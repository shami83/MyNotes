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016" w:rsidRDefault="00EF1260">
      <w:pPr>
        <w:pStyle w:val="Title"/>
      </w:pPr>
      <w:r>
        <w:t>Bluetooth Understanding</w:t>
      </w:r>
    </w:p>
    <w:p w:rsidR="00C16016" w:rsidRDefault="00EF1260">
      <w:pPr>
        <w:pStyle w:val="Heading1"/>
      </w:pPr>
      <w:r>
        <w:t>Concept Behind Bluetooth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Hi,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Thanks for choosing me as Tutor. 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To Answer that Question first we have to understand what </w:t>
      </w:r>
      <w:r>
        <w:rPr>
          <w:rFonts w:ascii="Arial" w:hAnsi="Arial" w:cs="Arial"/>
          <w:color w:val="333333"/>
          <w:sz w:val="23"/>
          <w:szCs w:val="23"/>
        </w:rPr>
        <w:t>is Bluetooth</w:t>
      </w:r>
      <w:r>
        <w:rPr>
          <w:rFonts w:ascii="Arial" w:hAnsi="Arial" w:cs="Arial"/>
          <w:color w:val="333333"/>
          <w:sz w:val="23"/>
          <w:szCs w:val="23"/>
        </w:rPr>
        <w:t>?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Bluetooth is a device which has two parts one is software and Other is Hardware.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It is used </w:t>
      </w:r>
      <w:r>
        <w:rPr>
          <w:rFonts w:ascii="Arial" w:hAnsi="Arial" w:cs="Arial"/>
          <w:color w:val="333333"/>
          <w:sz w:val="23"/>
          <w:szCs w:val="23"/>
        </w:rPr>
        <w:t>for sharing</w:t>
      </w:r>
      <w:r>
        <w:rPr>
          <w:rFonts w:ascii="Arial" w:hAnsi="Arial" w:cs="Arial"/>
          <w:color w:val="333333"/>
          <w:sz w:val="23"/>
          <w:szCs w:val="23"/>
        </w:rPr>
        <w:t xml:space="preserve"> files in wireless mode, Prior to Bluetooth we share the files through Wire. So Bluetooth is a wireless connection.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Here Files m</w:t>
      </w:r>
      <w:r>
        <w:rPr>
          <w:rFonts w:ascii="Arial" w:hAnsi="Arial" w:cs="Arial"/>
          <w:color w:val="333333"/>
          <w:sz w:val="23"/>
          <w:szCs w:val="23"/>
        </w:rPr>
        <w:t>eans anything it can be picture, movie, audio</w:t>
      </w:r>
      <w:r>
        <w:rPr>
          <w:rFonts w:ascii="Arial" w:hAnsi="Arial" w:cs="Arial"/>
          <w:color w:val="333333"/>
          <w:sz w:val="23"/>
          <w:szCs w:val="23"/>
        </w:rPr>
        <w:t xml:space="preserve"> etc.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When we say sharing files </w:t>
      </w:r>
      <w:r>
        <w:rPr>
          <w:rFonts w:ascii="Arial" w:hAnsi="Arial" w:cs="Arial"/>
          <w:color w:val="333333"/>
          <w:sz w:val="23"/>
          <w:szCs w:val="23"/>
        </w:rPr>
        <w:t>let’s</w:t>
      </w:r>
      <w:r>
        <w:rPr>
          <w:rFonts w:ascii="Arial" w:hAnsi="Arial" w:cs="Arial"/>
          <w:color w:val="333333"/>
          <w:sz w:val="23"/>
          <w:szCs w:val="23"/>
        </w:rPr>
        <w:t xml:space="preserve"> think about what are the processes to share a </w:t>
      </w:r>
      <w:r w:rsidR="000F527D">
        <w:rPr>
          <w:rFonts w:ascii="Arial" w:hAnsi="Arial" w:cs="Arial"/>
          <w:color w:val="333333"/>
          <w:sz w:val="23"/>
          <w:szCs w:val="23"/>
        </w:rPr>
        <w:t>file.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Step 1.</w:t>
      </w:r>
      <w:r>
        <w:rPr>
          <w:rStyle w:val="apple-converted-space"/>
          <w:rFonts w:ascii="Arial" w:eastAsiaTheme="majorEastAsia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To share file first step is Bluetooth has to know who is Sender and who is receiver. so it's need a Source and a destination to work with.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Step 2</w:t>
      </w:r>
      <w:r>
        <w:rPr>
          <w:rFonts w:ascii="Arial" w:hAnsi="Arial" w:cs="Arial"/>
          <w:color w:val="333333"/>
          <w:sz w:val="23"/>
          <w:szCs w:val="23"/>
        </w:rPr>
        <w:t xml:space="preserve">: Identify the File to </w:t>
      </w:r>
      <w:r>
        <w:rPr>
          <w:rFonts w:ascii="Arial" w:hAnsi="Arial" w:cs="Arial"/>
          <w:color w:val="333333"/>
          <w:sz w:val="23"/>
          <w:szCs w:val="23"/>
        </w:rPr>
        <w:t>share,</w:t>
      </w:r>
      <w:r>
        <w:rPr>
          <w:rFonts w:ascii="Arial" w:hAnsi="Arial" w:cs="Arial"/>
          <w:color w:val="333333"/>
          <w:sz w:val="23"/>
          <w:szCs w:val="23"/>
        </w:rPr>
        <w:t xml:space="preserve"> File is nothing but documents store in your memory i.e hard-disk of your Phone or Computer.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Each document has a particular MIME type by which we can understand what kind of documents it is </w:t>
      </w:r>
      <w:r>
        <w:rPr>
          <w:rFonts w:ascii="Arial" w:hAnsi="Arial" w:cs="Arial"/>
          <w:color w:val="333333"/>
          <w:sz w:val="23"/>
          <w:szCs w:val="23"/>
        </w:rPr>
        <w:t>i.e.</w:t>
      </w:r>
      <w:r>
        <w:rPr>
          <w:rFonts w:ascii="Arial" w:hAnsi="Arial" w:cs="Arial"/>
          <w:color w:val="333333"/>
          <w:sz w:val="23"/>
          <w:szCs w:val="23"/>
        </w:rPr>
        <w:t xml:space="preserve">  </w:t>
      </w:r>
      <w:r>
        <w:rPr>
          <w:rFonts w:ascii="Arial" w:hAnsi="Arial" w:cs="Arial"/>
          <w:color w:val="333333"/>
          <w:sz w:val="23"/>
          <w:szCs w:val="23"/>
        </w:rPr>
        <w:t>Picture, Video, Audio</w:t>
      </w:r>
      <w:r>
        <w:rPr>
          <w:rFonts w:ascii="Arial" w:hAnsi="Arial" w:cs="Arial"/>
          <w:color w:val="333333"/>
          <w:sz w:val="23"/>
          <w:szCs w:val="23"/>
        </w:rPr>
        <w:t xml:space="preserve"> or Text.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Step3</w:t>
      </w:r>
      <w:r>
        <w:rPr>
          <w:rFonts w:ascii="Arial" w:hAnsi="Arial" w:cs="Arial"/>
          <w:color w:val="333333"/>
          <w:sz w:val="23"/>
          <w:szCs w:val="23"/>
        </w:rPr>
        <w:t xml:space="preserve">:  Transmit the selected Files in the Air. This is most challenging </w:t>
      </w:r>
      <w:r w:rsidR="000F527D">
        <w:rPr>
          <w:rFonts w:ascii="Arial" w:hAnsi="Arial" w:cs="Arial"/>
          <w:color w:val="333333"/>
          <w:sz w:val="23"/>
          <w:szCs w:val="23"/>
        </w:rPr>
        <w:t>step, as</w:t>
      </w:r>
      <w:r>
        <w:rPr>
          <w:rFonts w:ascii="Arial" w:hAnsi="Arial" w:cs="Arial"/>
          <w:color w:val="333333"/>
          <w:sz w:val="23"/>
          <w:szCs w:val="23"/>
        </w:rPr>
        <w:t xml:space="preserve"> we need to send file contents in </w:t>
      </w:r>
      <w:r w:rsidR="000F527D">
        <w:rPr>
          <w:rFonts w:ascii="Arial" w:hAnsi="Arial" w:cs="Arial"/>
          <w:color w:val="333333"/>
          <w:sz w:val="23"/>
          <w:szCs w:val="23"/>
        </w:rPr>
        <w:t>the air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So if a File contains " I am a good boy" text it has to send somehow in the Air. </w:t>
      </w:r>
      <w:r w:rsidR="000F527D">
        <w:rPr>
          <w:rFonts w:ascii="Arial" w:hAnsi="Arial" w:cs="Arial"/>
          <w:color w:val="333333"/>
          <w:sz w:val="23"/>
          <w:szCs w:val="23"/>
        </w:rPr>
        <w:t>The technique</w:t>
      </w:r>
      <w:r>
        <w:rPr>
          <w:rFonts w:ascii="Arial" w:hAnsi="Arial" w:cs="Arial"/>
          <w:color w:val="333333"/>
          <w:sz w:val="23"/>
          <w:szCs w:val="23"/>
        </w:rPr>
        <w:t xml:space="preserve"> is used to send files is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lastRenderedPageBreak/>
        <w:t>signal</w:t>
      </w:r>
      <w:r>
        <w:rPr>
          <w:rFonts w:ascii="Arial" w:hAnsi="Arial" w:cs="Arial"/>
          <w:color w:val="333333"/>
          <w:sz w:val="23"/>
          <w:szCs w:val="23"/>
        </w:rPr>
        <w:t>. Signal is nothing but Steam of bits that is 1 or 0 combination and send in a certain frequency.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As you know in Digital world </w:t>
      </w:r>
      <w:r w:rsidR="000F527D">
        <w:rPr>
          <w:rFonts w:ascii="Arial" w:hAnsi="Arial" w:cs="Arial"/>
          <w:color w:val="333333"/>
          <w:sz w:val="23"/>
          <w:szCs w:val="23"/>
        </w:rPr>
        <w:t>everything</w:t>
      </w:r>
      <w:r>
        <w:rPr>
          <w:rFonts w:ascii="Arial" w:hAnsi="Arial" w:cs="Arial"/>
          <w:color w:val="333333"/>
          <w:sz w:val="23"/>
          <w:szCs w:val="23"/>
        </w:rPr>
        <w:t xml:space="preserve"> should be either 1 or 0 , series of 1/0 (pattern)identify a element.</w:t>
      </w:r>
    </w:p>
    <w:p w:rsidR="00EF1260" w:rsidRDefault="000F527D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Let’s</w:t>
      </w:r>
      <w:r w:rsidR="00EF1260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say:</w:t>
      </w:r>
      <w:r w:rsidR="00EF1260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I represent</w:t>
      </w:r>
      <w:r w:rsidR="00EF1260">
        <w:rPr>
          <w:rFonts w:ascii="Arial" w:hAnsi="Arial" w:cs="Arial"/>
          <w:color w:val="333333"/>
          <w:sz w:val="23"/>
          <w:szCs w:val="23"/>
        </w:rPr>
        <w:t xml:space="preserve"> as 0001 in Digital world</w:t>
      </w:r>
    </w:p>
    <w:p w:rsidR="00EF1260" w:rsidRDefault="000F527D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A:</w:t>
      </w:r>
      <w:r w:rsidR="00EF1260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0002 and</w:t>
      </w:r>
      <w:r w:rsidR="00EF1260">
        <w:rPr>
          <w:rFonts w:ascii="Arial" w:hAnsi="Arial" w:cs="Arial"/>
          <w:color w:val="333333"/>
          <w:sz w:val="23"/>
          <w:szCs w:val="23"/>
        </w:rPr>
        <w:t xml:space="preserve"> M: 0003</w:t>
      </w:r>
    </w:p>
    <w:p w:rsidR="00EF1260" w:rsidRDefault="000F527D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So,” I</w:t>
      </w:r>
      <w:r w:rsidR="00EF1260">
        <w:rPr>
          <w:rFonts w:ascii="Arial" w:hAnsi="Arial" w:cs="Arial"/>
          <w:color w:val="333333"/>
          <w:sz w:val="23"/>
          <w:szCs w:val="23"/>
        </w:rPr>
        <w:t xml:space="preserve"> AM " phrase transmitted as 0001 0002 </w:t>
      </w:r>
      <w:r>
        <w:rPr>
          <w:rFonts w:ascii="Arial" w:hAnsi="Arial" w:cs="Arial"/>
          <w:color w:val="333333"/>
          <w:sz w:val="23"/>
          <w:szCs w:val="23"/>
        </w:rPr>
        <w:t>0003-byte</w:t>
      </w:r>
      <w:r w:rsidR="00EF1260">
        <w:rPr>
          <w:rFonts w:ascii="Arial" w:hAnsi="Arial" w:cs="Arial"/>
          <w:color w:val="333333"/>
          <w:sz w:val="23"/>
          <w:szCs w:val="23"/>
        </w:rPr>
        <w:t xml:space="preserve"> stream.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Bluetooth software takes care of this Transformation.</w:t>
      </w:r>
      <w:r>
        <w:rPr>
          <w:rStyle w:val="apple-converted-space"/>
          <w:rFonts w:ascii="Arial" w:eastAsiaTheme="majorEastAsia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</w:rPr>
        <w:t>Document form</w:t>
      </w:r>
      <w:r>
        <w:rPr>
          <w:rStyle w:val="apple-converted-space"/>
          <w:rFonts w:ascii="Arial" w:eastAsiaTheme="majorEastAsia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to</w:t>
      </w:r>
      <w:r>
        <w:rPr>
          <w:rStyle w:val="apple-converted-space"/>
          <w:rFonts w:ascii="Arial" w:eastAsiaTheme="majorEastAsia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</w:rPr>
        <w:t>Signal form</w:t>
      </w:r>
      <w:r>
        <w:rPr>
          <w:rStyle w:val="apple-converted-space"/>
          <w:rFonts w:ascii="Arial" w:eastAsiaTheme="majorEastAsia" w:hAnsi="Arial" w:cs="Arial"/>
          <w:b/>
          <w:bCs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and send the Signal.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Step 4: Now it is work for Other party that means the Destination to receive the signal.  Frequency is needed so two party can communicate through a certain channel. Now Destination Bluetooth Software receives the signal and again transform to </w:t>
      </w:r>
    </w:p>
    <w:p w:rsidR="00EF1260" w:rsidRDefault="000F527D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Document.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Here Reverse process is </w:t>
      </w:r>
      <w:r w:rsidR="000F527D">
        <w:rPr>
          <w:rFonts w:ascii="Arial" w:hAnsi="Arial" w:cs="Arial"/>
          <w:color w:val="333333"/>
          <w:sz w:val="23"/>
          <w:szCs w:val="23"/>
        </w:rPr>
        <w:t>happening</w:t>
      </w:r>
      <w:r>
        <w:rPr>
          <w:rFonts w:ascii="Arial" w:hAnsi="Arial" w:cs="Arial"/>
          <w:color w:val="333333"/>
          <w:sz w:val="23"/>
          <w:szCs w:val="23"/>
        </w:rPr>
        <w:t> 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i.</w:t>
      </w: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</w:rPr>
        <w:t>e</w:t>
      </w:r>
      <w:r w:rsidR="00CF7C52"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0001 -&gt; </w:t>
      </w:r>
      <w:r w:rsidR="000F527D">
        <w:rPr>
          <w:rFonts w:ascii="Arial" w:hAnsi="Arial" w:cs="Arial"/>
          <w:color w:val="333333"/>
          <w:sz w:val="23"/>
          <w:szCs w:val="23"/>
        </w:rPr>
        <w:t>I 0002</w:t>
      </w:r>
      <w:r>
        <w:rPr>
          <w:rFonts w:ascii="Arial" w:hAnsi="Arial" w:cs="Arial"/>
          <w:color w:val="333333"/>
          <w:sz w:val="23"/>
          <w:szCs w:val="23"/>
        </w:rPr>
        <w:t>-&gt;A 0003-&gt;M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then send the files to Hardware so it can store it or do certain action on this file.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So </w:t>
      </w:r>
      <w:r>
        <w:rPr>
          <w:rFonts w:ascii="Arial" w:hAnsi="Arial" w:cs="Arial"/>
          <w:b/>
          <w:bCs/>
          <w:color w:val="333333"/>
          <w:sz w:val="23"/>
          <w:szCs w:val="23"/>
        </w:rPr>
        <w:t>in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Bluetooth perspective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Step 1. Each device must have the Bluetooth device.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lastRenderedPageBreak/>
        <w:t>Step2: Bluetooth Sender Identify the destination and paired with him through Piconet 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Step3: Send the Files as Signal by Bluetooth Software.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Step </w:t>
      </w:r>
      <w:r>
        <w:rPr>
          <w:rFonts w:ascii="Arial" w:hAnsi="Arial" w:cs="Arial"/>
          <w:b/>
          <w:bCs/>
          <w:color w:val="333333"/>
          <w:sz w:val="23"/>
          <w:szCs w:val="23"/>
        </w:rPr>
        <w:t>4: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Bluetooth Receiver receives the Signal.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Step 5: Bluetooth software again Transform signal to document form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Step 6. Store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it in to Bluetooth Hardware. O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r take action </w:t>
      </w:r>
      <w:r>
        <w:rPr>
          <w:rFonts w:ascii="Arial" w:hAnsi="Arial" w:cs="Arial"/>
          <w:b/>
          <w:bCs/>
          <w:color w:val="333333"/>
          <w:sz w:val="23"/>
          <w:szCs w:val="23"/>
        </w:rPr>
        <w:t>on it</w:t>
      </w:r>
      <w:r>
        <w:rPr>
          <w:rFonts w:ascii="Arial" w:hAnsi="Arial" w:cs="Arial"/>
          <w:b/>
          <w:bCs/>
          <w:color w:val="333333"/>
          <w:sz w:val="23"/>
          <w:szCs w:val="23"/>
        </w:rPr>
        <w:t>.</w:t>
      </w: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</w:p>
    <w:p w:rsidR="00EF1260" w:rsidRDefault="00EF1260" w:rsidP="00EF1260">
      <w:pPr>
        <w:pStyle w:val="NormalWeb"/>
        <w:spacing w:line="326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If you need more </w:t>
      </w:r>
      <w:r>
        <w:rPr>
          <w:rFonts w:ascii="Arial" w:hAnsi="Arial" w:cs="Arial"/>
          <w:color w:val="333333"/>
          <w:sz w:val="23"/>
          <w:szCs w:val="23"/>
        </w:rPr>
        <w:t>clarification,</w:t>
      </w:r>
      <w:r>
        <w:rPr>
          <w:rFonts w:ascii="Arial" w:hAnsi="Arial" w:cs="Arial"/>
          <w:color w:val="333333"/>
          <w:sz w:val="23"/>
          <w:szCs w:val="23"/>
        </w:rPr>
        <w:t xml:space="preserve"> please raise your question. I am happy to answer it.</w:t>
      </w:r>
    </w:p>
    <w:p w:rsidR="00C16016" w:rsidRDefault="00C16016" w:rsidP="00EF1260"/>
    <w:sectPr w:rsidR="00C160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6C5" w:rsidRDefault="006656C5">
      <w:pPr>
        <w:spacing w:after="0" w:line="240" w:lineRule="auto"/>
      </w:pPr>
      <w:r>
        <w:separator/>
      </w:r>
    </w:p>
  </w:endnote>
  <w:endnote w:type="continuationSeparator" w:id="0">
    <w:p w:rsidR="006656C5" w:rsidRDefault="0066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6C5" w:rsidRDefault="006656C5">
      <w:pPr>
        <w:spacing w:after="0" w:line="240" w:lineRule="auto"/>
      </w:pPr>
      <w:r>
        <w:separator/>
      </w:r>
    </w:p>
  </w:footnote>
  <w:footnote w:type="continuationSeparator" w:id="0">
    <w:p w:rsidR="006656C5" w:rsidRDefault="0066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60"/>
    <w:rsid w:val="000F527D"/>
    <w:rsid w:val="006656C5"/>
    <w:rsid w:val="00906A46"/>
    <w:rsid w:val="00C16016"/>
    <w:rsid w:val="00CF7C52"/>
    <w:rsid w:val="00EF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9908"/>
  <w15:docId w15:val="{245FC43A-F0E9-49CB-8EDB-4D9DD261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F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EF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801859-41DF-493A-B003-EB2FA52DD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keywords/>
  <cp:lastModifiedBy>ibm</cp:lastModifiedBy>
  <cp:revision>27</cp:revision>
  <dcterms:created xsi:type="dcterms:W3CDTF">2016-08-09T07:50:00Z</dcterms:created>
  <dcterms:modified xsi:type="dcterms:W3CDTF">2016-08-09T07:57:00Z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