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AE" w:rsidRDefault="00C1212E">
      <w:pPr>
        <w:pStyle w:val="Title"/>
        <w:rPr>
          <w:sz w:val="36"/>
          <w:szCs w:val="36"/>
        </w:rPr>
      </w:pPr>
      <w:r w:rsidRPr="00C1212E">
        <w:rPr>
          <w:sz w:val="36"/>
          <w:szCs w:val="36"/>
        </w:rPr>
        <w:t>Design Thoughts ON Open/Close principal</w:t>
      </w:r>
    </w:p>
    <w:p w:rsidR="009271CA" w:rsidRPr="009271CA" w:rsidRDefault="009271CA" w:rsidP="009271CA">
      <w:bookmarkStart w:id="0" w:name="_GoBack"/>
      <w:bookmarkEnd w:id="0"/>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According to</w:t>
      </w:r>
      <w:r w:rsidRPr="009271CA">
        <w:rPr>
          <w:rFonts w:ascii="Times New Roman" w:eastAsia="Times New Roman" w:hAnsi="Times New Roman" w:cs="Times New Roman"/>
          <w:color w:val="000000"/>
          <w:sz w:val="27"/>
          <w:szCs w:val="27"/>
          <w:lang w:eastAsia="en-US"/>
        </w:rPr>
        <w:t> </w:t>
      </w:r>
      <w:r w:rsidRPr="009271CA">
        <w:rPr>
          <w:rFonts w:ascii="Arial" w:eastAsia="Times New Roman" w:hAnsi="Arial" w:cs="Arial"/>
          <w:color w:val="222222"/>
          <w:sz w:val="27"/>
          <w:szCs w:val="27"/>
          <w:shd w:val="clear" w:color="auto" w:fill="FFFFFF"/>
          <w:lang w:eastAsia="en-US"/>
        </w:rPr>
        <w:t>Bertrand Meyer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r w:rsidRPr="009271CA">
        <w:rPr>
          <w:rFonts w:ascii="Arial" w:eastAsia="Times New Roman" w:hAnsi="Arial" w:cs="Arial"/>
          <w:b/>
          <w:bCs/>
          <w:i/>
          <w:iCs/>
          <w:color w:val="222222"/>
          <w:sz w:val="27"/>
          <w:szCs w:val="27"/>
          <w:shd w:val="clear" w:color="auto" w:fill="FFFFFF"/>
          <w:lang w:eastAsia="en-US"/>
        </w:rPr>
        <w:t>“software entities (classes, modules, functions, etc.) should be open for extension, but closed for modification</w:t>
      </w:r>
      <w:r w:rsidRPr="009271CA">
        <w:rPr>
          <w:rFonts w:ascii="Arial" w:eastAsia="Times New Roman" w:hAnsi="Arial" w:cs="Arial"/>
          <w:color w:val="222222"/>
          <w:sz w:val="27"/>
          <w:szCs w:val="27"/>
          <w:shd w:val="clear" w:color="auto" w:fill="FFFFFF"/>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Read it the first time one can think the definition is a bit abstract as design principals are.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But the aforesaid statement is very powerful and can save you from fragile design and wired bugs.</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The statement says that Design should be done such a way so it can welcome new changes</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but without tampering the old implementation. Because your old implementation is tested and run fine in production, to welcome new changes it is not good to break old ones. So this principal says welcome new changes on top of old changes.</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Let take an example, suppose requirement is to create a class which determines the area of a Rectangle.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This is very easy to develop for an OO Developer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Initial code like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AreaBuilder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calculateRectangleArea(</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Rectangle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main(String[] </w:t>
      </w:r>
      <w:r w:rsidRPr="009271CA">
        <w:rPr>
          <w:rFonts w:ascii="Consolas" w:eastAsia="Times New Roman" w:hAnsi="Consolas" w:cs="Consolas"/>
          <w:color w:val="6A3E3E"/>
          <w:sz w:val="20"/>
          <w:szCs w:val="20"/>
          <w:lang w:eastAsia="en-US"/>
        </w:rPr>
        <w:t>args</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AreaBuilder </w:t>
      </w:r>
      <w:r w:rsidRPr="009271CA">
        <w:rPr>
          <w:rFonts w:ascii="Consolas" w:eastAsia="Times New Roman" w:hAnsi="Consolas" w:cs="Consolas"/>
          <w:color w:val="6A3E3E"/>
          <w:sz w:val="20"/>
          <w:szCs w:val="20"/>
          <w:lang w:eastAsia="en-US"/>
        </w:rPr>
        <w:t>builder</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AreaBuilder();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builder</w:t>
      </w:r>
      <w:r w:rsidRPr="009271CA">
        <w:rPr>
          <w:rFonts w:ascii="Consolas" w:eastAsia="Times New Roman" w:hAnsi="Consolas" w:cs="Consolas"/>
          <w:color w:val="000000"/>
          <w:sz w:val="20"/>
          <w:szCs w:val="20"/>
          <w:lang w:eastAsia="en-US"/>
        </w:rPr>
        <w:t>.calculateRectangleArea(20, 10);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lastRenderedPageBreak/>
        <w:t>The code is tested and then deployed.  But after some day new feature request raise now this class should able to compute the area of the square also.</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Inexperienced developer will incorporate the requirements in following way</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AreaBuilder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calculateRectangleArea(</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Rectangle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calculateSquareArea(</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Square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getArea(String </w:t>
      </w:r>
      <w:r w:rsidRPr="009271CA">
        <w:rPr>
          <w:rFonts w:ascii="Consolas" w:eastAsia="Times New Roman" w:hAnsi="Consolas" w:cs="Consolas"/>
          <w:color w:val="6A3E3E"/>
          <w:sz w:val="20"/>
          <w:szCs w:val="20"/>
          <w:lang w:eastAsia="en-US"/>
        </w:rPr>
        <w:t>type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2A00FF"/>
          <w:sz w:val="20"/>
          <w:szCs w:val="20"/>
          <w:lang w:eastAsia="en-US"/>
        </w:rPr>
        <w:t>"square"</w:t>
      </w:r>
      <w:r w:rsidRPr="009271CA">
        <w:rPr>
          <w:rFonts w:ascii="Consolas" w:eastAsia="Times New Roman" w:hAnsi="Consolas" w:cs="Consolas"/>
          <w:color w:val="000000"/>
          <w:sz w:val="20"/>
          <w:szCs w:val="20"/>
          <w:lang w:eastAsia="en-US"/>
        </w:rPr>
        <w:t>.equalsIgnoreCase(</w:t>
      </w:r>
      <w:r w:rsidRPr="009271CA">
        <w:rPr>
          <w:rFonts w:ascii="Consolas" w:eastAsia="Times New Roman" w:hAnsi="Consolas" w:cs="Consolas"/>
          <w:color w:val="6A3E3E"/>
          <w:sz w:val="20"/>
          <w:szCs w:val="20"/>
          <w:lang w:eastAsia="en-US"/>
        </w:rPr>
        <w:t>type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calculateSquareArea(</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else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2A00FF"/>
          <w:sz w:val="20"/>
          <w:szCs w:val="20"/>
          <w:lang w:eastAsia="en-US"/>
        </w:rPr>
        <w:t>"rectangle"</w:t>
      </w:r>
      <w:r w:rsidRPr="009271CA">
        <w:rPr>
          <w:rFonts w:ascii="Consolas" w:eastAsia="Times New Roman" w:hAnsi="Consolas" w:cs="Consolas"/>
          <w:color w:val="000000"/>
          <w:sz w:val="20"/>
          <w:szCs w:val="20"/>
          <w:lang w:eastAsia="en-US"/>
        </w:rPr>
        <w:t>.equalsIgnoreCase(</w:t>
      </w:r>
      <w:r w:rsidRPr="009271CA">
        <w:rPr>
          <w:rFonts w:ascii="Consolas" w:eastAsia="Times New Roman" w:hAnsi="Consolas" w:cs="Consolas"/>
          <w:color w:val="6A3E3E"/>
          <w:sz w:val="20"/>
          <w:szCs w:val="20"/>
          <w:lang w:eastAsia="en-US"/>
        </w:rPr>
        <w:t>type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calculateRectangleArea(</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getArea(String </w:t>
      </w:r>
      <w:r w:rsidRPr="009271CA">
        <w:rPr>
          <w:rFonts w:ascii="Consolas" w:eastAsia="Times New Roman" w:hAnsi="Consolas" w:cs="Consolas"/>
          <w:color w:val="6A3E3E"/>
          <w:sz w:val="20"/>
          <w:szCs w:val="20"/>
          <w:lang w:eastAsia="en-US"/>
        </w:rPr>
        <w:t>type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getArea(</w:t>
      </w:r>
      <w:r w:rsidRPr="009271CA">
        <w:rPr>
          <w:rFonts w:ascii="Consolas" w:eastAsia="Times New Roman" w:hAnsi="Consolas" w:cs="Consolas"/>
          <w:color w:val="6A3E3E"/>
          <w:sz w:val="20"/>
          <w:szCs w:val="20"/>
          <w:lang w:eastAsia="en-US"/>
        </w:rPr>
        <w:t>type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main(String[] </w:t>
      </w:r>
      <w:r w:rsidRPr="009271CA">
        <w:rPr>
          <w:rFonts w:ascii="Consolas" w:eastAsia="Times New Roman" w:hAnsi="Consolas" w:cs="Consolas"/>
          <w:color w:val="6A3E3E"/>
          <w:sz w:val="20"/>
          <w:szCs w:val="20"/>
          <w:lang w:eastAsia="en-US"/>
        </w:rPr>
        <w:t>args</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AreaBuilder </w:t>
      </w:r>
      <w:r w:rsidRPr="009271CA">
        <w:rPr>
          <w:rFonts w:ascii="Consolas" w:eastAsia="Times New Roman" w:hAnsi="Consolas" w:cs="Consolas"/>
          <w:color w:val="6A3E3E"/>
          <w:sz w:val="20"/>
          <w:szCs w:val="20"/>
          <w:lang w:eastAsia="en-US"/>
        </w:rPr>
        <w:t>builder</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AreaBuilder();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3F7F5F"/>
          <w:sz w:val="20"/>
          <w:szCs w:val="20"/>
          <w:lang w:eastAsia="en-US"/>
        </w:rPr>
        <w:t>//builder.calculateRectangleArea(20, 10);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builder</w:t>
      </w:r>
      <w:r w:rsidRPr="009271CA">
        <w:rPr>
          <w:rFonts w:ascii="Consolas" w:eastAsia="Times New Roman" w:hAnsi="Consolas" w:cs="Consolas"/>
          <w:color w:val="000000"/>
          <w:sz w:val="20"/>
          <w:szCs w:val="20"/>
          <w:lang w:eastAsia="en-US"/>
        </w:rPr>
        <w:t>.getArea(</w:t>
      </w:r>
      <w:r w:rsidRPr="009271CA">
        <w:rPr>
          <w:rFonts w:ascii="Consolas" w:eastAsia="Times New Roman" w:hAnsi="Consolas" w:cs="Consolas"/>
          <w:color w:val="2A00FF"/>
          <w:sz w:val="20"/>
          <w:szCs w:val="20"/>
          <w:lang w:eastAsia="en-US"/>
        </w:rPr>
        <w:t>"square"</w:t>
      </w:r>
      <w:r w:rsidRPr="009271CA">
        <w:rPr>
          <w:rFonts w:ascii="Consolas" w:eastAsia="Times New Roman" w:hAnsi="Consolas" w:cs="Consolas"/>
          <w:color w:val="000000"/>
          <w:sz w:val="20"/>
          <w:szCs w:val="20"/>
          <w:lang w:eastAsia="en-US"/>
        </w:rPr>
        <w:t>, 10);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builder</w:t>
      </w:r>
      <w:r w:rsidRPr="009271CA">
        <w:rPr>
          <w:rFonts w:ascii="Consolas" w:eastAsia="Times New Roman" w:hAnsi="Consolas" w:cs="Consolas"/>
          <w:color w:val="000000"/>
          <w:sz w:val="20"/>
          <w:szCs w:val="20"/>
          <w:lang w:eastAsia="en-US"/>
        </w:rPr>
        <w:t>.getArea(</w:t>
      </w:r>
      <w:r w:rsidRPr="009271CA">
        <w:rPr>
          <w:rFonts w:ascii="Consolas" w:eastAsia="Times New Roman" w:hAnsi="Consolas" w:cs="Consolas"/>
          <w:color w:val="2A00FF"/>
          <w:sz w:val="20"/>
          <w:szCs w:val="20"/>
          <w:lang w:eastAsia="en-US"/>
        </w:rPr>
        <w:t>"rectangle"</w:t>
      </w:r>
      <w:r w:rsidRPr="009271CA">
        <w:rPr>
          <w:rFonts w:ascii="Consolas" w:eastAsia="Times New Roman" w:hAnsi="Consolas" w:cs="Consolas"/>
          <w:color w:val="000000"/>
          <w:sz w:val="20"/>
          <w:szCs w:val="20"/>
          <w:lang w:eastAsia="en-US"/>
        </w:rPr>
        <w:t>, 10,5);</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lastRenderedPageBreak/>
        <w:t>Certainly, it will meet the requirements but break the Open close principal. Also, this code has some shortcomings</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1.</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To incorporate new changes, we will modify the old class so it breaks the statement “closed for modification”.</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2.</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The new code can break old functionality if the implementation is wrong, so we not only fail to deliver new code but also break the old functionality which is not intended.</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3.</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For every new shape added in the system, we need to modify this class and make the class more complex and less cohesive.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To overcome aforesaid problems, we try to follow the principal refactor the code.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i/>
          <w:iCs/>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i/>
          <w:iCs/>
          <w:color w:val="222222"/>
          <w:sz w:val="27"/>
          <w:szCs w:val="27"/>
          <w:shd w:val="clear" w:color="auto" w:fill="FFFFFF"/>
          <w:lang w:eastAsia="en-US"/>
        </w:rPr>
        <w:t>“Open for extension closed for modification”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In java, the extension can achieve through inheritance. So we can create an interface called “shape” and a method called area() in it so every shape can implement area method and provide its implementation.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So if a new shape is coming we just create a new class and implement shape interface if anything goes wrong only that shape class will be impacted not the previous implementations thats why the Open close principal is so important in design.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Refactor code: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interface</w:t>
      </w:r>
      <w:r w:rsidRPr="009271CA">
        <w:rPr>
          <w:rFonts w:ascii="Consolas" w:eastAsia="Times New Roman" w:hAnsi="Consolas" w:cs="Consolas"/>
          <w:color w:val="000000"/>
          <w:sz w:val="20"/>
          <w:szCs w:val="20"/>
          <w:lang w:eastAsia="en-US"/>
        </w:rPr>
        <w:t> 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Rectangle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Rectangle(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Rectangle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Square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shd w:val="clear" w:color="auto" w:fill="FFFF0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Square(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shd w:val="clear" w:color="auto" w:fill="FFFF00"/>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Square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shd w:val="clear" w:color="auto" w:fill="D3D3D3"/>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shd w:val="clear" w:color="auto" w:fill="D3D3D3"/>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ShapeManager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getInstance()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getArea() </w:t>
      </w:r>
      <w:r w:rsidRPr="009271CA">
        <w:rPr>
          <w:rFonts w:ascii="Consolas" w:eastAsia="Times New Roman" w:hAnsi="Consolas" w:cs="Consolas"/>
          <w:b/>
          <w:bCs/>
          <w:color w:val="7F0055"/>
          <w:sz w:val="20"/>
          <w:szCs w:val="20"/>
          <w:lang w:eastAsia="en-US"/>
        </w:rPr>
        <w:t>throws</w:t>
      </w:r>
      <w:r w:rsidRPr="009271CA">
        <w:rPr>
          <w:rFonts w:ascii="Consolas" w:eastAsia="Times New Roman" w:hAnsi="Consolas" w:cs="Consolas"/>
          <w:color w:val="000000"/>
          <w:sz w:val="20"/>
          <w:szCs w:val="20"/>
          <w:lang w:eastAsia="en-US"/>
        </w:rPr>
        <w:t> IllegalArgumentException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null</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throw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IllegalArgumentException(</w:t>
      </w:r>
      <w:r w:rsidRPr="009271CA">
        <w:rPr>
          <w:rFonts w:ascii="Consolas" w:eastAsia="Times New Roman" w:hAnsi="Consolas" w:cs="Consolas"/>
          <w:color w:val="2A00FF"/>
          <w:sz w:val="20"/>
          <w:szCs w:val="20"/>
          <w:lang w:eastAsia="en-US"/>
        </w:rPr>
        <w:t>"please provide a 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shape getShape()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setShape(shape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main(String[] </w:t>
      </w:r>
      <w:r w:rsidRPr="009271CA">
        <w:rPr>
          <w:rFonts w:ascii="Consolas" w:eastAsia="Times New Roman" w:hAnsi="Consolas" w:cs="Consolas"/>
          <w:color w:val="6A3E3E"/>
          <w:sz w:val="20"/>
          <w:szCs w:val="20"/>
          <w:lang w:eastAsia="en-US"/>
        </w:rPr>
        <w:t>args</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shd w:val="clear" w:color="auto" w:fill="FFFF00"/>
          <w:lang w:eastAsia="en-US"/>
        </w:rPr>
        <w:t>rect</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Rectangle(10,20);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lang w:eastAsia="en-US"/>
        </w:rPr>
        <w:t>square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Square(10);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 = ShapeManager.</w:t>
      </w:r>
      <w:r w:rsidRPr="009271CA">
        <w:rPr>
          <w:rFonts w:ascii="Consolas" w:eastAsia="Times New Roman" w:hAnsi="Consolas" w:cs="Consolas"/>
          <w:i/>
          <w:iCs/>
          <w:color w:val="000000"/>
          <w:sz w:val="20"/>
          <w:szCs w:val="20"/>
          <w:lang w:eastAsia="en-US"/>
        </w:rPr>
        <w:t>getInstance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shd w:val="clear" w:color="auto" w:fill="D3D3D3"/>
          <w:lang w:eastAsia="en-US"/>
        </w:rPr>
        <w:t>rect</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shd w:val="clear" w:color="auto" w:fill="D3D3D3"/>
          <w:lang w:eastAsia="en-US"/>
        </w:rPr>
        <w:t>s</w:t>
      </w:r>
      <w:r w:rsidRPr="009271CA">
        <w:rPr>
          <w:rFonts w:ascii="Consolas" w:eastAsia="Times New Roman" w:hAnsi="Consolas" w:cs="Consolas"/>
          <w:color w:val="6A3E3E"/>
          <w:sz w:val="20"/>
          <w:szCs w:val="20"/>
          <w:lang w:eastAsia="en-US"/>
        </w:rPr>
        <w:t>quare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Output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r w:rsidRPr="009271CA">
        <w:rPr>
          <w:rFonts w:ascii="Arial" w:eastAsia="Times New Roman" w:hAnsi="Arial" w:cs="Arial"/>
          <w:color w:val="000000"/>
          <w:sz w:val="27"/>
          <w:szCs w:val="27"/>
          <w:lang w:eastAsia="en-US"/>
        </w:rPr>
        <w:t>Area of Rectangle is 200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Area of Square is 100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Hooray, we refactor the code and it is maintaining the principal. We can incorporate any number of shape by adding new classes and without modifying the old classes.</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b/>
          <w:bCs/>
          <w:i/>
          <w:iCs/>
          <w:color w:val="000000"/>
          <w:sz w:val="27"/>
          <w:szCs w:val="27"/>
          <w:lang w:eastAsia="en-US"/>
        </w:rPr>
        <w:t>The client is happy now they want to introduce a brand new feature Now shape can be drawn on a paper.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So inexperinced developer thought it is easy task to do just add a new method call drawShape() on shape interface it will meet client needs and not breaking the Open Close principle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Let’s do that,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interface</w:t>
      </w:r>
      <w:r w:rsidRPr="009271CA">
        <w:rPr>
          <w:rFonts w:ascii="Consolas" w:eastAsia="Times New Roman" w:hAnsi="Consolas" w:cs="Consolas"/>
          <w:color w:val="000000"/>
          <w:sz w:val="20"/>
          <w:szCs w:val="20"/>
          <w:lang w:eastAsia="en-US"/>
        </w:rPr>
        <w:t> 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Rectangle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Rectangle(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Rectangle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"drawing recangle on paper"</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Square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Square(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Square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"drawing square on paper"</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ShapeManager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getInstance()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getArea() </w:t>
      </w:r>
      <w:r w:rsidRPr="009271CA">
        <w:rPr>
          <w:rFonts w:ascii="Consolas" w:eastAsia="Times New Roman" w:hAnsi="Consolas" w:cs="Consolas"/>
          <w:b/>
          <w:bCs/>
          <w:color w:val="7F0055"/>
          <w:sz w:val="20"/>
          <w:szCs w:val="20"/>
          <w:lang w:eastAsia="en-US"/>
        </w:rPr>
        <w:t>throws</w:t>
      </w:r>
      <w:r w:rsidRPr="009271CA">
        <w:rPr>
          <w:rFonts w:ascii="Consolas" w:eastAsia="Times New Roman" w:hAnsi="Consolas" w:cs="Consolas"/>
          <w:color w:val="000000"/>
          <w:sz w:val="20"/>
          <w:szCs w:val="20"/>
          <w:lang w:eastAsia="en-US"/>
        </w:rPr>
        <w:t> IllegalArgumentException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null</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throw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IllegalArgumentException(</w:t>
      </w:r>
      <w:r w:rsidRPr="009271CA">
        <w:rPr>
          <w:rFonts w:ascii="Consolas" w:eastAsia="Times New Roman" w:hAnsi="Consolas" w:cs="Consolas"/>
          <w:color w:val="2A00FF"/>
          <w:sz w:val="20"/>
          <w:szCs w:val="20"/>
          <w:lang w:eastAsia="en-US"/>
        </w:rPr>
        <w:t>"please provide a 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 </w:t>
      </w:r>
      <w:r w:rsidRPr="009271CA">
        <w:rPr>
          <w:rFonts w:ascii="Consolas" w:eastAsia="Times New Roman" w:hAnsi="Consolas" w:cs="Consolas"/>
          <w:b/>
          <w:bCs/>
          <w:color w:val="7F0055"/>
          <w:sz w:val="20"/>
          <w:szCs w:val="20"/>
          <w:lang w:eastAsia="en-US"/>
        </w:rPr>
        <w:t>throws</w:t>
      </w:r>
      <w:r w:rsidRPr="009271CA">
        <w:rPr>
          <w:rFonts w:ascii="Consolas" w:eastAsia="Times New Roman" w:hAnsi="Consolas" w:cs="Consolas"/>
          <w:color w:val="000000"/>
          <w:sz w:val="20"/>
          <w:szCs w:val="20"/>
          <w:lang w:eastAsia="en-US"/>
        </w:rPr>
        <w:t> IllegalArgumentException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null</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throw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IllegalArgumentException(</w:t>
      </w:r>
      <w:r w:rsidRPr="009271CA">
        <w:rPr>
          <w:rFonts w:ascii="Consolas" w:eastAsia="Times New Roman" w:hAnsi="Consolas" w:cs="Consolas"/>
          <w:color w:val="2A00FF"/>
          <w:sz w:val="20"/>
          <w:szCs w:val="20"/>
          <w:lang w:eastAsia="en-US"/>
        </w:rPr>
        <w:t>"please provide a 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.drawShape();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shape getShape()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setShape(shape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main(String[] </w:t>
      </w:r>
      <w:r w:rsidRPr="009271CA">
        <w:rPr>
          <w:rFonts w:ascii="Consolas" w:eastAsia="Times New Roman" w:hAnsi="Consolas" w:cs="Consolas"/>
          <w:color w:val="6A3E3E"/>
          <w:sz w:val="20"/>
          <w:szCs w:val="20"/>
          <w:lang w:eastAsia="en-US"/>
        </w:rPr>
        <w:t>args</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lang w:eastAsia="en-US"/>
        </w:rPr>
        <w:t>rect</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Rectangle(10,20);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lang w:eastAsia="en-US"/>
        </w:rPr>
        <w:t>square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Square(10);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 = ShapeManager.</w:t>
      </w:r>
      <w:r w:rsidRPr="009271CA">
        <w:rPr>
          <w:rFonts w:ascii="Consolas" w:eastAsia="Times New Roman" w:hAnsi="Consolas" w:cs="Consolas"/>
          <w:i/>
          <w:iCs/>
          <w:color w:val="000000"/>
          <w:sz w:val="20"/>
          <w:szCs w:val="20"/>
          <w:lang w:eastAsia="en-US"/>
        </w:rPr>
        <w:t>getInstance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lang w:eastAsia="en-US"/>
        </w:rPr>
        <w:t>rect</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lang w:eastAsia="en-US"/>
        </w:rPr>
        <w:t>square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Output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Area of Rectangle is 200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drawing recangle on paper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Area of Square is 100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drawing square on paper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So far so good. But is it really maintains Open/close principle? In bare eyes, yes but if we put our thinking cap, there is clue in client needs which can break this principal</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b/>
          <w:bCs/>
          <w:color w:val="000000"/>
          <w:sz w:val="27"/>
          <w:szCs w:val="27"/>
          <w:lang w:eastAsia="en-US"/>
        </w:rPr>
        <w:t>Clients want shape can be drawn on a paper but it can be drawn on Computer or in canvas also.</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b/>
          <w:bCs/>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So in future, if clients want to draw on the computer. To incorporate this change Open close principal will be broken. As again we need to put if /else check on each shape drawshape() method.</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000000"/>
          <w:sz w:val="27"/>
          <w:szCs w:val="27"/>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Now we will discuss How judiciously we can design open close principle?</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1.</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I classified Objects properties in two ways a. primary properties b. Composition properties.</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2.</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If any functionality(method) depends on only primary properties i.e which are the sole properties of that domain object.  You can declare them in the interface or abstract class from which this class inherited.</w:t>
      </w:r>
    </w:p>
    <w:p w:rsidR="009271CA" w:rsidRPr="009271CA" w:rsidRDefault="009271CA" w:rsidP="009271CA">
      <w:pPr>
        <w:spacing w:before="0" w:after="0" w:line="240" w:lineRule="auto"/>
        <w:ind w:hanging="360"/>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lang w:eastAsia="en-US"/>
        </w:rPr>
        <w:t>3.</w:t>
      </w:r>
      <w:r w:rsidRPr="009271CA">
        <w:rPr>
          <w:rFonts w:ascii="Times New Roman" w:eastAsia="Times New Roman" w:hAnsi="Times New Roman" w:cs="Times New Roman"/>
          <w:color w:val="222222"/>
          <w:sz w:val="14"/>
          <w:szCs w:val="14"/>
          <w:lang w:eastAsia="en-US"/>
        </w:rPr>
        <w:t>    </w:t>
      </w:r>
      <w:r w:rsidRPr="009271CA">
        <w:rPr>
          <w:rFonts w:ascii="Arial" w:eastAsia="Times New Roman" w:hAnsi="Arial" w:cs="Arial"/>
          <w:color w:val="222222"/>
          <w:sz w:val="27"/>
          <w:szCs w:val="27"/>
          <w:shd w:val="clear" w:color="auto" w:fill="FFFFFF"/>
          <w:lang w:eastAsia="en-US"/>
        </w:rPr>
        <w:t>If a functionality depends on an external entity always use composition rather than inheritance. (Here draw functionality depends on paper an external entity so we should use composition rather than inheritance)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Now refactor the code again to support draw function.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interface</w:t>
      </w:r>
      <w:r w:rsidRPr="009271CA">
        <w:rPr>
          <w:rFonts w:ascii="Consolas" w:eastAsia="Times New Roman" w:hAnsi="Consolas" w:cs="Consolas"/>
          <w:color w:val="000000"/>
          <w:sz w:val="20"/>
          <w:szCs w:val="20"/>
          <w:lang w:eastAsia="en-US"/>
        </w:rPr>
        <w:t> 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interface</w:t>
      </w:r>
      <w:r w:rsidRPr="009271CA">
        <w:rPr>
          <w:rFonts w:ascii="Consolas" w:eastAsia="Times New Roman" w:hAnsi="Consolas" w:cs="Consolas"/>
          <w:color w:val="000000"/>
          <w:sz w:val="20"/>
          <w:szCs w:val="20"/>
          <w:lang w:eastAsia="en-US"/>
        </w:rPr>
        <w:t> drawAPI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String 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PaperDraw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drawAPI{</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00"/>
          <w:sz w:val="20"/>
          <w:szCs w:val="20"/>
          <w:shd w:val="clear" w:color="auto" w:fill="D3D3D3"/>
          <w:lang w:eastAsia="en-US"/>
        </w:rPr>
        <w:t>String</w:t>
      </w:r>
      <w:r w:rsidRPr="009271CA">
        <w:rPr>
          <w:rFonts w:ascii="Consolas" w:eastAsia="Times New Roman" w:hAnsi="Consolas" w:cs="Consolas"/>
          <w:color w:val="000000"/>
          <w:sz w:val="20"/>
          <w:szCs w:val="20"/>
          <w:lang w:eastAsia="en-US"/>
        </w:rPr>
        <w:t> draw()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shd w:val="clear" w:color="auto" w:fill="D3D3D3"/>
          <w:lang w:eastAsia="en-US"/>
        </w:rPr>
        <w:t>return</w:t>
      </w:r>
      <w:r w:rsidRPr="009271CA">
        <w:rPr>
          <w:rFonts w:ascii="Consolas" w:eastAsia="Times New Roman" w:hAnsi="Consolas" w:cs="Consolas"/>
          <w:color w:val="000000"/>
          <w:sz w:val="20"/>
          <w:szCs w:val="20"/>
          <w:shd w:val="clear" w:color="auto" w:fill="D3D3D3"/>
          <w:lang w:eastAsia="en-US"/>
        </w:rPr>
        <w:t> </w:t>
      </w:r>
      <w:r w:rsidRPr="009271CA">
        <w:rPr>
          <w:rFonts w:ascii="Consolas" w:eastAsia="Times New Roman" w:hAnsi="Consolas" w:cs="Consolas"/>
          <w:color w:val="2A00FF"/>
          <w:sz w:val="20"/>
          <w:szCs w:val="20"/>
          <w:shd w:val="clear" w:color="auto" w:fill="D3D3D3"/>
          <w:lang w:eastAsia="en-US"/>
        </w:rPr>
        <w:t>"paper"</w:t>
      </w:r>
      <w:r w:rsidRPr="009271CA">
        <w:rPr>
          <w:rFonts w:ascii="Consolas" w:eastAsia="Times New Roman" w:hAnsi="Consolas" w:cs="Consolas"/>
          <w:color w:val="000000"/>
          <w:sz w:val="20"/>
          <w:szCs w:val="20"/>
          <w:shd w:val="clear" w:color="auto" w:fill="D3D3D3"/>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ComputerDraw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drawAPI{</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String draw()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3F7F5F"/>
          <w:sz w:val="20"/>
          <w:szCs w:val="20"/>
          <w:lang w:eastAsia="en-US"/>
        </w:rPr>
        <w:t>// </w:t>
      </w:r>
      <w:r w:rsidRPr="009271CA">
        <w:rPr>
          <w:rFonts w:ascii="Consolas" w:eastAsia="Times New Roman" w:hAnsi="Consolas" w:cs="Consolas"/>
          <w:b/>
          <w:bCs/>
          <w:color w:val="7F9FBF"/>
          <w:sz w:val="20"/>
          <w:szCs w:val="20"/>
          <w:lang w:eastAsia="en-US"/>
        </w:rPr>
        <w:t>TODO</w:t>
      </w:r>
      <w:r w:rsidRPr="009271CA">
        <w:rPr>
          <w:rFonts w:ascii="Consolas" w:eastAsia="Times New Roman" w:hAnsi="Consolas" w:cs="Consolas"/>
          <w:color w:val="3F7F5F"/>
          <w:sz w:val="20"/>
          <w:szCs w:val="20"/>
          <w:lang w:eastAsia="en-US"/>
        </w:rPr>
        <w:t> Auto-generated method stub</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2A00FF"/>
          <w:sz w:val="20"/>
          <w:szCs w:val="20"/>
          <w:lang w:eastAsia="en-US"/>
        </w:rPr>
        <w:t>"computer"</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Rectangle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drawAPI </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Rectangle(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,drawAPI </w:t>
      </w:r>
      <w:r w:rsidRPr="009271CA">
        <w:rPr>
          <w:rFonts w:ascii="Consolas" w:eastAsia="Times New Roman" w:hAnsi="Consolas" w:cs="Consolas"/>
          <w:color w:val="6A3E3E"/>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length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Rectangle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length</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breadth</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String </w:t>
      </w:r>
      <w:r w:rsidRPr="009271CA">
        <w:rPr>
          <w:rFonts w:ascii="Consolas" w:eastAsia="Times New Roman" w:hAnsi="Consolas" w:cs="Consolas"/>
          <w:color w:val="6A3E3E"/>
          <w:sz w:val="20"/>
          <w:szCs w:val="20"/>
          <w:lang w:eastAsia="en-US"/>
        </w:rPr>
        <w:t>medium</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"drawing recangle on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medium</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Square </w:t>
      </w:r>
      <w:r w:rsidRPr="009271CA">
        <w:rPr>
          <w:rFonts w:ascii="Consolas" w:eastAsia="Times New Roman" w:hAnsi="Consolas" w:cs="Consolas"/>
          <w:b/>
          <w:bCs/>
          <w:color w:val="7F0055"/>
          <w:sz w:val="20"/>
          <w:szCs w:val="20"/>
          <w:lang w:eastAsia="en-US"/>
        </w:rPr>
        <w:t>implements</w:t>
      </w:r>
      <w:r w:rsidRPr="009271CA">
        <w:rPr>
          <w:rFonts w:ascii="Consolas" w:eastAsia="Times New Roman" w:hAnsi="Consolas" w:cs="Consolas"/>
          <w:color w:val="000000"/>
          <w:sz w:val="20"/>
          <w:szCs w:val="20"/>
          <w:lang w:eastAsia="en-US"/>
        </w:rPr>
        <w:t> 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drawAPI </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Square(</w:t>
      </w:r>
      <w:r w:rsidRPr="009271CA">
        <w:rPr>
          <w:rFonts w:ascii="Consolas" w:eastAsia="Times New Roman" w:hAnsi="Consolas" w:cs="Consolas"/>
          <w:b/>
          <w:bCs/>
          <w:color w:val="7F0055"/>
          <w:sz w:val="20"/>
          <w:szCs w:val="20"/>
          <w:lang w:eastAsia="en-US"/>
        </w:rPr>
        <w:t>int</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,drawAPI </w:t>
      </w:r>
      <w:r w:rsidRPr="009271CA">
        <w:rPr>
          <w:rFonts w:ascii="Consolas" w:eastAsia="Times New Roman" w:hAnsi="Consolas" w:cs="Consolas"/>
          <w:color w:val="6A3E3E"/>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lang w:eastAsia="en-US"/>
        </w:rPr>
        <w:t>api</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area()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"Area of Square is "</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edge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46464"/>
          <w:sz w:val="20"/>
          <w:szCs w:val="20"/>
          <w:lang w:eastAsia="en-US"/>
        </w:rPr>
        <w:t>@Override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String </w:t>
      </w:r>
      <w:r w:rsidRPr="009271CA">
        <w:rPr>
          <w:rFonts w:ascii="Consolas" w:eastAsia="Times New Roman" w:hAnsi="Consolas" w:cs="Consolas"/>
          <w:color w:val="6A3E3E"/>
          <w:sz w:val="20"/>
          <w:szCs w:val="20"/>
          <w:shd w:val="clear" w:color="auto" w:fill="FFFF00"/>
          <w:lang w:eastAsia="en-US"/>
        </w:rPr>
        <w:t>medium</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api</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System.</w:t>
      </w:r>
      <w:r w:rsidRPr="009271CA">
        <w:rPr>
          <w:rFonts w:ascii="Consolas" w:eastAsia="Times New Roman" w:hAnsi="Consolas" w:cs="Consolas"/>
          <w:b/>
          <w:bCs/>
          <w:i/>
          <w:iCs/>
          <w:color w:val="0000C0"/>
          <w:sz w:val="20"/>
          <w:szCs w:val="20"/>
          <w:lang w:eastAsia="en-US"/>
        </w:rPr>
        <w:t>out</w:t>
      </w:r>
      <w:r w:rsidRPr="009271CA">
        <w:rPr>
          <w:rFonts w:ascii="Consolas" w:eastAsia="Times New Roman" w:hAnsi="Consolas" w:cs="Consolas"/>
          <w:color w:val="000000"/>
          <w:sz w:val="20"/>
          <w:szCs w:val="20"/>
          <w:lang w:eastAsia="en-US"/>
        </w:rPr>
        <w:t>.println(</w:t>
      </w:r>
      <w:r w:rsidRPr="009271CA">
        <w:rPr>
          <w:rFonts w:ascii="Consolas" w:eastAsia="Times New Roman" w:hAnsi="Consolas" w:cs="Consolas"/>
          <w:color w:val="2A00FF"/>
          <w:sz w:val="20"/>
          <w:szCs w:val="20"/>
          <w:lang w:eastAsia="en-US"/>
        </w:rPr>
        <w:t>"drawing square on "</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6A3E3E"/>
          <w:sz w:val="20"/>
          <w:szCs w:val="20"/>
          <w:shd w:val="clear" w:color="auto" w:fill="D3D3D3"/>
          <w:lang w:eastAsia="en-US"/>
        </w:rPr>
        <w:t>medium</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package</w:t>
      </w:r>
      <w:r w:rsidRPr="009271CA">
        <w:rPr>
          <w:rFonts w:ascii="Consolas" w:eastAsia="Times New Roman" w:hAnsi="Consolas" w:cs="Consolas"/>
          <w:color w:val="000000"/>
          <w:sz w:val="20"/>
          <w:szCs w:val="20"/>
          <w:lang w:eastAsia="en-US"/>
        </w:rPr>
        <w:t> com.example.openclose;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class</w:t>
      </w:r>
      <w:r w:rsidRPr="009271CA">
        <w:rPr>
          <w:rFonts w:ascii="Consolas" w:eastAsia="Times New Roman" w:hAnsi="Consolas" w:cs="Consolas"/>
          <w:color w:val="000000"/>
          <w:sz w:val="20"/>
          <w:szCs w:val="20"/>
          <w:lang w:eastAsia="en-US"/>
        </w:rPr>
        <w:t> ShapeManager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private</w:t>
      </w:r>
      <w:r w:rsidRPr="009271CA">
        <w:rPr>
          <w:rFonts w:ascii="Consolas" w:eastAsia="Times New Roman" w:hAnsi="Consolas" w:cs="Consolas"/>
          <w:color w:val="000000"/>
          <w:sz w:val="20"/>
          <w:szCs w:val="20"/>
          <w:lang w:eastAsia="en-US"/>
        </w:rPr>
        <w:t> ShapeManager()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ShapeManager getInstance()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i/>
          <w:iCs/>
          <w:color w:val="0000C0"/>
          <w:sz w:val="20"/>
          <w:szCs w:val="20"/>
          <w:lang w:eastAsia="en-US"/>
        </w:rPr>
        <w:t>manager</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getArea() </w:t>
      </w:r>
      <w:r w:rsidRPr="009271CA">
        <w:rPr>
          <w:rFonts w:ascii="Consolas" w:eastAsia="Times New Roman" w:hAnsi="Consolas" w:cs="Consolas"/>
          <w:b/>
          <w:bCs/>
          <w:color w:val="7F0055"/>
          <w:sz w:val="20"/>
          <w:szCs w:val="20"/>
          <w:lang w:eastAsia="en-US"/>
        </w:rPr>
        <w:t>throws</w:t>
      </w:r>
      <w:r w:rsidRPr="009271CA">
        <w:rPr>
          <w:rFonts w:ascii="Consolas" w:eastAsia="Times New Roman" w:hAnsi="Consolas" w:cs="Consolas"/>
          <w:color w:val="000000"/>
          <w:sz w:val="20"/>
          <w:szCs w:val="20"/>
          <w:lang w:eastAsia="en-US"/>
        </w:rPr>
        <w:t> IllegalArgumentException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null</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throw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IllegalArgumentException(</w:t>
      </w:r>
      <w:r w:rsidRPr="009271CA">
        <w:rPr>
          <w:rFonts w:ascii="Consolas" w:eastAsia="Times New Roman" w:hAnsi="Consolas" w:cs="Consolas"/>
          <w:color w:val="2A00FF"/>
          <w:sz w:val="20"/>
          <w:szCs w:val="20"/>
          <w:lang w:eastAsia="en-US"/>
        </w:rPr>
        <w:t>"please provide a 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draw() </w:t>
      </w:r>
      <w:r w:rsidRPr="009271CA">
        <w:rPr>
          <w:rFonts w:ascii="Consolas" w:eastAsia="Times New Roman" w:hAnsi="Consolas" w:cs="Consolas"/>
          <w:b/>
          <w:bCs/>
          <w:color w:val="7F0055"/>
          <w:sz w:val="20"/>
          <w:szCs w:val="20"/>
          <w:lang w:eastAsia="en-US"/>
        </w:rPr>
        <w:t>throws</w:t>
      </w:r>
      <w:r w:rsidRPr="009271CA">
        <w:rPr>
          <w:rFonts w:ascii="Consolas" w:eastAsia="Times New Roman" w:hAnsi="Consolas" w:cs="Consolas"/>
          <w:color w:val="000000"/>
          <w:sz w:val="20"/>
          <w:szCs w:val="20"/>
          <w:lang w:eastAsia="en-US"/>
        </w:rPr>
        <w:t> IllegalArgumentException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if</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null</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throw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IllegalArgumentException(</w:t>
      </w:r>
      <w:r w:rsidRPr="009271CA">
        <w:rPr>
          <w:rFonts w:ascii="Consolas" w:eastAsia="Times New Roman" w:hAnsi="Consolas" w:cs="Consolas"/>
          <w:color w:val="2A00FF"/>
          <w:sz w:val="20"/>
          <w:szCs w:val="20"/>
          <w:lang w:eastAsia="en-US"/>
        </w:rPr>
        <w:t>"please provide a 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.drawShape();</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shape getShape()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return</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setShape(shape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this</w:t>
      </w:r>
      <w:r w:rsidRPr="009271CA">
        <w:rPr>
          <w:rFonts w:ascii="Consolas" w:eastAsia="Times New Roman" w:hAnsi="Consolas" w:cs="Consolas"/>
          <w:color w:val="000000"/>
          <w:sz w:val="20"/>
          <w:szCs w:val="20"/>
          <w:lang w:eastAsia="en-US"/>
        </w:rPr>
        <w:t>.</w:t>
      </w:r>
      <w:r w:rsidRPr="009271CA">
        <w:rPr>
          <w:rFonts w:ascii="Consolas" w:eastAsia="Times New Roman" w:hAnsi="Consolas" w:cs="Consolas"/>
          <w:color w:val="0000C0"/>
          <w:sz w:val="20"/>
          <w:szCs w:val="20"/>
          <w:lang w:eastAsia="en-US"/>
        </w:rPr>
        <w:t>shape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color w:val="6A3E3E"/>
          <w:sz w:val="20"/>
          <w:szCs w:val="20"/>
          <w:lang w:eastAsia="en-US"/>
        </w:rPr>
        <w:t>shape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public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static</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b/>
          <w:bCs/>
          <w:color w:val="7F0055"/>
          <w:sz w:val="20"/>
          <w:szCs w:val="20"/>
          <w:lang w:eastAsia="en-US"/>
        </w:rPr>
        <w:t>void</w:t>
      </w:r>
      <w:r w:rsidRPr="009271CA">
        <w:rPr>
          <w:rFonts w:ascii="Consolas" w:eastAsia="Times New Roman" w:hAnsi="Consolas" w:cs="Consolas"/>
          <w:color w:val="000000"/>
          <w:sz w:val="20"/>
          <w:szCs w:val="20"/>
          <w:lang w:eastAsia="en-US"/>
        </w:rPr>
        <w:t> main(String[] </w:t>
      </w:r>
      <w:r w:rsidRPr="009271CA">
        <w:rPr>
          <w:rFonts w:ascii="Consolas" w:eastAsia="Times New Roman" w:hAnsi="Consolas" w:cs="Consolas"/>
          <w:color w:val="6A3E3E"/>
          <w:sz w:val="20"/>
          <w:szCs w:val="20"/>
          <w:lang w:eastAsia="en-US"/>
        </w:rPr>
        <w:t>args</w:t>
      </w: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lang w:eastAsia="en-US"/>
        </w:rPr>
        <w:t>rect</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Rectangle(10,20,</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ComputerDraw());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 </w:t>
      </w:r>
      <w:r w:rsidRPr="009271CA">
        <w:rPr>
          <w:rFonts w:ascii="Consolas" w:eastAsia="Times New Roman" w:hAnsi="Consolas" w:cs="Consolas"/>
          <w:color w:val="6A3E3E"/>
          <w:sz w:val="20"/>
          <w:szCs w:val="20"/>
          <w:lang w:eastAsia="en-US"/>
        </w:rPr>
        <w:t>square</w:t>
      </w:r>
      <w:r w:rsidRPr="009271CA">
        <w:rPr>
          <w:rFonts w:ascii="Consolas" w:eastAsia="Times New Roman" w:hAnsi="Consolas" w:cs="Consolas"/>
          <w:color w:val="000000"/>
          <w:sz w:val="20"/>
          <w:szCs w:val="20"/>
          <w:lang w:eastAsia="en-US"/>
        </w:rPr>
        <w:t> = </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Square(10,</w:t>
      </w:r>
      <w:r w:rsidRPr="009271CA">
        <w:rPr>
          <w:rFonts w:ascii="Consolas" w:eastAsia="Times New Roman" w:hAnsi="Consolas" w:cs="Consolas"/>
          <w:b/>
          <w:bCs/>
          <w:color w:val="7F0055"/>
          <w:sz w:val="20"/>
          <w:szCs w:val="20"/>
          <w:lang w:eastAsia="en-US"/>
        </w:rPr>
        <w:t>new</w:t>
      </w: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000000"/>
          <w:sz w:val="20"/>
          <w:szCs w:val="20"/>
          <w:shd w:val="clear" w:color="auto" w:fill="D3D3D3"/>
          <w:lang w:eastAsia="en-US"/>
        </w:rPr>
        <w:t>PaperDraw</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ShapeManager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 = ShapeManager.</w:t>
      </w:r>
      <w:r w:rsidRPr="009271CA">
        <w:rPr>
          <w:rFonts w:ascii="Consolas" w:eastAsia="Times New Roman" w:hAnsi="Consolas" w:cs="Consolas"/>
          <w:i/>
          <w:iCs/>
          <w:color w:val="000000"/>
          <w:sz w:val="20"/>
          <w:szCs w:val="20"/>
          <w:lang w:eastAsia="en-US"/>
        </w:rPr>
        <w:t>getInstance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lang w:eastAsia="en-US"/>
        </w:rPr>
        <w:t>rect</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.setShape(</w:t>
      </w:r>
      <w:r w:rsidRPr="009271CA">
        <w:rPr>
          <w:rFonts w:ascii="Consolas" w:eastAsia="Times New Roman" w:hAnsi="Consolas" w:cs="Consolas"/>
          <w:color w:val="6A3E3E"/>
          <w:sz w:val="20"/>
          <w:szCs w:val="20"/>
          <w:lang w:eastAsia="en-US"/>
        </w:rPr>
        <w:t>square</w:t>
      </w: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.getArea();</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r w:rsidRPr="009271CA">
        <w:rPr>
          <w:rFonts w:ascii="Consolas" w:eastAsia="Times New Roman" w:hAnsi="Consolas" w:cs="Consolas"/>
          <w:color w:val="6A3E3E"/>
          <w:sz w:val="20"/>
          <w:szCs w:val="20"/>
          <w:lang w:eastAsia="en-US"/>
        </w:rPr>
        <w:t>instance</w:t>
      </w:r>
      <w:r w:rsidRPr="009271CA">
        <w:rPr>
          <w:rFonts w:ascii="Consolas" w:eastAsia="Times New Roman" w:hAnsi="Consolas" w:cs="Consolas"/>
          <w:color w:val="000000"/>
          <w:sz w:val="20"/>
          <w:szCs w:val="20"/>
          <w:lang w:eastAsia="en-US"/>
        </w:rPr>
        <w:t>.draw();</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Output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Area of Rectangle is 200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drawing rectangle on computer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lastRenderedPageBreak/>
        <w:t>Area of Square is 100</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Consolas" w:eastAsia="Times New Roman" w:hAnsi="Consolas" w:cs="Consolas"/>
          <w:color w:val="000000"/>
          <w:sz w:val="20"/>
          <w:szCs w:val="20"/>
          <w:lang w:eastAsia="en-US"/>
        </w:rPr>
        <w:t>drawing square on paper</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Now draw() method is in shape class as we assume every shape is drawable and we create  composition between  shape family and drawAPI family.</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But to maintain Open close principal we need to create a lot of classes. Make code complex.</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b/>
          <w:bCs/>
          <w:color w:val="222222"/>
          <w:sz w:val="27"/>
          <w:szCs w:val="27"/>
          <w:shd w:val="clear" w:color="auto" w:fill="FFFFFF"/>
          <w:lang w:eastAsia="en-US"/>
        </w:rPr>
        <w:t>I throw an open question,</w:t>
      </w:r>
    </w:p>
    <w:p w:rsidR="009271CA" w:rsidRPr="009271CA" w:rsidRDefault="009271CA" w:rsidP="009271CA">
      <w:pPr>
        <w:spacing w:before="0" w:after="0" w:line="240" w:lineRule="auto"/>
        <w:rPr>
          <w:rFonts w:ascii="Times New Roman" w:eastAsia="Times New Roman" w:hAnsi="Times New Roman" w:cs="Times New Roman"/>
          <w:color w:val="000000"/>
          <w:sz w:val="27"/>
          <w:szCs w:val="27"/>
          <w:lang w:eastAsia="en-US"/>
        </w:rPr>
      </w:pPr>
      <w:r w:rsidRPr="009271CA">
        <w:rPr>
          <w:rFonts w:ascii="Arial" w:eastAsia="Times New Roman" w:hAnsi="Arial" w:cs="Arial"/>
          <w:color w:val="222222"/>
          <w:sz w:val="27"/>
          <w:szCs w:val="27"/>
          <w:shd w:val="clear" w:color="auto" w:fill="FFFFFF"/>
          <w:lang w:eastAsia="en-US"/>
        </w:rPr>
        <w:t> If a client is reluctant for change or development time is short or for a system where change requests are very less, then should we always maintain open/close principle or break that rule and make the code much simpler?</w:t>
      </w:r>
    </w:p>
    <w:p w:rsidR="00A95F7B" w:rsidRDefault="00A95F7B" w:rsidP="00B40250">
      <w:pPr>
        <w:rPr>
          <w:rFonts w:ascii="Arial" w:hAnsi="Arial" w:cs="Arial"/>
          <w:color w:val="222222"/>
          <w:shd w:val="clear" w:color="auto" w:fill="FFFFFF"/>
        </w:rPr>
      </w:pPr>
    </w:p>
    <w:p w:rsidR="00A95F7B" w:rsidRDefault="00A95F7B" w:rsidP="00B40250">
      <w:pPr>
        <w:rPr>
          <w:rFonts w:ascii="Arial" w:hAnsi="Arial" w:cs="Arial"/>
          <w:color w:val="222222"/>
          <w:shd w:val="clear" w:color="auto" w:fill="FFFFFF"/>
        </w:rPr>
      </w:pPr>
      <w:r>
        <w:rPr>
          <w:rFonts w:ascii="Arial" w:hAnsi="Arial" w:cs="Arial"/>
          <w:color w:val="222222"/>
          <w:shd w:val="clear" w:color="auto" w:fill="FFFFFF"/>
        </w:rPr>
        <w:t xml:space="preserve">  </w:t>
      </w:r>
    </w:p>
    <w:p w:rsidR="00B40250" w:rsidRDefault="00B40250" w:rsidP="00B40250">
      <w:pPr>
        <w:rPr>
          <w:rFonts w:ascii="Arial" w:hAnsi="Arial" w:cs="Arial"/>
          <w:color w:val="222222"/>
          <w:shd w:val="clear" w:color="auto" w:fill="FFFFFF"/>
        </w:rPr>
      </w:pPr>
    </w:p>
    <w:p w:rsidR="00B40250" w:rsidRPr="00B40250" w:rsidRDefault="00B40250" w:rsidP="00B40250">
      <w:pPr>
        <w:rPr>
          <w:rFonts w:ascii="Arial" w:hAnsi="Arial" w:cs="Arial"/>
          <w:color w:val="222222"/>
          <w:shd w:val="clear" w:color="auto" w:fill="FFFFFF"/>
        </w:rPr>
      </w:pPr>
    </w:p>
    <w:p w:rsidR="00B55DB9" w:rsidRPr="00B55DB9" w:rsidRDefault="00B55DB9" w:rsidP="00B55DB9">
      <w:pPr>
        <w:rPr>
          <w:rFonts w:ascii="Arial" w:hAnsi="Arial" w:cs="Arial"/>
          <w:color w:val="222222"/>
          <w:shd w:val="clear" w:color="auto" w:fill="FFFFFF"/>
        </w:rPr>
      </w:pPr>
    </w:p>
    <w:p w:rsidR="00A83DC9" w:rsidRPr="00A83DC9" w:rsidRDefault="00A83DC9" w:rsidP="00A83DC9">
      <w:pPr>
        <w:pStyle w:val="ListParagraph"/>
        <w:rPr>
          <w:rFonts w:ascii="Arial" w:hAnsi="Arial" w:cs="Arial"/>
          <w:color w:val="222222"/>
          <w:shd w:val="clear" w:color="auto" w:fill="FFFFFF"/>
        </w:rPr>
      </w:pPr>
    </w:p>
    <w:p w:rsidR="007A2A81" w:rsidRDefault="007A2A81" w:rsidP="00696CB6">
      <w:pPr>
        <w:rPr>
          <w:rFonts w:ascii="Arial" w:hAnsi="Arial" w:cs="Arial"/>
          <w:color w:val="222222"/>
          <w:shd w:val="clear" w:color="auto" w:fill="FFFFFF"/>
        </w:rPr>
      </w:pPr>
    </w:p>
    <w:p w:rsidR="007A2A81" w:rsidRDefault="007A2A81" w:rsidP="00696CB6">
      <w:pPr>
        <w:rPr>
          <w:rFonts w:ascii="Arial" w:hAnsi="Arial" w:cs="Arial"/>
          <w:color w:val="222222"/>
          <w:shd w:val="clear" w:color="auto" w:fill="FFFFFF"/>
        </w:rPr>
      </w:pPr>
    </w:p>
    <w:p w:rsidR="007A2A81" w:rsidRDefault="007A2A81" w:rsidP="00696CB6">
      <w:pPr>
        <w:rPr>
          <w:rFonts w:ascii="Arial" w:hAnsi="Arial" w:cs="Arial"/>
          <w:color w:val="222222"/>
          <w:shd w:val="clear" w:color="auto" w:fill="FFFFFF"/>
        </w:rPr>
      </w:pPr>
    </w:p>
    <w:p w:rsidR="00696CB6" w:rsidRDefault="00696CB6" w:rsidP="00696CB6">
      <w:pPr>
        <w:rPr>
          <w:rFonts w:ascii="Arial" w:hAnsi="Arial" w:cs="Arial"/>
          <w:color w:val="222222"/>
          <w:shd w:val="clear" w:color="auto" w:fill="FFFFFF"/>
        </w:rPr>
      </w:pPr>
    </w:p>
    <w:p w:rsidR="00696CB6" w:rsidRDefault="00696CB6" w:rsidP="00696CB6">
      <w:pPr>
        <w:rPr>
          <w:rFonts w:ascii="Arial" w:hAnsi="Arial" w:cs="Arial"/>
          <w:color w:val="222222"/>
          <w:shd w:val="clear" w:color="auto" w:fill="FFFFFF"/>
        </w:rPr>
      </w:pPr>
    </w:p>
    <w:p w:rsidR="00696CB6" w:rsidRPr="00696CB6" w:rsidRDefault="00696CB6" w:rsidP="00696CB6">
      <w:pPr>
        <w:rPr>
          <w:rFonts w:ascii="Arial" w:hAnsi="Arial" w:cs="Arial"/>
          <w:color w:val="222222"/>
          <w:shd w:val="clear" w:color="auto" w:fill="FFFFFF"/>
        </w:rPr>
      </w:pPr>
    </w:p>
    <w:p w:rsidR="00696CB6" w:rsidRDefault="00696CB6" w:rsidP="00696CB6">
      <w:pPr>
        <w:rPr>
          <w:rFonts w:ascii="Arial" w:hAnsi="Arial" w:cs="Arial"/>
          <w:color w:val="222222"/>
          <w:shd w:val="clear" w:color="auto" w:fill="FFFFFF"/>
        </w:rPr>
      </w:pPr>
    </w:p>
    <w:p w:rsidR="00696CB6" w:rsidRPr="00696CB6" w:rsidRDefault="00696CB6" w:rsidP="00696CB6">
      <w:pPr>
        <w:rPr>
          <w:rFonts w:ascii="Arial" w:hAnsi="Arial" w:cs="Arial"/>
          <w:color w:val="222222"/>
          <w:shd w:val="clear" w:color="auto" w:fill="FFFFFF"/>
        </w:rPr>
      </w:pPr>
    </w:p>
    <w:p w:rsidR="00AD69B1" w:rsidRDefault="00AD69B1" w:rsidP="00AD69B1">
      <w:pPr>
        <w:pStyle w:val="ListParagraph"/>
        <w:rPr>
          <w:rFonts w:ascii="Arial" w:hAnsi="Arial" w:cs="Arial"/>
          <w:color w:val="222222"/>
          <w:shd w:val="clear" w:color="auto" w:fill="FFFFFF"/>
        </w:rPr>
      </w:pPr>
    </w:p>
    <w:p w:rsidR="00AD69B1" w:rsidRPr="002160D4" w:rsidRDefault="00AD69B1" w:rsidP="00AD69B1">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p>
    <w:p w:rsidR="003504F5" w:rsidRDefault="003504F5" w:rsidP="00F013F9">
      <w:pPr>
        <w:rPr>
          <w:rFonts w:ascii="Arial" w:hAnsi="Arial" w:cs="Arial"/>
          <w:color w:val="222222"/>
          <w:shd w:val="clear" w:color="auto" w:fill="FFFFFF"/>
        </w:rPr>
      </w:pPr>
    </w:p>
    <w:p w:rsidR="003504F5" w:rsidRDefault="003504F5" w:rsidP="00F013F9">
      <w:pPr>
        <w:rPr>
          <w:rFonts w:ascii="Arial" w:hAnsi="Arial" w:cs="Arial"/>
          <w:color w:val="222222"/>
          <w:shd w:val="clear" w:color="auto" w:fill="FFFFFF"/>
        </w:rPr>
      </w:pPr>
    </w:p>
    <w:p w:rsidR="00A55E7C" w:rsidRDefault="00A55E7C" w:rsidP="00F013F9">
      <w:pPr>
        <w:rPr>
          <w:rFonts w:ascii="Arial" w:hAnsi="Arial" w:cs="Arial"/>
          <w:color w:val="222222"/>
          <w:shd w:val="clear" w:color="auto" w:fill="FFFFFF"/>
        </w:rPr>
      </w:pPr>
    </w:p>
    <w:p w:rsidR="00A55E7C" w:rsidRDefault="00A55E7C" w:rsidP="00F013F9">
      <w:pPr>
        <w:rPr>
          <w:rFonts w:ascii="Arial" w:hAnsi="Arial" w:cs="Arial"/>
          <w:color w:val="222222"/>
          <w:shd w:val="clear" w:color="auto" w:fill="FFFFFF"/>
        </w:rPr>
      </w:pPr>
    </w:p>
    <w:p w:rsidR="00A55E7C" w:rsidRDefault="00A55E7C" w:rsidP="00F013F9">
      <w:pPr>
        <w:rPr>
          <w:rFonts w:ascii="Arial" w:hAnsi="Arial" w:cs="Arial"/>
          <w:color w:val="222222"/>
          <w:shd w:val="clear" w:color="auto" w:fill="FFFFFF"/>
        </w:rPr>
      </w:pPr>
    </w:p>
    <w:p w:rsidR="00A55E7C" w:rsidRPr="00F013F9" w:rsidRDefault="00A55E7C" w:rsidP="00F013F9">
      <w:r>
        <w:rPr>
          <w:rFonts w:ascii="Arial" w:hAnsi="Arial" w:cs="Arial"/>
          <w:color w:val="222222"/>
          <w:shd w:val="clear" w:color="auto" w:fill="FFFFFF"/>
        </w:rPr>
        <w:t xml:space="preserve"> </w:t>
      </w:r>
    </w:p>
    <w:sectPr w:rsidR="00A55E7C" w:rsidRPr="00F013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54E" w:rsidRDefault="0005454E">
      <w:pPr>
        <w:spacing w:after="0" w:line="240" w:lineRule="auto"/>
      </w:pPr>
      <w:r>
        <w:separator/>
      </w:r>
    </w:p>
  </w:endnote>
  <w:endnote w:type="continuationSeparator" w:id="0">
    <w:p w:rsidR="0005454E" w:rsidRDefault="0005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54E" w:rsidRDefault="0005454E">
      <w:pPr>
        <w:spacing w:after="0" w:line="240" w:lineRule="auto"/>
      </w:pPr>
      <w:r>
        <w:separator/>
      </w:r>
    </w:p>
  </w:footnote>
  <w:footnote w:type="continuationSeparator" w:id="0">
    <w:p w:rsidR="0005454E" w:rsidRDefault="00054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3431D"/>
    <w:multiLevelType w:val="hybridMultilevel"/>
    <w:tmpl w:val="760C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A438A"/>
    <w:multiLevelType w:val="hybridMultilevel"/>
    <w:tmpl w:val="1C46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12E"/>
    <w:rsid w:val="0005454E"/>
    <w:rsid w:val="00154463"/>
    <w:rsid w:val="00190DCC"/>
    <w:rsid w:val="002160D4"/>
    <w:rsid w:val="003504F5"/>
    <w:rsid w:val="00381A15"/>
    <w:rsid w:val="0046053C"/>
    <w:rsid w:val="005F310C"/>
    <w:rsid w:val="00696CB6"/>
    <w:rsid w:val="007A1D7D"/>
    <w:rsid w:val="007A2A81"/>
    <w:rsid w:val="007B78C5"/>
    <w:rsid w:val="00873213"/>
    <w:rsid w:val="009271CA"/>
    <w:rsid w:val="00974EAA"/>
    <w:rsid w:val="009C0BE0"/>
    <w:rsid w:val="00A55E7C"/>
    <w:rsid w:val="00A83DC9"/>
    <w:rsid w:val="00A95F7B"/>
    <w:rsid w:val="00AD69B1"/>
    <w:rsid w:val="00B40250"/>
    <w:rsid w:val="00B55DB9"/>
    <w:rsid w:val="00C1212E"/>
    <w:rsid w:val="00DF7DB6"/>
    <w:rsid w:val="00F013F9"/>
    <w:rsid w:val="00F936AE"/>
    <w:rsid w:val="00FF49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4E4F"/>
  <w15:docId w15:val="{FF04CC5E-3A0E-47D9-89B6-F12FE59F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F013F9"/>
  </w:style>
  <w:style w:type="paragraph" w:customStyle="1" w:styleId="msonormal0">
    <w:name w:val="msonormal"/>
    <w:basedOn w:val="Normal"/>
    <w:rsid w:val="009271C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9271C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99802892">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4059B45-F7F8-44AD-853D-5F9EB849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522</TotalTime>
  <Pages>13</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60</cp:revision>
  <dcterms:created xsi:type="dcterms:W3CDTF">2016-08-31T07:35:00Z</dcterms:created>
  <dcterms:modified xsi:type="dcterms:W3CDTF">2016-09-01T11:32:00Z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