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CE" w:rsidRPr="00FC21E2" w:rsidRDefault="00FC21E2">
      <w:pPr>
        <w:pStyle w:val="Title"/>
        <w:rPr>
          <w:sz w:val="36"/>
          <w:szCs w:val="36"/>
        </w:rPr>
      </w:pPr>
      <w:r>
        <w:rPr>
          <w:sz w:val="36"/>
          <w:szCs w:val="36"/>
        </w:rPr>
        <w:t>SPringData series part 2: Property</w:t>
      </w:r>
      <w:r w:rsidRPr="00FC21E2">
        <w:rPr>
          <w:sz w:val="36"/>
          <w:szCs w:val="36"/>
        </w:rPr>
        <w:t xml:space="preserve"> TRAVERSAL</w:t>
      </w:r>
    </w:p>
    <w:p w:rsidR="00CD4ECE" w:rsidRDefault="00FC21E2">
      <w:pPr>
        <w:pStyle w:val="Heading1"/>
      </w:pPr>
      <w:r>
        <w:t>property Traversal</w:t>
      </w:r>
    </w:p>
    <w:p w:rsidR="00B1442F" w:rsidRPr="00B1442F" w:rsidRDefault="00B1442F" w:rsidP="00B1442F">
      <w:pPr>
        <w:rPr>
          <w:rFonts w:ascii="Arial" w:hAnsi="Arial" w:cs="Arial"/>
        </w:rPr>
      </w:pPr>
      <w:r w:rsidRPr="00B1442F">
        <w:rPr>
          <w:rFonts w:ascii="Arial" w:hAnsi="Arial" w:cs="Arial"/>
        </w:rPr>
        <w:t>We are aware of the fact that if we want to create a query based on entity bean properties which are not present Repository interface (CrudRepository,JpaRepository etc). We can do it very easily in SpringData. Just we need to declare a method in our custom Repository which must have to obey a pattern. then Spring data create the query for us on the fly.</w:t>
      </w:r>
    </w:p>
    <w:p w:rsidR="00B1442F" w:rsidRPr="00B1442F" w:rsidRDefault="00B1442F" w:rsidP="00B1442F">
      <w:pPr>
        <w:rPr>
          <w:rFonts w:ascii="Arial" w:hAnsi="Arial" w:cs="Arial"/>
        </w:rPr>
      </w:pPr>
    </w:p>
    <w:p w:rsidR="00B1442F" w:rsidRPr="00B1442F" w:rsidRDefault="00B1442F" w:rsidP="00B1442F">
      <w:pPr>
        <w:rPr>
          <w:rFonts w:ascii="Arial" w:hAnsi="Arial" w:cs="Arial"/>
        </w:rPr>
      </w:pPr>
      <w:r w:rsidRPr="00B1442F">
        <w:rPr>
          <w:rFonts w:ascii="Arial" w:hAnsi="Arial" w:cs="Arial"/>
        </w:rPr>
        <w:t>Pattern is Queryname&lt;java property&gt;&lt;Operation&gt;,</w:t>
      </w:r>
    </w:p>
    <w:p w:rsidR="00B1442F" w:rsidRPr="00B1442F" w:rsidRDefault="00B1442F" w:rsidP="00B1442F">
      <w:pPr>
        <w:rPr>
          <w:rFonts w:ascii="Arial" w:hAnsi="Arial" w:cs="Arial"/>
        </w:rPr>
      </w:pPr>
    </w:p>
    <w:p w:rsidR="00B1442F" w:rsidRPr="00B1442F" w:rsidRDefault="00B1442F" w:rsidP="00B1442F">
      <w:pPr>
        <w:rPr>
          <w:rFonts w:ascii="Arial" w:hAnsi="Arial" w:cs="Arial"/>
          <w:b/>
        </w:rPr>
      </w:pPr>
    </w:p>
    <w:p w:rsidR="00B1442F" w:rsidRPr="00B1442F" w:rsidRDefault="00B1442F" w:rsidP="00B1442F">
      <w:pPr>
        <w:rPr>
          <w:rFonts w:ascii="Arial" w:hAnsi="Arial" w:cs="Arial"/>
          <w:b/>
        </w:rPr>
      </w:pPr>
      <w:r w:rsidRPr="00B1442F">
        <w:rPr>
          <w:rFonts w:ascii="Arial" w:hAnsi="Arial" w:cs="Arial"/>
          <w:b/>
        </w:rPr>
        <w:t>In this Article, we will discuss the details of this Query derivation technique.</w:t>
      </w:r>
    </w:p>
    <w:p w:rsidR="00B1442F" w:rsidRPr="00B1442F" w:rsidRDefault="00B1442F" w:rsidP="00B1442F">
      <w:pPr>
        <w:rPr>
          <w:rFonts w:ascii="Arial" w:hAnsi="Arial" w:cs="Arial"/>
        </w:rPr>
      </w:pPr>
    </w:p>
    <w:p w:rsidR="00B1442F" w:rsidRPr="00B1442F" w:rsidRDefault="00B1442F" w:rsidP="00B1442F">
      <w:pPr>
        <w:rPr>
          <w:rFonts w:ascii="Arial" w:hAnsi="Arial" w:cs="Arial"/>
        </w:rPr>
      </w:pPr>
      <w:r w:rsidRPr="00B1442F">
        <w:rPr>
          <w:rFonts w:ascii="Arial" w:hAnsi="Arial" w:cs="Arial"/>
          <w:b/>
        </w:rPr>
        <w:t>SpringData</w:t>
      </w:r>
      <w:r w:rsidRPr="00B1442F">
        <w:rPr>
          <w:rFonts w:ascii="Arial" w:hAnsi="Arial" w:cs="Arial"/>
        </w:rPr>
        <w:t xml:space="preserve"> has an inbuilt data stores(JPA,MongoDB) specific QureyTransalorFactory ,which will translate the method written in the custom repository  to store specific query.</w:t>
      </w:r>
    </w:p>
    <w:p w:rsidR="00B1442F" w:rsidRPr="00B1442F" w:rsidRDefault="00B1442F" w:rsidP="00B1442F">
      <w:pPr>
        <w:rPr>
          <w:rFonts w:ascii="Arial" w:hAnsi="Arial" w:cs="Arial"/>
        </w:rPr>
      </w:pPr>
    </w:p>
    <w:p w:rsidR="00737FB2" w:rsidRDefault="00B1442F" w:rsidP="00B1442F">
      <w:pPr>
        <w:rPr>
          <w:rFonts w:ascii="Arial" w:hAnsi="Arial" w:cs="Arial"/>
        </w:rPr>
      </w:pPr>
      <w:r w:rsidRPr="00B1442F">
        <w:rPr>
          <w:rFonts w:ascii="Arial" w:hAnsi="Arial" w:cs="Arial"/>
        </w:rPr>
        <w:t>Let say we have a Person Entity and has a Person Repository and underlying dataStore is JPA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package com.example.person;</w:t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java.util.ArrayList;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java.util.List;</w:t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javax.persistence.CascadeType;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javax.persistence.Entity;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javax.persistence.FetchType;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javax.persistence.GeneratedValue;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javax.persistence.GenerationType;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javax.persistence.Id;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javax.persistence.OneToMany;</w:t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@Entity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public class Person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 xml:space="preserve">  @Id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 xml:space="preserve">  @GeneratedValue(strategy=GenerationType.AUTO)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private Long id;</w:t>
      </w: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private String name;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private String country;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private String gender;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@OneToMany(mappedBy="person",targetEntity=Hobby.class,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 xml:space="preserve">       fetch=FetchType.EAGER,cascade=CascadeType.ALL)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List&lt;Hobby&gt; hobby;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String getName()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return name;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void setName(String name)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this.name = name;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String getCountry()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return country;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void setCountry(String country)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this.country = country;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lastRenderedPageBreak/>
        <w:tab/>
        <w:t>public String getGender()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return gender;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void setGender(String gender)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this.gender = gender;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Long getId()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return id;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void setId(Long id)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this.id = id;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List&lt;Hobby&gt; getHobby()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return hobby;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void setHobby(List&lt;Hobby&gt; hobby)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this.hobby = hobby;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void addHobby(Hobby ihobby)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if(hobby == null)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lastRenderedPageBreak/>
        <w:tab/>
      </w: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hobby = new ArrayList&lt;Hobby&gt;();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hobby.add(ihobby);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@Override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public String toString()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  <w:t>return "Person [id=" + id + ", name=" + name + ", country=" + country + ", gender=" + gender + "]";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}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}</w:t>
      </w:r>
    </w:p>
    <w:p w:rsidR="00544D41" w:rsidRDefault="00544D41" w:rsidP="00737FB2">
      <w:pPr>
        <w:rPr>
          <w:rFonts w:ascii="Arial" w:hAnsi="Arial" w:cs="Arial"/>
        </w:rPr>
      </w:pP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package com.example.person;</w:t>
      </w:r>
    </w:p>
    <w:p w:rsidR="00544D41" w:rsidRPr="00544D41" w:rsidRDefault="00544D41" w:rsidP="00544D41">
      <w:pPr>
        <w:rPr>
          <w:rFonts w:ascii="Arial" w:hAnsi="Arial" w:cs="Arial"/>
        </w:rPr>
      </w:pP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import javax.persistence.Entity;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import javax.persistence.GeneratedValue;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import javax.persistence.GenerationType;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import javax.persistence.Id;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import javax.persistence.JoinColumn;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import javax.persistence.ManyToOne;</w:t>
      </w:r>
    </w:p>
    <w:p w:rsidR="00544D41" w:rsidRPr="00544D41" w:rsidRDefault="00544D41" w:rsidP="00544D41">
      <w:pPr>
        <w:rPr>
          <w:rFonts w:ascii="Arial" w:hAnsi="Arial" w:cs="Arial"/>
        </w:rPr>
      </w:pP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@Entity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public class Hobby {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 xml:space="preserve">  @Id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lastRenderedPageBreak/>
        <w:t xml:space="preserve">  @GeneratedValue(strategy=GenerationType.AUTO)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private Long id;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 xml:space="preserve">  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 xml:space="preserve">   @ManyToOne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 xml:space="preserve">   @JoinColumn(name="person_id")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private Person person;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private String name;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public Long getId() {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  <w:r w:rsidRPr="00544D41">
        <w:rPr>
          <w:rFonts w:ascii="Arial" w:hAnsi="Arial" w:cs="Arial"/>
        </w:rPr>
        <w:tab/>
        <w:t>return id;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}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public void setId(Long id) {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  <w:r w:rsidRPr="00544D41">
        <w:rPr>
          <w:rFonts w:ascii="Arial" w:hAnsi="Arial" w:cs="Arial"/>
        </w:rPr>
        <w:tab/>
        <w:t>this.id = id;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}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public Person getPerson() {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  <w:r w:rsidRPr="00544D41">
        <w:rPr>
          <w:rFonts w:ascii="Arial" w:hAnsi="Arial" w:cs="Arial"/>
        </w:rPr>
        <w:tab/>
        <w:t>return person;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}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public void setPerson(Person person) {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  <w:r w:rsidRPr="00544D41">
        <w:rPr>
          <w:rFonts w:ascii="Arial" w:hAnsi="Arial" w:cs="Arial"/>
        </w:rPr>
        <w:tab/>
        <w:t>this.person = person;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}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public String getName() {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  <w:r w:rsidRPr="00544D41">
        <w:rPr>
          <w:rFonts w:ascii="Arial" w:hAnsi="Arial" w:cs="Arial"/>
        </w:rPr>
        <w:tab/>
        <w:t>return name;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}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public void setName(String name) {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  <w:r w:rsidRPr="00544D41">
        <w:rPr>
          <w:rFonts w:ascii="Arial" w:hAnsi="Arial" w:cs="Arial"/>
        </w:rPr>
        <w:tab/>
        <w:t>this.name = name;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  <w:t>}</w:t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ab/>
      </w:r>
    </w:p>
    <w:p w:rsidR="00544D41" w:rsidRP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lastRenderedPageBreak/>
        <w:tab/>
      </w:r>
    </w:p>
    <w:p w:rsidR="00544D41" w:rsidRPr="00544D41" w:rsidRDefault="00544D41" w:rsidP="00544D41">
      <w:pPr>
        <w:rPr>
          <w:rFonts w:ascii="Arial" w:hAnsi="Arial" w:cs="Arial"/>
        </w:rPr>
      </w:pPr>
    </w:p>
    <w:p w:rsidR="00544D41" w:rsidRDefault="00544D41" w:rsidP="00544D41">
      <w:pPr>
        <w:rPr>
          <w:rFonts w:ascii="Arial" w:hAnsi="Arial" w:cs="Arial"/>
        </w:rPr>
      </w:pPr>
      <w:r w:rsidRPr="00544D41">
        <w:rPr>
          <w:rFonts w:ascii="Arial" w:hAnsi="Arial" w:cs="Arial"/>
        </w:rPr>
        <w:t>}</w:t>
      </w:r>
    </w:p>
    <w:p w:rsidR="00737FB2" w:rsidRDefault="00737FB2" w:rsidP="00737FB2">
      <w:pPr>
        <w:rPr>
          <w:rFonts w:ascii="Arial" w:hAnsi="Arial" w:cs="Arial"/>
        </w:rPr>
      </w:pPr>
    </w:p>
    <w:p w:rsid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  <w:b/>
        </w:rPr>
        <w:t>Repository</w:t>
      </w:r>
      <w:r>
        <w:rPr>
          <w:rFonts w:ascii="Arial" w:hAnsi="Arial" w:cs="Arial"/>
        </w:rPr>
        <w:t xml:space="preserve"> </w:t>
      </w:r>
    </w:p>
    <w:p w:rsid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package com.example.repo;</w:t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java.util.List;</w:t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org.springframework.data.jpa.repository.Query;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org.springframework.data.repository.CrudRepository;</w:t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import com.example.person.Person;</w:t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public interface PersonRepositary extends CrudRepository&lt;Person, Long&gt; {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  <w:t>List&lt;Person&gt; findByCountryContains(String country);</w:t>
      </w:r>
    </w:p>
    <w:p w:rsidR="00737FB2" w:rsidRP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ab/>
      </w:r>
      <w:r w:rsidRPr="00737FB2">
        <w:rPr>
          <w:rFonts w:ascii="Arial" w:hAnsi="Arial" w:cs="Arial"/>
        </w:rPr>
        <w:tab/>
      </w:r>
    </w:p>
    <w:p w:rsidR="00737FB2" w:rsidRPr="00737FB2" w:rsidRDefault="00737FB2" w:rsidP="00737FB2">
      <w:pPr>
        <w:rPr>
          <w:rFonts w:ascii="Arial" w:hAnsi="Arial" w:cs="Arial"/>
        </w:rPr>
      </w:pPr>
    </w:p>
    <w:p w:rsidR="00737FB2" w:rsidRDefault="00737FB2" w:rsidP="00737FB2">
      <w:pPr>
        <w:rPr>
          <w:rFonts w:ascii="Arial" w:hAnsi="Arial" w:cs="Arial"/>
        </w:rPr>
      </w:pPr>
      <w:r w:rsidRPr="00737FB2">
        <w:rPr>
          <w:rFonts w:ascii="Arial" w:hAnsi="Arial" w:cs="Arial"/>
        </w:rPr>
        <w:t>}</w:t>
      </w:r>
    </w:p>
    <w:p w:rsidR="00737FB2" w:rsidRDefault="00737FB2" w:rsidP="00737FB2">
      <w:pPr>
        <w:rPr>
          <w:rFonts w:ascii="Arial" w:hAnsi="Arial" w:cs="Arial"/>
        </w:rPr>
      </w:pPr>
    </w:p>
    <w:p w:rsidR="00737FB2" w:rsidRDefault="00737FB2" w:rsidP="00737FB2">
      <w:pPr>
        <w:rPr>
          <w:rFonts w:ascii="Arial" w:hAnsi="Arial" w:cs="Arial"/>
        </w:rPr>
      </w:pP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t>Now, When QueryTranslator encounters the method findByCountryContains, it performs following Steps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lastRenderedPageBreak/>
        <w:t>1.    Strip the section findBy.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t>2.    Now try to find an exact match for the stripped section and Person entity’s property. As Person does not have any property called CountryContains it goes to Step 3.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t>3.    Again query translator split the rest section based on camelCase pattern from the tail so it has now two tokens (Country and Contains)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t>4.    Now query translator tries to match country with Person entity properties now it finds an exact match so it's taken this phrase as one of the filter criteria.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t xml:space="preserve">5.    As Contains is a predefined combining criterion based on the underlying data store. So query translator understands the same has and put a like check. 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t>6.    As underlying Store is JPA now query translator generate a query</w:t>
      </w:r>
    </w:p>
    <w:p w:rsidR="00B1442F" w:rsidRPr="00C62543" w:rsidRDefault="00B1442F" w:rsidP="00B1442F">
      <w:pPr>
        <w:ind w:left="360" w:firstLine="360"/>
        <w:rPr>
          <w:rFonts w:ascii="Arial" w:hAnsi="Arial" w:cs="Arial"/>
          <w:b/>
          <w:i/>
        </w:rPr>
      </w:pPr>
      <w:r w:rsidRPr="00C62543">
        <w:rPr>
          <w:rFonts w:ascii="Arial" w:hAnsi="Arial" w:cs="Arial"/>
          <w:b/>
          <w:i/>
        </w:rPr>
        <w:t>Select p from person p where p.country like ?1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t xml:space="preserve">Spring Data’s </w:t>
      </w:r>
      <w:r w:rsidRPr="00C62543">
        <w:rPr>
          <w:rFonts w:ascii="Arial" w:hAnsi="Arial" w:cs="Arial"/>
          <w:b/>
        </w:rPr>
        <w:t>QueryTranslator</w:t>
      </w:r>
      <w:r w:rsidRPr="00B1442F">
        <w:rPr>
          <w:rFonts w:ascii="Arial" w:hAnsi="Arial" w:cs="Arial"/>
        </w:rPr>
        <w:t xml:space="preserve"> is very powerful it can also </w:t>
      </w:r>
      <w:r w:rsidR="00C62543" w:rsidRPr="00B1442F">
        <w:rPr>
          <w:rFonts w:ascii="Arial" w:hAnsi="Arial" w:cs="Arial"/>
        </w:rPr>
        <w:t>derive</w:t>
      </w:r>
      <w:r w:rsidRPr="00B1442F">
        <w:rPr>
          <w:rFonts w:ascii="Arial" w:hAnsi="Arial" w:cs="Arial"/>
        </w:rPr>
        <w:t xml:space="preserve"> a query using nested bean property.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  <w:r w:rsidRPr="00B1442F">
        <w:rPr>
          <w:rFonts w:ascii="Arial" w:hAnsi="Arial" w:cs="Arial"/>
        </w:rPr>
        <w:t xml:space="preserve">Let check the Person bean </w:t>
      </w:r>
      <w:r w:rsidR="00C62543" w:rsidRPr="00B1442F">
        <w:rPr>
          <w:rFonts w:ascii="Arial" w:hAnsi="Arial" w:cs="Arial"/>
        </w:rPr>
        <w:t>again, we</w:t>
      </w:r>
      <w:r w:rsidRPr="00B1442F">
        <w:rPr>
          <w:rFonts w:ascii="Arial" w:hAnsi="Arial" w:cs="Arial"/>
        </w:rPr>
        <w:t xml:space="preserve"> have a mapping between Person and Hobby it is a one to many relationships. </w:t>
      </w:r>
    </w:p>
    <w:p w:rsidR="00B1442F" w:rsidRPr="00B1442F" w:rsidRDefault="00C62543" w:rsidP="00B1442F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suppose</w:t>
      </w:r>
      <w:r w:rsidR="00B1442F" w:rsidRPr="00B1442F">
        <w:rPr>
          <w:rFonts w:ascii="Arial" w:hAnsi="Arial" w:cs="Arial"/>
        </w:rPr>
        <w:t xml:space="preserve"> we want to create a query which will fetch person based on a hobby. </w:t>
      </w:r>
    </w:p>
    <w:p w:rsidR="00B1442F" w:rsidRPr="00B1442F" w:rsidRDefault="00B1442F" w:rsidP="00B1442F">
      <w:pPr>
        <w:ind w:left="360" w:firstLine="360"/>
        <w:rPr>
          <w:rFonts w:ascii="Arial" w:hAnsi="Arial" w:cs="Arial"/>
        </w:rPr>
      </w:pPr>
    </w:p>
    <w:p w:rsidR="001331D6" w:rsidRDefault="00C62543" w:rsidP="00B1442F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To do this ,w</w:t>
      </w:r>
      <w:r w:rsidR="00B1442F" w:rsidRPr="00B1442F">
        <w:rPr>
          <w:rFonts w:ascii="Arial" w:hAnsi="Arial" w:cs="Arial"/>
        </w:rPr>
        <w:t>e just have to create a method in Person repository,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>package com.example.repo;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>import java.util.List;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>import org.springframework.data.jpa.repository.Query;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>import org.springframework.data.repository.CrudRepository;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>import com.example.person.Person;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>public interface PersonRepositary extends CrudRepository&lt;Person, Long&gt; {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ab/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ab/>
        <w:t>List&lt;Person&gt; findByCountryContains(String country);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ab/>
      </w:r>
    </w:p>
    <w:p w:rsidR="001331D6" w:rsidRPr="001331D6" w:rsidRDefault="001331D6" w:rsidP="001331D6">
      <w:pPr>
        <w:ind w:left="360" w:firstLine="360"/>
        <w:rPr>
          <w:rFonts w:ascii="Arial" w:hAnsi="Arial" w:cs="Arial"/>
          <w:b/>
        </w:rPr>
      </w:pPr>
      <w:r w:rsidRPr="001331D6">
        <w:rPr>
          <w:rFonts w:ascii="Arial" w:hAnsi="Arial" w:cs="Arial"/>
          <w:b/>
        </w:rPr>
        <w:tab/>
        <w:t xml:space="preserve">List&lt;Person&gt; findPersonByHobbyName(String </w:t>
      </w:r>
      <w:r>
        <w:rPr>
          <w:rFonts w:ascii="Arial" w:hAnsi="Arial" w:cs="Arial"/>
          <w:b/>
        </w:rPr>
        <w:t>hobby</w:t>
      </w:r>
      <w:r w:rsidRPr="001331D6">
        <w:rPr>
          <w:rFonts w:ascii="Arial" w:hAnsi="Arial" w:cs="Arial"/>
          <w:b/>
        </w:rPr>
        <w:t>);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ab/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>}</w:t>
      </w:r>
    </w:p>
    <w:p w:rsid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Default="00C62543" w:rsidP="001331D6">
      <w:pPr>
        <w:ind w:left="360" w:firstLine="360"/>
        <w:rPr>
          <w:rFonts w:ascii="Arial" w:hAnsi="Arial" w:cs="Arial"/>
        </w:rPr>
      </w:pPr>
      <w:r w:rsidRPr="00C62543">
        <w:rPr>
          <w:rFonts w:ascii="Arial" w:hAnsi="Arial" w:cs="Arial"/>
        </w:rPr>
        <w:t>Now query translator tries to find a match “</w:t>
      </w:r>
      <w:r w:rsidRPr="00C62543">
        <w:rPr>
          <w:rFonts w:ascii="Arial" w:hAnsi="Arial" w:cs="Arial"/>
          <w:b/>
        </w:rPr>
        <w:t>HobbyName</w:t>
      </w:r>
      <w:r w:rsidRPr="00C62543">
        <w:rPr>
          <w:rFonts w:ascii="Arial" w:hAnsi="Arial" w:cs="Arial"/>
        </w:rPr>
        <w:t>” as it is not matched, again it strips this phrase to two tokens hobby and name then it tries to match hobby now it finds a List in Person entity then it goes into the Hobby Entity and found a property called name so it creates a query like following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Hibernate: 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select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    person0_.id as id1_1_,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    person0_.country as country2_1_,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    person0_.gender as gender3_1_,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    person0_.name as name4_1_ 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from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    person person0_ 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left outer join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    hobby hobby1_ 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        on person0_.id=hobby1_.person_id 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where</w:t>
      </w:r>
    </w:p>
    <w:p w:rsidR="001331D6" w:rsidRPr="001331D6" w:rsidRDefault="001331D6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</w:rPr>
        <w:t xml:space="preserve">        hobby1_.name=?</w:t>
      </w:r>
    </w:p>
    <w:p w:rsidR="001331D6" w:rsidRDefault="001331D6" w:rsidP="001331D6">
      <w:pPr>
        <w:ind w:left="360" w:firstLine="360"/>
        <w:rPr>
          <w:rFonts w:ascii="Arial" w:hAnsi="Arial" w:cs="Arial"/>
        </w:rPr>
      </w:pPr>
    </w:p>
    <w:p w:rsidR="00763C01" w:rsidRDefault="00763C01" w:rsidP="001331D6">
      <w:pPr>
        <w:ind w:left="360" w:firstLine="360"/>
        <w:rPr>
          <w:rFonts w:ascii="Arial" w:hAnsi="Arial" w:cs="Arial"/>
        </w:rPr>
      </w:pPr>
    </w:p>
    <w:p w:rsid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Default="001331D6" w:rsidP="001331D6">
      <w:pPr>
        <w:ind w:left="360" w:firstLine="360"/>
        <w:rPr>
          <w:rFonts w:ascii="Arial" w:hAnsi="Arial" w:cs="Arial"/>
        </w:rPr>
      </w:pPr>
    </w:p>
    <w:p w:rsidR="001331D6" w:rsidRDefault="00FE5104" w:rsidP="001331D6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Query translator </w:t>
      </w:r>
      <w:r w:rsidR="001D0050">
        <w:rPr>
          <w:rFonts w:ascii="Arial" w:hAnsi="Arial" w:cs="Arial"/>
        </w:rPr>
        <w:t xml:space="preserve">is powerful but it </w:t>
      </w:r>
      <w:r>
        <w:rPr>
          <w:rFonts w:ascii="Arial" w:hAnsi="Arial" w:cs="Arial"/>
        </w:rPr>
        <w:t>has one shortcoming, let say we have add</w:t>
      </w:r>
      <w:r w:rsidR="00C62543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 additional property </w:t>
      </w:r>
      <w:r w:rsidRPr="001D0050">
        <w:rPr>
          <w:rFonts w:ascii="Arial" w:hAnsi="Arial" w:cs="Arial"/>
          <w:b/>
        </w:rPr>
        <w:t>hobbyName</w:t>
      </w:r>
      <w:r>
        <w:rPr>
          <w:rFonts w:ascii="Arial" w:hAnsi="Arial" w:cs="Arial"/>
        </w:rPr>
        <w:t xml:space="preserve"> in person</w:t>
      </w:r>
      <w:r w:rsidR="001D0050">
        <w:rPr>
          <w:rFonts w:ascii="Arial" w:hAnsi="Arial" w:cs="Arial"/>
        </w:rPr>
        <w:t xml:space="preserve"> now Query</w:t>
      </w:r>
      <w:r>
        <w:rPr>
          <w:rFonts w:ascii="Arial" w:hAnsi="Arial" w:cs="Arial"/>
        </w:rPr>
        <w:t xml:space="preserve"> translator finds a match hobbyName in first place so it tries to filter against this property</w:t>
      </w:r>
    </w:p>
    <w:p w:rsidR="00FE5104" w:rsidRDefault="00FE5104" w:rsidP="001331D6">
      <w:pPr>
        <w:ind w:left="360" w:firstLine="360"/>
        <w:rPr>
          <w:rFonts w:ascii="Arial" w:hAnsi="Arial" w:cs="Arial"/>
        </w:rPr>
      </w:pPr>
    </w:p>
    <w:p w:rsidR="00FE5104" w:rsidRDefault="00FE5104" w:rsidP="001331D6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So then query would be</w:t>
      </w:r>
    </w:p>
    <w:p w:rsidR="00FE5104" w:rsidRDefault="00FE5104" w:rsidP="001331D6">
      <w:pPr>
        <w:ind w:left="360" w:firstLine="360"/>
        <w:rPr>
          <w:rFonts w:ascii="Arial" w:hAnsi="Arial" w:cs="Arial"/>
          <w:b/>
        </w:rPr>
      </w:pPr>
      <w:r w:rsidRPr="00FE5104">
        <w:rPr>
          <w:rFonts w:ascii="Arial" w:hAnsi="Arial" w:cs="Arial"/>
          <w:b/>
        </w:rPr>
        <w:t>Select p from Person p where p.hobbyName=?1</w:t>
      </w:r>
    </w:p>
    <w:p w:rsidR="00FE5104" w:rsidRDefault="00FE5104" w:rsidP="001331D6">
      <w:pPr>
        <w:ind w:left="360" w:firstLine="360"/>
        <w:rPr>
          <w:rFonts w:ascii="Arial" w:hAnsi="Arial" w:cs="Arial"/>
          <w:b/>
        </w:rPr>
      </w:pPr>
    </w:p>
    <w:p w:rsidR="00FE5104" w:rsidRDefault="00FE5104" w:rsidP="001331D6">
      <w:pPr>
        <w:ind w:left="360"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Which is wrong so overcome this situation we can introduce a _(underscore) to demarcation the traversal path </w:t>
      </w:r>
    </w:p>
    <w:p w:rsidR="00FE5104" w:rsidRPr="00FE5104" w:rsidRDefault="00FE5104" w:rsidP="001331D6">
      <w:pPr>
        <w:ind w:left="360" w:firstLine="360"/>
        <w:rPr>
          <w:rFonts w:ascii="Arial" w:hAnsi="Arial" w:cs="Arial"/>
          <w:b/>
        </w:rPr>
      </w:pPr>
    </w:p>
    <w:p w:rsidR="001331D6" w:rsidRDefault="00FE5104" w:rsidP="001331D6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Method name will be,</w:t>
      </w:r>
    </w:p>
    <w:p w:rsidR="00FE5104" w:rsidRDefault="00FE5104" w:rsidP="001331D6">
      <w:pPr>
        <w:ind w:left="360" w:firstLine="360"/>
        <w:rPr>
          <w:rFonts w:ascii="Arial" w:hAnsi="Arial" w:cs="Arial"/>
        </w:rPr>
      </w:pPr>
      <w:r w:rsidRPr="001331D6">
        <w:rPr>
          <w:rFonts w:ascii="Arial" w:hAnsi="Arial" w:cs="Arial"/>
          <w:b/>
        </w:rPr>
        <w:t>List&lt;Person&gt; findPersonByHobby</w:t>
      </w:r>
      <w:r>
        <w:rPr>
          <w:rFonts w:ascii="Arial" w:hAnsi="Arial" w:cs="Arial"/>
          <w:b/>
        </w:rPr>
        <w:t>_</w:t>
      </w:r>
      <w:r w:rsidRPr="001331D6">
        <w:rPr>
          <w:rFonts w:ascii="Arial" w:hAnsi="Arial" w:cs="Arial"/>
          <w:b/>
        </w:rPr>
        <w:t xml:space="preserve">Name(String </w:t>
      </w:r>
      <w:r>
        <w:rPr>
          <w:rFonts w:ascii="Arial" w:hAnsi="Arial" w:cs="Arial"/>
          <w:b/>
        </w:rPr>
        <w:t>hobby</w:t>
      </w:r>
      <w:r w:rsidRPr="001331D6">
        <w:rPr>
          <w:rFonts w:ascii="Arial" w:hAnsi="Arial" w:cs="Arial"/>
          <w:b/>
        </w:rPr>
        <w:t>);</w:t>
      </w:r>
    </w:p>
    <w:p w:rsidR="001331D6" w:rsidRPr="001331D6" w:rsidRDefault="001D0050" w:rsidP="001331D6">
      <w:pPr>
        <w:ind w:left="360" w:firstLine="360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Now </w:t>
      </w:r>
      <w:r w:rsidRPr="001D0050">
        <w:rPr>
          <w:rFonts w:ascii="Arial" w:hAnsi="Arial" w:cs="Arial"/>
          <w:b/>
        </w:rPr>
        <w:t>QueryTranslator</w:t>
      </w:r>
      <w:r>
        <w:rPr>
          <w:rFonts w:ascii="Arial" w:hAnsi="Arial" w:cs="Arial"/>
        </w:rPr>
        <w:t xml:space="preserve"> understand</w:t>
      </w:r>
      <w:r w:rsidR="00C6254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hobby and name are two different tokens.</w:t>
      </w:r>
    </w:p>
    <w:p w:rsidR="001331D6" w:rsidRDefault="001331D6" w:rsidP="001331D6">
      <w:pPr>
        <w:ind w:left="360" w:firstLine="360"/>
        <w:rPr>
          <w:rFonts w:ascii="Arial" w:hAnsi="Arial" w:cs="Arial"/>
          <w:b/>
        </w:rPr>
      </w:pPr>
    </w:p>
    <w:bookmarkEnd w:id="0"/>
    <w:p w:rsidR="001331D6" w:rsidRDefault="001331D6" w:rsidP="001331D6">
      <w:pPr>
        <w:ind w:left="360" w:firstLine="360"/>
        <w:rPr>
          <w:rFonts w:ascii="Arial" w:hAnsi="Arial" w:cs="Arial"/>
          <w:b/>
        </w:rPr>
      </w:pPr>
    </w:p>
    <w:p w:rsidR="001331D6" w:rsidRDefault="001331D6" w:rsidP="001331D6">
      <w:pPr>
        <w:ind w:left="360" w:firstLine="360"/>
        <w:rPr>
          <w:rFonts w:ascii="Arial" w:hAnsi="Arial" w:cs="Arial"/>
          <w:b/>
        </w:rPr>
      </w:pPr>
    </w:p>
    <w:p w:rsidR="001331D6" w:rsidRPr="00AF1988" w:rsidRDefault="001331D6" w:rsidP="001331D6">
      <w:pPr>
        <w:ind w:left="360" w:firstLine="360"/>
        <w:rPr>
          <w:rFonts w:ascii="Arial" w:hAnsi="Arial" w:cs="Arial"/>
          <w:b/>
        </w:rPr>
      </w:pPr>
    </w:p>
    <w:p w:rsidR="00EE6C42" w:rsidRDefault="00EE6C42" w:rsidP="00EB1BF6">
      <w:pPr>
        <w:rPr>
          <w:rFonts w:ascii="Arial" w:hAnsi="Arial" w:cs="Arial"/>
          <w:b/>
        </w:rPr>
      </w:pPr>
    </w:p>
    <w:p w:rsidR="00EB1BF6" w:rsidRDefault="00EB1BF6" w:rsidP="00EB1BF6">
      <w:pPr>
        <w:rPr>
          <w:rFonts w:ascii="Arial" w:hAnsi="Arial" w:cs="Arial"/>
          <w:b/>
        </w:rPr>
      </w:pPr>
    </w:p>
    <w:p w:rsidR="00EB1BF6" w:rsidRPr="009719F9" w:rsidRDefault="00EB1BF6" w:rsidP="00EB1BF6">
      <w:pPr>
        <w:rPr>
          <w:rFonts w:ascii="Arial" w:hAnsi="Arial" w:cs="Arial"/>
        </w:rPr>
      </w:pPr>
    </w:p>
    <w:p w:rsidR="00CD4ECE" w:rsidRDefault="00CD4ECE" w:rsidP="00EB1BF6"/>
    <w:sectPr w:rsidR="00CD4E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B2" w:rsidRDefault="009107B2">
      <w:pPr>
        <w:spacing w:after="0" w:line="240" w:lineRule="auto"/>
      </w:pPr>
      <w:r>
        <w:separator/>
      </w:r>
    </w:p>
  </w:endnote>
  <w:endnote w:type="continuationSeparator" w:id="0">
    <w:p w:rsidR="009107B2" w:rsidRDefault="0091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B2" w:rsidRDefault="009107B2">
      <w:pPr>
        <w:spacing w:after="0" w:line="240" w:lineRule="auto"/>
      </w:pPr>
      <w:r>
        <w:separator/>
      </w:r>
    </w:p>
  </w:footnote>
  <w:footnote w:type="continuationSeparator" w:id="0">
    <w:p w:rsidR="009107B2" w:rsidRDefault="00910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552E8"/>
    <w:multiLevelType w:val="hybridMultilevel"/>
    <w:tmpl w:val="14BA7DBE"/>
    <w:lvl w:ilvl="0" w:tplc="890861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E2"/>
    <w:rsid w:val="001331D6"/>
    <w:rsid w:val="001D0050"/>
    <w:rsid w:val="00544D41"/>
    <w:rsid w:val="00737FB2"/>
    <w:rsid w:val="00763C01"/>
    <w:rsid w:val="00783121"/>
    <w:rsid w:val="009107B2"/>
    <w:rsid w:val="00AF1988"/>
    <w:rsid w:val="00B12C55"/>
    <w:rsid w:val="00B1442F"/>
    <w:rsid w:val="00B56777"/>
    <w:rsid w:val="00BA38DE"/>
    <w:rsid w:val="00C62543"/>
    <w:rsid w:val="00CD4ECE"/>
    <w:rsid w:val="00EB1BF6"/>
    <w:rsid w:val="00EE6C42"/>
    <w:rsid w:val="00F76176"/>
    <w:rsid w:val="00FC21E2"/>
    <w:rsid w:val="00F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3A"/>
  <w15:docId w15:val="{1D815F76-A408-4086-BF29-A44D5B0F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05B07D-19C7-4569-B288-109DC120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155</TotalTime>
  <Pages>9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23</cp:revision>
  <dcterms:created xsi:type="dcterms:W3CDTF">2016-09-28T17:07:00Z</dcterms:created>
  <dcterms:modified xsi:type="dcterms:W3CDTF">2016-09-30T10:53:00Z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