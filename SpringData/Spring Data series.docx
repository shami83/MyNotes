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159" w:rsidRPr="00BD0CC7" w:rsidRDefault="00BD0CC7">
      <w:pPr>
        <w:pStyle w:val="Title"/>
        <w:rPr>
          <w:sz w:val="40"/>
          <w:szCs w:val="40"/>
        </w:rPr>
      </w:pPr>
      <w:r w:rsidRPr="00BD0CC7">
        <w:rPr>
          <w:sz w:val="40"/>
          <w:szCs w:val="40"/>
        </w:rPr>
        <w:t>Spring Data series: Spring Data in Nutshell</w:t>
      </w:r>
    </w:p>
    <w:p w:rsidR="0037028D" w:rsidRDefault="00BD0CC7">
      <w:pPr>
        <w:pStyle w:val="Heading1"/>
      </w:pPr>
      <w:r>
        <w:t>Spring Data Overview</w:t>
      </w:r>
    </w:p>
    <w:p w:rsidR="00C357B1" w:rsidRPr="000477F7" w:rsidRDefault="00C357B1" w:rsidP="00C357B1">
      <w:pPr>
        <w:rPr>
          <w:rFonts w:ascii="Arial" w:hAnsi="Arial" w:cs="Arial"/>
        </w:rPr>
      </w:pPr>
      <w:r w:rsidRPr="000477F7">
        <w:rPr>
          <w:rFonts w:ascii="Arial" w:hAnsi="Arial" w:cs="Arial"/>
        </w:rPr>
        <w:t>In this Series, we will deep dive into Spring Data Architecture.  In this Article, we will concentrate on features of Spring Data.</w:t>
      </w:r>
    </w:p>
    <w:p w:rsidR="00C357B1" w:rsidRPr="000477F7" w:rsidRDefault="00C357B1" w:rsidP="00C357B1">
      <w:pPr>
        <w:rPr>
          <w:rFonts w:ascii="Arial" w:hAnsi="Arial" w:cs="Arial"/>
        </w:rPr>
      </w:pPr>
    </w:p>
    <w:p w:rsidR="00C357B1" w:rsidRPr="000477F7" w:rsidRDefault="00C357B1" w:rsidP="00C357B1">
      <w:pPr>
        <w:rPr>
          <w:rFonts w:ascii="Arial" w:hAnsi="Arial" w:cs="Arial"/>
          <w:b/>
        </w:rPr>
      </w:pPr>
      <w:r w:rsidRPr="000477F7">
        <w:rPr>
          <w:rFonts w:ascii="Arial" w:hAnsi="Arial" w:cs="Arial"/>
          <w:b/>
        </w:rPr>
        <w:t>Why Spring Data?</w:t>
      </w:r>
    </w:p>
    <w:p w:rsidR="00C357B1" w:rsidRPr="000477F7" w:rsidRDefault="00C357B1" w:rsidP="00C357B1">
      <w:pPr>
        <w:rPr>
          <w:rFonts w:ascii="Arial" w:hAnsi="Arial" w:cs="Arial"/>
        </w:rPr>
      </w:pPr>
      <w:r w:rsidRPr="000477F7">
        <w:rPr>
          <w:rFonts w:ascii="Arial" w:hAnsi="Arial" w:cs="Arial"/>
        </w:rPr>
        <w:t>Spring data is an Umbrella which takes care of SQL and NOSQL databases and reduces the effort to use them. As Spring community’s motto is to red</w:t>
      </w:r>
      <w:r w:rsidR="006A2956">
        <w:rPr>
          <w:rFonts w:ascii="Arial" w:hAnsi="Arial" w:cs="Arial"/>
        </w:rPr>
        <w:t xml:space="preserve">uce boilerplate code so Spring </w:t>
      </w:r>
      <w:r w:rsidR="00C91D4E">
        <w:rPr>
          <w:rFonts w:ascii="Arial" w:hAnsi="Arial" w:cs="Arial"/>
        </w:rPr>
        <w:t xml:space="preserve">community </w:t>
      </w:r>
      <w:r w:rsidR="006A2956">
        <w:rPr>
          <w:rFonts w:ascii="Arial" w:hAnsi="Arial" w:cs="Arial"/>
        </w:rPr>
        <w:t>invented</w:t>
      </w:r>
      <w:r w:rsidRPr="000477F7">
        <w:rPr>
          <w:rFonts w:ascii="Arial" w:hAnsi="Arial" w:cs="Arial"/>
        </w:rPr>
        <w:t xml:space="preserve"> </w:t>
      </w:r>
      <w:r w:rsidRPr="006A2956">
        <w:rPr>
          <w:rFonts w:ascii="Arial" w:hAnsi="Arial" w:cs="Arial"/>
          <w:b/>
        </w:rPr>
        <w:t>Spring</w:t>
      </w:r>
      <w:r w:rsidRPr="000477F7">
        <w:rPr>
          <w:rFonts w:ascii="Arial" w:hAnsi="Arial" w:cs="Arial"/>
        </w:rPr>
        <w:t xml:space="preserve"> </w:t>
      </w:r>
      <w:r w:rsidRPr="006A2956">
        <w:rPr>
          <w:rFonts w:ascii="Arial" w:hAnsi="Arial" w:cs="Arial"/>
          <w:b/>
        </w:rPr>
        <w:t>data</w:t>
      </w:r>
      <w:r w:rsidRPr="000477F7">
        <w:rPr>
          <w:rFonts w:ascii="Arial" w:hAnsi="Arial" w:cs="Arial"/>
        </w:rPr>
        <w:t xml:space="preserve"> which is take one step forward than database template.  In JPA template although spring hides the creation EntityManagerFactory managing Entity manager but the problem is we still have to maintain a DAO layer and provide CRUD operation</w:t>
      </w:r>
      <w:r w:rsidR="0025509F">
        <w:rPr>
          <w:rFonts w:ascii="Arial" w:hAnsi="Arial" w:cs="Arial"/>
        </w:rPr>
        <w:t>s</w:t>
      </w:r>
      <w:r w:rsidRPr="000477F7">
        <w:rPr>
          <w:rFonts w:ascii="Arial" w:hAnsi="Arial" w:cs="Arial"/>
        </w:rPr>
        <w:t xml:space="preserve"> for each entity. CRUD operation</w:t>
      </w:r>
      <w:r w:rsidR="0025509F">
        <w:rPr>
          <w:rFonts w:ascii="Arial" w:hAnsi="Arial" w:cs="Arial"/>
        </w:rPr>
        <w:t>s</w:t>
      </w:r>
      <w:r w:rsidRPr="000477F7">
        <w:rPr>
          <w:rFonts w:ascii="Arial" w:hAnsi="Arial" w:cs="Arial"/>
        </w:rPr>
        <w:t xml:space="preserve"> are similar in nature </w:t>
      </w:r>
      <w:r w:rsidR="0025509F" w:rsidRPr="0025509F">
        <w:rPr>
          <w:rFonts w:ascii="Arial" w:hAnsi="Arial" w:cs="Arial"/>
          <w:color w:val="262626"/>
          <w:shd w:val="clear" w:color="auto" w:fill="FFFFFF"/>
        </w:rPr>
        <w:t>you have framed it in your mind</w:t>
      </w:r>
      <w:r w:rsidR="0025509F">
        <w:rPr>
          <w:rFonts w:ascii="Arial" w:hAnsi="Arial" w:cs="Arial"/>
          <w:color w:val="262626"/>
          <w:shd w:val="clear" w:color="auto" w:fill="FFFFFF"/>
        </w:rPr>
        <w:t xml:space="preserve"> </w:t>
      </w:r>
      <w:r w:rsidRPr="000477F7">
        <w:rPr>
          <w:rFonts w:ascii="Arial" w:hAnsi="Arial" w:cs="Arial"/>
        </w:rPr>
        <w:t xml:space="preserve">but still, have to write or copy and paste same code over and over for </w:t>
      </w:r>
      <w:r w:rsidR="006A2956">
        <w:rPr>
          <w:rFonts w:ascii="Arial" w:hAnsi="Arial" w:cs="Arial"/>
        </w:rPr>
        <w:t xml:space="preserve">different </w:t>
      </w:r>
      <w:r w:rsidR="0025509F">
        <w:rPr>
          <w:rFonts w:ascii="Arial" w:hAnsi="Arial" w:cs="Arial"/>
        </w:rPr>
        <w:t>Entities</w:t>
      </w:r>
      <w:r w:rsidRPr="000477F7">
        <w:rPr>
          <w:rFonts w:ascii="Arial" w:hAnsi="Arial" w:cs="Arial"/>
        </w:rPr>
        <w:t>.</w:t>
      </w:r>
    </w:p>
    <w:p w:rsidR="00C357B1" w:rsidRPr="000477F7" w:rsidRDefault="00C357B1" w:rsidP="00C357B1">
      <w:pPr>
        <w:rPr>
          <w:rFonts w:ascii="Arial" w:hAnsi="Arial" w:cs="Arial"/>
        </w:rPr>
      </w:pPr>
      <w:r w:rsidRPr="000477F7">
        <w:rPr>
          <w:rFonts w:ascii="Arial" w:hAnsi="Arial" w:cs="Arial"/>
        </w:rPr>
        <w:t>Spring address this problem and introduce Spring data which says you don’t have to write redundant code for CRUD just define an interface, Spring creates the actual implementation on the fly. Pure magic.</w:t>
      </w:r>
    </w:p>
    <w:p w:rsidR="00C357B1" w:rsidRPr="000477F7" w:rsidRDefault="00C357B1" w:rsidP="00C357B1">
      <w:pPr>
        <w:rPr>
          <w:rFonts w:ascii="Arial" w:hAnsi="Arial" w:cs="Arial"/>
        </w:rPr>
      </w:pPr>
    </w:p>
    <w:p w:rsidR="00C357B1" w:rsidRPr="000477F7" w:rsidRDefault="00C357B1" w:rsidP="00C357B1">
      <w:pPr>
        <w:rPr>
          <w:rFonts w:ascii="Arial" w:hAnsi="Arial" w:cs="Arial"/>
          <w:b/>
        </w:rPr>
      </w:pPr>
      <w:r w:rsidRPr="000477F7">
        <w:rPr>
          <w:rFonts w:ascii="Arial" w:hAnsi="Arial" w:cs="Arial"/>
          <w:b/>
        </w:rPr>
        <w:t>Spring Data Repository:</w:t>
      </w:r>
    </w:p>
    <w:p w:rsidR="00C357B1" w:rsidRPr="000477F7" w:rsidRDefault="00C357B1" w:rsidP="00C357B1">
      <w:pPr>
        <w:rPr>
          <w:rFonts w:ascii="Arial" w:hAnsi="Arial" w:cs="Arial"/>
        </w:rPr>
      </w:pPr>
      <w:r w:rsidRPr="000477F7">
        <w:rPr>
          <w:rFonts w:ascii="Arial" w:hAnsi="Arial" w:cs="Arial"/>
        </w:rPr>
        <w:t xml:space="preserve">Spring data introduce Repository concept, Repository act like Adapter It takes the Entity and makes Persistence layer specific </w:t>
      </w:r>
      <w:bookmarkStart w:id="0" w:name="_GoBack"/>
      <w:bookmarkEnd w:id="0"/>
      <w:r w:rsidR="00182611" w:rsidRPr="000477F7">
        <w:rPr>
          <w:rFonts w:ascii="Arial" w:hAnsi="Arial" w:cs="Arial"/>
        </w:rPr>
        <w:t>call,</w:t>
      </w:r>
      <w:r w:rsidR="006A2956">
        <w:rPr>
          <w:rFonts w:ascii="Arial" w:hAnsi="Arial" w:cs="Arial"/>
        </w:rPr>
        <w:t xml:space="preserve"> </w:t>
      </w:r>
      <w:r w:rsidRPr="000477F7">
        <w:rPr>
          <w:rFonts w:ascii="Arial" w:hAnsi="Arial" w:cs="Arial"/>
        </w:rPr>
        <w:t xml:space="preserve">it may be JPA or MongoDB etc. The beauty of Repository is we just to create Interface which will extend Spring Data’s </w:t>
      </w:r>
      <w:r w:rsidRPr="006A2956">
        <w:rPr>
          <w:rFonts w:ascii="Arial" w:hAnsi="Arial" w:cs="Arial"/>
          <w:b/>
        </w:rPr>
        <w:t>Repository</w:t>
      </w:r>
      <w:r w:rsidRPr="000477F7">
        <w:rPr>
          <w:rFonts w:ascii="Arial" w:hAnsi="Arial" w:cs="Arial"/>
        </w:rPr>
        <w:t xml:space="preserve"> </w:t>
      </w:r>
      <w:r w:rsidRPr="006A2956">
        <w:rPr>
          <w:rFonts w:ascii="Arial" w:hAnsi="Arial" w:cs="Arial"/>
          <w:b/>
        </w:rPr>
        <w:t>marker interface</w:t>
      </w:r>
      <w:r w:rsidRPr="000477F7">
        <w:rPr>
          <w:rFonts w:ascii="Arial" w:hAnsi="Arial" w:cs="Arial"/>
        </w:rPr>
        <w:t>. By doing so you instruct spring to find those interfaces which will extend Repository interface and add them as a Spring bean, by creating a Proxy and delegate the call to actual implementation. But as a de</w:t>
      </w:r>
      <w:r w:rsidR="006A2956">
        <w:rPr>
          <w:rFonts w:ascii="Arial" w:hAnsi="Arial" w:cs="Arial"/>
        </w:rPr>
        <w:t>veloper we don’t have to write a</w:t>
      </w:r>
      <w:r w:rsidRPr="000477F7">
        <w:rPr>
          <w:rFonts w:ascii="Arial" w:hAnsi="Arial" w:cs="Arial"/>
        </w:rPr>
        <w:t xml:space="preserve">ctual implementation just we need to mention what methods we need Spring takes care of that by </w:t>
      </w:r>
      <w:r w:rsidRPr="006A2956">
        <w:rPr>
          <w:rFonts w:ascii="Arial" w:hAnsi="Arial" w:cs="Arial"/>
          <w:b/>
        </w:rPr>
        <w:t xml:space="preserve">Create and Derivation </w:t>
      </w:r>
      <w:r w:rsidRPr="000477F7">
        <w:rPr>
          <w:rFonts w:ascii="Arial" w:hAnsi="Arial" w:cs="Arial"/>
        </w:rPr>
        <w:t>approach.</w:t>
      </w:r>
    </w:p>
    <w:p w:rsidR="00C357B1" w:rsidRPr="000477F7" w:rsidRDefault="00C357B1" w:rsidP="00C357B1">
      <w:pPr>
        <w:rPr>
          <w:rFonts w:ascii="Arial" w:hAnsi="Arial" w:cs="Arial"/>
        </w:rPr>
      </w:pPr>
    </w:p>
    <w:p w:rsidR="00C357B1" w:rsidRPr="000477F7" w:rsidRDefault="00C357B1" w:rsidP="00C357B1">
      <w:pPr>
        <w:rPr>
          <w:rFonts w:ascii="Arial" w:hAnsi="Arial" w:cs="Arial"/>
          <w:b/>
        </w:rPr>
      </w:pPr>
      <w:r w:rsidRPr="000477F7">
        <w:rPr>
          <w:rFonts w:ascii="Arial" w:hAnsi="Arial" w:cs="Arial"/>
          <w:b/>
        </w:rPr>
        <w:t>Choosing underlying Persistence Layer:</w:t>
      </w:r>
    </w:p>
    <w:p w:rsidR="00C357B1" w:rsidRPr="000477F7" w:rsidRDefault="00C357B1" w:rsidP="00C357B1">
      <w:pPr>
        <w:rPr>
          <w:rFonts w:ascii="Arial" w:hAnsi="Arial" w:cs="Arial"/>
        </w:rPr>
      </w:pPr>
      <w:r w:rsidRPr="000477F7">
        <w:rPr>
          <w:rFonts w:ascii="Arial" w:hAnsi="Arial" w:cs="Arial"/>
        </w:rPr>
        <w:t xml:space="preserve">As I told earlier Spring data is like umbrella it contains different types of persistence layers like JPA,MongoDB so as a client you need to instruct Spring data to which persistence layer you want to use. So Spring data provide different Annotations for different Repository So If you want to use JPA just annotated your main class with </w:t>
      </w:r>
      <w:r w:rsidRPr="000477F7">
        <w:rPr>
          <w:rFonts w:ascii="Arial" w:hAnsi="Arial" w:cs="Arial"/>
          <w:b/>
        </w:rPr>
        <w:t>@EnableJpaRepositories</w:t>
      </w:r>
      <w:r w:rsidRPr="000477F7">
        <w:rPr>
          <w:rFonts w:ascii="Arial" w:hAnsi="Arial" w:cs="Arial"/>
        </w:rPr>
        <w:t xml:space="preserve"> or If you prefer MongoDB then </w:t>
      </w:r>
      <w:r w:rsidRPr="000477F7">
        <w:rPr>
          <w:rFonts w:ascii="Arial" w:hAnsi="Arial" w:cs="Arial"/>
          <w:b/>
        </w:rPr>
        <w:t>@EnableMongoRepositories</w:t>
      </w:r>
      <w:r w:rsidRPr="000477F7">
        <w:rPr>
          <w:rFonts w:ascii="Arial" w:hAnsi="Arial" w:cs="Arial"/>
        </w:rPr>
        <w:t xml:space="preserve">.  Now Spring Data understand you need JPA repository or Mongo repository so it can create JPA or MONGO Specific calls. Actually, Behind the Scene Spring data has an implementation of each Repository like </w:t>
      </w:r>
      <w:r w:rsidRPr="000477F7">
        <w:rPr>
          <w:rFonts w:ascii="Arial" w:hAnsi="Arial" w:cs="Arial"/>
          <w:b/>
        </w:rPr>
        <w:t>SimpleJpaRepository</w:t>
      </w:r>
      <w:r w:rsidRPr="000477F7">
        <w:rPr>
          <w:rFonts w:ascii="Arial" w:hAnsi="Arial" w:cs="Arial"/>
        </w:rPr>
        <w:t xml:space="preserve"> or </w:t>
      </w:r>
      <w:r w:rsidR="000477F7" w:rsidRPr="000477F7">
        <w:rPr>
          <w:rFonts w:ascii="Arial" w:hAnsi="Arial" w:cs="Arial"/>
          <w:b/>
        </w:rPr>
        <w:t>SimpleMongoRepository</w:t>
      </w:r>
      <w:r w:rsidR="000477F7" w:rsidRPr="000477F7">
        <w:rPr>
          <w:rFonts w:ascii="Arial" w:hAnsi="Arial" w:cs="Arial"/>
        </w:rPr>
        <w:t>, Spring</w:t>
      </w:r>
      <w:r w:rsidRPr="000477F7">
        <w:rPr>
          <w:rFonts w:ascii="Arial" w:hAnsi="Arial" w:cs="Arial"/>
        </w:rPr>
        <w:t xml:space="preserve"> data internally delegates the call to actual implementation.</w:t>
      </w:r>
    </w:p>
    <w:p w:rsidR="000477F7" w:rsidRDefault="000477F7" w:rsidP="00C357B1">
      <w:pPr>
        <w:rPr>
          <w:rFonts w:ascii="Arial" w:hAnsi="Arial" w:cs="Arial"/>
        </w:rPr>
      </w:pPr>
    </w:p>
    <w:p w:rsidR="00C357B1" w:rsidRPr="000477F7" w:rsidRDefault="00C357B1" w:rsidP="00C357B1">
      <w:pPr>
        <w:rPr>
          <w:rFonts w:ascii="Arial" w:hAnsi="Arial" w:cs="Arial"/>
          <w:b/>
        </w:rPr>
      </w:pPr>
      <w:r w:rsidRPr="000477F7">
        <w:rPr>
          <w:rFonts w:ascii="Arial" w:hAnsi="Arial" w:cs="Arial"/>
          <w:b/>
        </w:rPr>
        <w:lastRenderedPageBreak/>
        <w:t>Different Repository:</w:t>
      </w:r>
    </w:p>
    <w:p w:rsidR="00C357B1" w:rsidRPr="000477F7" w:rsidRDefault="00C357B1" w:rsidP="00C357B1">
      <w:pPr>
        <w:rPr>
          <w:rFonts w:ascii="Arial" w:hAnsi="Arial" w:cs="Arial"/>
        </w:rPr>
      </w:pPr>
      <w:r w:rsidRPr="000477F7">
        <w:rPr>
          <w:rFonts w:ascii="Arial" w:hAnsi="Arial" w:cs="Arial"/>
        </w:rPr>
        <w:t xml:space="preserve">Spring Data provide various Repository interfaces which extend the Marker interface Repository. You can choose </w:t>
      </w:r>
      <w:r w:rsidR="006A2956">
        <w:rPr>
          <w:rFonts w:ascii="Arial" w:hAnsi="Arial" w:cs="Arial"/>
        </w:rPr>
        <w:t xml:space="preserve">them </w:t>
      </w:r>
      <w:r w:rsidRPr="000477F7">
        <w:rPr>
          <w:rFonts w:ascii="Arial" w:hAnsi="Arial" w:cs="Arial"/>
        </w:rPr>
        <w:t>based on your need. Jus</w:t>
      </w:r>
      <w:r w:rsidR="006A2956">
        <w:rPr>
          <w:rFonts w:ascii="Arial" w:hAnsi="Arial" w:cs="Arial"/>
        </w:rPr>
        <w:t>t create a custom interface and e</w:t>
      </w:r>
      <w:r w:rsidRPr="000477F7">
        <w:rPr>
          <w:rFonts w:ascii="Arial" w:hAnsi="Arial" w:cs="Arial"/>
        </w:rPr>
        <w:t>xtend one of the Repository interfaces,</w:t>
      </w:r>
    </w:p>
    <w:p w:rsidR="00C357B1" w:rsidRPr="000477F7" w:rsidRDefault="00C357B1" w:rsidP="00C357B1">
      <w:pPr>
        <w:rPr>
          <w:rFonts w:ascii="Arial" w:hAnsi="Arial" w:cs="Arial"/>
          <w:b/>
        </w:rPr>
      </w:pPr>
    </w:p>
    <w:p w:rsidR="00C357B1" w:rsidRPr="000477F7" w:rsidRDefault="00C357B1" w:rsidP="00C357B1">
      <w:pPr>
        <w:rPr>
          <w:rFonts w:ascii="Arial" w:hAnsi="Arial" w:cs="Arial"/>
          <w:b/>
        </w:rPr>
      </w:pPr>
      <w:r w:rsidRPr="000477F7">
        <w:rPr>
          <w:rFonts w:ascii="Arial" w:hAnsi="Arial" w:cs="Arial"/>
          <w:b/>
        </w:rPr>
        <w:t>Two important Repository interfaces</w:t>
      </w:r>
    </w:p>
    <w:p w:rsidR="00C357B1" w:rsidRPr="000477F7" w:rsidRDefault="00C357B1" w:rsidP="00C357B1">
      <w:pPr>
        <w:rPr>
          <w:rFonts w:ascii="Arial" w:hAnsi="Arial" w:cs="Arial"/>
          <w:b/>
        </w:rPr>
      </w:pPr>
      <w:r w:rsidRPr="000477F7">
        <w:rPr>
          <w:rFonts w:ascii="Arial" w:hAnsi="Arial" w:cs="Arial"/>
          <w:b/>
        </w:rPr>
        <w:t>1.    CRUDRepository</w:t>
      </w:r>
    </w:p>
    <w:p w:rsidR="00C357B1" w:rsidRPr="000477F7" w:rsidRDefault="00C357B1" w:rsidP="00C357B1">
      <w:pPr>
        <w:rPr>
          <w:rFonts w:ascii="Arial" w:hAnsi="Arial" w:cs="Arial"/>
          <w:b/>
        </w:rPr>
      </w:pPr>
      <w:r w:rsidRPr="000477F7">
        <w:rPr>
          <w:rFonts w:ascii="Arial" w:hAnsi="Arial" w:cs="Arial"/>
          <w:b/>
        </w:rPr>
        <w:t>2.    PagingAndSortingRepository</w:t>
      </w:r>
    </w:p>
    <w:p w:rsidR="00C357B1" w:rsidRDefault="00C357B1" w:rsidP="00C357B1"/>
    <w:p w:rsidR="00421416" w:rsidRDefault="000477F7" w:rsidP="00C357B1">
      <w:pPr>
        <w:rPr>
          <w:rFonts w:ascii="Arial" w:hAnsi="Arial" w:cs="Arial"/>
          <w:b/>
        </w:rPr>
      </w:pPr>
      <w:r w:rsidRPr="000477F7">
        <w:rPr>
          <w:rFonts w:ascii="Arial" w:hAnsi="Arial" w:cs="Arial"/>
          <w:b/>
        </w:rPr>
        <w:t>1</w:t>
      </w:r>
      <w:r w:rsidR="00C357B1" w:rsidRPr="000477F7">
        <w:rPr>
          <w:rFonts w:ascii="Arial" w:hAnsi="Arial" w:cs="Arial"/>
          <w:b/>
        </w:rPr>
        <w:t xml:space="preserve"> </w:t>
      </w:r>
      <w:r w:rsidRPr="000477F7">
        <w:rPr>
          <w:rFonts w:ascii="Arial" w:hAnsi="Arial" w:cs="Arial"/>
          <w:b/>
        </w:rPr>
        <w:t>.</w:t>
      </w:r>
      <w:r w:rsidR="00C357B1" w:rsidRPr="000477F7">
        <w:rPr>
          <w:rFonts w:ascii="Arial" w:hAnsi="Arial" w:cs="Arial"/>
        </w:rPr>
        <w:t xml:space="preserve">   </w:t>
      </w:r>
      <w:r w:rsidR="00C357B1" w:rsidRPr="000477F7">
        <w:rPr>
          <w:rFonts w:ascii="Arial" w:hAnsi="Arial" w:cs="Arial"/>
          <w:b/>
        </w:rPr>
        <w:t xml:space="preserve">CRUDRepository </w:t>
      </w:r>
      <w:r w:rsidR="00C357B1">
        <w:t xml:space="preserve">:  </w:t>
      </w:r>
      <w:r w:rsidR="00C357B1" w:rsidRPr="000477F7">
        <w:rPr>
          <w:rFonts w:ascii="Arial" w:hAnsi="Arial" w:cs="Arial"/>
        </w:rPr>
        <w:t>Use when you need to perform CRUD operation</w:t>
      </w:r>
      <w:r w:rsidR="00C357B1">
        <w:t xml:space="preserve"> (Create,Read,Update,Delete)</w:t>
      </w:r>
    </w:p>
    <w:p w:rsidR="00421416" w:rsidRPr="00421416" w:rsidRDefault="00421416" w:rsidP="00421416">
      <w:pPr>
        <w:rPr>
          <w:rFonts w:ascii="Arial" w:hAnsi="Arial" w:cs="Arial"/>
          <w:i/>
        </w:rPr>
      </w:pPr>
      <w:r w:rsidRPr="00421416">
        <w:rPr>
          <w:rFonts w:ascii="Arial" w:hAnsi="Arial" w:cs="Arial"/>
          <w:i/>
        </w:rPr>
        <w:t>public interface CrudRepository&lt;T, ID extends Serializable&gt;</w:t>
      </w:r>
    </w:p>
    <w:p w:rsidR="00421416" w:rsidRPr="00421416" w:rsidRDefault="00421416" w:rsidP="00421416">
      <w:pPr>
        <w:rPr>
          <w:rFonts w:ascii="Arial" w:hAnsi="Arial" w:cs="Arial"/>
          <w:i/>
        </w:rPr>
      </w:pPr>
      <w:r w:rsidRPr="00421416">
        <w:rPr>
          <w:rFonts w:ascii="Arial" w:hAnsi="Arial" w:cs="Arial"/>
          <w:i/>
        </w:rPr>
        <w:t xml:space="preserve">    extends Repository&lt;T, ID&gt; {                                                                                                                        </w:t>
      </w:r>
    </w:p>
    <w:p w:rsidR="00421416" w:rsidRPr="00421416" w:rsidRDefault="00421416" w:rsidP="00421416">
      <w:pPr>
        <w:rPr>
          <w:rFonts w:ascii="Arial" w:hAnsi="Arial" w:cs="Arial"/>
          <w:i/>
        </w:rPr>
      </w:pPr>
      <w:r w:rsidRPr="00421416">
        <w:rPr>
          <w:rFonts w:ascii="Arial" w:hAnsi="Arial" w:cs="Arial"/>
          <w:i/>
        </w:rPr>
        <w:t xml:space="preserve">    &lt;S extends T&gt; S save(S entity);                                                                                                                        </w:t>
      </w:r>
    </w:p>
    <w:p w:rsidR="00421416" w:rsidRPr="00421416" w:rsidRDefault="00421416" w:rsidP="00421416">
      <w:pPr>
        <w:rPr>
          <w:rFonts w:ascii="Arial" w:hAnsi="Arial" w:cs="Arial"/>
          <w:i/>
        </w:rPr>
      </w:pPr>
      <w:r w:rsidRPr="00421416">
        <w:rPr>
          <w:rFonts w:ascii="Arial" w:hAnsi="Arial" w:cs="Arial"/>
          <w:i/>
        </w:rPr>
        <w:t xml:space="preserve">    T findOne(ID primaryKey);                                                                                                                        </w:t>
      </w:r>
    </w:p>
    <w:p w:rsidR="00421416" w:rsidRPr="00421416" w:rsidRDefault="00421416" w:rsidP="00421416">
      <w:pPr>
        <w:rPr>
          <w:rFonts w:ascii="Arial" w:hAnsi="Arial" w:cs="Arial"/>
          <w:i/>
        </w:rPr>
      </w:pPr>
      <w:r w:rsidRPr="00421416">
        <w:rPr>
          <w:rFonts w:ascii="Arial" w:hAnsi="Arial" w:cs="Arial"/>
          <w:i/>
        </w:rPr>
        <w:t xml:space="preserve">    Iterable&lt;T&gt; findAll();</w:t>
      </w:r>
    </w:p>
    <w:p w:rsidR="00421416" w:rsidRPr="00421416" w:rsidRDefault="00421416" w:rsidP="00421416">
      <w:pPr>
        <w:rPr>
          <w:rFonts w:ascii="Arial" w:hAnsi="Arial" w:cs="Arial"/>
          <w:i/>
        </w:rPr>
      </w:pPr>
      <w:r w:rsidRPr="00421416">
        <w:rPr>
          <w:rFonts w:ascii="Arial" w:hAnsi="Arial" w:cs="Arial"/>
          <w:i/>
        </w:rPr>
        <w:t xml:space="preserve">    Long count();                                                                                                                        </w:t>
      </w:r>
    </w:p>
    <w:p w:rsidR="00421416" w:rsidRPr="00421416" w:rsidRDefault="00421416" w:rsidP="00421416">
      <w:pPr>
        <w:rPr>
          <w:rFonts w:ascii="Arial" w:hAnsi="Arial" w:cs="Arial"/>
          <w:i/>
        </w:rPr>
      </w:pPr>
      <w:r w:rsidRPr="00421416">
        <w:rPr>
          <w:rFonts w:ascii="Arial" w:hAnsi="Arial" w:cs="Arial"/>
          <w:i/>
        </w:rPr>
        <w:t xml:space="preserve">    void delete(T entity);                                                                                                                        </w:t>
      </w:r>
    </w:p>
    <w:p w:rsidR="00421416" w:rsidRPr="00421416" w:rsidRDefault="00421416" w:rsidP="00421416">
      <w:pPr>
        <w:rPr>
          <w:rFonts w:ascii="Arial" w:hAnsi="Arial" w:cs="Arial"/>
          <w:i/>
        </w:rPr>
      </w:pPr>
      <w:r w:rsidRPr="00421416">
        <w:rPr>
          <w:rFonts w:ascii="Arial" w:hAnsi="Arial" w:cs="Arial"/>
          <w:i/>
        </w:rPr>
        <w:t xml:space="preserve">    boolean exists(ID primaryKey);</w:t>
      </w:r>
    </w:p>
    <w:p w:rsidR="00421416" w:rsidRPr="00421416" w:rsidRDefault="00421416" w:rsidP="00421416">
      <w:pPr>
        <w:rPr>
          <w:rFonts w:ascii="Arial" w:hAnsi="Arial" w:cs="Arial"/>
          <w:i/>
        </w:rPr>
      </w:pPr>
      <w:r w:rsidRPr="00421416">
        <w:rPr>
          <w:rFonts w:ascii="Arial" w:hAnsi="Arial" w:cs="Arial"/>
          <w:i/>
        </w:rPr>
        <w:t xml:space="preserve">                                                                                                                        </w:t>
      </w:r>
    </w:p>
    <w:p w:rsidR="00421416" w:rsidRDefault="00421416" w:rsidP="00421416">
      <w:pPr>
        <w:rPr>
          <w:rFonts w:ascii="Arial" w:hAnsi="Arial" w:cs="Arial"/>
          <w:i/>
        </w:rPr>
      </w:pPr>
      <w:r w:rsidRPr="00421416">
        <w:rPr>
          <w:rFonts w:ascii="Arial" w:hAnsi="Arial" w:cs="Arial"/>
          <w:i/>
        </w:rPr>
        <w:t>}    // … more functionality omitted.</w:t>
      </w:r>
    </w:p>
    <w:p w:rsidR="00421416" w:rsidRDefault="00421416" w:rsidP="00421416">
      <w:pPr>
        <w:rPr>
          <w:rFonts w:ascii="Arial" w:hAnsi="Arial" w:cs="Arial"/>
          <w:i/>
        </w:rPr>
      </w:pPr>
    </w:p>
    <w:p w:rsidR="00421416" w:rsidRPr="000477F7" w:rsidRDefault="00421416" w:rsidP="000477F7">
      <w:pPr>
        <w:pStyle w:val="ListParagraph"/>
        <w:numPr>
          <w:ilvl w:val="0"/>
          <w:numId w:val="10"/>
        </w:numPr>
        <w:rPr>
          <w:rFonts w:ascii="Arial" w:hAnsi="Arial" w:cs="Arial"/>
        </w:rPr>
      </w:pPr>
      <w:r w:rsidRPr="000477F7">
        <w:rPr>
          <w:rFonts w:ascii="Arial" w:hAnsi="Arial" w:cs="Arial"/>
          <w:b/>
        </w:rPr>
        <w:t xml:space="preserve">PagingAndSortingRepository : </w:t>
      </w:r>
      <w:r w:rsidRPr="000477F7">
        <w:rPr>
          <w:rFonts w:ascii="Arial" w:hAnsi="Arial" w:cs="Arial"/>
        </w:rPr>
        <w:t>Use when you want to use paging</w:t>
      </w:r>
      <w:r w:rsidR="006A2956">
        <w:rPr>
          <w:rFonts w:ascii="Arial" w:hAnsi="Arial" w:cs="Arial"/>
        </w:rPr>
        <w:t xml:space="preserve"> and sorting</w:t>
      </w:r>
      <w:r w:rsidRPr="000477F7">
        <w:rPr>
          <w:rFonts w:ascii="Arial" w:hAnsi="Arial" w:cs="Arial"/>
        </w:rPr>
        <w:t>.</w:t>
      </w:r>
    </w:p>
    <w:p w:rsidR="00873424" w:rsidRPr="00873424" w:rsidRDefault="00873424" w:rsidP="00873424">
      <w:pPr>
        <w:rPr>
          <w:rFonts w:ascii="Arial" w:hAnsi="Arial" w:cs="Arial"/>
          <w:i/>
        </w:rPr>
      </w:pPr>
      <w:r w:rsidRPr="00873424">
        <w:rPr>
          <w:rFonts w:ascii="Arial" w:hAnsi="Arial" w:cs="Arial"/>
        </w:rPr>
        <w:tab/>
      </w:r>
      <w:r w:rsidRPr="00873424">
        <w:rPr>
          <w:rFonts w:ascii="Arial" w:hAnsi="Arial" w:cs="Arial"/>
          <w:i/>
        </w:rPr>
        <w:t xml:space="preserve">public interface PagingAndSortingRepository&lt;T, ID extends Serializable&gt; </w:t>
      </w:r>
    </w:p>
    <w:p w:rsidR="00873424" w:rsidRPr="00873424" w:rsidRDefault="00873424" w:rsidP="00873424">
      <w:pPr>
        <w:rPr>
          <w:rFonts w:ascii="Arial" w:hAnsi="Arial" w:cs="Arial"/>
          <w:i/>
        </w:rPr>
      </w:pPr>
      <w:r w:rsidRPr="00873424">
        <w:rPr>
          <w:rFonts w:ascii="Arial" w:hAnsi="Arial" w:cs="Arial"/>
          <w:i/>
        </w:rPr>
        <w:tab/>
        <w:t xml:space="preserve">  extends CrudRepository&lt;T, ID&gt; {</w:t>
      </w:r>
      <w:r w:rsidRPr="00873424">
        <w:rPr>
          <w:rFonts w:ascii="Arial" w:hAnsi="Arial" w:cs="Arial"/>
          <w:i/>
        </w:rPr>
        <w:tab/>
      </w:r>
    </w:p>
    <w:p w:rsidR="00873424" w:rsidRPr="00873424" w:rsidRDefault="00873424" w:rsidP="00873424">
      <w:pPr>
        <w:rPr>
          <w:rFonts w:ascii="Arial" w:hAnsi="Arial" w:cs="Arial"/>
          <w:i/>
        </w:rPr>
      </w:pPr>
      <w:r w:rsidRPr="00873424">
        <w:rPr>
          <w:rFonts w:ascii="Arial" w:hAnsi="Arial" w:cs="Arial"/>
          <w:i/>
        </w:rPr>
        <w:tab/>
        <w:t xml:space="preserve">  Iterable&lt;T&gt; findAll(Sort sort);</w:t>
      </w:r>
      <w:r w:rsidRPr="00873424">
        <w:rPr>
          <w:rFonts w:ascii="Arial" w:hAnsi="Arial" w:cs="Arial"/>
          <w:i/>
        </w:rPr>
        <w:tab/>
      </w:r>
    </w:p>
    <w:p w:rsidR="00873424" w:rsidRPr="00873424" w:rsidRDefault="00873424" w:rsidP="00873424">
      <w:pPr>
        <w:rPr>
          <w:rFonts w:ascii="Arial" w:hAnsi="Arial" w:cs="Arial"/>
          <w:i/>
        </w:rPr>
      </w:pPr>
      <w:r w:rsidRPr="00873424">
        <w:rPr>
          <w:rFonts w:ascii="Arial" w:hAnsi="Arial" w:cs="Arial"/>
          <w:i/>
        </w:rPr>
        <w:tab/>
        <w:t xml:space="preserve">  Page&lt;T&gt; findAll(Pageable pageable);</w:t>
      </w:r>
    </w:p>
    <w:p w:rsidR="00421416" w:rsidRPr="00873424" w:rsidRDefault="00873424" w:rsidP="00421416">
      <w:pPr>
        <w:rPr>
          <w:rFonts w:ascii="Arial" w:hAnsi="Arial" w:cs="Arial"/>
          <w:i/>
        </w:rPr>
      </w:pPr>
      <w:r w:rsidRPr="00873424">
        <w:rPr>
          <w:rFonts w:ascii="Arial" w:hAnsi="Arial" w:cs="Arial"/>
          <w:i/>
        </w:rPr>
        <w:tab/>
        <w:t>}</w:t>
      </w:r>
    </w:p>
    <w:p w:rsidR="009719F9" w:rsidRPr="00550FE3" w:rsidRDefault="009719F9" w:rsidP="009719F9">
      <w:pPr>
        <w:rPr>
          <w:rFonts w:ascii="Arial" w:hAnsi="Arial" w:cs="Arial"/>
          <w:b/>
        </w:rPr>
      </w:pPr>
      <w:r w:rsidRPr="00550FE3">
        <w:rPr>
          <w:rFonts w:ascii="Arial" w:hAnsi="Arial" w:cs="Arial"/>
          <w:b/>
        </w:rPr>
        <w:lastRenderedPageBreak/>
        <w:t>Assumption</w:t>
      </w:r>
    </w:p>
    <w:p w:rsidR="009719F9" w:rsidRDefault="009719F9" w:rsidP="009719F9">
      <w:pPr>
        <w:pStyle w:val="ListParagraph"/>
        <w:numPr>
          <w:ilvl w:val="0"/>
          <w:numId w:val="6"/>
        </w:numPr>
        <w:rPr>
          <w:rFonts w:ascii="Arial" w:hAnsi="Arial" w:cs="Arial"/>
        </w:rPr>
      </w:pPr>
      <w:r>
        <w:rPr>
          <w:rFonts w:ascii="Arial" w:hAnsi="Arial" w:cs="Arial"/>
        </w:rPr>
        <w:t>We use JPA as Repository</w:t>
      </w:r>
    </w:p>
    <w:p w:rsidR="009719F9" w:rsidRDefault="009719F9" w:rsidP="009719F9">
      <w:pPr>
        <w:pStyle w:val="ListParagraph"/>
        <w:numPr>
          <w:ilvl w:val="0"/>
          <w:numId w:val="6"/>
        </w:numPr>
        <w:rPr>
          <w:rFonts w:ascii="Arial" w:hAnsi="Arial" w:cs="Arial"/>
        </w:rPr>
      </w:pPr>
      <w:r>
        <w:rPr>
          <w:rFonts w:ascii="Arial" w:hAnsi="Arial" w:cs="Arial"/>
        </w:rPr>
        <w:t>We use Mysql Dbas persistence layer</w:t>
      </w:r>
    </w:p>
    <w:p w:rsidR="009719F9" w:rsidRPr="009719F9" w:rsidRDefault="009719F9" w:rsidP="00873424">
      <w:pPr>
        <w:rPr>
          <w:rFonts w:ascii="Arial" w:hAnsi="Arial" w:cs="Arial"/>
          <w:b/>
        </w:rPr>
      </w:pPr>
    </w:p>
    <w:p w:rsidR="00421416" w:rsidRDefault="00873424" w:rsidP="00873424">
      <w:pPr>
        <w:rPr>
          <w:rFonts w:ascii="Arial" w:hAnsi="Arial" w:cs="Arial"/>
        </w:rPr>
      </w:pPr>
      <w:r>
        <w:rPr>
          <w:rFonts w:ascii="Arial" w:hAnsi="Arial" w:cs="Arial"/>
        </w:rPr>
        <w:t>So introduce Spring Data in your project following Steps are needed</w:t>
      </w:r>
      <w:r w:rsidR="00550FE3">
        <w:rPr>
          <w:rFonts w:ascii="Arial" w:hAnsi="Arial" w:cs="Arial"/>
        </w:rPr>
        <w:t>.</w:t>
      </w:r>
    </w:p>
    <w:p w:rsidR="00550FE3" w:rsidRDefault="00550FE3" w:rsidP="00550FE3">
      <w:pPr>
        <w:rPr>
          <w:rFonts w:ascii="Arial" w:hAnsi="Arial" w:cs="Arial"/>
        </w:rPr>
      </w:pPr>
    </w:p>
    <w:p w:rsidR="00550FE3" w:rsidRPr="00550FE3" w:rsidRDefault="00550FE3" w:rsidP="00550FE3">
      <w:pPr>
        <w:rPr>
          <w:rFonts w:ascii="Arial" w:hAnsi="Arial" w:cs="Arial"/>
        </w:rPr>
      </w:pPr>
    </w:p>
    <w:p w:rsidR="00873424" w:rsidRPr="00550FE3" w:rsidRDefault="00873424" w:rsidP="00550FE3">
      <w:pPr>
        <w:pStyle w:val="ListParagraph"/>
        <w:numPr>
          <w:ilvl w:val="0"/>
          <w:numId w:val="8"/>
        </w:numPr>
        <w:rPr>
          <w:rFonts w:ascii="Arial" w:hAnsi="Arial" w:cs="Arial"/>
        </w:rPr>
      </w:pPr>
      <w:r w:rsidRPr="00550FE3">
        <w:rPr>
          <w:rFonts w:ascii="Arial" w:hAnsi="Arial" w:cs="Arial"/>
        </w:rPr>
        <w:t>Add Spring data JPA dependencies into Pom.xml</w:t>
      </w:r>
    </w:p>
    <w:p w:rsidR="00873424" w:rsidRDefault="00873424" w:rsidP="00873424">
      <w:pPr>
        <w:pStyle w:val="ListParagraph"/>
        <w:rPr>
          <w:rFonts w:ascii="Arial" w:hAnsi="Arial" w:cs="Arial"/>
        </w:rPr>
      </w:pPr>
    </w:p>
    <w:p w:rsidR="00873424" w:rsidRPr="00873424" w:rsidRDefault="00873424" w:rsidP="00873424">
      <w:pPr>
        <w:autoSpaceDE w:val="0"/>
        <w:autoSpaceDN w:val="0"/>
        <w:adjustRightInd w:val="0"/>
        <w:spacing w:before="0" w:after="0" w:line="240" w:lineRule="auto"/>
        <w:ind w:left="360"/>
        <w:rPr>
          <w:rFonts w:ascii="Consolas" w:hAnsi="Consolas" w:cs="Consolas"/>
          <w:sz w:val="20"/>
          <w:szCs w:val="20"/>
        </w:rPr>
      </w:pPr>
      <w:r w:rsidRPr="00873424">
        <w:rPr>
          <w:rFonts w:ascii="Consolas" w:hAnsi="Consolas" w:cs="Consolas"/>
          <w:color w:val="008080"/>
          <w:sz w:val="20"/>
          <w:szCs w:val="20"/>
        </w:rPr>
        <w:t>&lt;</w:t>
      </w:r>
      <w:r w:rsidRPr="00873424">
        <w:rPr>
          <w:rFonts w:ascii="Consolas" w:hAnsi="Consolas" w:cs="Consolas"/>
          <w:color w:val="3F7F7F"/>
          <w:sz w:val="20"/>
          <w:szCs w:val="20"/>
        </w:rPr>
        <w:t>dependency</w:t>
      </w:r>
      <w:r w:rsidRPr="00873424">
        <w:rPr>
          <w:rFonts w:ascii="Consolas" w:hAnsi="Consolas" w:cs="Consolas"/>
          <w:color w:val="008080"/>
          <w:sz w:val="20"/>
          <w:szCs w:val="20"/>
        </w:rPr>
        <w:t>&gt;</w:t>
      </w:r>
    </w:p>
    <w:p w:rsidR="00873424" w:rsidRPr="00873424" w:rsidRDefault="00873424" w:rsidP="00873424">
      <w:pPr>
        <w:autoSpaceDE w:val="0"/>
        <w:autoSpaceDN w:val="0"/>
        <w:adjustRightInd w:val="0"/>
        <w:spacing w:before="0" w:after="0" w:line="240" w:lineRule="auto"/>
        <w:ind w:left="360"/>
        <w:rPr>
          <w:rFonts w:ascii="Consolas" w:hAnsi="Consolas" w:cs="Consolas"/>
          <w:sz w:val="20"/>
          <w:szCs w:val="20"/>
        </w:rPr>
      </w:pPr>
      <w:r w:rsidRPr="00873424">
        <w:rPr>
          <w:rFonts w:ascii="Consolas" w:hAnsi="Consolas" w:cs="Consolas"/>
          <w:color w:val="000000"/>
          <w:sz w:val="20"/>
          <w:szCs w:val="20"/>
        </w:rPr>
        <w:tab/>
      </w:r>
      <w:r w:rsidRPr="00873424">
        <w:rPr>
          <w:rFonts w:ascii="Consolas" w:hAnsi="Consolas" w:cs="Consolas"/>
          <w:color w:val="008080"/>
          <w:sz w:val="20"/>
          <w:szCs w:val="20"/>
        </w:rPr>
        <w:t>&lt;</w:t>
      </w:r>
      <w:r w:rsidRPr="00873424">
        <w:rPr>
          <w:rFonts w:ascii="Consolas" w:hAnsi="Consolas" w:cs="Consolas"/>
          <w:color w:val="3F7F7F"/>
          <w:sz w:val="20"/>
          <w:szCs w:val="20"/>
        </w:rPr>
        <w:t>groupId</w:t>
      </w:r>
      <w:r w:rsidRPr="00873424">
        <w:rPr>
          <w:rFonts w:ascii="Consolas" w:hAnsi="Consolas" w:cs="Consolas"/>
          <w:color w:val="008080"/>
          <w:sz w:val="20"/>
          <w:szCs w:val="20"/>
        </w:rPr>
        <w:t>&gt;</w:t>
      </w:r>
      <w:r w:rsidRPr="00873424">
        <w:rPr>
          <w:rFonts w:ascii="Consolas" w:hAnsi="Consolas" w:cs="Consolas"/>
          <w:color w:val="000000"/>
          <w:sz w:val="20"/>
          <w:szCs w:val="20"/>
        </w:rPr>
        <w:t>org.springframework.boot</w:t>
      </w:r>
      <w:r w:rsidRPr="00873424">
        <w:rPr>
          <w:rFonts w:ascii="Consolas" w:hAnsi="Consolas" w:cs="Consolas"/>
          <w:color w:val="008080"/>
          <w:sz w:val="20"/>
          <w:szCs w:val="20"/>
        </w:rPr>
        <w:t>&lt;/</w:t>
      </w:r>
      <w:r w:rsidRPr="00873424">
        <w:rPr>
          <w:rFonts w:ascii="Consolas" w:hAnsi="Consolas" w:cs="Consolas"/>
          <w:color w:val="3F7F7F"/>
          <w:sz w:val="20"/>
          <w:szCs w:val="20"/>
        </w:rPr>
        <w:t>groupId</w:t>
      </w:r>
      <w:r w:rsidRPr="00873424">
        <w:rPr>
          <w:rFonts w:ascii="Consolas" w:hAnsi="Consolas" w:cs="Consolas"/>
          <w:color w:val="008080"/>
          <w:sz w:val="20"/>
          <w:szCs w:val="20"/>
        </w:rPr>
        <w:t>&gt;</w:t>
      </w:r>
    </w:p>
    <w:p w:rsidR="00873424" w:rsidRPr="00873424" w:rsidRDefault="00873424" w:rsidP="00873424">
      <w:pPr>
        <w:autoSpaceDE w:val="0"/>
        <w:autoSpaceDN w:val="0"/>
        <w:adjustRightInd w:val="0"/>
        <w:spacing w:before="0" w:after="0" w:line="240" w:lineRule="auto"/>
        <w:ind w:left="360"/>
        <w:rPr>
          <w:rFonts w:ascii="Consolas" w:hAnsi="Consolas" w:cs="Consolas"/>
          <w:sz w:val="20"/>
          <w:szCs w:val="20"/>
        </w:rPr>
      </w:pPr>
      <w:r w:rsidRPr="00873424">
        <w:rPr>
          <w:rFonts w:ascii="Consolas" w:hAnsi="Consolas" w:cs="Consolas"/>
          <w:color w:val="000000"/>
          <w:sz w:val="20"/>
          <w:szCs w:val="20"/>
        </w:rPr>
        <w:tab/>
      </w:r>
      <w:r w:rsidRPr="00873424">
        <w:rPr>
          <w:rFonts w:ascii="Consolas" w:hAnsi="Consolas" w:cs="Consolas"/>
          <w:color w:val="008080"/>
          <w:sz w:val="20"/>
          <w:szCs w:val="20"/>
        </w:rPr>
        <w:t>&lt;</w:t>
      </w:r>
      <w:r w:rsidRPr="00873424">
        <w:rPr>
          <w:rFonts w:ascii="Consolas" w:hAnsi="Consolas" w:cs="Consolas"/>
          <w:color w:val="3F7F7F"/>
          <w:sz w:val="20"/>
          <w:szCs w:val="20"/>
        </w:rPr>
        <w:t>artifactId</w:t>
      </w:r>
      <w:r w:rsidRPr="00873424">
        <w:rPr>
          <w:rFonts w:ascii="Consolas" w:hAnsi="Consolas" w:cs="Consolas"/>
          <w:color w:val="008080"/>
          <w:sz w:val="20"/>
          <w:szCs w:val="20"/>
        </w:rPr>
        <w:t>&gt;</w:t>
      </w:r>
      <w:r w:rsidRPr="00873424">
        <w:rPr>
          <w:rFonts w:ascii="Consolas" w:hAnsi="Consolas" w:cs="Consolas"/>
          <w:color w:val="000000"/>
          <w:sz w:val="20"/>
          <w:szCs w:val="20"/>
        </w:rPr>
        <w:t>spring-boot-starter-data-</w:t>
      </w:r>
      <w:r w:rsidRPr="00873424">
        <w:rPr>
          <w:rFonts w:ascii="Consolas" w:hAnsi="Consolas" w:cs="Consolas"/>
          <w:color w:val="000000"/>
          <w:sz w:val="20"/>
          <w:szCs w:val="20"/>
          <w:u w:val="single"/>
        </w:rPr>
        <w:t>jpa</w:t>
      </w:r>
      <w:r w:rsidRPr="00873424">
        <w:rPr>
          <w:rFonts w:ascii="Consolas" w:hAnsi="Consolas" w:cs="Consolas"/>
          <w:color w:val="008080"/>
          <w:sz w:val="20"/>
          <w:szCs w:val="20"/>
        </w:rPr>
        <w:t>&lt;/</w:t>
      </w:r>
      <w:r w:rsidRPr="00873424">
        <w:rPr>
          <w:rFonts w:ascii="Consolas" w:hAnsi="Consolas" w:cs="Consolas"/>
          <w:color w:val="3F7F7F"/>
          <w:sz w:val="20"/>
          <w:szCs w:val="20"/>
        </w:rPr>
        <w:t>artifactId</w:t>
      </w:r>
      <w:r w:rsidRPr="00873424">
        <w:rPr>
          <w:rFonts w:ascii="Consolas" w:hAnsi="Consolas" w:cs="Consolas"/>
          <w:color w:val="008080"/>
          <w:sz w:val="20"/>
          <w:szCs w:val="20"/>
        </w:rPr>
        <w:t>&gt;</w:t>
      </w:r>
    </w:p>
    <w:p w:rsidR="00873424" w:rsidRDefault="00873424" w:rsidP="00873424">
      <w:pPr>
        <w:ind w:left="360"/>
        <w:rPr>
          <w:rFonts w:ascii="Consolas" w:hAnsi="Consolas" w:cs="Consolas"/>
          <w:color w:val="008080"/>
          <w:sz w:val="20"/>
          <w:szCs w:val="20"/>
        </w:rPr>
      </w:pPr>
      <w:r w:rsidRPr="00873424">
        <w:rPr>
          <w:rFonts w:ascii="Consolas" w:hAnsi="Consolas" w:cs="Consolas"/>
          <w:color w:val="008080"/>
          <w:sz w:val="20"/>
          <w:szCs w:val="20"/>
        </w:rPr>
        <w:t>&lt;/</w:t>
      </w:r>
      <w:r w:rsidRPr="00873424">
        <w:rPr>
          <w:rFonts w:ascii="Consolas" w:hAnsi="Consolas" w:cs="Consolas"/>
          <w:color w:val="3F7F7F"/>
          <w:sz w:val="20"/>
          <w:szCs w:val="20"/>
        </w:rPr>
        <w:t>dependency</w:t>
      </w:r>
      <w:r w:rsidRPr="00873424">
        <w:rPr>
          <w:rFonts w:ascii="Consolas" w:hAnsi="Consolas" w:cs="Consolas"/>
          <w:color w:val="008080"/>
          <w:sz w:val="20"/>
          <w:szCs w:val="20"/>
        </w:rPr>
        <w:t>&gt;</w:t>
      </w:r>
    </w:p>
    <w:p w:rsidR="00873424" w:rsidRDefault="00873424" w:rsidP="00873424">
      <w:pPr>
        <w:ind w:left="360"/>
        <w:rPr>
          <w:rFonts w:ascii="Consolas" w:hAnsi="Consolas" w:cs="Consolas"/>
          <w:color w:val="008080"/>
          <w:sz w:val="20"/>
          <w:szCs w:val="20"/>
        </w:rPr>
      </w:pPr>
    </w:p>
    <w:p w:rsidR="00873424" w:rsidRDefault="00873424" w:rsidP="00550FE3">
      <w:pPr>
        <w:pStyle w:val="ListParagraph"/>
        <w:numPr>
          <w:ilvl w:val="0"/>
          <w:numId w:val="8"/>
        </w:numPr>
        <w:rPr>
          <w:rFonts w:ascii="Arial" w:hAnsi="Arial" w:cs="Arial"/>
        </w:rPr>
      </w:pPr>
      <w:r>
        <w:rPr>
          <w:rFonts w:ascii="Arial" w:hAnsi="Arial" w:cs="Arial"/>
        </w:rPr>
        <w:t xml:space="preserve">Add target database </w:t>
      </w:r>
      <w:r w:rsidR="00550FE3">
        <w:rPr>
          <w:rFonts w:ascii="Arial" w:hAnsi="Arial" w:cs="Arial"/>
        </w:rPr>
        <w:t>driver</w:t>
      </w:r>
      <w:r>
        <w:rPr>
          <w:rFonts w:ascii="Arial" w:hAnsi="Arial" w:cs="Arial"/>
        </w:rPr>
        <w:t>. We use MySql so we add following</w:t>
      </w:r>
    </w:p>
    <w:p w:rsidR="00873424" w:rsidRPr="00873424" w:rsidRDefault="00873424" w:rsidP="00550FE3">
      <w:pPr>
        <w:autoSpaceDE w:val="0"/>
        <w:autoSpaceDN w:val="0"/>
        <w:adjustRightInd w:val="0"/>
        <w:spacing w:before="0" w:after="0" w:line="240" w:lineRule="auto"/>
        <w:ind w:left="1080" w:firstLine="360"/>
        <w:rPr>
          <w:rFonts w:ascii="Consolas" w:hAnsi="Consolas" w:cs="Consolas"/>
          <w:sz w:val="20"/>
          <w:szCs w:val="20"/>
        </w:rPr>
      </w:pPr>
      <w:r w:rsidRPr="00873424">
        <w:rPr>
          <w:rFonts w:ascii="Consolas" w:hAnsi="Consolas" w:cs="Consolas"/>
          <w:color w:val="008080"/>
          <w:sz w:val="20"/>
          <w:szCs w:val="20"/>
        </w:rPr>
        <w:t>&lt;</w:t>
      </w:r>
      <w:r w:rsidRPr="00873424">
        <w:rPr>
          <w:rFonts w:ascii="Consolas" w:hAnsi="Consolas" w:cs="Consolas"/>
          <w:color w:val="3F7F7F"/>
          <w:sz w:val="20"/>
          <w:szCs w:val="20"/>
        </w:rPr>
        <w:t>dependency</w:t>
      </w:r>
      <w:r w:rsidRPr="00873424">
        <w:rPr>
          <w:rFonts w:ascii="Consolas" w:hAnsi="Consolas" w:cs="Consolas"/>
          <w:color w:val="008080"/>
          <w:sz w:val="20"/>
          <w:szCs w:val="20"/>
        </w:rPr>
        <w:t>&gt;</w:t>
      </w:r>
    </w:p>
    <w:p w:rsidR="00873424" w:rsidRPr="00873424" w:rsidRDefault="00873424" w:rsidP="00873424">
      <w:pPr>
        <w:autoSpaceDE w:val="0"/>
        <w:autoSpaceDN w:val="0"/>
        <w:adjustRightInd w:val="0"/>
        <w:spacing w:before="0" w:after="0" w:line="240" w:lineRule="auto"/>
        <w:ind w:left="360"/>
        <w:rPr>
          <w:rFonts w:ascii="Consolas" w:hAnsi="Consolas" w:cs="Consolas"/>
          <w:sz w:val="20"/>
          <w:szCs w:val="20"/>
        </w:rPr>
      </w:pPr>
      <w:r w:rsidRPr="00873424">
        <w:rPr>
          <w:rFonts w:ascii="Consolas" w:hAnsi="Consolas" w:cs="Consolas"/>
          <w:color w:val="000000"/>
          <w:sz w:val="20"/>
          <w:szCs w:val="20"/>
        </w:rPr>
        <w:tab/>
      </w:r>
      <w:r w:rsidRPr="00873424">
        <w:rPr>
          <w:rFonts w:ascii="Consolas" w:hAnsi="Consolas" w:cs="Consolas"/>
          <w:color w:val="000000"/>
          <w:sz w:val="20"/>
          <w:szCs w:val="20"/>
        </w:rPr>
        <w:tab/>
      </w:r>
      <w:r w:rsidRPr="00873424">
        <w:rPr>
          <w:rFonts w:ascii="Consolas" w:hAnsi="Consolas" w:cs="Consolas"/>
          <w:color w:val="000000"/>
          <w:sz w:val="20"/>
          <w:szCs w:val="20"/>
        </w:rPr>
        <w:tab/>
      </w:r>
      <w:r w:rsidRPr="00873424">
        <w:rPr>
          <w:rFonts w:ascii="Consolas" w:hAnsi="Consolas" w:cs="Consolas"/>
          <w:color w:val="008080"/>
          <w:sz w:val="20"/>
          <w:szCs w:val="20"/>
        </w:rPr>
        <w:t>&lt;</w:t>
      </w:r>
      <w:r w:rsidRPr="00873424">
        <w:rPr>
          <w:rFonts w:ascii="Consolas" w:hAnsi="Consolas" w:cs="Consolas"/>
          <w:color w:val="3F7F7F"/>
          <w:sz w:val="20"/>
          <w:szCs w:val="20"/>
        </w:rPr>
        <w:t>groupId</w:t>
      </w:r>
      <w:r w:rsidRPr="00873424">
        <w:rPr>
          <w:rFonts w:ascii="Consolas" w:hAnsi="Consolas" w:cs="Consolas"/>
          <w:color w:val="008080"/>
          <w:sz w:val="20"/>
          <w:szCs w:val="20"/>
        </w:rPr>
        <w:t>&gt;</w:t>
      </w:r>
      <w:r w:rsidRPr="00873424">
        <w:rPr>
          <w:rFonts w:ascii="Consolas" w:hAnsi="Consolas" w:cs="Consolas"/>
          <w:color w:val="000000"/>
          <w:sz w:val="20"/>
          <w:szCs w:val="20"/>
          <w:u w:val="single"/>
        </w:rPr>
        <w:t>mysql</w:t>
      </w:r>
      <w:r w:rsidRPr="00873424">
        <w:rPr>
          <w:rFonts w:ascii="Consolas" w:hAnsi="Consolas" w:cs="Consolas"/>
          <w:color w:val="008080"/>
          <w:sz w:val="20"/>
          <w:szCs w:val="20"/>
        </w:rPr>
        <w:t>&lt;/</w:t>
      </w:r>
      <w:r w:rsidRPr="00873424">
        <w:rPr>
          <w:rFonts w:ascii="Consolas" w:hAnsi="Consolas" w:cs="Consolas"/>
          <w:color w:val="3F7F7F"/>
          <w:sz w:val="20"/>
          <w:szCs w:val="20"/>
        </w:rPr>
        <w:t>groupId</w:t>
      </w:r>
      <w:r w:rsidRPr="00873424">
        <w:rPr>
          <w:rFonts w:ascii="Consolas" w:hAnsi="Consolas" w:cs="Consolas"/>
          <w:color w:val="008080"/>
          <w:sz w:val="20"/>
          <w:szCs w:val="20"/>
        </w:rPr>
        <w:t>&gt;</w:t>
      </w:r>
    </w:p>
    <w:p w:rsidR="00873424" w:rsidRPr="00873424" w:rsidRDefault="00873424" w:rsidP="00873424">
      <w:pPr>
        <w:autoSpaceDE w:val="0"/>
        <w:autoSpaceDN w:val="0"/>
        <w:adjustRightInd w:val="0"/>
        <w:spacing w:before="0" w:after="0" w:line="240" w:lineRule="auto"/>
        <w:ind w:left="360"/>
        <w:rPr>
          <w:rFonts w:ascii="Consolas" w:hAnsi="Consolas" w:cs="Consolas"/>
          <w:sz w:val="20"/>
          <w:szCs w:val="20"/>
        </w:rPr>
      </w:pPr>
      <w:r w:rsidRPr="00873424">
        <w:rPr>
          <w:rFonts w:ascii="Consolas" w:hAnsi="Consolas" w:cs="Consolas"/>
          <w:color w:val="000000"/>
          <w:sz w:val="20"/>
          <w:szCs w:val="20"/>
        </w:rPr>
        <w:tab/>
      </w:r>
      <w:r w:rsidRPr="00873424">
        <w:rPr>
          <w:rFonts w:ascii="Consolas" w:hAnsi="Consolas" w:cs="Consolas"/>
          <w:color w:val="000000"/>
          <w:sz w:val="20"/>
          <w:szCs w:val="20"/>
        </w:rPr>
        <w:tab/>
      </w:r>
      <w:r w:rsidRPr="00873424">
        <w:rPr>
          <w:rFonts w:ascii="Consolas" w:hAnsi="Consolas" w:cs="Consolas"/>
          <w:color w:val="000000"/>
          <w:sz w:val="20"/>
          <w:szCs w:val="20"/>
        </w:rPr>
        <w:tab/>
      </w:r>
      <w:r w:rsidRPr="00873424">
        <w:rPr>
          <w:rFonts w:ascii="Consolas" w:hAnsi="Consolas" w:cs="Consolas"/>
          <w:color w:val="008080"/>
          <w:sz w:val="20"/>
          <w:szCs w:val="20"/>
        </w:rPr>
        <w:t>&lt;</w:t>
      </w:r>
      <w:r w:rsidRPr="00873424">
        <w:rPr>
          <w:rFonts w:ascii="Consolas" w:hAnsi="Consolas" w:cs="Consolas"/>
          <w:color w:val="3F7F7F"/>
          <w:sz w:val="20"/>
          <w:szCs w:val="20"/>
        </w:rPr>
        <w:t>artifactId</w:t>
      </w:r>
      <w:r w:rsidRPr="00873424">
        <w:rPr>
          <w:rFonts w:ascii="Consolas" w:hAnsi="Consolas" w:cs="Consolas"/>
          <w:color w:val="008080"/>
          <w:sz w:val="20"/>
          <w:szCs w:val="20"/>
        </w:rPr>
        <w:t>&gt;</w:t>
      </w:r>
      <w:r w:rsidRPr="00873424">
        <w:rPr>
          <w:rFonts w:ascii="Consolas" w:hAnsi="Consolas" w:cs="Consolas"/>
          <w:color w:val="000000"/>
          <w:sz w:val="20"/>
          <w:szCs w:val="20"/>
          <w:u w:val="single"/>
        </w:rPr>
        <w:t>mysql</w:t>
      </w:r>
      <w:r w:rsidRPr="00873424">
        <w:rPr>
          <w:rFonts w:ascii="Consolas" w:hAnsi="Consolas" w:cs="Consolas"/>
          <w:color w:val="000000"/>
          <w:sz w:val="20"/>
          <w:szCs w:val="20"/>
        </w:rPr>
        <w:t>-connector-java</w:t>
      </w:r>
      <w:r w:rsidRPr="00873424">
        <w:rPr>
          <w:rFonts w:ascii="Consolas" w:hAnsi="Consolas" w:cs="Consolas"/>
          <w:color w:val="008080"/>
          <w:sz w:val="20"/>
          <w:szCs w:val="20"/>
        </w:rPr>
        <w:t>&lt;/</w:t>
      </w:r>
      <w:r w:rsidRPr="00873424">
        <w:rPr>
          <w:rFonts w:ascii="Consolas" w:hAnsi="Consolas" w:cs="Consolas"/>
          <w:color w:val="3F7F7F"/>
          <w:sz w:val="20"/>
          <w:szCs w:val="20"/>
        </w:rPr>
        <w:t>artifactId</w:t>
      </w:r>
      <w:r w:rsidRPr="00873424">
        <w:rPr>
          <w:rFonts w:ascii="Consolas" w:hAnsi="Consolas" w:cs="Consolas"/>
          <w:color w:val="008080"/>
          <w:sz w:val="20"/>
          <w:szCs w:val="20"/>
        </w:rPr>
        <w:t>&gt;</w:t>
      </w:r>
    </w:p>
    <w:p w:rsidR="00873424" w:rsidRPr="00873424" w:rsidRDefault="00873424" w:rsidP="00873424">
      <w:pPr>
        <w:pStyle w:val="ListParagraph"/>
        <w:autoSpaceDE w:val="0"/>
        <w:autoSpaceDN w:val="0"/>
        <w:adjustRightInd w:val="0"/>
        <w:spacing w:before="0" w:after="0" w:line="240" w:lineRule="auto"/>
        <w:rPr>
          <w:rFonts w:ascii="Consolas" w:hAnsi="Consolas" w:cs="Consolas"/>
          <w:sz w:val="20"/>
          <w:szCs w:val="20"/>
        </w:rPr>
      </w:pPr>
      <w:r w:rsidRPr="00873424">
        <w:rPr>
          <w:rFonts w:ascii="Consolas" w:hAnsi="Consolas" w:cs="Consolas"/>
          <w:color w:val="000000"/>
          <w:sz w:val="20"/>
          <w:szCs w:val="20"/>
        </w:rPr>
        <w:tab/>
      </w:r>
      <w:r w:rsidRPr="00873424">
        <w:rPr>
          <w:rFonts w:ascii="Consolas" w:hAnsi="Consolas" w:cs="Consolas"/>
          <w:color w:val="000000"/>
          <w:sz w:val="20"/>
          <w:szCs w:val="20"/>
        </w:rPr>
        <w:tab/>
      </w:r>
      <w:r w:rsidRPr="00873424">
        <w:rPr>
          <w:rFonts w:ascii="Consolas" w:hAnsi="Consolas" w:cs="Consolas"/>
          <w:color w:val="000000"/>
          <w:sz w:val="20"/>
          <w:szCs w:val="20"/>
        </w:rPr>
        <w:tab/>
      </w:r>
      <w:r w:rsidRPr="00873424">
        <w:rPr>
          <w:rFonts w:ascii="Consolas" w:hAnsi="Consolas" w:cs="Consolas"/>
          <w:color w:val="008080"/>
          <w:sz w:val="20"/>
          <w:szCs w:val="20"/>
        </w:rPr>
        <w:t>&lt;</w:t>
      </w:r>
      <w:r w:rsidRPr="00873424">
        <w:rPr>
          <w:rFonts w:ascii="Consolas" w:hAnsi="Consolas" w:cs="Consolas"/>
          <w:color w:val="3F7F7F"/>
          <w:sz w:val="20"/>
          <w:szCs w:val="20"/>
        </w:rPr>
        <w:t>scope</w:t>
      </w:r>
      <w:r w:rsidRPr="00873424">
        <w:rPr>
          <w:rFonts w:ascii="Consolas" w:hAnsi="Consolas" w:cs="Consolas"/>
          <w:color w:val="008080"/>
          <w:sz w:val="20"/>
          <w:szCs w:val="20"/>
        </w:rPr>
        <w:t>&gt;</w:t>
      </w:r>
      <w:r w:rsidRPr="00873424">
        <w:rPr>
          <w:rFonts w:ascii="Consolas" w:hAnsi="Consolas" w:cs="Consolas"/>
          <w:color w:val="000000"/>
          <w:sz w:val="20"/>
          <w:szCs w:val="20"/>
        </w:rPr>
        <w:t>runtime</w:t>
      </w:r>
      <w:r w:rsidRPr="00873424">
        <w:rPr>
          <w:rFonts w:ascii="Consolas" w:hAnsi="Consolas" w:cs="Consolas"/>
          <w:color w:val="008080"/>
          <w:sz w:val="20"/>
          <w:szCs w:val="20"/>
        </w:rPr>
        <w:t>&lt;/</w:t>
      </w:r>
      <w:r w:rsidRPr="00873424">
        <w:rPr>
          <w:rFonts w:ascii="Consolas" w:hAnsi="Consolas" w:cs="Consolas"/>
          <w:color w:val="3F7F7F"/>
          <w:sz w:val="20"/>
          <w:szCs w:val="20"/>
        </w:rPr>
        <w:t>scope</w:t>
      </w:r>
      <w:r w:rsidRPr="00873424">
        <w:rPr>
          <w:rFonts w:ascii="Consolas" w:hAnsi="Consolas" w:cs="Consolas"/>
          <w:color w:val="008080"/>
          <w:sz w:val="20"/>
          <w:szCs w:val="20"/>
        </w:rPr>
        <w:t>&gt;</w:t>
      </w:r>
    </w:p>
    <w:p w:rsidR="00873424" w:rsidRDefault="00873424" w:rsidP="00873424">
      <w:pPr>
        <w:pStyle w:val="ListParagraph"/>
        <w:rPr>
          <w:rFonts w:ascii="Consolas" w:hAnsi="Consolas" w:cs="Consolas"/>
          <w:color w:val="008080"/>
          <w:sz w:val="20"/>
          <w:szCs w:val="20"/>
        </w:rPr>
      </w:pPr>
      <w:r w:rsidRPr="00873424">
        <w:rPr>
          <w:rFonts w:ascii="Consolas" w:hAnsi="Consolas" w:cs="Consolas"/>
          <w:color w:val="000000"/>
          <w:sz w:val="20"/>
          <w:szCs w:val="20"/>
        </w:rPr>
        <w:tab/>
      </w:r>
      <w:r w:rsidRPr="00873424">
        <w:rPr>
          <w:rFonts w:ascii="Consolas" w:hAnsi="Consolas" w:cs="Consolas"/>
          <w:color w:val="000000"/>
          <w:sz w:val="20"/>
          <w:szCs w:val="20"/>
        </w:rPr>
        <w:tab/>
      </w:r>
      <w:r w:rsidRPr="00873424">
        <w:rPr>
          <w:rFonts w:ascii="Consolas" w:hAnsi="Consolas" w:cs="Consolas"/>
          <w:color w:val="008080"/>
          <w:sz w:val="20"/>
          <w:szCs w:val="20"/>
        </w:rPr>
        <w:t>&lt;/</w:t>
      </w:r>
      <w:r w:rsidRPr="00873424">
        <w:rPr>
          <w:rFonts w:ascii="Consolas" w:hAnsi="Consolas" w:cs="Consolas"/>
          <w:color w:val="3F7F7F"/>
          <w:sz w:val="20"/>
          <w:szCs w:val="20"/>
        </w:rPr>
        <w:t>dependency</w:t>
      </w:r>
      <w:r w:rsidRPr="00873424">
        <w:rPr>
          <w:rFonts w:ascii="Consolas" w:hAnsi="Consolas" w:cs="Consolas"/>
          <w:color w:val="008080"/>
          <w:sz w:val="20"/>
          <w:szCs w:val="20"/>
        </w:rPr>
        <w:t>&gt;</w:t>
      </w:r>
    </w:p>
    <w:p w:rsidR="00550FE3" w:rsidRDefault="00550FE3" w:rsidP="00873424">
      <w:pPr>
        <w:pStyle w:val="ListParagraph"/>
        <w:rPr>
          <w:rFonts w:ascii="Consolas" w:hAnsi="Consolas" w:cs="Consolas"/>
          <w:color w:val="008080"/>
          <w:sz w:val="20"/>
          <w:szCs w:val="20"/>
        </w:rPr>
      </w:pPr>
    </w:p>
    <w:p w:rsidR="00550FE3" w:rsidRDefault="00550FE3" w:rsidP="00873424">
      <w:pPr>
        <w:pStyle w:val="ListParagraph"/>
        <w:rPr>
          <w:rFonts w:ascii="Consolas" w:hAnsi="Consolas" w:cs="Consolas"/>
          <w:color w:val="008080"/>
          <w:sz w:val="20"/>
          <w:szCs w:val="20"/>
        </w:rPr>
      </w:pPr>
    </w:p>
    <w:p w:rsidR="00550FE3" w:rsidRDefault="00550FE3" w:rsidP="00873424">
      <w:pPr>
        <w:pStyle w:val="ListParagraph"/>
        <w:rPr>
          <w:rFonts w:ascii="Consolas" w:hAnsi="Consolas" w:cs="Consolas"/>
          <w:color w:val="008080"/>
          <w:sz w:val="20"/>
          <w:szCs w:val="20"/>
        </w:rPr>
      </w:pPr>
    </w:p>
    <w:p w:rsidR="00550FE3" w:rsidRPr="00873424" w:rsidRDefault="00550FE3" w:rsidP="00873424">
      <w:pPr>
        <w:pStyle w:val="ListParagraph"/>
        <w:rPr>
          <w:rFonts w:ascii="Arial" w:hAnsi="Arial" w:cs="Arial"/>
        </w:rPr>
      </w:pPr>
    </w:p>
    <w:p w:rsidR="00873424" w:rsidRPr="00873424" w:rsidRDefault="00873424" w:rsidP="00873424">
      <w:pPr>
        <w:pStyle w:val="ListParagraph"/>
        <w:rPr>
          <w:rFonts w:ascii="Arial" w:hAnsi="Arial" w:cs="Arial"/>
        </w:rPr>
      </w:pPr>
    </w:p>
    <w:p w:rsidR="00421416" w:rsidRDefault="00550FE3" w:rsidP="00550FE3">
      <w:pPr>
        <w:pStyle w:val="ListParagraph"/>
        <w:numPr>
          <w:ilvl w:val="0"/>
          <w:numId w:val="8"/>
        </w:numPr>
        <w:rPr>
          <w:rFonts w:ascii="Arial" w:hAnsi="Arial" w:cs="Arial"/>
        </w:rPr>
      </w:pPr>
      <w:r>
        <w:rPr>
          <w:rFonts w:ascii="Arial" w:hAnsi="Arial" w:cs="Arial"/>
        </w:rPr>
        <w:t>Create a Person Entity</w:t>
      </w:r>
    </w:p>
    <w:p w:rsidR="00550FE3" w:rsidRDefault="00550FE3" w:rsidP="00550FE3">
      <w:pPr>
        <w:pStyle w:val="ListParagraph"/>
        <w:numPr>
          <w:ilvl w:val="0"/>
          <w:numId w:val="8"/>
        </w:numPr>
        <w:rPr>
          <w:rFonts w:ascii="Arial" w:hAnsi="Arial" w:cs="Arial"/>
        </w:rPr>
      </w:pPr>
      <w:r>
        <w:rPr>
          <w:rFonts w:ascii="Arial" w:hAnsi="Arial" w:cs="Arial"/>
        </w:rPr>
        <w:t>Create a Person table in MySql database</w:t>
      </w:r>
    </w:p>
    <w:p w:rsidR="00550FE3" w:rsidRDefault="00550FE3" w:rsidP="00550FE3">
      <w:pPr>
        <w:pStyle w:val="ListParagraph"/>
        <w:numPr>
          <w:ilvl w:val="0"/>
          <w:numId w:val="8"/>
        </w:numPr>
        <w:rPr>
          <w:rFonts w:ascii="Arial" w:hAnsi="Arial" w:cs="Arial"/>
        </w:rPr>
      </w:pPr>
      <w:r>
        <w:rPr>
          <w:rFonts w:ascii="Arial" w:hAnsi="Arial" w:cs="Arial"/>
        </w:rPr>
        <w:t>Create a PersonRepository which extends CRUDRepository.</w:t>
      </w:r>
    </w:p>
    <w:p w:rsidR="00550FE3" w:rsidRDefault="00550FE3" w:rsidP="00550FE3">
      <w:pPr>
        <w:pStyle w:val="ListParagraph"/>
        <w:numPr>
          <w:ilvl w:val="0"/>
          <w:numId w:val="8"/>
        </w:numPr>
        <w:rPr>
          <w:rFonts w:ascii="Arial" w:hAnsi="Arial" w:cs="Arial"/>
        </w:rPr>
      </w:pPr>
      <w:r>
        <w:rPr>
          <w:rFonts w:ascii="Arial" w:hAnsi="Arial" w:cs="Arial"/>
        </w:rPr>
        <w:t xml:space="preserve">Put </w:t>
      </w:r>
      <w:r w:rsidRPr="00A83719">
        <w:rPr>
          <w:rFonts w:ascii="Arial" w:hAnsi="Arial" w:cs="Arial"/>
          <w:b/>
        </w:rPr>
        <w:t>@EnableJpaRepositories</w:t>
      </w:r>
      <w:r>
        <w:rPr>
          <w:rFonts w:ascii="Arial" w:hAnsi="Arial" w:cs="Arial"/>
          <w:b/>
        </w:rPr>
        <w:t xml:space="preserve"> </w:t>
      </w:r>
      <w:r w:rsidRPr="00550FE3">
        <w:rPr>
          <w:rFonts w:ascii="Arial" w:hAnsi="Arial" w:cs="Arial"/>
        </w:rPr>
        <w:t>over</w:t>
      </w:r>
      <w:r>
        <w:rPr>
          <w:rFonts w:ascii="Arial" w:hAnsi="Arial" w:cs="Arial"/>
          <w:b/>
        </w:rPr>
        <w:t xml:space="preserve"> </w:t>
      </w:r>
      <w:r w:rsidRPr="00550FE3">
        <w:rPr>
          <w:rFonts w:ascii="Arial" w:hAnsi="Arial" w:cs="Arial"/>
        </w:rPr>
        <w:t>main class</w:t>
      </w:r>
    </w:p>
    <w:p w:rsidR="00550FE3" w:rsidRDefault="00550FE3" w:rsidP="00550FE3">
      <w:pPr>
        <w:rPr>
          <w:rFonts w:ascii="Arial" w:hAnsi="Arial" w:cs="Arial"/>
        </w:rPr>
      </w:pPr>
    </w:p>
    <w:p w:rsidR="00550FE3" w:rsidRDefault="00550FE3" w:rsidP="00550FE3">
      <w:pPr>
        <w:rPr>
          <w:rFonts w:ascii="Arial" w:hAnsi="Arial" w:cs="Arial"/>
        </w:rPr>
      </w:pPr>
    </w:p>
    <w:p w:rsidR="00550FE3" w:rsidRDefault="00550FE3" w:rsidP="00550FE3">
      <w:pPr>
        <w:rPr>
          <w:rFonts w:ascii="Arial" w:hAnsi="Arial" w:cs="Arial"/>
        </w:rPr>
      </w:pPr>
      <w:r>
        <w:rPr>
          <w:rFonts w:ascii="Arial" w:hAnsi="Arial" w:cs="Arial"/>
        </w:rPr>
        <w:t>Now run application data will successfully save in data base.</w:t>
      </w:r>
    </w:p>
    <w:p w:rsidR="00550FE3" w:rsidRDefault="00550FE3" w:rsidP="00550FE3">
      <w:pPr>
        <w:rPr>
          <w:rFonts w:ascii="Arial" w:hAnsi="Arial" w:cs="Arial"/>
        </w:rPr>
      </w:pPr>
    </w:p>
    <w:p w:rsidR="00550FE3" w:rsidRDefault="00550FE3" w:rsidP="00550FE3">
      <w:pPr>
        <w:rPr>
          <w:rFonts w:ascii="Arial" w:hAnsi="Arial" w:cs="Arial"/>
        </w:rPr>
      </w:pPr>
    </w:p>
    <w:p w:rsidR="00550FE3" w:rsidRDefault="00550FE3" w:rsidP="00550FE3">
      <w:pPr>
        <w:rPr>
          <w:rFonts w:ascii="Arial" w:hAnsi="Arial" w:cs="Arial"/>
        </w:rPr>
      </w:pPr>
    </w:p>
    <w:p w:rsidR="00550FE3" w:rsidRDefault="00550FE3" w:rsidP="00550FE3">
      <w:pPr>
        <w:rPr>
          <w:rFonts w:ascii="Arial" w:hAnsi="Arial" w:cs="Arial"/>
        </w:rPr>
      </w:pPr>
    </w:p>
    <w:p w:rsidR="00550FE3" w:rsidRDefault="00550FE3" w:rsidP="00550FE3">
      <w:pPr>
        <w:rPr>
          <w:rFonts w:ascii="Arial" w:hAnsi="Arial" w:cs="Arial"/>
          <w:b/>
        </w:rPr>
      </w:pPr>
      <w:r w:rsidRPr="00550FE3">
        <w:rPr>
          <w:rFonts w:ascii="Arial" w:hAnsi="Arial" w:cs="Arial"/>
          <w:b/>
        </w:rPr>
        <w:t>Java Code:</w:t>
      </w:r>
    </w:p>
    <w:p w:rsidR="00663BE9" w:rsidRDefault="00663BE9" w:rsidP="00550FE3">
      <w:pPr>
        <w:rPr>
          <w:rFonts w:ascii="Arial" w:hAnsi="Arial" w:cs="Arial"/>
          <w:b/>
        </w:rPr>
      </w:pPr>
    </w:p>
    <w:p w:rsidR="00663BE9" w:rsidRDefault="00663BE9" w:rsidP="00550FE3">
      <w:pPr>
        <w:rPr>
          <w:rFonts w:ascii="Arial" w:hAnsi="Arial" w:cs="Arial"/>
          <w:b/>
        </w:rPr>
      </w:pPr>
      <w:r>
        <w:rPr>
          <w:rFonts w:ascii="Arial" w:hAnsi="Arial" w:cs="Arial"/>
          <w:b/>
        </w:rPr>
        <w:t xml:space="preserve">As I use Spring boot I use database </w:t>
      </w:r>
      <w:r w:rsidR="00142419">
        <w:rPr>
          <w:rFonts w:ascii="Arial" w:hAnsi="Arial" w:cs="Arial"/>
          <w:b/>
        </w:rPr>
        <w:t xml:space="preserve">details </w:t>
      </w:r>
      <w:r>
        <w:rPr>
          <w:rFonts w:ascii="Arial" w:hAnsi="Arial" w:cs="Arial"/>
          <w:b/>
        </w:rPr>
        <w:t xml:space="preserve"> in application.properties  </w:t>
      </w:r>
    </w:p>
    <w:p w:rsidR="00663BE9" w:rsidRDefault="00663BE9" w:rsidP="00550FE3">
      <w:pPr>
        <w:rPr>
          <w:rFonts w:ascii="Arial" w:hAnsi="Arial" w:cs="Arial"/>
          <w:b/>
        </w:rPr>
      </w:pPr>
    </w:p>
    <w:p w:rsidR="00663BE9" w:rsidRDefault="00663BE9" w:rsidP="00663BE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spring.datasource.url=</w:t>
      </w:r>
      <w:r>
        <w:rPr>
          <w:rFonts w:ascii="Consolas" w:hAnsi="Consolas" w:cs="Consolas"/>
          <w:color w:val="2A00FF"/>
          <w:sz w:val="20"/>
          <w:szCs w:val="20"/>
        </w:rPr>
        <w:t>jdbc:mysql://localhost:3306/testdb</w:t>
      </w:r>
    </w:p>
    <w:p w:rsidR="00663BE9" w:rsidRDefault="00663BE9" w:rsidP="00663BE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spring.datasource.username=</w:t>
      </w:r>
      <w:r>
        <w:rPr>
          <w:rFonts w:ascii="Consolas" w:hAnsi="Consolas" w:cs="Consolas"/>
          <w:color w:val="2A00FF"/>
          <w:sz w:val="20"/>
          <w:szCs w:val="20"/>
        </w:rPr>
        <w:t>root</w:t>
      </w:r>
    </w:p>
    <w:p w:rsidR="00663BE9" w:rsidRDefault="00663BE9" w:rsidP="00663BE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spring.datasource.password=</w:t>
      </w:r>
      <w:r>
        <w:rPr>
          <w:rFonts w:ascii="Consolas" w:hAnsi="Consolas" w:cs="Consolas"/>
          <w:color w:val="2A00FF"/>
          <w:sz w:val="20"/>
          <w:szCs w:val="20"/>
        </w:rPr>
        <w:t>root</w:t>
      </w:r>
    </w:p>
    <w:p w:rsidR="00663BE9" w:rsidRDefault="00663BE9" w:rsidP="00663BE9">
      <w:pPr>
        <w:rPr>
          <w:rFonts w:ascii="Arial" w:hAnsi="Arial" w:cs="Arial"/>
          <w:b/>
        </w:rPr>
      </w:pPr>
      <w:r>
        <w:rPr>
          <w:rFonts w:ascii="Consolas" w:hAnsi="Consolas" w:cs="Consolas"/>
          <w:color w:val="000000"/>
          <w:sz w:val="20"/>
          <w:szCs w:val="20"/>
        </w:rPr>
        <w:t>spring.datasource.driver-class-name=</w:t>
      </w:r>
      <w:r>
        <w:rPr>
          <w:rFonts w:ascii="Consolas" w:hAnsi="Consolas" w:cs="Consolas"/>
          <w:color w:val="2A00FF"/>
          <w:sz w:val="20"/>
          <w:szCs w:val="20"/>
        </w:rPr>
        <w:t>com.mysql.jdbc.Driver</w:t>
      </w:r>
    </w:p>
    <w:p w:rsidR="00550FE3" w:rsidRDefault="00550FE3" w:rsidP="00550FE3">
      <w:pPr>
        <w:rPr>
          <w:rFonts w:ascii="Arial" w:hAnsi="Arial" w:cs="Arial"/>
          <w:b/>
        </w:rPr>
      </w:pPr>
    </w:p>
    <w:p w:rsidR="00550FE3" w:rsidRPr="00FD4085" w:rsidRDefault="00550FE3" w:rsidP="00550FE3">
      <w:pPr>
        <w:rPr>
          <w:rFonts w:ascii="Arial" w:hAnsi="Arial" w:cs="Arial"/>
        </w:rPr>
      </w:pPr>
      <w:r w:rsidRPr="00FD4085">
        <w:rPr>
          <w:rFonts w:ascii="Arial" w:hAnsi="Arial" w:cs="Arial"/>
        </w:rPr>
        <w:t>package com.example.cab;</w:t>
      </w:r>
    </w:p>
    <w:p w:rsidR="00550FE3" w:rsidRPr="00FD4085" w:rsidRDefault="00550FE3" w:rsidP="00550FE3">
      <w:pPr>
        <w:rPr>
          <w:rFonts w:ascii="Arial" w:hAnsi="Arial" w:cs="Arial"/>
        </w:rPr>
      </w:pPr>
    </w:p>
    <w:p w:rsidR="00550FE3" w:rsidRPr="00FD4085" w:rsidRDefault="00550FE3" w:rsidP="00550FE3">
      <w:pPr>
        <w:rPr>
          <w:rFonts w:ascii="Arial" w:hAnsi="Arial" w:cs="Arial"/>
        </w:rPr>
      </w:pPr>
      <w:r w:rsidRPr="00FD4085">
        <w:rPr>
          <w:rFonts w:ascii="Arial" w:hAnsi="Arial" w:cs="Arial"/>
        </w:rPr>
        <w:t>import javax.persistence.Entity;</w:t>
      </w:r>
    </w:p>
    <w:p w:rsidR="00550FE3" w:rsidRPr="00FD4085" w:rsidRDefault="00550FE3" w:rsidP="00550FE3">
      <w:pPr>
        <w:rPr>
          <w:rFonts w:ascii="Arial" w:hAnsi="Arial" w:cs="Arial"/>
        </w:rPr>
      </w:pPr>
      <w:r w:rsidRPr="00FD4085">
        <w:rPr>
          <w:rFonts w:ascii="Arial" w:hAnsi="Arial" w:cs="Arial"/>
        </w:rPr>
        <w:t>import javax.persistence.GeneratedValue;</w:t>
      </w:r>
    </w:p>
    <w:p w:rsidR="00550FE3" w:rsidRPr="00FD4085" w:rsidRDefault="00550FE3" w:rsidP="00550FE3">
      <w:pPr>
        <w:rPr>
          <w:rFonts w:ascii="Arial" w:hAnsi="Arial" w:cs="Arial"/>
        </w:rPr>
      </w:pPr>
      <w:r w:rsidRPr="00FD4085">
        <w:rPr>
          <w:rFonts w:ascii="Arial" w:hAnsi="Arial" w:cs="Arial"/>
        </w:rPr>
        <w:t>import javax.persistence.GenerationType;</w:t>
      </w:r>
    </w:p>
    <w:p w:rsidR="00550FE3" w:rsidRPr="00FD4085" w:rsidRDefault="00550FE3" w:rsidP="00550FE3">
      <w:pPr>
        <w:rPr>
          <w:rFonts w:ascii="Arial" w:hAnsi="Arial" w:cs="Arial"/>
        </w:rPr>
      </w:pPr>
      <w:r w:rsidRPr="00FD4085">
        <w:rPr>
          <w:rFonts w:ascii="Arial" w:hAnsi="Arial" w:cs="Arial"/>
        </w:rPr>
        <w:t>import javax.persistence.Id;</w:t>
      </w:r>
    </w:p>
    <w:p w:rsidR="00550FE3" w:rsidRPr="00FD4085" w:rsidRDefault="00550FE3" w:rsidP="00550FE3">
      <w:pPr>
        <w:rPr>
          <w:rFonts w:ascii="Arial" w:hAnsi="Arial" w:cs="Arial"/>
        </w:rPr>
      </w:pPr>
    </w:p>
    <w:p w:rsidR="00550FE3" w:rsidRPr="00FD4085" w:rsidRDefault="00550FE3" w:rsidP="00550FE3">
      <w:pPr>
        <w:rPr>
          <w:rFonts w:ascii="Arial" w:hAnsi="Arial" w:cs="Arial"/>
        </w:rPr>
      </w:pPr>
      <w:r w:rsidRPr="00FD4085">
        <w:rPr>
          <w:rFonts w:ascii="Arial" w:hAnsi="Arial" w:cs="Arial"/>
        </w:rPr>
        <w:t>@Entity</w:t>
      </w:r>
    </w:p>
    <w:p w:rsidR="00550FE3" w:rsidRPr="00FD4085" w:rsidRDefault="00550FE3" w:rsidP="00550FE3">
      <w:pPr>
        <w:rPr>
          <w:rFonts w:ascii="Arial" w:hAnsi="Arial" w:cs="Arial"/>
        </w:rPr>
      </w:pPr>
      <w:r w:rsidRPr="00FD4085">
        <w:rPr>
          <w:rFonts w:ascii="Arial" w:hAnsi="Arial" w:cs="Arial"/>
        </w:rPr>
        <w:t>public class Person {</w:t>
      </w:r>
    </w:p>
    <w:p w:rsidR="00550FE3" w:rsidRPr="00FD4085" w:rsidRDefault="00550FE3" w:rsidP="00550FE3">
      <w:pPr>
        <w:rPr>
          <w:rFonts w:ascii="Arial" w:hAnsi="Arial" w:cs="Arial"/>
        </w:rPr>
      </w:pPr>
      <w:r w:rsidRPr="00FD4085">
        <w:rPr>
          <w:rFonts w:ascii="Arial" w:hAnsi="Arial" w:cs="Arial"/>
        </w:rPr>
        <w:tab/>
      </w:r>
    </w:p>
    <w:p w:rsidR="00550FE3" w:rsidRPr="00FD4085" w:rsidRDefault="00550FE3" w:rsidP="00550FE3">
      <w:pPr>
        <w:rPr>
          <w:rFonts w:ascii="Arial" w:hAnsi="Arial" w:cs="Arial"/>
        </w:rPr>
      </w:pPr>
      <w:r w:rsidRPr="00FD4085">
        <w:rPr>
          <w:rFonts w:ascii="Arial" w:hAnsi="Arial" w:cs="Arial"/>
        </w:rPr>
        <w:tab/>
        <w:t xml:space="preserve">  @Id</w:t>
      </w:r>
    </w:p>
    <w:p w:rsidR="00550FE3" w:rsidRPr="00FD4085" w:rsidRDefault="00550FE3" w:rsidP="00550FE3">
      <w:pPr>
        <w:rPr>
          <w:rFonts w:ascii="Arial" w:hAnsi="Arial" w:cs="Arial"/>
        </w:rPr>
      </w:pPr>
      <w:r w:rsidRPr="00FD4085">
        <w:rPr>
          <w:rFonts w:ascii="Arial" w:hAnsi="Arial" w:cs="Arial"/>
        </w:rPr>
        <w:tab/>
        <w:t xml:space="preserve">  @GeneratedValue(strategy=GenerationType.AUTO)</w:t>
      </w:r>
    </w:p>
    <w:p w:rsidR="00550FE3" w:rsidRPr="00FD4085" w:rsidRDefault="00550FE3" w:rsidP="00550FE3">
      <w:pPr>
        <w:rPr>
          <w:rFonts w:ascii="Arial" w:hAnsi="Arial" w:cs="Arial"/>
        </w:rPr>
      </w:pPr>
      <w:r w:rsidRPr="00FD4085">
        <w:rPr>
          <w:rFonts w:ascii="Arial" w:hAnsi="Arial" w:cs="Arial"/>
        </w:rPr>
        <w:tab/>
        <w:t>private Long id;</w:t>
      </w:r>
      <w:r w:rsidRPr="00FD4085">
        <w:rPr>
          <w:rFonts w:ascii="Arial" w:hAnsi="Arial" w:cs="Arial"/>
        </w:rPr>
        <w:tab/>
      </w:r>
    </w:p>
    <w:p w:rsidR="00550FE3" w:rsidRPr="00FD4085" w:rsidRDefault="00550FE3" w:rsidP="00550FE3">
      <w:pPr>
        <w:rPr>
          <w:rFonts w:ascii="Arial" w:hAnsi="Arial" w:cs="Arial"/>
        </w:rPr>
      </w:pPr>
      <w:r w:rsidRPr="00FD4085">
        <w:rPr>
          <w:rFonts w:ascii="Arial" w:hAnsi="Arial" w:cs="Arial"/>
        </w:rPr>
        <w:tab/>
        <w:t>private String name;</w:t>
      </w:r>
    </w:p>
    <w:p w:rsidR="00550FE3" w:rsidRPr="00FD4085" w:rsidRDefault="00550FE3" w:rsidP="00550FE3">
      <w:pPr>
        <w:rPr>
          <w:rFonts w:ascii="Arial" w:hAnsi="Arial" w:cs="Arial"/>
        </w:rPr>
      </w:pPr>
      <w:r w:rsidRPr="00FD4085">
        <w:rPr>
          <w:rFonts w:ascii="Arial" w:hAnsi="Arial" w:cs="Arial"/>
        </w:rPr>
        <w:tab/>
        <w:t>private String country;</w:t>
      </w:r>
    </w:p>
    <w:p w:rsidR="00550FE3" w:rsidRPr="00FD4085" w:rsidRDefault="00550FE3" w:rsidP="00550FE3">
      <w:pPr>
        <w:rPr>
          <w:rFonts w:ascii="Arial" w:hAnsi="Arial" w:cs="Arial"/>
        </w:rPr>
      </w:pPr>
      <w:r w:rsidRPr="00FD4085">
        <w:rPr>
          <w:rFonts w:ascii="Arial" w:hAnsi="Arial" w:cs="Arial"/>
        </w:rPr>
        <w:tab/>
        <w:t>private String gender;</w:t>
      </w:r>
    </w:p>
    <w:p w:rsidR="00550FE3" w:rsidRPr="00FD4085" w:rsidRDefault="00550FE3" w:rsidP="00550FE3">
      <w:pPr>
        <w:rPr>
          <w:rFonts w:ascii="Arial" w:hAnsi="Arial" w:cs="Arial"/>
        </w:rPr>
      </w:pPr>
      <w:r w:rsidRPr="00FD4085">
        <w:rPr>
          <w:rFonts w:ascii="Arial" w:hAnsi="Arial" w:cs="Arial"/>
        </w:rPr>
        <w:tab/>
        <w:t>public String getName() {</w:t>
      </w:r>
    </w:p>
    <w:p w:rsidR="00550FE3" w:rsidRPr="00FD4085" w:rsidRDefault="00550FE3" w:rsidP="00550FE3">
      <w:pPr>
        <w:rPr>
          <w:rFonts w:ascii="Arial" w:hAnsi="Arial" w:cs="Arial"/>
        </w:rPr>
      </w:pPr>
      <w:r w:rsidRPr="00FD4085">
        <w:rPr>
          <w:rFonts w:ascii="Arial" w:hAnsi="Arial" w:cs="Arial"/>
        </w:rPr>
        <w:tab/>
      </w:r>
      <w:r w:rsidRPr="00FD4085">
        <w:rPr>
          <w:rFonts w:ascii="Arial" w:hAnsi="Arial" w:cs="Arial"/>
        </w:rPr>
        <w:tab/>
        <w:t>return name;</w:t>
      </w:r>
    </w:p>
    <w:p w:rsidR="00550FE3" w:rsidRPr="00FD4085" w:rsidRDefault="00550FE3" w:rsidP="00550FE3">
      <w:pPr>
        <w:rPr>
          <w:rFonts w:ascii="Arial" w:hAnsi="Arial" w:cs="Arial"/>
        </w:rPr>
      </w:pPr>
      <w:r w:rsidRPr="00FD4085">
        <w:rPr>
          <w:rFonts w:ascii="Arial" w:hAnsi="Arial" w:cs="Arial"/>
        </w:rPr>
        <w:lastRenderedPageBreak/>
        <w:tab/>
        <w:t>}</w:t>
      </w:r>
    </w:p>
    <w:p w:rsidR="00550FE3" w:rsidRPr="00FD4085" w:rsidRDefault="00550FE3" w:rsidP="00550FE3">
      <w:pPr>
        <w:rPr>
          <w:rFonts w:ascii="Arial" w:hAnsi="Arial" w:cs="Arial"/>
        </w:rPr>
      </w:pPr>
      <w:r w:rsidRPr="00FD4085">
        <w:rPr>
          <w:rFonts w:ascii="Arial" w:hAnsi="Arial" w:cs="Arial"/>
        </w:rPr>
        <w:tab/>
        <w:t>public void setName(String name) {</w:t>
      </w:r>
    </w:p>
    <w:p w:rsidR="00550FE3" w:rsidRPr="00FD4085" w:rsidRDefault="00550FE3" w:rsidP="00550FE3">
      <w:pPr>
        <w:rPr>
          <w:rFonts w:ascii="Arial" w:hAnsi="Arial" w:cs="Arial"/>
        </w:rPr>
      </w:pPr>
      <w:r w:rsidRPr="00FD4085">
        <w:rPr>
          <w:rFonts w:ascii="Arial" w:hAnsi="Arial" w:cs="Arial"/>
        </w:rPr>
        <w:tab/>
      </w:r>
      <w:r w:rsidRPr="00FD4085">
        <w:rPr>
          <w:rFonts w:ascii="Arial" w:hAnsi="Arial" w:cs="Arial"/>
        </w:rPr>
        <w:tab/>
        <w:t>this.name = name;</w:t>
      </w:r>
    </w:p>
    <w:p w:rsidR="00550FE3" w:rsidRPr="00FD4085" w:rsidRDefault="00550FE3" w:rsidP="00550FE3">
      <w:pPr>
        <w:rPr>
          <w:rFonts w:ascii="Arial" w:hAnsi="Arial" w:cs="Arial"/>
        </w:rPr>
      </w:pPr>
      <w:r w:rsidRPr="00FD4085">
        <w:rPr>
          <w:rFonts w:ascii="Arial" w:hAnsi="Arial" w:cs="Arial"/>
        </w:rPr>
        <w:tab/>
        <w:t>}</w:t>
      </w:r>
    </w:p>
    <w:p w:rsidR="00550FE3" w:rsidRPr="00FD4085" w:rsidRDefault="00550FE3" w:rsidP="00550FE3">
      <w:pPr>
        <w:rPr>
          <w:rFonts w:ascii="Arial" w:hAnsi="Arial" w:cs="Arial"/>
        </w:rPr>
      </w:pPr>
      <w:r w:rsidRPr="00FD4085">
        <w:rPr>
          <w:rFonts w:ascii="Arial" w:hAnsi="Arial" w:cs="Arial"/>
        </w:rPr>
        <w:tab/>
        <w:t>public String getCountry() {</w:t>
      </w:r>
    </w:p>
    <w:p w:rsidR="00550FE3" w:rsidRPr="00FD4085" w:rsidRDefault="00550FE3" w:rsidP="00550FE3">
      <w:pPr>
        <w:rPr>
          <w:rFonts w:ascii="Arial" w:hAnsi="Arial" w:cs="Arial"/>
        </w:rPr>
      </w:pPr>
      <w:r w:rsidRPr="00FD4085">
        <w:rPr>
          <w:rFonts w:ascii="Arial" w:hAnsi="Arial" w:cs="Arial"/>
        </w:rPr>
        <w:tab/>
      </w:r>
      <w:r w:rsidRPr="00FD4085">
        <w:rPr>
          <w:rFonts w:ascii="Arial" w:hAnsi="Arial" w:cs="Arial"/>
        </w:rPr>
        <w:tab/>
        <w:t>return country;</w:t>
      </w:r>
    </w:p>
    <w:p w:rsidR="00550FE3" w:rsidRPr="00FD4085" w:rsidRDefault="00550FE3" w:rsidP="00550FE3">
      <w:pPr>
        <w:rPr>
          <w:rFonts w:ascii="Arial" w:hAnsi="Arial" w:cs="Arial"/>
        </w:rPr>
      </w:pPr>
      <w:r w:rsidRPr="00FD4085">
        <w:rPr>
          <w:rFonts w:ascii="Arial" w:hAnsi="Arial" w:cs="Arial"/>
        </w:rPr>
        <w:tab/>
        <w:t>}</w:t>
      </w:r>
    </w:p>
    <w:p w:rsidR="00550FE3" w:rsidRPr="00FD4085" w:rsidRDefault="00550FE3" w:rsidP="00550FE3">
      <w:pPr>
        <w:rPr>
          <w:rFonts w:ascii="Arial" w:hAnsi="Arial" w:cs="Arial"/>
        </w:rPr>
      </w:pPr>
      <w:r w:rsidRPr="00FD4085">
        <w:rPr>
          <w:rFonts w:ascii="Arial" w:hAnsi="Arial" w:cs="Arial"/>
        </w:rPr>
        <w:tab/>
        <w:t>public void setCountry(String country) {</w:t>
      </w:r>
    </w:p>
    <w:p w:rsidR="00550FE3" w:rsidRPr="00FD4085" w:rsidRDefault="00550FE3" w:rsidP="00550FE3">
      <w:pPr>
        <w:rPr>
          <w:rFonts w:ascii="Arial" w:hAnsi="Arial" w:cs="Arial"/>
        </w:rPr>
      </w:pPr>
      <w:r w:rsidRPr="00FD4085">
        <w:rPr>
          <w:rFonts w:ascii="Arial" w:hAnsi="Arial" w:cs="Arial"/>
        </w:rPr>
        <w:tab/>
      </w:r>
      <w:r w:rsidRPr="00FD4085">
        <w:rPr>
          <w:rFonts w:ascii="Arial" w:hAnsi="Arial" w:cs="Arial"/>
        </w:rPr>
        <w:tab/>
        <w:t>this.country = country;</w:t>
      </w:r>
    </w:p>
    <w:p w:rsidR="00550FE3" w:rsidRPr="00FD4085" w:rsidRDefault="00550FE3" w:rsidP="00550FE3">
      <w:pPr>
        <w:rPr>
          <w:rFonts w:ascii="Arial" w:hAnsi="Arial" w:cs="Arial"/>
        </w:rPr>
      </w:pPr>
      <w:r w:rsidRPr="00FD4085">
        <w:rPr>
          <w:rFonts w:ascii="Arial" w:hAnsi="Arial" w:cs="Arial"/>
        </w:rPr>
        <w:tab/>
        <w:t>}</w:t>
      </w:r>
    </w:p>
    <w:p w:rsidR="00550FE3" w:rsidRPr="00FD4085" w:rsidRDefault="00550FE3" w:rsidP="00550FE3">
      <w:pPr>
        <w:rPr>
          <w:rFonts w:ascii="Arial" w:hAnsi="Arial" w:cs="Arial"/>
        </w:rPr>
      </w:pPr>
      <w:r w:rsidRPr="00FD4085">
        <w:rPr>
          <w:rFonts w:ascii="Arial" w:hAnsi="Arial" w:cs="Arial"/>
        </w:rPr>
        <w:tab/>
        <w:t>public String getGender() {</w:t>
      </w:r>
    </w:p>
    <w:p w:rsidR="00550FE3" w:rsidRPr="00FD4085" w:rsidRDefault="00550FE3" w:rsidP="00550FE3">
      <w:pPr>
        <w:rPr>
          <w:rFonts w:ascii="Arial" w:hAnsi="Arial" w:cs="Arial"/>
        </w:rPr>
      </w:pPr>
      <w:r w:rsidRPr="00FD4085">
        <w:rPr>
          <w:rFonts w:ascii="Arial" w:hAnsi="Arial" w:cs="Arial"/>
        </w:rPr>
        <w:tab/>
      </w:r>
      <w:r w:rsidRPr="00FD4085">
        <w:rPr>
          <w:rFonts w:ascii="Arial" w:hAnsi="Arial" w:cs="Arial"/>
        </w:rPr>
        <w:tab/>
        <w:t>return gender;</w:t>
      </w:r>
    </w:p>
    <w:p w:rsidR="00550FE3" w:rsidRPr="00FD4085" w:rsidRDefault="00550FE3" w:rsidP="00550FE3">
      <w:pPr>
        <w:rPr>
          <w:rFonts w:ascii="Arial" w:hAnsi="Arial" w:cs="Arial"/>
        </w:rPr>
      </w:pPr>
      <w:r w:rsidRPr="00FD4085">
        <w:rPr>
          <w:rFonts w:ascii="Arial" w:hAnsi="Arial" w:cs="Arial"/>
        </w:rPr>
        <w:tab/>
        <w:t>}</w:t>
      </w:r>
    </w:p>
    <w:p w:rsidR="00550FE3" w:rsidRPr="00FD4085" w:rsidRDefault="00550FE3" w:rsidP="00550FE3">
      <w:pPr>
        <w:rPr>
          <w:rFonts w:ascii="Arial" w:hAnsi="Arial" w:cs="Arial"/>
        </w:rPr>
      </w:pPr>
      <w:r w:rsidRPr="00FD4085">
        <w:rPr>
          <w:rFonts w:ascii="Arial" w:hAnsi="Arial" w:cs="Arial"/>
        </w:rPr>
        <w:tab/>
        <w:t>public void setGender(String gender) {</w:t>
      </w:r>
    </w:p>
    <w:p w:rsidR="00550FE3" w:rsidRPr="00FD4085" w:rsidRDefault="00550FE3" w:rsidP="00550FE3">
      <w:pPr>
        <w:rPr>
          <w:rFonts w:ascii="Arial" w:hAnsi="Arial" w:cs="Arial"/>
        </w:rPr>
      </w:pPr>
      <w:r w:rsidRPr="00FD4085">
        <w:rPr>
          <w:rFonts w:ascii="Arial" w:hAnsi="Arial" w:cs="Arial"/>
        </w:rPr>
        <w:tab/>
      </w:r>
      <w:r w:rsidRPr="00FD4085">
        <w:rPr>
          <w:rFonts w:ascii="Arial" w:hAnsi="Arial" w:cs="Arial"/>
        </w:rPr>
        <w:tab/>
        <w:t>this.gender = gender;</w:t>
      </w:r>
    </w:p>
    <w:p w:rsidR="00550FE3" w:rsidRPr="00FD4085" w:rsidRDefault="00550FE3" w:rsidP="00550FE3">
      <w:pPr>
        <w:rPr>
          <w:rFonts w:ascii="Arial" w:hAnsi="Arial" w:cs="Arial"/>
        </w:rPr>
      </w:pPr>
      <w:r w:rsidRPr="00FD4085">
        <w:rPr>
          <w:rFonts w:ascii="Arial" w:hAnsi="Arial" w:cs="Arial"/>
        </w:rPr>
        <w:tab/>
        <w:t>}</w:t>
      </w:r>
    </w:p>
    <w:p w:rsidR="00550FE3" w:rsidRPr="00FD4085" w:rsidRDefault="00550FE3" w:rsidP="00550FE3">
      <w:pPr>
        <w:rPr>
          <w:rFonts w:ascii="Arial" w:hAnsi="Arial" w:cs="Arial"/>
        </w:rPr>
      </w:pPr>
      <w:r w:rsidRPr="00FD4085">
        <w:rPr>
          <w:rFonts w:ascii="Arial" w:hAnsi="Arial" w:cs="Arial"/>
        </w:rPr>
        <w:tab/>
      </w:r>
    </w:p>
    <w:p w:rsidR="00550FE3" w:rsidRPr="00FD4085" w:rsidRDefault="00550FE3" w:rsidP="00550FE3">
      <w:pPr>
        <w:rPr>
          <w:rFonts w:ascii="Arial" w:hAnsi="Arial" w:cs="Arial"/>
        </w:rPr>
      </w:pPr>
      <w:r w:rsidRPr="00FD4085">
        <w:rPr>
          <w:rFonts w:ascii="Arial" w:hAnsi="Arial" w:cs="Arial"/>
        </w:rPr>
        <w:tab/>
      </w:r>
    </w:p>
    <w:p w:rsidR="00550FE3" w:rsidRPr="00FD4085" w:rsidRDefault="00550FE3" w:rsidP="00550FE3">
      <w:pPr>
        <w:rPr>
          <w:rFonts w:ascii="Arial" w:hAnsi="Arial" w:cs="Arial"/>
        </w:rPr>
      </w:pPr>
      <w:r w:rsidRPr="00FD4085">
        <w:rPr>
          <w:rFonts w:ascii="Arial" w:hAnsi="Arial" w:cs="Arial"/>
        </w:rPr>
        <w:tab/>
        <w:t>public Long getId() {</w:t>
      </w:r>
    </w:p>
    <w:p w:rsidR="00550FE3" w:rsidRPr="00FD4085" w:rsidRDefault="00550FE3" w:rsidP="00550FE3">
      <w:pPr>
        <w:rPr>
          <w:rFonts w:ascii="Arial" w:hAnsi="Arial" w:cs="Arial"/>
        </w:rPr>
      </w:pPr>
      <w:r w:rsidRPr="00FD4085">
        <w:rPr>
          <w:rFonts w:ascii="Arial" w:hAnsi="Arial" w:cs="Arial"/>
        </w:rPr>
        <w:tab/>
      </w:r>
      <w:r w:rsidRPr="00FD4085">
        <w:rPr>
          <w:rFonts w:ascii="Arial" w:hAnsi="Arial" w:cs="Arial"/>
        </w:rPr>
        <w:tab/>
        <w:t>return id;</w:t>
      </w:r>
    </w:p>
    <w:p w:rsidR="00550FE3" w:rsidRPr="00FD4085" w:rsidRDefault="00550FE3" w:rsidP="00550FE3">
      <w:pPr>
        <w:rPr>
          <w:rFonts w:ascii="Arial" w:hAnsi="Arial" w:cs="Arial"/>
        </w:rPr>
      </w:pPr>
      <w:r w:rsidRPr="00FD4085">
        <w:rPr>
          <w:rFonts w:ascii="Arial" w:hAnsi="Arial" w:cs="Arial"/>
        </w:rPr>
        <w:tab/>
        <w:t>}</w:t>
      </w:r>
    </w:p>
    <w:p w:rsidR="00550FE3" w:rsidRPr="00FD4085" w:rsidRDefault="00550FE3" w:rsidP="00550FE3">
      <w:pPr>
        <w:rPr>
          <w:rFonts w:ascii="Arial" w:hAnsi="Arial" w:cs="Arial"/>
        </w:rPr>
      </w:pPr>
      <w:r w:rsidRPr="00FD4085">
        <w:rPr>
          <w:rFonts w:ascii="Arial" w:hAnsi="Arial" w:cs="Arial"/>
        </w:rPr>
        <w:tab/>
        <w:t>public void setId(Long id) {</w:t>
      </w:r>
    </w:p>
    <w:p w:rsidR="00550FE3" w:rsidRPr="00FD4085" w:rsidRDefault="00550FE3" w:rsidP="00550FE3">
      <w:pPr>
        <w:rPr>
          <w:rFonts w:ascii="Arial" w:hAnsi="Arial" w:cs="Arial"/>
        </w:rPr>
      </w:pPr>
      <w:r w:rsidRPr="00FD4085">
        <w:rPr>
          <w:rFonts w:ascii="Arial" w:hAnsi="Arial" w:cs="Arial"/>
        </w:rPr>
        <w:tab/>
      </w:r>
      <w:r w:rsidRPr="00FD4085">
        <w:rPr>
          <w:rFonts w:ascii="Arial" w:hAnsi="Arial" w:cs="Arial"/>
        </w:rPr>
        <w:tab/>
        <w:t>this.id = id;</w:t>
      </w:r>
    </w:p>
    <w:p w:rsidR="00550FE3" w:rsidRPr="00FD4085" w:rsidRDefault="00550FE3" w:rsidP="00550FE3">
      <w:pPr>
        <w:rPr>
          <w:rFonts w:ascii="Arial" w:hAnsi="Arial" w:cs="Arial"/>
        </w:rPr>
      </w:pPr>
      <w:r w:rsidRPr="00FD4085">
        <w:rPr>
          <w:rFonts w:ascii="Arial" w:hAnsi="Arial" w:cs="Arial"/>
        </w:rPr>
        <w:tab/>
        <w:t>}</w:t>
      </w:r>
    </w:p>
    <w:p w:rsidR="00550FE3" w:rsidRPr="00FD4085" w:rsidRDefault="00550FE3" w:rsidP="00550FE3">
      <w:pPr>
        <w:rPr>
          <w:rFonts w:ascii="Arial" w:hAnsi="Arial" w:cs="Arial"/>
        </w:rPr>
      </w:pPr>
      <w:r w:rsidRPr="00FD4085">
        <w:rPr>
          <w:rFonts w:ascii="Arial" w:hAnsi="Arial" w:cs="Arial"/>
        </w:rPr>
        <w:tab/>
        <w:t>@Override</w:t>
      </w:r>
    </w:p>
    <w:p w:rsidR="00550FE3" w:rsidRPr="00FD4085" w:rsidRDefault="00550FE3" w:rsidP="00550FE3">
      <w:pPr>
        <w:rPr>
          <w:rFonts w:ascii="Arial" w:hAnsi="Arial" w:cs="Arial"/>
        </w:rPr>
      </w:pPr>
      <w:r w:rsidRPr="00FD4085">
        <w:rPr>
          <w:rFonts w:ascii="Arial" w:hAnsi="Arial" w:cs="Arial"/>
        </w:rPr>
        <w:tab/>
        <w:t>public String toString() {</w:t>
      </w:r>
    </w:p>
    <w:p w:rsidR="00550FE3" w:rsidRPr="00FD4085" w:rsidRDefault="00550FE3" w:rsidP="00550FE3">
      <w:pPr>
        <w:rPr>
          <w:rFonts w:ascii="Arial" w:hAnsi="Arial" w:cs="Arial"/>
        </w:rPr>
      </w:pPr>
      <w:r w:rsidRPr="00FD4085">
        <w:rPr>
          <w:rFonts w:ascii="Arial" w:hAnsi="Arial" w:cs="Arial"/>
        </w:rPr>
        <w:lastRenderedPageBreak/>
        <w:tab/>
      </w:r>
      <w:r w:rsidRPr="00FD4085">
        <w:rPr>
          <w:rFonts w:ascii="Arial" w:hAnsi="Arial" w:cs="Arial"/>
        </w:rPr>
        <w:tab/>
        <w:t>return "Person [id=" + id + ", name=" + name + ", country=" + country + ", gender=" + gender + "]";</w:t>
      </w:r>
    </w:p>
    <w:p w:rsidR="00550FE3" w:rsidRPr="00FD4085" w:rsidRDefault="00550FE3" w:rsidP="00550FE3">
      <w:pPr>
        <w:rPr>
          <w:rFonts w:ascii="Arial" w:hAnsi="Arial" w:cs="Arial"/>
        </w:rPr>
      </w:pPr>
      <w:r w:rsidRPr="00FD4085">
        <w:rPr>
          <w:rFonts w:ascii="Arial" w:hAnsi="Arial" w:cs="Arial"/>
        </w:rPr>
        <w:tab/>
        <w:t>}</w:t>
      </w:r>
    </w:p>
    <w:p w:rsidR="00550FE3" w:rsidRPr="00FD4085" w:rsidRDefault="00550FE3" w:rsidP="00550FE3">
      <w:pPr>
        <w:rPr>
          <w:rFonts w:ascii="Arial" w:hAnsi="Arial" w:cs="Arial"/>
        </w:rPr>
      </w:pPr>
      <w:r w:rsidRPr="00FD4085">
        <w:rPr>
          <w:rFonts w:ascii="Arial" w:hAnsi="Arial" w:cs="Arial"/>
        </w:rPr>
        <w:tab/>
      </w:r>
    </w:p>
    <w:p w:rsidR="00550FE3" w:rsidRPr="00FD4085" w:rsidRDefault="00550FE3" w:rsidP="00550FE3">
      <w:pPr>
        <w:rPr>
          <w:rFonts w:ascii="Arial" w:hAnsi="Arial" w:cs="Arial"/>
        </w:rPr>
      </w:pPr>
      <w:r w:rsidRPr="00FD4085">
        <w:rPr>
          <w:rFonts w:ascii="Arial" w:hAnsi="Arial" w:cs="Arial"/>
        </w:rPr>
        <w:tab/>
      </w:r>
    </w:p>
    <w:p w:rsidR="00550FE3" w:rsidRPr="00FD4085" w:rsidRDefault="00550FE3" w:rsidP="00550FE3">
      <w:pPr>
        <w:rPr>
          <w:rFonts w:ascii="Arial" w:hAnsi="Arial" w:cs="Arial"/>
        </w:rPr>
      </w:pPr>
    </w:p>
    <w:p w:rsidR="00550FE3" w:rsidRPr="00FD4085" w:rsidRDefault="00550FE3" w:rsidP="00550FE3">
      <w:pPr>
        <w:rPr>
          <w:rFonts w:ascii="Arial" w:hAnsi="Arial" w:cs="Arial"/>
        </w:rPr>
      </w:pPr>
      <w:r w:rsidRPr="00FD4085">
        <w:rPr>
          <w:rFonts w:ascii="Arial" w:hAnsi="Arial" w:cs="Arial"/>
        </w:rPr>
        <w:t>}</w:t>
      </w:r>
    </w:p>
    <w:p w:rsidR="00421416" w:rsidRPr="00FD4085" w:rsidRDefault="00421416" w:rsidP="0037028D">
      <w:pPr>
        <w:rPr>
          <w:rFonts w:ascii="Arial" w:hAnsi="Arial" w:cs="Arial"/>
        </w:rPr>
      </w:pPr>
    </w:p>
    <w:p w:rsidR="00E67903" w:rsidRPr="00FD4085" w:rsidRDefault="00E67903" w:rsidP="0037028D">
      <w:pPr>
        <w:rPr>
          <w:rFonts w:ascii="Arial" w:hAnsi="Arial" w:cs="Arial"/>
        </w:rPr>
      </w:pPr>
    </w:p>
    <w:p w:rsidR="00A83719" w:rsidRPr="00A83719" w:rsidRDefault="00A83719" w:rsidP="0037028D">
      <w:pPr>
        <w:rPr>
          <w:b/>
        </w:rPr>
      </w:pPr>
    </w:p>
    <w:p w:rsidR="00A83719" w:rsidRDefault="00A83719" w:rsidP="0037028D"/>
    <w:p w:rsidR="00550FE3" w:rsidRDefault="00550FE3" w:rsidP="00550FE3">
      <w:r>
        <w:t>package com.example.cab;</w:t>
      </w:r>
    </w:p>
    <w:p w:rsidR="00550FE3" w:rsidRDefault="00550FE3" w:rsidP="00550FE3"/>
    <w:p w:rsidR="00550FE3" w:rsidRDefault="00550FE3" w:rsidP="00550FE3">
      <w:r>
        <w:t>import java.util.List;</w:t>
      </w:r>
    </w:p>
    <w:p w:rsidR="00550FE3" w:rsidRDefault="00550FE3" w:rsidP="00550FE3"/>
    <w:p w:rsidR="00550FE3" w:rsidRDefault="00550FE3" w:rsidP="00550FE3">
      <w:r>
        <w:t>import org.springframework.data.repository.CrudRepository;</w:t>
      </w:r>
    </w:p>
    <w:p w:rsidR="00550FE3" w:rsidRDefault="00550FE3" w:rsidP="00550FE3"/>
    <w:p w:rsidR="00550FE3" w:rsidRDefault="00550FE3" w:rsidP="00550FE3">
      <w:r>
        <w:t>public interface PersonRepositary extends CrudRepository&lt;Person, Long&gt; {</w:t>
      </w:r>
    </w:p>
    <w:p w:rsidR="00550FE3" w:rsidRDefault="00550FE3" w:rsidP="00550FE3">
      <w:r>
        <w:tab/>
      </w:r>
    </w:p>
    <w:p w:rsidR="00550FE3" w:rsidRDefault="00550FE3" w:rsidP="00550FE3">
      <w:r>
        <w:tab/>
        <w:t>List&lt;Person&gt; findByCountry</w:t>
      </w:r>
      <w:r w:rsidR="008211E2">
        <w:t>Contains</w:t>
      </w:r>
      <w:r>
        <w:t>(String country);</w:t>
      </w:r>
    </w:p>
    <w:p w:rsidR="00550FE3" w:rsidRDefault="00550FE3" w:rsidP="00550FE3"/>
    <w:p w:rsidR="00A83719" w:rsidRDefault="00550FE3" w:rsidP="00550FE3">
      <w:r>
        <w:t>}</w:t>
      </w:r>
    </w:p>
    <w:p w:rsidR="00550FE3" w:rsidRDefault="00550FE3" w:rsidP="00550FE3"/>
    <w:p w:rsidR="00550FE3" w:rsidRDefault="00550FE3" w:rsidP="00550FE3">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com.example.cab;</w:t>
      </w:r>
    </w:p>
    <w:p w:rsidR="00550FE3" w:rsidRDefault="00550FE3" w:rsidP="00550FE3">
      <w:pPr>
        <w:autoSpaceDE w:val="0"/>
        <w:autoSpaceDN w:val="0"/>
        <w:adjustRightInd w:val="0"/>
        <w:spacing w:before="0" w:after="0" w:line="240" w:lineRule="auto"/>
        <w:rPr>
          <w:rFonts w:ascii="Consolas" w:hAnsi="Consolas" w:cs="Consolas"/>
          <w:sz w:val="20"/>
          <w:szCs w:val="20"/>
        </w:rPr>
      </w:pPr>
    </w:p>
    <w:p w:rsidR="00550FE3" w:rsidRDefault="00550FE3" w:rsidP="00550FE3">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org.slf4j.Logger;</w:t>
      </w:r>
    </w:p>
    <w:p w:rsidR="00550FE3" w:rsidRDefault="00550FE3" w:rsidP="00550FE3">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org.slf4j.LoggerFactory;</w:t>
      </w:r>
    </w:p>
    <w:p w:rsidR="00550FE3" w:rsidRDefault="00550FE3" w:rsidP="00550FE3">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org.springframework.boot.CommandLineRunner;</w:t>
      </w:r>
    </w:p>
    <w:p w:rsidR="00550FE3" w:rsidRDefault="00550FE3" w:rsidP="00550FE3">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org.springframework.boot.SpringApplication;</w:t>
      </w:r>
    </w:p>
    <w:p w:rsidR="00550FE3" w:rsidRDefault="00550FE3" w:rsidP="00550FE3">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org.springframework.boot.autoconfigure.SpringBootApplication;</w:t>
      </w:r>
    </w:p>
    <w:p w:rsidR="00550FE3" w:rsidRDefault="00550FE3" w:rsidP="00550FE3">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org.springframework.context.annotation.Bean;</w:t>
      </w:r>
    </w:p>
    <w:p w:rsidR="00550FE3" w:rsidRDefault="00550FE3" w:rsidP="00550FE3">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org.springframework.data.jpa.repository.config.EnableJpaRepositories;</w:t>
      </w:r>
    </w:p>
    <w:p w:rsidR="00550FE3" w:rsidRDefault="00550FE3" w:rsidP="00550FE3">
      <w:pPr>
        <w:autoSpaceDE w:val="0"/>
        <w:autoSpaceDN w:val="0"/>
        <w:adjustRightInd w:val="0"/>
        <w:spacing w:before="0" w:after="0" w:line="240" w:lineRule="auto"/>
        <w:rPr>
          <w:rFonts w:ascii="Consolas" w:hAnsi="Consolas" w:cs="Consolas"/>
          <w:sz w:val="20"/>
          <w:szCs w:val="20"/>
        </w:rPr>
      </w:pPr>
    </w:p>
    <w:p w:rsidR="00550FE3" w:rsidRDefault="00550FE3" w:rsidP="00550FE3">
      <w:pPr>
        <w:autoSpaceDE w:val="0"/>
        <w:autoSpaceDN w:val="0"/>
        <w:adjustRightInd w:val="0"/>
        <w:spacing w:before="0" w:after="0" w:line="240" w:lineRule="auto"/>
        <w:rPr>
          <w:rFonts w:ascii="Consolas" w:hAnsi="Consolas" w:cs="Consolas"/>
          <w:sz w:val="20"/>
          <w:szCs w:val="20"/>
        </w:rPr>
      </w:pPr>
      <w:r>
        <w:rPr>
          <w:rFonts w:ascii="Consolas" w:hAnsi="Consolas" w:cs="Consolas"/>
          <w:color w:val="646464"/>
          <w:sz w:val="20"/>
          <w:szCs w:val="20"/>
        </w:rPr>
        <w:t>@SpringBootApplication</w:t>
      </w:r>
    </w:p>
    <w:p w:rsidR="00550FE3" w:rsidRDefault="00550FE3" w:rsidP="00550FE3">
      <w:pPr>
        <w:autoSpaceDE w:val="0"/>
        <w:autoSpaceDN w:val="0"/>
        <w:adjustRightInd w:val="0"/>
        <w:spacing w:before="0" w:after="0" w:line="240" w:lineRule="auto"/>
        <w:rPr>
          <w:rFonts w:ascii="Consolas" w:hAnsi="Consolas" w:cs="Consolas"/>
          <w:sz w:val="20"/>
          <w:szCs w:val="20"/>
        </w:rPr>
      </w:pPr>
      <w:r>
        <w:rPr>
          <w:rFonts w:ascii="Consolas" w:hAnsi="Consolas" w:cs="Consolas"/>
          <w:color w:val="646464"/>
          <w:sz w:val="20"/>
          <w:szCs w:val="20"/>
        </w:rPr>
        <w:t>@EnableJpaRepositories</w:t>
      </w:r>
    </w:p>
    <w:p w:rsidR="00550FE3" w:rsidRDefault="00550FE3" w:rsidP="00550FE3">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PersonApplication {</w:t>
      </w:r>
    </w:p>
    <w:p w:rsidR="00550FE3" w:rsidRDefault="00550FE3" w:rsidP="00550FE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550FE3" w:rsidRDefault="00550FE3" w:rsidP="00550FE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Logger </w:t>
      </w:r>
      <w:r>
        <w:rPr>
          <w:rFonts w:ascii="Consolas" w:hAnsi="Consolas" w:cs="Consolas"/>
          <w:b/>
          <w:bCs/>
          <w:i/>
          <w:iCs/>
          <w:color w:val="0000C0"/>
          <w:sz w:val="20"/>
          <w:szCs w:val="20"/>
        </w:rPr>
        <w:t>log</w:t>
      </w:r>
      <w:r>
        <w:rPr>
          <w:rFonts w:ascii="Consolas" w:hAnsi="Consolas" w:cs="Consolas"/>
          <w:color w:val="000000"/>
          <w:sz w:val="20"/>
          <w:szCs w:val="20"/>
        </w:rPr>
        <w:t xml:space="preserve"> = LoggerFactory.</w:t>
      </w:r>
      <w:r>
        <w:rPr>
          <w:rFonts w:ascii="Consolas" w:hAnsi="Consolas" w:cs="Consolas"/>
          <w:i/>
          <w:iCs/>
          <w:color w:val="000000"/>
          <w:sz w:val="20"/>
          <w:szCs w:val="20"/>
        </w:rPr>
        <w:t>getLogger</w:t>
      </w:r>
      <w:r>
        <w:rPr>
          <w:rFonts w:ascii="Consolas" w:hAnsi="Consolas" w:cs="Consolas"/>
          <w:color w:val="000000"/>
          <w:sz w:val="20"/>
          <w:szCs w:val="20"/>
        </w:rPr>
        <w:t>(PersonApplication.</w:t>
      </w:r>
      <w:r>
        <w:rPr>
          <w:rFonts w:ascii="Consolas" w:hAnsi="Consolas" w:cs="Consolas"/>
          <w:b/>
          <w:bCs/>
          <w:color w:val="7F0055"/>
          <w:sz w:val="20"/>
          <w:szCs w:val="20"/>
        </w:rPr>
        <w:t>class</w:t>
      </w:r>
      <w:r>
        <w:rPr>
          <w:rFonts w:ascii="Consolas" w:hAnsi="Consolas" w:cs="Consolas"/>
          <w:color w:val="000000"/>
          <w:sz w:val="20"/>
          <w:szCs w:val="20"/>
        </w:rPr>
        <w:t>);</w:t>
      </w:r>
    </w:p>
    <w:p w:rsidR="00550FE3" w:rsidRDefault="00550FE3" w:rsidP="00550FE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550FE3" w:rsidRDefault="00550FE3" w:rsidP="00550FE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550FE3" w:rsidRDefault="00550FE3" w:rsidP="00550FE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CommandLineRunner demo(PersonRepositary </w:t>
      </w:r>
      <w:r>
        <w:rPr>
          <w:rFonts w:ascii="Consolas" w:hAnsi="Consolas" w:cs="Consolas"/>
          <w:color w:val="6A3E3E"/>
          <w:sz w:val="20"/>
          <w:szCs w:val="20"/>
        </w:rPr>
        <w:t>repository</w:t>
      </w:r>
      <w:r>
        <w:rPr>
          <w:rFonts w:ascii="Consolas" w:hAnsi="Consolas" w:cs="Consolas"/>
          <w:color w:val="000000"/>
          <w:sz w:val="20"/>
          <w:szCs w:val="20"/>
        </w:rPr>
        <w:t>) {</w:t>
      </w:r>
    </w:p>
    <w:p w:rsidR="00550FE3" w:rsidRDefault="00550FE3" w:rsidP="00550FE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Person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Person();</w:t>
      </w:r>
    </w:p>
    <w:p w:rsidR="00550FE3" w:rsidRDefault="00550FE3" w:rsidP="00550FE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p</w:t>
      </w:r>
      <w:r>
        <w:rPr>
          <w:rFonts w:ascii="Consolas" w:hAnsi="Consolas" w:cs="Consolas"/>
          <w:color w:val="000000"/>
          <w:sz w:val="20"/>
          <w:szCs w:val="20"/>
        </w:rPr>
        <w:t>.setName(</w:t>
      </w:r>
      <w:r>
        <w:rPr>
          <w:rFonts w:ascii="Consolas" w:hAnsi="Consolas" w:cs="Consolas"/>
          <w:color w:val="2A00FF"/>
          <w:sz w:val="20"/>
          <w:szCs w:val="20"/>
        </w:rPr>
        <w:t>"Samir mitra"</w:t>
      </w:r>
      <w:r>
        <w:rPr>
          <w:rFonts w:ascii="Consolas" w:hAnsi="Consolas" w:cs="Consolas"/>
          <w:color w:val="000000"/>
          <w:sz w:val="20"/>
          <w:szCs w:val="20"/>
        </w:rPr>
        <w:t>);</w:t>
      </w:r>
    </w:p>
    <w:p w:rsidR="00550FE3" w:rsidRDefault="00550FE3" w:rsidP="00550FE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p</w:t>
      </w:r>
      <w:r>
        <w:rPr>
          <w:rFonts w:ascii="Consolas" w:hAnsi="Consolas" w:cs="Consolas"/>
          <w:color w:val="000000"/>
          <w:sz w:val="20"/>
          <w:szCs w:val="20"/>
        </w:rPr>
        <w:t>.setCountry(</w:t>
      </w:r>
      <w:r>
        <w:rPr>
          <w:rFonts w:ascii="Consolas" w:hAnsi="Consolas" w:cs="Consolas"/>
          <w:color w:val="2A00FF"/>
          <w:sz w:val="20"/>
          <w:szCs w:val="20"/>
        </w:rPr>
        <w:t>"America"</w:t>
      </w:r>
      <w:r>
        <w:rPr>
          <w:rFonts w:ascii="Consolas" w:hAnsi="Consolas" w:cs="Consolas"/>
          <w:color w:val="000000"/>
          <w:sz w:val="20"/>
          <w:szCs w:val="20"/>
        </w:rPr>
        <w:t>);</w:t>
      </w:r>
    </w:p>
    <w:p w:rsidR="00550FE3" w:rsidRDefault="00550FE3" w:rsidP="00550FE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p</w:t>
      </w:r>
      <w:r>
        <w:rPr>
          <w:rFonts w:ascii="Consolas" w:hAnsi="Consolas" w:cs="Consolas"/>
          <w:color w:val="000000"/>
          <w:sz w:val="20"/>
          <w:szCs w:val="20"/>
        </w:rPr>
        <w:t>.setGender(</w:t>
      </w:r>
      <w:r>
        <w:rPr>
          <w:rFonts w:ascii="Consolas" w:hAnsi="Consolas" w:cs="Consolas"/>
          <w:color w:val="2A00FF"/>
          <w:sz w:val="20"/>
          <w:szCs w:val="20"/>
        </w:rPr>
        <w:t>"male"</w:t>
      </w:r>
      <w:r>
        <w:rPr>
          <w:rFonts w:ascii="Consolas" w:hAnsi="Consolas" w:cs="Consolas"/>
          <w:color w:val="000000"/>
          <w:sz w:val="20"/>
          <w:szCs w:val="20"/>
        </w:rPr>
        <w:t>);</w:t>
      </w:r>
    </w:p>
    <w:p w:rsidR="00550FE3" w:rsidRDefault="00550FE3" w:rsidP="00550FE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550FE3" w:rsidRDefault="00550FE3" w:rsidP="00550FE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repository</w:t>
      </w:r>
      <w:r>
        <w:rPr>
          <w:rFonts w:ascii="Consolas" w:hAnsi="Consolas" w:cs="Consolas"/>
          <w:color w:val="000000"/>
          <w:sz w:val="20"/>
          <w:szCs w:val="20"/>
        </w:rPr>
        <w:t>.save(</w:t>
      </w:r>
      <w:r>
        <w:rPr>
          <w:rFonts w:ascii="Consolas" w:hAnsi="Consolas" w:cs="Consolas"/>
          <w:color w:val="6A3E3E"/>
          <w:sz w:val="20"/>
          <w:szCs w:val="20"/>
        </w:rPr>
        <w:t>p</w:t>
      </w:r>
      <w:r>
        <w:rPr>
          <w:rFonts w:ascii="Consolas" w:hAnsi="Consolas" w:cs="Consolas"/>
          <w:color w:val="000000"/>
          <w:sz w:val="20"/>
          <w:szCs w:val="20"/>
        </w:rPr>
        <w:t>);</w:t>
      </w:r>
    </w:p>
    <w:p w:rsidR="00550FE3" w:rsidRDefault="00550FE3" w:rsidP="00550FE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.info(</w:t>
      </w:r>
      <w:r>
        <w:rPr>
          <w:rFonts w:ascii="Consolas" w:hAnsi="Consolas" w:cs="Consolas"/>
          <w:color w:val="2A00FF"/>
          <w:sz w:val="20"/>
          <w:szCs w:val="20"/>
        </w:rPr>
        <w:t>"Person created"</w:t>
      </w:r>
      <w:r>
        <w:rPr>
          <w:rFonts w:ascii="Consolas" w:hAnsi="Consolas" w:cs="Consolas"/>
          <w:color w:val="000000"/>
          <w:sz w:val="20"/>
          <w:szCs w:val="20"/>
        </w:rPr>
        <w:t xml:space="preserve"> + </w:t>
      </w:r>
      <w:r>
        <w:rPr>
          <w:rFonts w:ascii="Consolas" w:hAnsi="Consolas" w:cs="Consolas"/>
          <w:color w:val="6A3E3E"/>
          <w:sz w:val="20"/>
          <w:szCs w:val="20"/>
        </w:rPr>
        <w:t>p</w:t>
      </w:r>
      <w:r>
        <w:rPr>
          <w:rFonts w:ascii="Consolas" w:hAnsi="Consolas" w:cs="Consolas"/>
          <w:color w:val="000000"/>
          <w:sz w:val="20"/>
          <w:szCs w:val="20"/>
        </w:rPr>
        <w:t>);</w:t>
      </w:r>
    </w:p>
    <w:p w:rsidR="00550FE3" w:rsidRDefault="00550FE3" w:rsidP="00550FE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550FE3" w:rsidRDefault="00550FE3" w:rsidP="00550FE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550FE3" w:rsidRDefault="00550FE3" w:rsidP="00550FE3">
      <w:pPr>
        <w:autoSpaceDE w:val="0"/>
        <w:autoSpaceDN w:val="0"/>
        <w:adjustRightInd w:val="0"/>
        <w:spacing w:before="0" w:after="0" w:line="240" w:lineRule="auto"/>
        <w:rPr>
          <w:rFonts w:ascii="Consolas" w:hAnsi="Consolas" w:cs="Consolas"/>
          <w:sz w:val="20"/>
          <w:szCs w:val="20"/>
        </w:rPr>
      </w:pPr>
    </w:p>
    <w:p w:rsidR="00550FE3" w:rsidRDefault="00550FE3" w:rsidP="00550FE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550FE3" w:rsidRDefault="00550FE3" w:rsidP="00550FE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50FE3" w:rsidRDefault="00550FE3" w:rsidP="00550FE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50FE3" w:rsidRDefault="00550FE3" w:rsidP="00550FE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SpringApplication.</w:t>
      </w:r>
      <w:r>
        <w:rPr>
          <w:rFonts w:ascii="Consolas" w:hAnsi="Consolas" w:cs="Consolas"/>
          <w:i/>
          <w:iCs/>
          <w:color w:val="000000"/>
          <w:sz w:val="20"/>
          <w:szCs w:val="20"/>
        </w:rPr>
        <w:t>run</w:t>
      </w:r>
      <w:r>
        <w:rPr>
          <w:rFonts w:ascii="Consolas" w:hAnsi="Consolas" w:cs="Consolas"/>
          <w:color w:val="000000"/>
          <w:sz w:val="20"/>
          <w:szCs w:val="20"/>
        </w:rPr>
        <w:t>(PersonApplication.</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w:t>
      </w:r>
    </w:p>
    <w:p w:rsidR="00550FE3" w:rsidRDefault="00550FE3" w:rsidP="00550FE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550FE3" w:rsidRDefault="00550FE3" w:rsidP="00550FE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550FE3" w:rsidRDefault="00550FE3" w:rsidP="00550FE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550FE3" w:rsidRDefault="00550FE3" w:rsidP="00550FE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550FE3" w:rsidRDefault="00550FE3" w:rsidP="00550FE3"/>
    <w:p w:rsidR="00550FE3" w:rsidRDefault="00550FE3" w:rsidP="00550FE3"/>
    <w:p w:rsidR="00663BE9" w:rsidRDefault="00F062DD" w:rsidP="00550FE3">
      <w:pPr>
        <w:rPr>
          <w:b/>
        </w:rPr>
      </w:pPr>
      <w:r w:rsidRPr="00663BE9">
        <w:rPr>
          <w:rFonts w:ascii="Arial" w:hAnsi="Arial" w:cs="Arial"/>
        </w:rPr>
        <w:t>Output</w:t>
      </w:r>
      <w:r>
        <w:t>:</w:t>
      </w:r>
      <w:r w:rsidR="00663BE9">
        <w:t xml:space="preserve"> </w:t>
      </w:r>
      <w:r w:rsidR="00663BE9" w:rsidRPr="00663BE9">
        <w:rPr>
          <w:b/>
        </w:rPr>
        <w:t>Person createdPerson [id=4, name=Samir mitra, country=America, gender=male]</w:t>
      </w:r>
    </w:p>
    <w:p w:rsidR="00F062DD" w:rsidRDefault="00F062DD" w:rsidP="00550FE3">
      <w:pPr>
        <w:rPr>
          <w:b/>
        </w:rPr>
      </w:pPr>
    </w:p>
    <w:p w:rsidR="00F062DD" w:rsidRDefault="00F062DD" w:rsidP="00550FE3">
      <w:pPr>
        <w:rPr>
          <w:b/>
        </w:rPr>
      </w:pPr>
    </w:p>
    <w:p w:rsidR="009719F9" w:rsidRPr="009719F9" w:rsidRDefault="009719F9" w:rsidP="009719F9">
      <w:pPr>
        <w:rPr>
          <w:rFonts w:ascii="Arial" w:hAnsi="Arial" w:cs="Arial"/>
        </w:rPr>
      </w:pPr>
      <w:r w:rsidRPr="009719F9">
        <w:rPr>
          <w:b/>
        </w:rPr>
        <w:t xml:space="preserve">Adding Extra filter query in Interface: </w:t>
      </w:r>
      <w:r w:rsidRPr="009719F9">
        <w:rPr>
          <w:rFonts w:ascii="Arial" w:hAnsi="Arial" w:cs="Arial"/>
        </w:rPr>
        <w:t xml:space="preserve">Sometimes you want to create a find query based on a property which is not in </w:t>
      </w:r>
      <w:r w:rsidRPr="00C14C00">
        <w:rPr>
          <w:rFonts w:ascii="Arial" w:hAnsi="Arial" w:cs="Arial"/>
          <w:b/>
        </w:rPr>
        <w:t>CRUDRepository</w:t>
      </w:r>
      <w:r w:rsidRPr="009719F9">
        <w:rPr>
          <w:rFonts w:ascii="Arial" w:hAnsi="Arial" w:cs="Arial"/>
        </w:rPr>
        <w:t xml:space="preserve"> interface. You have provision to do so just declare a method in your custom interface which must have to obey a Syntax. then Spring data create the query for you on the fly.</w:t>
      </w:r>
    </w:p>
    <w:p w:rsidR="009719F9" w:rsidRPr="009719F9" w:rsidRDefault="009719F9" w:rsidP="009719F9">
      <w:pPr>
        <w:rPr>
          <w:rFonts w:ascii="Arial" w:hAnsi="Arial" w:cs="Arial"/>
        </w:rPr>
      </w:pPr>
    </w:p>
    <w:p w:rsidR="009719F9" w:rsidRPr="009719F9" w:rsidRDefault="009719F9" w:rsidP="009719F9">
      <w:pPr>
        <w:rPr>
          <w:rFonts w:ascii="Arial" w:hAnsi="Arial" w:cs="Arial"/>
        </w:rPr>
      </w:pPr>
      <w:r w:rsidRPr="009719F9">
        <w:rPr>
          <w:rFonts w:ascii="Arial" w:hAnsi="Arial" w:cs="Arial"/>
        </w:rPr>
        <w:t xml:space="preserve">Syntax is </w:t>
      </w:r>
      <w:r w:rsidRPr="00C14C00">
        <w:rPr>
          <w:rFonts w:ascii="Arial" w:hAnsi="Arial" w:cs="Arial"/>
          <w:b/>
        </w:rPr>
        <w:t>Queryname&lt;java property&gt;&lt;Operation&gt;,</w:t>
      </w:r>
    </w:p>
    <w:p w:rsidR="00C14C00" w:rsidRDefault="009719F9" w:rsidP="009719F9">
      <w:pPr>
        <w:rPr>
          <w:rFonts w:ascii="Arial" w:hAnsi="Arial" w:cs="Arial"/>
        </w:rPr>
      </w:pPr>
      <w:r w:rsidRPr="009719F9">
        <w:rPr>
          <w:rFonts w:ascii="Arial" w:hAnsi="Arial" w:cs="Arial"/>
        </w:rPr>
        <w:t xml:space="preserve"> like we create a query in Person Repository</w:t>
      </w:r>
    </w:p>
    <w:p w:rsidR="009719F9" w:rsidRPr="00C14C00" w:rsidRDefault="009719F9" w:rsidP="009719F9">
      <w:pPr>
        <w:rPr>
          <w:rFonts w:ascii="Arial" w:hAnsi="Arial" w:cs="Arial"/>
          <w:b/>
          <w:i/>
        </w:rPr>
      </w:pPr>
      <w:r w:rsidRPr="009719F9">
        <w:rPr>
          <w:rFonts w:ascii="Arial" w:hAnsi="Arial" w:cs="Arial"/>
        </w:rPr>
        <w:t xml:space="preserve"> </w:t>
      </w:r>
      <w:r w:rsidRPr="00C14C00">
        <w:rPr>
          <w:rFonts w:ascii="Arial" w:hAnsi="Arial" w:cs="Arial"/>
          <w:b/>
          <w:i/>
        </w:rPr>
        <w:t>List&lt;Person&gt; findByCountryContains(String country);</w:t>
      </w:r>
    </w:p>
    <w:p w:rsidR="009719F9" w:rsidRPr="009719F9" w:rsidRDefault="009719F9" w:rsidP="009719F9">
      <w:pPr>
        <w:rPr>
          <w:rFonts w:ascii="Arial" w:hAnsi="Arial" w:cs="Arial"/>
        </w:rPr>
      </w:pPr>
    </w:p>
    <w:p w:rsidR="008211E2" w:rsidRPr="009719F9" w:rsidRDefault="009719F9" w:rsidP="009719F9">
      <w:pPr>
        <w:rPr>
          <w:rFonts w:ascii="Arial" w:hAnsi="Arial" w:cs="Arial"/>
        </w:rPr>
      </w:pPr>
      <w:r w:rsidRPr="009719F9">
        <w:rPr>
          <w:rFonts w:ascii="Arial" w:hAnsi="Arial" w:cs="Arial"/>
        </w:rPr>
        <w:lastRenderedPageBreak/>
        <w:t>If you run application Output will be</w:t>
      </w:r>
    </w:p>
    <w:p w:rsidR="008211E2" w:rsidRDefault="008211E2" w:rsidP="008211E2">
      <w:r>
        <w:t xml:space="preserve">Hibernate: </w:t>
      </w:r>
    </w:p>
    <w:p w:rsidR="008211E2" w:rsidRDefault="008211E2" w:rsidP="008211E2">
      <w:r>
        <w:t xml:space="preserve">    select</w:t>
      </w:r>
    </w:p>
    <w:p w:rsidR="008211E2" w:rsidRDefault="008211E2" w:rsidP="008211E2">
      <w:r>
        <w:t xml:space="preserve">        person0_.id as id1_0_,</w:t>
      </w:r>
    </w:p>
    <w:p w:rsidR="008211E2" w:rsidRDefault="008211E2" w:rsidP="008211E2">
      <w:r>
        <w:t xml:space="preserve">        person0_.country as country2_0_,</w:t>
      </w:r>
    </w:p>
    <w:p w:rsidR="008211E2" w:rsidRDefault="008211E2" w:rsidP="008211E2">
      <w:r>
        <w:t xml:space="preserve">        person0_.gender as gender3_0_,</w:t>
      </w:r>
    </w:p>
    <w:p w:rsidR="008211E2" w:rsidRDefault="008211E2" w:rsidP="008211E2">
      <w:r>
        <w:t xml:space="preserve">        person0_.name as name4_0_ </w:t>
      </w:r>
    </w:p>
    <w:p w:rsidR="008211E2" w:rsidRDefault="008211E2" w:rsidP="008211E2">
      <w:r>
        <w:t xml:space="preserve">    from</w:t>
      </w:r>
    </w:p>
    <w:p w:rsidR="008211E2" w:rsidRDefault="008211E2" w:rsidP="008211E2">
      <w:r>
        <w:t xml:space="preserve">        person person0_ </w:t>
      </w:r>
    </w:p>
    <w:p w:rsidR="008211E2" w:rsidRDefault="008211E2" w:rsidP="008211E2">
      <w:r>
        <w:t xml:space="preserve">    where</w:t>
      </w:r>
    </w:p>
    <w:p w:rsidR="008211E2" w:rsidRDefault="008211E2" w:rsidP="008211E2">
      <w:r>
        <w:t xml:space="preserve">        person0_.country like ?</w:t>
      </w:r>
    </w:p>
    <w:p w:rsidR="008211E2" w:rsidRDefault="008211E2" w:rsidP="008211E2">
      <w:r>
        <w:t>2016-09-24 21:37:32.334  INFO 6384 --- [           main] com.example.cab.PersonApplication        : Person Person [id=1, name=Shamik mitra, country=India, gender=male]</w:t>
      </w:r>
    </w:p>
    <w:p w:rsidR="008211E2" w:rsidRDefault="008211E2" w:rsidP="008211E2">
      <w:r>
        <w:t>2016-09-24 21:37:32.334  INFO 6384 --- [           main] com.example.cab.PersonApplication        : Person Person [id=2, name=Swastika mitra, country=India, gender=Female]</w:t>
      </w:r>
    </w:p>
    <w:p w:rsidR="008211E2" w:rsidRDefault="008211E2" w:rsidP="008211E2">
      <w:r>
        <w:t>2016-09-24 21:37:32.334  INFO 6384 --- [           main] com.example.cab.PersonApplication        : Person Person [id=3, name=Swastika mitra, country=India, gender=Female]</w:t>
      </w:r>
    </w:p>
    <w:p w:rsidR="008211E2" w:rsidRDefault="008211E2" w:rsidP="008211E2"/>
    <w:p w:rsidR="008211E2" w:rsidRDefault="008211E2" w:rsidP="008211E2"/>
    <w:p w:rsidR="008211E2" w:rsidRDefault="008211E2" w:rsidP="008211E2"/>
    <w:p w:rsidR="00FD4085" w:rsidRDefault="00C14C00" w:rsidP="00C14C00">
      <w:pPr>
        <w:rPr>
          <w:b/>
        </w:rPr>
      </w:pPr>
      <w:r w:rsidRPr="00C14C00">
        <w:rPr>
          <w:b/>
        </w:rPr>
        <w:t xml:space="preserve">Delete Operation:  </w:t>
      </w:r>
    </w:p>
    <w:p w:rsidR="00C14C00" w:rsidRPr="00FD4085" w:rsidRDefault="00C14C00" w:rsidP="00C14C00">
      <w:r w:rsidRPr="00C14C00">
        <w:rPr>
          <w:b/>
        </w:rPr>
        <w:t xml:space="preserve">When the discussion comes to delete a curious mind often asks, Spring data support soft delete? </w:t>
      </w:r>
      <w:r w:rsidRPr="00FD4085">
        <w:t>The answer is no Spring data only Support physical delete as of now.</w:t>
      </w:r>
    </w:p>
    <w:p w:rsidR="00C14C00" w:rsidRPr="00C14C00" w:rsidRDefault="00C14C00" w:rsidP="00C14C00">
      <w:pPr>
        <w:rPr>
          <w:b/>
        </w:rPr>
      </w:pPr>
    </w:p>
    <w:p w:rsidR="00C14C00" w:rsidRPr="00C14C00" w:rsidRDefault="00C14C00" w:rsidP="00C14C00">
      <w:pPr>
        <w:rPr>
          <w:rFonts w:ascii="Arial" w:hAnsi="Arial" w:cs="Arial"/>
        </w:rPr>
      </w:pPr>
      <w:r w:rsidRPr="00C14C00">
        <w:rPr>
          <w:rFonts w:ascii="Arial" w:hAnsi="Arial" w:cs="Arial"/>
          <w:b/>
        </w:rPr>
        <w:t xml:space="preserve">Use Handcrafted Query: </w:t>
      </w:r>
      <w:r w:rsidRPr="00C14C00">
        <w:rPr>
          <w:rFonts w:ascii="Arial" w:hAnsi="Arial" w:cs="Arial"/>
        </w:rPr>
        <w:t>If you want you do not use Spring data generated query you can use your handcrafted query by the @Query interface, one use case maybe you don’t want physical delete so you override the Spring Data query by your handcraft soft delete query.</w:t>
      </w:r>
    </w:p>
    <w:p w:rsidR="00C14C00" w:rsidRPr="00C14C00" w:rsidRDefault="00C14C00" w:rsidP="00C14C00">
      <w:pPr>
        <w:rPr>
          <w:rFonts w:ascii="Arial" w:hAnsi="Arial" w:cs="Arial"/>
          <w:b/>
        </w:rPr>
      </w:pPr>
      <w:r w:rsidRPr="00C14C00">
        <w:rPr>
          <w:rFonts w:ascii="Arial" w:hAnsi="Arial" w:cs="Arial"/>
          <w:b/>
        </w:rPr>
        <w:t>Just redefine the method and add @Query interface and pass the Query.</w:t>
      </w:r>
    </w:p>
    <w:p w:rsidR="00C14C00" w:rsidRPr="00C14C00" w:rsidRDefault="00C14C00" w:rsidP="00C14C00">
      <w:pPr>
        <w:rPr>
          <w:rFonts w:ascii="Arial" w:hAnsi="Arial" w:cs="Arial"/>
          <w:b/>
        </w:rPr>
      </w:pPr>
    </w:p>
    <w:p w:rsidR="00C14C00" w:rsidRPr="00C14C00" w:rsidRDefault="00C14C00" w:rsidP="00C14C00">
      <w:pPr>
        <w:rPr>
          <w:rFonts w:ascii="Arial" w:hAnsi="Arial" w:cs="Arial"/>
          <w:b/>
        </w:rPr>
      </w:pPr>
      <w:r w:rsidRPr="00C14C00">
        <w:rPr>
          <w:rFonts w:ascii="Arial" w:hAnsi="Arial" w:cs="Arial"/>
          <w:b/>
        </w:rPr>
        <w:lastRenderedPageBreak/>
        <w:t>@Query("select p from Person p where p.country like ?1")List&lt;Person&gt; findByCountryContains(String country);</w:t>
      </w:r>
    </w:p>
    <w:p w:rsidR="00C14C00" w:rsidRPr="00C14C00" w:rsidRDefault="00C14C00" w:rsidP="00C14C00">
      <w:pPr>
        <w:rPr>
          <w:rFonts w:ascii="Arial" w:hAnsi="Arial" w:cs="Arial"/>
        </w:rPr>
      </w:pPr>
      <w:r w:rsidRPr="00C14C00">
        <w:rPr>
          <w:rFonts w:ascii="Arial" w:hAnsi="Arial" w:cs="Arial"/>
          <w:b/>
        </w:rPr>
        <w:t xml:space="preserve">Query DSL : </w:t>
      </w:r>
      <w:r w:rsidRPr="00C14C00">
        <w:rPr>
          <w:rFonts w:ascii="Arial" w:hAnsi="Arial" w:cs="Arial"/>
        </w:rPr>
        <w:t xml:space="preserve">Although when you search  entity by properties in Spring Data you just declare them in the interface but if you want to create a query which will search the entity dynamically. I mean to say your entity can be searched by the different combination of properties </w:t>
      </w:r>
    </w:p>
    <w:p w:rsidR="00C14C00" w:rsidRPr="00C14C00" w:rsidRDefault="00C14C00" w:rsidP="00C14C00">
      <w:pPr>
        <w:rPr>
          <w:rFonts w:ascii="Arial" w:hAnsi="Arial" w:cs="Arial"/>
          <w:b/>
        </w:rPr>
      </w:pPr>
      <w:r w:rsidRPr="00C14C00">
        <w:rPr>
          <w:rFonts w:ascii="Arial" w:hAnsi="Arial" w:cs="Arial"/>
          <w:b/>
        </w:rPr>
        <w:t>what do you do?</w:t>
      </w:r>
    </w:p>
    <w:p w:rsidR="00C14C00" w:rsidRPr="00C14C00" w:rsidRDefault="00C14C00" w:rsidP="00C14C00">
      <w:pPr>
        <w:rPr>
          <w:rFonts w:ascii="Arial" w:hAnsi="Arial" w:cs="Arial"/>
        </w:rPr>
      </w:pPr>
      <w:r w:rsidRPr="00C14C00">
        <w:rPr>
          <w:rFonts w:ascii="Arial" w:hAnsi="Arial" w:cs="Arial"/>
        </w:rPr>
        <w:t>One approach is declaring a method in all possible combination, but this is a bad idea your interface will be long and with addition and deletion of property combination need to be modified.</w:t>
      </w:r>
    </w:p>
    <w:p w:rsidR="00C14C00" w:rsidRPr="00C14C00" w:rsidRDefault="00C14C00" w:rsidP="00C14C00">
      <w:pPr>
        <w:rPr>
          <w:rFonts w:ascii="Arial" w:hAnsi="Arial" w:cs="Arial"/>
          <w:b/>
        </w:rPr>
      </w:pPr>
    </w:p>
    <w:p w:rsidR="00C14C00" w:rsidRPr="00C14C00" w:rsidRDefault="00C14C00" w:rsidP="00C14C00">
      <w:pPr>
        <w:rPr>
          <w:rFonts w:ascii="Arial" w:hAnsi="Arial" w:cs="Arial"/>
        </w:rPr>
      </w:pPr>
      <w:r w:rsidRPr="00C14C00">
        <w:rPr>
          <w:rFonts w:ascii="Arial" w:hAnsi="Arial" w:cs="Arial"/>
        </w:rPr>
        <w:t>Criteria API is the Solution; we use Criteria API for the same reason.</w:t>
      </w:r>
    </w:p>
    <w:p w:rsidR="00C14C00" w:rsidRPr="00C14C00" w:rsidRDefault="00C14C00" w:rsidP="00C14C00">
      <w:pPr>
        <w:rPr>
          <w:rFonts w:ascii="Arial" w:hAnsi="Arial" w:cs="Arial"/>
        </w:rPr>
      </w:pPr>
      <w:r w:rsidRPr="00C14C00">
        <w:rPr>
          <w:rFonts w:ascii="Arial" w:hAnsi="Arial" w:cs="Arial"/>
        </w:rPr>
        <w:t>We can introduce Predicate and Query Dsl for it</w:t>
      </w:r>
    </w:p>
    <w:p w:rsidR="00C14C00" w:rsidRPr="00C14C00" w:rsidRDefault="00C14C00" w:rsidP="00C14C00">
      <w:pPr>
        <w:rPr>
          <w:rFonts w:ascii="Arial" w:hAnsi="Arial" w:cs="Arial"/>
          <w:b/>
        </w:rPr>
      </w:pPr>
    </w:p>
    <w:p w:rsidR="00C14C00" w:rsidRPr="00C14C00" w:rsidRDefault="00C14C00" w:rsidP="00C14C00">
      <w:pPr>
        <w:rPr>
          <w:rFonts w:ascii="Arial" w:hAnsi="Arial" w:cs="Arial"/>
          <w:b/>
        </w:rPr>
      </w:pPr>
      <w:r w:rsidRPr="00C14C00">
        <w:rPr>
          <w:rFonts w:ascii="Arial" w:hAnsi="Arial" w:cs="Arial"/>
          <w:b/>
        </w:rPr>
        <w:t>Query DSL: Spring data use  Query’s which is quite similar to criteria API but different approach. Just like the JPA Criteria API it uses a Java 6 annotation processor to generate meta-model objects but produces a much more approachable API.</w:t>
      </w:r>
    </w:p>
    <w:p w:rsidR="00C14C00" w:rsidRPr="00C14C00" w:rsidRDefault="00C14C00" w:rsidP="00C14C00">
      <w:pPr>
        <w:rPr>
          <w:rFonts w:ascii="Arial" w:hAnsi="Arial" w:cs="Arial"/>
          <w:b/>
        </w:rPr>
      </w:pPr>
    </w:p>
    <w:p w:rsidR="00C14C00" w:rsidRPr="00C14C00" w:rsidRDefault="00C14C00" w:rsidP="00C14C00">
      <w:pPr>
        <w:rPr>
          <w:rFonts w:ascii="Arial" w:hAnsi="Arial" w:cs="Arial"/>
        </w:rPr>
      </w:pPr>
      <w:r w:rsidRPr="00C14C00">
        <w:rPr>
          <w:rFonts w:ascii="Arial" w:hAnsi="Arial" w:cs="Arial"/>
        </w:rPr>
        <w:t xml:space="preserve">To enable it </w:t>
      </w:r>
    </w:p>
    <w:p w:rsidR="00C14C00" w:rsidRPr="00C14C00" w:rsidRDefault="00C14C00" w:rsidP="00C14C00">
      <w:pPr>
        <w:rPr>
          <w:rFonts w:ascii="Arial" w:hAnsi="Arial" w:cs="Arial"/>
          <w:b/>
        </w:rPr>
      </w:pPr>
      <w:r w:rsidRPr="00C14C00">
        <w:rPr>
          <w:rFonts w:ascii="Arial" w:hAnsi="Arial" w:cs="Arial"/>
          <w:b/>
        </w:rPr>
        <w:t>Add the following plugin in pom.xml</w:t>
      </w:r>
    </w:p>
    <w:p w:rsidR="007C5640" w:rsidRDefault="007C5640" w:rsidP="00DF51F0">
      <w:pPr>
        <w:rPr>
          <w:rFonts w:ascii="Arial" w:hAnsi="Arial" w:cs="Arial"/>
          <w:color w:val="000000"/>
        </w:rPr>
      </w:pPr>
    </w:p>
    <w:p w:rsidR="007C5640" w:rsidRPr="007C5640" w:rsidRDefault="007C5640" w:rsidP="007C5640">
      <w:pPr>
        <w:rPr>
          <w:rFonts w:ascii="Arial" w:hAnsi="Arial" w:cs="Arial"/>
          <w:color w:val="000000"/>
        </w:rPr>
      </w:pPr>
      <w:r w:rsidRPr="007C5640">
        <w:rPr>
          <w:rFonts w:ascii="Arial" w:hAnsi="Arial" w:cs="Arial"/>
          <w:color w:val="000000"/>
        </w:rPr>
        <w:t>&lt;plugin&gt;</w:t>
      </w:r>
    </w:p>
    <w:p w:rsidR="007C5640" w:rsidRPr="007C5640" w:rsidRDefault="007C5640" w:rsidP="007C5640">
      <w:pPr>
        <w:rPr>
          <w:rFonts w:ascii="Arial" w:hAnsi="Arial" w:cs="Arial"/>
          <w:color w:val="000000"/>
        </w:rPr>
      </w:pPr>
      <w:r w:rsidRPr="007C5640">
        <w:rPr>
          <w:rFonts w:ascii="Arial" w:hAnsi="Arial" w:cs="Arial"/>
          <w:color w:val="000000"/>
        </w:rPr>
        <w:t xml:space="preserve">  &lt;groupId&gt;com.mysema.maven&lt;/groupId&gt;</w:t>
      </w:r>
    </w:p>
    <w:p w:rsidR="007C5640" w:rsidRPr="007C5640" w:rsidRDefault="007C5640" w:rsidP="007C5640">
      <w:pPr>
        <w:rPr>
          <w:rFonts w:ascii="Arial" w:hAnsi="Arial" w:cs="Arial"/>
          <w:color w:val="000000"/>
        </w:rPr>
      </w:pPr>
      <w:r w:rsidRPr="007C5640">
        <w:rPr>
          <w:rFonts w:ascii="Arial" w:hAnsi="Arial" w:cs="Arial"/>
          <w:color w:val="000000"/>
        </w:rPr>
        <w:t xml:space="preserve">  &lt;artifactId&gt;maven-apt-plugin&lt;/artifactId&gt;</w:t>
      </w:r>
    </w:p>
    <w:p w:rsidR="007C5640" w:rsidRPr="007C5640" w:rsidRDefault="007C5640" w:rsidP="007C5640">
      <w:pPr>
        <w:rPr>
          <w:rFonts w:ascii="Arial" w:hAnsi="Arial" w:cs="Arial"/>
          <w:color w:val="000000"/>
        </w:rPr>
      </w:pPr>
      <w:r w:rsidRPr="007C5640">
        <w:rPr>
          <w:rFonts w:ascii="Arial" w:hAnsi="Arial" w:cs="Arial"/>
          <w:color w:val="000000"/>
        </w:rPr>
        <w:t xml:space="preserve">  &lt;version&gt;1.0&lt;/version&gt;</w:t>
      </w:r>
    </w:p>
    <w:p w:rsidR="007C5640" w:rsidRPr="007C5640" w:rsidRDefault="007C5640" w:rsidP="007C5640">
      <w:pPr>
        <w:rPr>
          <w:rFonts w:ascii="Arial" w:hAnsi="Arial" w:cs="Arial"/>
          <w:color w:val="000000"/>
        </w:rPr>
      </w:pPr>
      <w:r w:rsidRPr="007C5640">
        <w:rPr>
          <w:rFonts w:ascii="Arial" w:hAnsi="Arial" w:cs="Arial"/>
          <w:color w:val="000000"/>
        </w:rPr>
        <w:t xml:space="preserve">  &lt;executions&gt;</w:t>
      </w:r>
    </w:p>
    <w:p w:rsidR="007C5640" w:rsidRPr="007C5640" w:rsidRDefault="007C5640" w:rsidP="007C5640">
      <w:pPr>
        <w:rPr>
          <w:rFonts w:ascii="Arial" w:hAnsi="Arial" w:cs="Arial"/>
          <w:color w:val="000000"/>
        </w:rPr>
      </w:pPr>
      <w:r w:rsidRPr="007C5640">
        <w:rPr>
          <w:rFonts w:ascii="Arial" w:hAnsi="Arial" w:cs="Arial"/>
          <w:color w:val="000000"/>
        </w:rPr>
        <w:t xml:space="preserve">    &lt;execution&gt;</w:t>
      </w:r>
    </w:p>
    <w:p w:rsidR="007C5640" w:rsidRPr="007C5640" w:rsidRDefault="007C5640" w:rsidP="007C5640">
      <w:pPr>
        <w:rPr>
          <w:rFonts w:ascii="Arial" w:hAnsi="Arial" w:cs="Arial"/>
          <w:color w:val="000000"/>
        </w:rPr>
      </w:pPr>
      <w:r w:rsidRPr="007C5640">
        <w:rPr>
          <w:rFonts w:ascii="Arial" w:hAnsi="Arial" w:cs="Arial"/>
          <w:color w:val="000000"/>
        </w:rPr>
        <w:t xml:space="preserve">      &lt;phase&gt;generate-sources&lt;/phase&gt;</w:t>
      </w:r>
    </w:p>
    <w:p w:rsidR="007C5640" w:rsidRPr="007C5640" w:rsidRDefault="007C5640" w:rsidP="007C5640">
      <w:pPr>
        <w:rPr>
          <w:rFonts w:ascii="Arial" w:hAnsi="Arial" w:cs="Arial"/>
          <w:color w:val="000000"/>
        </w:rPr>
      </w:pPr>
      <w:r w:rsidRPr="007C5640">
        <w:rPr>
          <w:rFonts w:ascii="Arial" w:hAnsi="Arial" w:cs="Arial"/>
          <w:color w:val="000000"/>
        </w:rPr>
        <w:t xml:space="preserve">      &lt;goals&gt;</w:t>
      </w:r>
    </w:p>
    <w:p w:rsidR="007C5640" w:rsidRPr="007C5640" w:rsidRDefault="007C5640" w:rsidP="007C5640">
      <w:pPr>
        <w:rPr>
          <w:rFonts w:ascii="Arial" w:hAnsi="Arial" w:cs="Arial"/>
          <w:color w:val="000000"/>
        </w:rPr>
      </w:pPr>
      <w:r w:rsidRPr="007C5640">
        <w:rPr>
          <w:rFonts w:ascii="Arial" w:hAnsi="Arial" w:cs="Arial"/>
          <w:color w:val="000000"/>
        </w:rPr>
        <w:t xml:space="preserve">        &lt;goal&gt;process&lt;/goal&gt;</w:t>
      </w:r>
    </w:p>
    <w:p w:rsidR="007C5640" w:rsidRPr="007C5640" w:rsidRDefault="007C5640" w:rsidP="007C5640">
      <w:pPr>
        <w:rPr>
          <w:rFonts w:ascii="Arial" w:hAnsi="Arial" w:cs="Arial"/>
          <w:color w:val="000000"/>
        </w:rPr>
      </w:pPr>
      <w:r w:rsidRPr="007C5640">
        <w:rPr>
          <w:rFonts w:ascii="Arial" w:hAnsi="Arial" w:cs="Arial"/>
          <w:color w:val="000000"/>
        </w:rPr>
        <w:t xml:space="preserve">      &lt;/goals&gt;</w:t>
      </w:r>
    </w:p>
    <w:p w:rsidR="007C5640" w:rsidRPr="007C5640" w:rsidRDefault="007C5640" w:rsidP="007C5640">
      <w:pPr>
        <w:rPr>
          <w:rFonts w:ascii="Arial" w:hAnsi="Arial" w:cs="Arial"/>
          <w:color w:val="000000"/>
        </w:rPr>
      </w:pPr>
      <w:r w:rsidRPr="007C5640">
        <w:rPr>
          <w:rFonts w:ascii="Arial" w:hAnsi="Arial" w:cs="Arial"/>
          <w:color w:val="000000"/>
        </w:rPr>
        <w:lastRenderedPageBreak/>
        <w:t xml:space="preserve">      &lt;configuration&gt;</w:t>
      </w:r>
    </w:p>
    <w:p w:rsidR="007C5640" w:rsidRPr="007C5640" w:rsidRDefault="007C5640" w:rsidP="007C5640">
      <w:pPr>
        <w:rPr>
          <w:rFonts w:ascii="Arial" w:hAnsi="Arial" w:cs="Arial"/>
          <w:color w:val="000000"/>
        </w:rPr>
      </w:pPr>
      <w:r w:rsidRPr="007C5640">
        <w:rPr>
          <w:rFonts w:ascii="Arial" w:hAnsi="Arial" w:cs="Arial"/>
          <w:color w:val="000000"/>
        </w:rPr>
        <w:t xml:space="preserve">        &lt;outputDirectory&gt;target/generated-sources&lt;/outputDirectory&gt;</w:t>
      </w:r>
    </w:p>
    <w:p w:rsidR="007C5640" w:rsidRPr="007C5640" w:rsidRDefault="007C5640" w:rsidP="007C5640">
      <w:pPr>
        <w:rPr>
          <w:rFonts w:ascii="Arial" w:hAnsi="Arial" w:cs="Arial"/>
          <w:color w:val="000000"/>
        </w:rPr>
      </w:pPr>
      <w:r w:rsidRPr="007C5640">
        <w:rPr>
          <w:rFonts w:ascii="Arial" w:hAnsi="Arial" w:cs="Arial"/>
          <w:color w:val="000000"/>
        </w:rPr>
        <w:t xml:space="preserve">        &lt;processor&gt;com.mysema.query.apt.jpa.JPAAnnotationProcessor&lt;/processor&gt;</w:t>
      </w:r>
    </w:p>
    <w:p w:rsidR="007C5640" w:rsidRPr="007C5640" w:rsidRDefault="007C5640" w:rsidP="007C5640">
      <w:pPr>
        <w:rPr>
          <w:rFonts w:ascii="Arial" w:hAnsi="Arial" w:cs="Arial"/>
          <w:color w:val="000000"/>
        </w:rPr>
      </w:pPr>
      <w:r w:rsidRPr="007C5640">
        <w:rPr>
          <w:rFonts w:ascii="Arial" w:hAnsi="Arial" w:cs="Arial"/>
          <w:color w:val="000000"/>
        </w:rPr>
        <w:t xml:space="preserve">      &lt;/configuration&gt;</w:t>
      </w:r>
    </w:p>
    <w:p w:rsidR="007C5640" w:rsidRPr="007C5640" w:rsidRDefault="007C5640" w:rsidP="007C5640">
      <w:pPr>
        <w:rPr>
          <w:rFonts w:ascii="Arial" w:hAnsi="Arial" w:cs="Arial"/>
          <w:color w:val="000000"/>
        </w:rPr>
      </w:pPr>
      <w:r w:rsidRPr="007C5640">
        <w:rPr>
          <w:rFonts w:ascii="Arial" w:hAnsi="Arial" w:cs="Arial"/>
          <w:color w:val="000000"/>
        </w:rPr>
        <w:t xml:space="preserve">    &lt;/execution&gt;</w:t>
      </w:r>
    </w:p>
    <w:p w:rsidR="007C5640" w:rsidRPr="007C5640" w:rsidRDefault="007C5640" w:rsidP="007C5640">
      <w:pPr>
        <w:rPr>
          <w:rFonts w:ascii="Arial" w:hAnsi="Arial" w:cs="Arial"/>
          <w:color w:val="000000"/>
        </w:rPr>
      </w:pPr>
      <w:r w:rsidRPr="007C5640">
        <w:rPr>
          <w:rFonts w:ascii="Arial" w:hAnsi="Arial" w:cs="Arial"/>
          <w:color w:val="000000"/>
        </w:rPr>
        <w:t xml:space="preserve">  &lt;/executions&gt;</w:t>
      </w:r>
    </w:p>
    <w:p w:rsidR="007C5640" w:rsidRDefault="007C5640" w:rsidP="007C5640">
      <w:pPr>
        <w:rPr>
          <w:rFonts w:ascii="Arial" w:hAnsi="Arial" w:cs="Arial"/>
          <w:color w:val="000000"/>
        </w:rPr>
      </w:pPr>
      <w:r w:rsidRPr="007C5640">
        <w:rPr>
          <w:rFonts w:ascii="Arial" w:hAnsi="Arial" w:cs="Arial"/>
          <w:color w:val="000000"/>
        </w:rPr>
        <w:t>&lt;/plugin&gt;</w:t>
      </w:r>
    </w:p>
    <w:p w:rsidR="007C5640" w:rsidRDefault="007C5640" w:rsidP="007C5640">
      <w:pPr>
        <w:rPr>
          <w:rFonts w:ascii="Arial" w:hAnsi="Arial" w:cs="Arial"/>
          <w:color w:val="000000"/>
        </w:rPr>
      </w:pPr>
    </w:p>
    <w:p w:rsidR="00C14C00" w:rsidRPr="00C14C00" w:rsidRDefault="00C14C00" w:rsidP="00C14C00">
      <w:pPr>
        <w:rPr>
          <w:rFonts w:ascii="Arial" w:hAnsi="Arial" w:cs="Arial"/>
          <w:color w:val="000000"/>
        </w:rPr>
      </w:pPr>
      <w:r w:rsidRPr="00C14C00">
        <w:rPr>
          <w:rFonts w:ascii="Arial" w:hAnsi="Arial" w:cs="Arial"/>
          <w:color w:val="000000"/>
        </w:rPr>
        <w:t xml:space="preserve">In output Directory, it creates a special Class </w:t>
      </w:r>
      <w:r w:rsidRPr="00C14C00">
        <w:rPr>
          <w:rFonts w:ascii="Arial" w:hAnsi="Arial" w:cs="Arial"/>
          <w:b/>
          <w:color w:val="000000"/>
        </w:rPr>
        <w:t xml:space="preserve">QPerson </w:t>
      </w:r>
      <w:r w:rsidRPr="00C14C00">
        <w:rPr>
          <w:rFonts w:ascii="Arial" w:hAnsi="Arial" w:cs="Arial"/>
          <w:color w:val="000000"/>
        </w:rPr>
        <w:t xml:space="preserve">and using </w:t>
      </w:r>
      <w:r w:rsidRPr="00C14C00">
        <w:rPr>
          <w:rFonts w:ascii="Arial" w:hAnsi="Arial" w:cs="Arial"/>
          <w:b/>
          <w:color w:val="000000"/>
        </w:rPr>
        <w:t>QPerson.person</w:t>
      </w:r>
      <w:r w:rsidRPr="00C14C00">
        <w:rPr>
          <w:rFonts w:ascii="Arial" w:hAnsi="Arial" w:cs="Arial"/>
          <w:color w:val="000000"/>
        </w:rPr>
        <w:t xml:space="preserve"> we can access every property and build our query.</w:t>
      </w:r>
    </w:p>
    <w:p w:rsidR="00C14C00" w:rsidRPr="00C14C00" w:rsidRDefault="00C14C00" w:rsidP="00C14C00">
      <w:pPr>
        <w:rPr>
          <w:rFonts w:ascii="Arial" w:hAnsi="Arial" w:cs="Arial"/>
          <w:color w:val="000000"/>
        </w:rPr>
      </w:pPr>
    </w:p>
    <w:p w:rsidR="00C14C00" w:rsidRPr="00C14C00" w:rsidRDefault="00C14C00" w:rsidP="00C14C00">
      <w:pPr>
        <w:rPr>
          <w:rFonts w:ascii="Arial" w:hAnsi="Arial" w:cs="Arial"/>
          <w:color w:val="000000"/>
        </w:rPr>
      </w:pPr>
      <w:r w:rsidRPr="00C14C00">
        <w:rPr>
          <w:rFonts w:ascii="Arial" w:hAnsi="Arial" w:cs="Arial"/>
          <w:color w:val="000000"/>
        </w:rPr>
        <w:t xml:space="preserve">Later I will discuss details on every bullet point with an example. </w:t>
      </w:r>
    </w:p>
    <w:p w:rsidR="00C14C00" w:rsidRPr="00C14C00" w:rsidRDefault="00C14C00" w:rsidP="00C14C00">
      <w:pPr>
        <w:rPr>
          <w:rFonts w:ascii="Arial" w:hAnsi="Arial" w:cs="Arial"/>
          <w:color w:val="000000"/>
        </w:rPr>
      </w:pPr>
      <w:r w:rsidRPr="00C14C00">
        <w:rPr>
          <w:rFonts w:ascii="Arial" w:hAnsi="Arial" w:cs="Arial"/>
          <w:color w:val="000000"/>
        </w:rPr>
        <w:t xml:space="preserve">To follow it Please keep eye on </w:t>
      </w:r>
      <w:r w:rsidRPr="00C14C00">
        <w:rPr>
          <w:rFonts w:ascii="Arial" w:hAnsi="Arial" w:cs="Arial"/>
          <w:b/>
          <w:i/>
          <w:color w:val="000000"/>
        </w:rPr>
        <w:t>javaonfly.blogspot.in</w:t>
      </w:r>
    </w:p>
    <w:p w:rsidR="00C14C00" w:rsidRPr="00C14C00" w:rsidRDefault="00C14C00" w:rsidP="00C14C00">
      <w:pPr>
        <w:rPr>
          <w:rFonts w:ascii="Arial" w:hAnsi="Arial" w:cs="Arial"/>
          <w:color w:val="000000"/>
        </w:rPr>
      </w:pPr>
    </w:p>
    <w:p w:rsidR="00C14C00" w:rsidRPr="00C14C00" w:rsidRDefault="00C14C00" w:rsidP="00C14C00">
      <w:pPr>
        <w:rPr>
          <w:rFonts w:ascii="Arial" w:hAnsi="Arial" w:cs="Arial"/>
          <w:color w:val="000000"/>
        </w:rPr>
      </w:pPr>
    </w:p>
    <w:p w:rsidR="00C14C00" w:rsidRPr="00C14C00" w:rsidRDefault="00C14C00" w:rsidP="00C14C00">
      <w:pPr>
        <w:rPr>
          <w:rFonts w:ascii="Arial" w:hAnsi="Arial" w:cs="Arial"/>
          <w:b/>
          <w:color w:val="000000"/>
        </w:rPr>
      </w:pPr>
      <w:r w:rsidRPr="00C14C00">
        <w:rPr>
          <w:rFonts w:ascii="Arial" w:hAnsi="Arial" w:cs="Arial"/>
          <w:b/>
          <w:color w:val="000000"/>
        </w:rPr>
        <w:t>Benefits of Spring Data:</w:t>
      </w:r>
    </w:p>
    <w:p w:rsidR="00C14C00" w:rsidRPr="00C14C00" w:rsidRDefault="00C14C00" w:rsidP="00C14C00">
      <w:pPr>
        <w:rPr>
          <w:rFonts w:ascii="Arial" w:hAnsi="Arial" w:cs="Arial"/>
          <w:color w:val="000000"/>
        </w:rPr>
      </w:pPr>
      <w:r w:rsidRPr="00C14C00">
        <w:rPr>
          <w:rFonts w:ascii="Arial" w:hAnsi="Arial" w:cs="Arial"/>
          <w:color w:val="000000"/>
        </w:rPr>
        <w:t>1.    Get rid from boiler plate Dao classes.</w:t>
      </w:r>
    </w:p>
    <w:p w:rsidR="00C14C00" w:rsidRPr="00C14C00" w:rsidRDefault="00C14C00" w:rsidP="00C14C00">
      <w:pPr>
        <w:rPr>
          <w:rFonts w:ascii="Arial" w:hAnsi="Arial" w:cs="Arial"/>
          <w:color w:val="000000"/>
        </w:rPr>
      </w:pPr>
      <w:r w:rsidRPr="00C14C00">
        <w:rPr>
          <w:rFonts w:ascii="Arial" w:hAnsi="Arial" w:cs="Arial"/>
          <w:color w:val="000000"/>
        </w:rPr>
        <w:t>2.    Easily switch from one to another repository.</w:t>
      </w:r>
    </w:p>
    <w:p w:rsidR="00C14C00" w:rsidRPr="00C14C00" w:rsidRDefault="00C14C00" w:rsidP="00C14C00">
      <w:pPr>
        <w:rPr>
          <w:rFonts w:ascii="Arial" w:hAnsi="Arial" w:cs="Arial"/>
          <w:color w:val="000000"/>
        </w:rPr>
      </w:pPr>
      <w:r w:rsidRPr="00C14C00">
        <w:rPr>
          <w:rFonts w:ascii="Arial" w:hAnsi="Arial" w:cs="Arial"/>
          <w:color w:val="000000"/>
        </w:rPr>
        <w:t xml:space="preserve">3.    You don’t have </w:t>
      </w:r>
      <w:r>
        <w:rPr>
          <w:rFonts w:ascii="Arial" w:hAnsi="Arial" w:cs="Arial"/>
          <w:color w:val="000000"/>
        </w:rPr>
        <w:t xml:space="preserve">to an </w:t>
      </w:r>
      <w:r w:rsidRPr="00C14C00">
        <w:rPr>
          <w:rFonts w:ascii="Arial" w:hAnsi="Arial" w:cs="Arial"/>
          <w:color w:val="000000"/>
        </w:rPr>
        <w:t xml:space="preserve">expert of </w:t>
      </w:r>
      <w:r>
        <w:rPr>
          <w:rFonts w:ascii="Arial" w:hAnsi="Arial" w:cs="Arial"/>
          <w:color w:val="000000"/>
        </w:rPr>
        <w:t>JPA</w:t>
      </w:r>
      <w:r w:rsidRPr="00C14C00">
        <w:rPr>
          <w:rFonts w:ascii="Arial" w:hAnsi="Arial" w:cs="Arial"/>
          <w:color w:val="000000"/>
        </w:rPr>
        <w:t xml:space="preserve"> or Mongo Query Spring will </w:t>
      </w:r>
      <w:r w:rsidR="00FD4085" w:rsidRPr="00C14C00">
        <w:rPr>
          <w:rFonts w:ascii="Arial" w:hAnsi="Arial" w:cs="Arial"/>
          <w:color w:val="000000"/>
        </w:rPr>
        <w:t>take</w:t>
      </w:r>
      <w:r w:rsidRPr="00C14C00">
        <w:rPr>
          <w:rFonts w:ascii="Arial" w:hAnsi="Arial" w:cs="Arial"/>
          <w:color w:val="000000"/>
        </w:rPr>
        <w:t xml:space="preserve"> care of it in a</w:t>
      </w:r>
      <w:r>
        <w:rPr>
          <w:rFonts w:ascii="Arial" w:hAnsi="Arial" w:cs="Arial"/>
          <w:color w:val="000000"/>
        </w:rPr>
        <w:t>n</w:t>
      </w:r>
      <w:r w:rsidRPr="00C14C00">
        <w:rPr>
          <w:rFonts w:ascii="Arial" w:hAnsi="Arial" w:cs="Arial"/>
          <w:color w:val="000000"/>
        </w:rPr>
        <w:t xml:space="preserve"> optimized way.</w:t>
      </w:r>
    </w:p>
    <w:p w:rsidR="000F45C7" w:rsidRDefault="00C14C00" w:rsidP="00C14C00">
      <w:pPr>
        <w:rPr>
          <w:rFonts w:ascii="Arial" w:hAnsi="Arial" w:cs="Arial"/>
          <w:color w:val="000000"/>
        </w:rPr>
      </w:pPr>
      <w:r w:rsidRPr="00C14C00">
        <w:rPr>
          <w:rFonts w:ascii="Arial" w:hAnsi="Arial" w:cs="Arial"/>
          <w:color w:val="000000"/>
        </w:rPr>
        <w:t>4.    Highly flexible and support to add your custom query.</w:t>
      </w:r>
    </w:p>
    <w:p w:rsidR="000F45C7" w:rsidRDefault="000F45C7" w:rsidP="00DF51F0">
      <w:pPr>
        <w:rPr>
          <w:rFonts w:ascii="Arial" w:hAnsi="Arial" w:cs="Arial"/>
          <w:color w:val="000000"/>
        </w:rPr>
      </w:pPr>
      <w:r>
        <w:rPr>
          <w:rFonts w:ascii="Arial" w:hAnsi="Arial" w:cs="Arial"/>
          <w:color w:val="000000"/>
        </w:rPr>
        <w:t xml:space="preserve"> </w:t>
      </w:r>
    </w:p>
    <w:p w:rsidR="000F45C7" w:rsidRPr="000F45C7" w:rsidRDefault="000F45C7" w:rsidP="00DF51F0">
      <w:pPr>
        <w:rPr>
          <w:rFonts w:ascii="Arial" w:hAnsi="Arial" w:cs="Arial"/>
          <w:color w:val="000000"/>
        </w:rPr>
      </w:pPr>
      <w:r w:rsidRPr="000F45C7">
        <w:rPr>
          <w:rFonts w:ascii="Arial" w:hAnsi="Arial" w:cs="Arial"/>
          <w:color w:val="000000"/>
        </w:rPr>
        <w:t xml:space="preserve"> </w:t>
      </w:r>
    </w:p>
    <w:p w:rsidR="00DF51F0" w:rsidRPr="000F45C7" w:rsidRDefault="000F45C7" w:rsidP="00DF51F0">
      <w:pPr>
        <w:rPr>
          <w:rFonts w:ascii="Arial" w:hAnsi="Arial" w:cs="Arial"/>
          <w:b/>
          <w:color w:val="000000"/>
        </w:rPr>
      </w:pPr>
      <w:r>
        <w:rPr>
          <w:rFonts w:ascii="Arial" w:hAnsi="Arial" w:cs="Arial"/>
          <w:b/>
          <w:color w:val="000000"/>
        </w:rPr>
        <w:t xml:space="preserve"> </w:t>
      </w:r>
    </w:p>
    <w:p w:rsidR="00DF51F0" w:rsidRPr="00353167" w:rsidRDefault="00DF51F0" w:rsidP="00DF51F0"/>
    <w:p w:rsidR="00353167" w:rsidRDefault="00353167" w:rsidP="008211E2">
      <w:pPr>
        <w:rPr>
          <w:b/>
        </w:rPr>
      </w:pPr>
    </w:p>
    <w:p w:rsidR="00353167" w:rsidRPr="00353167" w:rsidRDefault="00353167" w:rsidP="008211E2">
      <w:pPr>
        <w:rPr>
          <w:b/>
        </w:rPr>
      </w:pPr>
    </w:p>
    <w:p w:rsidR="00F062DD" w:rsidRDefault="00F062DD" w:rsidP="00550FE3">
      <w:pPr>
        <w:rPr>
          <w:b/>
        </w:rPr>
      </w:pPr>
    </w:p>
    <w:p w:rsidR="00F062DD" w:rsidRDefault="00F062DD" w:rsidP="00550FE3">
      <w:pPr>
        <w:rPr>
          <w:b/>
        </w:rPr>
      </w:pPr>
    </w:p>
    <w:p w:rsidR="00F062DD" w:rsidRDefault="00F062DD" w:rsidP="00550FE3">
      <w:pPr>
        <w:rPr>
          <w:b/>
        </w:rPr>
      </w:pPr>
    </w:p>
    <w:p w:rsidR="00F062DD" w:rsidRDefault="00F062DD" w:rsidP="00550FE3">
      <w:pPr>
        <w:rPr>
          <w:b/>
        </w:rPr>
      </w:pPr>
    </w:p>
    <w:p w:rsidR="00F062DD" w:rsidRDefault="00F062DD" w:rsidP="00550FE3">
      <w:pPr>
        <w:rPr>
          <w:b/>
        </w:rPr>
      </w:pPr>
    </w:p>
    <w:p w:rsidR="00F062DD" w:rsidRDefault="00F062DD" w:rsidP="00550FE3">
      <w:pPr>
        <w:rPr>
          <w:b/>
        </w:rPr>
      </w:pPr>
    </w:p>
    <w:p w:rsidR="00663BE9" w:rsidRDefault="00663BE9" w:rsidP="00550FE3">
      <w:pPr>
        <w:rPr>
          <w:b/>
        </w:rPr>
      </w:pPr>
    </w:p>
    <w:p w:rsidR="00663BE9" w:rsidRDefault="00663BE9" w:rsidP="00550FE3">
      <w:pPr>
        <w:rPr>
          <w:b/>
        </w:rPr>
      </w:pPr>
    </w:p>
    <w:p w:rsidR="00663BE9" w:rsidRDefault="00663BE9" w:rsidP="00550FE3">
      <w:pPr>
        <w:rPr>
          <w:b/>
        </w:rPr>
      </w:pPr>
    </w:p>
    <w:p w:rsidR="00663BE9" w:rsidRDefault="00663BE9" w:rsidP="00550FE3">
      <w:pPr>
        <w:rPr>
          <w:b/>
        </w:rPr>
      </w:pPr>
    </w:p>
    <w:p w:rsidR="00663BE9" w:rsidRDefault="00663BE9" w:rsidP="00550FE3"/>
    <w:p w:rsidR="00550FE3" w:rsidRDefault="00550FE3" w:rsidP="00550FE3"/>
    <w:p w:rsidR="00904D5B" w:rsidRDefault="00904D5B" w:rsidP="0037028D"/>
    <w:p w:rsidR="00904D5B" w:rsidRDefault="00904D5B" w:rsidP="0037028D"/>
    <w:p w:rsidR="00904D5B" w:rsidRPr="00904D5B" w:rsidRDefault="00904D5B" w:rsidP="0037028D">
      <w:pPr>
        <w:rPr>
          <w:b/>
        </w:rPr>
      </w:pPr>
    </w:p>
    <w:p w:rsidR="00904D5B" w:rsidRPr="0049124D" w:rsidRDefault="00904D5B" w:rsidP="0037028D"/>
    <w:p w:rsidR="00B37BFC" w:rsidRPr="00B37BFC" w:rsidRDefault="00B37BFC" w:rsidP="0037028D">
      <w:pPr>
        <w:rPr>
          <w:b/>
        </w:rPr>
      </w:pPr>
    </w:p>
    <w:p w:rsidR="00B37BFC" w:rsidRDefault="00B37BFC" w:rsidP="0037028D"/>
    <w:p w:rsidR="00B37BFC" w:rsidRDefault="00B37BFC" w:rsidP="0037028D"/>
    <w:p w:rsidR="00567AA1" w:rsidRDefault="00567AA1" w:rsidP="0037028D"/>
    <w:p w:rsidR="00567AA1" w:rsidRPr="00567AA1" w:rsidRDefault="00567AA1" w:rsidP="0037028D"/>
    <w:p w:rsidR="00567AA1" w:rsidRDefault="00567AA1" w:rsidP="0037028D">
      <w:pPr>
        <w:rPr>
          <w:b/>
        </w:rPr>
      </w:pPr>
    </w:p>
    <w:p w:rsidR="00567AA1" w:rsidRDefault="00567AA1" w:rsidP="0037028D">
      <w:pPr>
        <w:rPr>
          <w:b/>
        </w:rPr>
      </w:pPr>
    </w:p>
    <w:p w:rsidR="0037028D" w:rsidRPr="0037028D" w:rsidRDefault="0037028D" w:rsidP="0037028D">
      <w:pPr>
        <w:rPr>
          <w:b/>
        </w:rPr>
      </w:pPr>
    </w:p>
    <w:p w:rsidR="0037028D" w:rsidRPr="0037028D" w:rsidRDefault="0037028D" w:rsidP="0037028D"/>
    <w:sectPr w:rsidR="0037028D" w:rsidRPr="0037028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69D" w:rsidRDefault="00CB269D">
      <w:pPr>
        <w:spacing w:after="0" w:line="240" w:lineRule="auto"/>
      </w:pPr>
      <w:r>
        <w:separator/>
      </w:r>
    </w:p>
  </w:endnote>
  <w:endnote w:type="continuationSeparator" w:id="0">
    <w:p w:rsidR="00CB269D" w:rsidRDefault="00CB2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69D" w:rsidRDefault="00CB269D">
      <w:pPr>
        <w:spacing w:after="0" w:line="240" w:lineRule="auto"/>
      </w:pPr>
      <w:r>
        <w:separator/>
      </w:r>
    </w:p>
  </w:footnote>
  <w:footnote w:type="continuationSeparator" w:id="0">
    <w:p w:rsidR="00CB269D" w:rsidRDefault="00CB26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D0104"/>
    <w:multiLevelType w:val="hybridMultilevel"/>
    <w:tmpl w:val="6B1CA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D8194A"/>
    <w:multiLevelType w:val="hybridMultilevel"/>
    <w:tmpl w:val="C204B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24AC6"/>
    <w:multiLevelType w:val="hybridMultilevel"/>
    <w:tmpl w:val="8766F1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DD7298"/>
    <w:multiLevelType w:val="hybridMultilevel"/>
    <w:tmpl w:val="D5FCCFEC"/>
    <w:lvl w:ilvl="0" w:tplc="5656B9B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453D1A"/>
    <w:multiLevelType w:val="hybridMultilevel"/>
    <w:tmpl w:val="0886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8A35ED"/>
    <w:multiLevelType w:val="hybridMultilevel"/>
    <w:tmpl w:val="8676C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060429"/>
    <w:multiLevelType w:val="hybridMultilevel"/>
    <w:tmpl w:val="8A80C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5"/>
  </w:num>
  <w:num w:numId="5">
    <w:abstractNumId w:val="1"/>
  </w:num>
  <w:num w:numId="6">
    <w:abstractNumId w:val="8"/>
  </w:num>
  <w:num w:numId="7">
    <w:abstractNumId w:val="2"/>
  </w:num>
  <w:num w:numId="8">
    <w:abstractNumId w:val="0"/>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CC7"/>
    <w:rsid w:val="00033FA8"/>
    <w:rsid w:val="000477F7"/>
    <w:rsid w:val="000F45C7"/>
    <w:rsid w:val="00142419"/>
    <w:rsid w:val="00170F52"/>
    <w:rsid w:val="00182611"/>
    <w:rsid w:val="0025509F"/>
    <w:rsid w:val="00353167"/>
    <w:rsid w:val="0037028D"/>
    <w:rsid w:val="00421416"/>
    <w:rsid w:val="0049124D"/>
    <w:rsid w:val="00550FE3"/>
    <w:rsid w:val="00567AA1"/>
    <w:rsid w:val="00663BE9"/>
    <w:rsid w:val="006A2956"/>
    <w:rsid w:val="007C5640"/>
    <w:rsid w:val="008211E2"/>
    <w:rsid w:val="00873424"/>
    <w:rsid w:val="00904D5B"/>
    <w:rsid w:val="009719F9"/>
    <w:rsid w:val="00A83719"/>
    <w:rsid w:val="00B37BFC"/>
    <w:rsid w:val="00BD0CC7"/>
    <w:rsid w:val="00C14C00"/>
    <w:rsid w:val="00C357B1"/>
    <w:rsid w:val="00C91D4E"/>
    <w:rsid w:val="00CB269D"/>
    <w:rsid w:val="00DA4159"/>
    <w:rsid w:val="00DF51F0"/>
    <w:rsid w:val="00E67903"/>
    <w:rsid w:val="00E87D05"/>
    <w:rsid w:val="00F062DD"/>
    <w:rsid w:val="00FD40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7063F5-DADA-413F-B56B-300EBD6E3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paragraph" w:styleId="HTMLPreformatted">
    <w:name w:val="HTML Preformatted"/>
    <w:basedOn w:val="Normal"/>
    <w:link w:val="HTMLPreformattedChar"/>
    <w:uiPriority w:val="99"/>
    <w:semiHidden/>
    <w:unhideWhenUsed/>
    <w:rsid w:val="0042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421416"/>
    <w:rPr>
      <w:rFonts w:ascii="Courier New" w:eastAsia="Times New Roman" w:hAnsi="Courier New" w:cs="Courier New"/>
      <w:sz w:val="20"/>
      <w:szCs w:val="20"/>
      <w:lang w:eastAsia="en-US"/>
    </w:rPr>
  </w:style>
  <w:style w:type="character" w:customStyle="1" w:styleId="hl-keyword">
    <w:name w:val="hl-keyword"/>
    <w:basedOn w:val="DefaultParagraphFont"/>
    <w:rsid w:val="00421416"/>
  </w:style>
  <w:style w:type="character" w:customStyle="1" w:styleId="hl-comment">
    <w:name w:val="hl-comment"/>
    <w:basedOn w:val="DefaultParagraphFont"/>
    <w:rsid w:val="00421416"/>
  </w:style>
  <w:style w:type="character" w:customStyle="1" w:styleId="apple-converted-space">
    <w:name w:val="apple-converted-space"/>
    <w:basedOn w:val="DefaultParagraphFont"/>
    <w:rsid w:val="000F45C7"/>
  </w:style>
  <w:style w:type="character" w:styleId="Hyperlink">
    <w:name w:val="Hyperlink"/>
    <w:basedOn w:val="DefaultParagraphFont"/>
    <w:uiPriority w:val="99"/>
    <w:semiHidden/>
    <w:unhideWhenUsed/>
    <w:rsid w:val="000F45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947858902">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92541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BM_ADMIN\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3D54712A-ADFD-4430-BE65-79861151D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283</TotalTime>
  <Pages>11</Pages>
  <Words>1676</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ibm</dc:creator>
  <cp:keywords/>
  <cp:lastModifiedBy>ibm</cp:lastModifiedBy>
  <cp:revision>38</cp:revision>
  <dcterms:created xsi:type="dcterms:W3CDTF">2016-09-24T13:35:00Z</dcterms:created>
  <dcterms:modified xsi:type="dcterms:W3CDTF">2016-09-26T14:12:00Z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