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A51" w:rsidRPr="00D3133A" w:rsidRDefault="00D3133A">
      <w:pPr>
        <w:pStyle w:val="Title"/>
        <w:rPr>
          <w:sz w:val="32"/>
          <w:szCs w:val="32"/>
        </w:rPr>
      </w:pPr>
      <w:r w:rsidRPr="00D3133A">
        <w:rPr>
          <w:sz w:val="32"/>
          <w:szCs w:val="32"/>
        </w:rPr>
        <w:t>Spring Data Series: Part 3 TypeSafe Query</w:t>
      </w:r>
    </w:p>
    <w:p w:rsidR="00974A51" w:rsidRDefault="00D3133A" w:rsidP="00D3133A">
      <w:pPr>
        <w:pStyle w:val="Heading1"/>
        <w:tabs>
          <w:tab w:val="right" w:pos="9360"/>
        </w:tabs>
      </w:pPr>
      <w:r>
        <w:t>Type safe Query</w:t>
      </w:r>
      <w:r>
        <w:tab/>
      </w:r>
    </w:p>
    <w:p w:rsidR="00D3133A" w:rsidRDefault="00D3133A" w:rsidP="00D3133A"/>
    <w:p w:rsidR="007B218C" w:rsidRPr="009874BC" w:rsidRDefault="007B218C" w:rsidP="007B218C">
      <w:pPr>
        <w:rPr>
          <w:rFonts w:ascii="Arial" w:hAnsi="Arial" w:cs="Arial"/>
          <w:sz w:val="24"/>
          <w:szCs w:val="24"/>
        </w:rPr>
      </w:pPr>
      <w:r w:rsidRPr="009874BC">
        <w:rPr>
          <w:rFonts w:ascii="Arial" w:hAnsi="Arial" w:cs="Arial"/>
          <w:sz w:val="24"/>
          <w:szCs w:val="24"/>
        </w:rPr>
        <w:t>In this article we will discuss about type-safe query. We are aware of that Spring Data can derives a query based on Bean property.  But this type of convention has certain shortcomings.</w:t>
      </w:r>
    </w:p>
    <w:p w:rsidR="007B218C" w:rsidRPr="009874BC" w:rsidRDefault="007B218C" w:rsidP="007B218C">
      <w:pPr>
        <w:rPr>
          <w:rFonts w:ascii="Arial" w:hAnsi="Arial" w:cs="Arial"/>
          <w:sz w:val="24"/>
          <w:szCs w:val="24"/>
        </w:rPr>
      </w:pPr>
      <w:r w:rsidRPr="009874BC">
        <w:rPr>
          <w:rFonts w:ascii="Arial" w:hAnsi="Arial" w:cs="Arial"/>
          <w:b/>
          <w:sz w:val="24"/>
          <w:szCs w:val="24"/>
        </w:rPr>
        <w:t>Shortcomings</w:t>
      </w:r>
      <w:r w:rsidRPr="009874BC">
        <w:rPr>
          <w:rFonts w:ascii="Arial" w:hAnsi="Arial" w:cs="Arial"/>
          <w:sz w:val="24"/>
          <w:szCs w:val="24"/>
        </w:rPr>
        <w:t>:</w:t>
      </w:r>
    </w:p>
    <w:p w:rsidR="007B218C" w:rsidRPr="009874BC" w:rsidRDefault="007B218C" w:rsidP="007B218C">
      <w:pPr>
        <w:pStyle w:val="ListParagraph"/>
        <w:numPr>
          <w:ilvl w:val="0"/>
          <w:numId w:val="4"/>
        </w:numPr>
        <w:rPr>
          <w:rFonts w:ascii="Arial" w:hAnsi="Arial" w:cs="Arial"/>
          <w:sz w:val="24"/>
          <w:szCs w:val="24"/>
        </w:rPr>
      </w:pPr>
      <w:r w:rsidRPr="009874BC">
        <w:rPr>
          <w:rFonts w:ascii="Arial" w:hAnsi="Arial" w:cs="Arial"/>
          <w:sz w:val="24"/>
          <w:szCs w:val="24"/>
        </w:rPr>
        <w:t xml:space="preserve">When we need to filter a query based on many properties method name will look ugly and pretty big. Like </w:t>
      </w:r>
      <w:r w:rsidRPr="009874BC">
        <w:rPr>
          <w:rFonts w:ascii="Arial" w:hAnsi="Arial" w:cs="Arial"/>
          <w:b/>
          <w:sz w:val="24"/>
          <w:szCs w:val="24"/>
        </w:rPr>
        <w:t>findPersonByNameAndHobbyAndCountry().</w:t>
      </w:r>
      <w:r w:rsidRPr="009874BC">
        <w:rPr>
          <w:rFonts w:ascii="Arial" w:hAnsi="Arial" w:cs="Arial"/>
          <w:sz w:val="24"/>
          <w:szCs w:val="24"/>
        </w:rPr>
        <w:t xml:space="preserve"> </w:t>
      </w:r>
    </w:p>
    <w:p w:rsidR="007B218C" w:rsidRPr="009874BC" w:rsidRDefault="007B218C" w:rsidP="007B218C">
      <w:pPr>
        <w:pStyle w:val="ListParagraph"/>
        <w:numPr>
          <w:ilvl w:val="0"/>
          <w:numId w:val="4"/>
        </w:numPr>
        <w:rPr>
          <w:rFonts w:ascii="Arial" w:hAnsi="Arial" w:cs="Arial"/>
          <w:sz w:val="24"/>
          <w:szCs w:val="24"/>
        </w:rPr>
      </w:pPr>
      <w:r w:rsidRPr="009874BC">
        <w:rPr>
          <w:rFonts w:ascii="Arial" w:hAnsi="Arial" w:cs="Arial"/>
          <w:sz w:val="24"/>
          <w:szCs w:val="24"/>
        </w:rPr>
        <w:t>If we want to filter a query based on runtime strategy say country and hobby, country and name, hobby and country etc. We can’t do it through Query Derivation technique.</w:t>
      </w:r>
    </w:p>
    <w:p w:rsidR="007B218C" w:rsidRPr="009874BC" w:rsidRDefault="007B218C" w:rsidP="007B218C">
      <w:pPr>
        <w:rPr>
          <w:rFonts w:ascii="Arial" w:hAnsi="Arial" w:cs="Arial"/>
          <w:sz w:val="24"/>
          <w:szCs w:val="24"/>
        </w:rPr>
      </w:pPr>
    </w:p>
    <w:p w:rsidR="007B218C" w:rsidRPr="009874BC" w:rsidRDefault="007B218C" w:rsidP="007B218C">
      <w:pPr>
        <w:rPr>
          <w:rFonts w:ascii="Arial" w:hAnsi="Arial" w:cs="Arial"/>
          <w:sz w:val="24"/>
          <w:szCs w:val="24"/>
        </w:rPr>
      </w:pPr>
    </w:p>
    <w:p w:rsidR="007B218C" w:rsidRPr="009874BC" w:rsidRDefault="007B218C" w:rsidP="007B218C">
      <w:pPr>
        <w:rPr>
          <w:rFonts w:ascii="Arial" w:hAnsi="Arial" w:cs="Arial"/>
          <w:sz w:val="24"/>
          <w:szCs w:val="24"/>
        </w:rPr>
      </w:pPr>
      <w:r w:rsidRPr="009874BC">
        <w:rPr>
          <w:rFonts w:ascii="Arial" w:hAnsi="Arial" w:cs="Arial"/>
          <w:sz w:val="24"/>
          <w:szCs w:val="24"/>
        </w:rPr>
        <w:t xml:space="preserve">It will be good if we have a method which takes a </w:t>
      </w:r>
      <w:r w:rsidRPr="009874BC">
        <w:rPr>
          <w:rFonts w:ascii="Arial" w:hAnsi="Arial" w:cs="Arial"/>
          <w:b/>
          <w:sz w:val="24"/>
          <w:szCs w:val="24"/>
        </w:rPr>
        <w:t>Predicate</w:t>
      </w:r>
      <w:r w:rsidRPr="009874BC">
        <w:rPr>
          <w:rFonts w:ascii="Arial" w:hAnsi="Arial" w:cs="Arial"/>
          <w:sz w:val="24"/>
          <w:szCs w:val="24"/>
        </w:rPr>
        <w:t>/</w:t>
      </w:r>
      <w:r w:rsidRPr="009874BC">
        <w:rPr>
          <w:rFonts w:ascii="Arial" w:hAnsi="Arial" w:cs="Arial"/>
          <w:b/>
          <w:sz w:val="24"/>
          <w:szCs w:val="24"/>
        </w:rPr>
        <w:t>Strategy</w:t>
      </w:r>
      <w:r w:rsidRPr="009874BC">
        <w:rPr>
          <w:rFonts w:ascii="Arial" w:hAnsi="Arial" w:cs="Arial"/>
          <w:sz w:val="24"/>
          <w:szCs w:val="24"/>
        </w:rPr>
        <w:t xml:space="preserve"> and we can build the predicate</w:t>
      </w:r>
      <w:r w:rsidR="00ED235E" w:rsidRPr="00ED235E">
        <w:rPr>
          <w:rFonts w:ascii="Arial" w:hAnsi="Arial" w:cs="Arial"/>
          <w:sz w:val="24"/>
          <w:szCs w:val="24"/>
        </w:rPr>
        <w:t xml:space="preserve"> </w:t>
      </w:r>
      <w:bookmarkStart w:id="0" w:name="_GoBack"/>
      <w:r w:rsidR="00ED235E" w:rsidRPr="009874BC">
        <w:rPr>
          <w:rFonts w:ascii="Arial" w:hAnsi="Arial" w:cs="Arial"/>
          <w:sz w:val="24"/>
          <w:szCs w:val="24"/>
        </w:rPr>
        <w:t>runtime</w:t>
      </w:r>
      <w:r w:rsidRPr="009874BC">
        <w:rPr>
          <w:rFonts w:ascii="Arial" w:hAnsi="Arial" w:cs="Arial"/>
          <w:sz w:val="24"/>
          <w:szCs w:val="24"/>
        </w:rPr>
        <w:t xml:space="preserve"> </w:t>
      </w:r>
      <w:bookmarkEnd w:id="0"/>
      <w:r w:rsidRPr="009874BC">
        <w:rPr>
          <w:rFonts w:ascii="Arial" w:hAnsi="Arial" w:cs="Arial"/>
          <w:sz w:val="24"/>
          <w:szCs w:val="24"/>
        </w:rPr>
        <w:t xml:space="preserve">and pass it to the same method, so a single method act as </w:t>
      </w:r>
      <w:r w:rsidRPr="009874BC">
        <w:rPr>
          <w:rFonts w:ascii="Arial" w:hAnsi="Arial" w:cs="Arial"/>
          <w:b/>
          <w:sz w:val="24"/>
          <w:szCs w:val="24"/>
        </w:rPr>
        <w:t>runtime query generator</w:t>
      </w:r>
      <w:r w:rsidRPr="009874BC">
        <w:rPr>
          <w:rFonts w:ascii="Arial" w:hAnsi="Arial" w:cs="Arial"/>
          <w:sz w:val="24"/>
          <w:szCs w:val="24"/>
        </w:rPr>
        <w:t>.</w:t>
      </w:r>
    </w:p>
    <w:p w:rsidR="007B218C" w:rsidRPr="009874BC" w:rsidRDefault="007B218C" w:rsidP="007B218C">
      <w:pPr>
        <w:rPr>
          <w:rFonts w:ascii="Arial" w:hAnsi="Arial" w:cs="Arial"/>
          <w:sz w:val="24"/>
          <w:szCs w:val="24"/>
        </w:rPr>
      </w:pPr>
    </w:p>
    <w:p w:rsidR="007B218C" w:rsidRPr="009874BC" w:rsidRDefault="007B218C" w:rsidP="007B218C">
      <w:pPr>
        <w:rPr>
          <w:rFonts w:ascii="Arial" w:hAnsi="Arial" w:cs="Arial"/>
          <w:sz w:val="24"/>
          <w:szCs w:val="24"/>
        </w:rPr>
      </w:pPr>
      <w:r w:rsidRPr="009874BC">
        <w:rPr>
          <w:rFonts w:ascii="Arial" w:hAnsi="Arial" w:cs="Arial"/>
          <w:sz w:val="24"/>
          <w:szCs w:val="24"/>
        </w:rPr>
        <w:t>One can relate the same techniques with JPA CriteriaAPI, Yes we it is like Criteria API.</w:t>
      </w:r>
    </w:p>
    <w:p w:rsidR="007B218C" w:rsidRPr="009874BC" w:rsidRDefault="007B218C" w:rsidP="007B218C">
      <w:pPr>
        <w:rPr>
          <w:rFonts w:ascii="Arial" w:hAnsi="Arial" w:cs="Arial"/>
          <w:sz w:val="24"/>
          <w:szCs w:val="24"/>
        </w:rPr>
      </w:pPr>
      <w:r w:rsidRPr="009874BC">
        <w:rPr>
          <w:rFonts w:ascii="Arial" w:hAnsi="Arial" w:cs="Arial"/>
          <w:sz w:val="24"/>
          <w:szCs w:val="24"/>
        </w:rPr>
        <w:t>The good part is that Spring Data incorporate querydsl project to support this technique.</w:t>
      </w:r>
    </w:p>
    <w:p w:rsidR="007B218C" w:rsidRPr="009874BC" w:rsidRDefault="007B218C" w:rsidP="007B218C">
      <w:pPr>
        <w:rPr>
          <w:rFonts w:ascii="Arial" w:hAnsi="Arial" w:cs="Arial"/>
          <w:sz w:val="24"/>
          <w:szCs w:val="24"/>
        </w:rPr>
      </w:pPr>
    </w:p>
    <w:p w:rsidR="007B218C" w:rsidRPr="009874BC" w:rsidRDefault="007B218C" w:rsidP="007B218C">
      <w:pPr>
        <w:autoSpaceDE w:val="0"/>
        <w:autoSpaceDN w:val="0"/>
        <w:adjustRightInd w:val="0"/>
        <w:spacing w:before="0" w:after="0" w:line="240" w:lineRule="auto"/>
        <w:rPr>
          <w:rFonts w:ascii="Arial" w:hAnsi="Arial" w:cs="Arial"/>
          <w:color w:val="000000"/>
          <w:sz w:val="24"/>
          <w:szCs w:val="24"/>
        </w:rPr>
      </w:pPr>
      <w:r w:rsidRPr="009874BC">
        <w:rPr>
          <w:rFonts w:ascii="Arial" w:hAnsi="Arial" w:cs="Arial"/>
          <w:color w:val="000000"/>
          <w:sz w:val="24"/>
          <w:szCs w:val="24"/>
        </w:rPr>
        <w:t xml:space="preserve">The </w:t>
      </w:r>
      <w:r w:rsidRPr="009874BC">
        <w:rPr>
          <w:rFonts w:ascii="Arial" w:hAnsi="Arial" w:cs="Arial"/>
          <w:sz w:val="24"/>
          <w:szCs w:val="24"/>
        </w:rPr>
        <w:t>querydsl</w:t>
      </w:r>
      <w:r>
        <w:rPr>
          <w:rFonts w:ascii="Arial" w:hAnsi="Arial" w:cs="Arial"/>
          <w:sz w:val="24"/>
          <w:szCs w:val="24"/>
        </w:rPr>
        <w:t xml:space="preserve"> </w:t>
      </w:r>
      <w:r w:rsidRPr="009874BC">
        <w:rPr>
          <w:rFonts w:ascii="Arial" w:hAnsi="Arial" w:cs="Arial"/>
          <w:color w:val="000000"/>
          <w:sz w:val="24"/>
          <w:szCs w:val="24"/>
        </w:rPr>
        <w:t>tries provides a fluent API by which client can build query based on bean property.The API is derived from persistence store or Object model but it is store- and model-agnostic at the same time, so it allows client to create and use the query with very ease.</w:t>
      </w:r>
    </w:p>
    <w:p w:rsidR="007B218C" w:rsidRPr="009874BC" w:rsidRDefault="007B218C" w:rsidP="007B218C">
      <w:pPr>
        <w:autoSpaceDE w:val="0"/>
        <w:autoSpaceDN w:val="0"/>
        <w:adjustRightInd w:val="0"/>
        <w:spacing w:before="0" w:after="0" w:line="240" w:lineRule="auto"/>
        <w:rPr>
          <w:rFonts w:ascii="Arial" w:hAnsi="Arial" w:cs="Arial"/>
          <w:color w:val="000000"/>
          <w:sz w:val="24"/>
          <w:szCs w:val="24"/>
        </w:rPr>
      </w:pPr>
      <w:r w:rsidRPr="009874BC">
        <w:rPr>
          <w:rFonts w:ascii="Arial" w:hAnsi="Arial" w:cs="Arial"/>
          <w:color w:val="000000"/>
          <w:sz w:val="24"/>
          <w:szCs w:val="24"/>
        </w:rPr>
        <w:t>This API supports variety of stores like JPA, Hibernate, JDO, native JDBC,</w:t>
      </w:r>
    </w:p>
    <w:p w:rsidR="007B218C" w:rsidRPr="009874BC" w:rsidRDefault="007B218C" w:rsidP="007B218C">
      <w:pPr>
        <w:autoSpaceDE w:val="0"/>
        <w:autoSpaceDN w:val="0"/>
        <w:adjustRightInd w:val="0"/>
        <w:spacing w:before="0" w:after="0" w:line="240" w:lineRule="auto"/>
        <w:rPr>
          <w:rFonts w:ascii="Arial" w:hAnsi="Arial" w:cs="Arial"/>
          <w:color w:val="000000"/>
          <w:sz w:val="24"/>
          <w:szCs w:val="24"/>
        </w:rPr>
      </w:pPr>
      <w:r w:rsidRPr="009874BC">
        <w:rPr>
          <w:rFonts w:ascii="Arial" w:hAnsi="Arial" w:cs="Arial"/>
          <w:color w:val="000000"/>
          <w:sz w:val="24"/>
          <w:szCs w:val="24"/>
        </w:rPr>
        <w:t xml:space="preserve">Lucene, Hibernate Search, and MongoDB etc. </w:t>
      </w:r>
    </w:p>
    <w:p w:rsidR="007B218C" w:rsidRPr="009874BC" w:rsidRDefault="007B218C" w:rsidP="007B218C">
      <w:pPr>
        <w:autoSpaceDE w:val="0"/>
        <w:autoSpaceDN w:val="0"/>
        <w:adjustRightInd w:val="0"/>
        <w:spacing w:before="0" w:after="0" w:line="240" w:lineRule="auto"/>
        <w:rPr>
          <w:rFonts w:ascii="Arial" w:hAnsi="Arial" w:cs="Arial"/>
          <w:color w:val="000000"/>
          <w:sz w:val="24"/>
          <w:szCs w:val="24"/>
        </w:rPr>
      </w:pPr>
    </w:p>
    <w:p w:rsidR="007B218C" w:rsidRPr="009874BC" w:rsidRDefault="007B218C" w:rsidP="007B218C">
      <w:pPr>
        <w:rPr>
          <w:rFonts w:ascii="Arial" w:hAnsi="Arial" w:cs="Arial"/>
          <w:b/>
          <w:color w:val="000000"/>
          <w:sz w:val="24"/>
          <w:szCs w:val="24"/>
        </w:rPr>
      </w:pPr>
      <w:r w:rsidRPr="009874BC">
        <w:rPr>
          <w:rFonts w:ascii="Arial" w:hAnsi="Arial" w:cs="Arial"/>
          <w:b/>
          <w:color w:val="000000"/>
          <w:sz w:val="24"/>
          <w:szCs w:val="24"/>
        </w:rPr>
        <w:t>Due to this vast support Spring Data project integrates with Querydsl project.</w:t>
      </w:r>
    </w:p>
    <w:p w:rsidR="007B218C" w:rsidRPr="009874BC" w:rsidRDefault="007B218C" w:rsidP="007B218C">
      <w:pPr>
        <w:rPr>
          <w:rFonts w:ascii="Arial" w:hAnsi="Arial" w:cs="Arial"/>
          <w:b/>
          <w:color w:val="000000"/>
          <w:sz w:val="24"/>
          <w:szCs w:val="24"/>
        </w:rPr>
      </w:pPr>
    </w:p>
    <w:p w:rsidR="007B218C" w:rsidRPr="009874BC" w:rsidRDefault="007B218C" w:rsidP="007B218C">
      <w:pPr>
        <w:rPr>
          <w:rFonts w:ascii="Arial" w:hAnsi="Arial" w:cs="Arial"/>
          <w:b/>
          <w:color w:val="000000"/>
          <w:sz w:val="24"/>
          <w:szCs w:val="24"/>
        </w:rPr>
      </w:pPr>
      <w:r w:rsidRPr="009874BC">
        <w:rPr>
          <w:rFonts w:ascii="Arial" w:hAnsi="Arial" w:cs="Arial"/>
          <w:b/>
          <w:color w:val="000000"/>
          <w:sz w:val="24"/>
          <w:szCs w:val="24"/>
        </w:rPr>
        <w:t>How querydsl works?</w:t>
      </w:r>
    </w:p>
    <w:p w:rsidR="007B218C" w:rsidRPr="009874BC" w:rsidRDefault="007B218C" w:rsidP="007B218C">
      <w:pPr>
        <w:rPr>
          <w:rFonts w:ascii="Arial" w:hAnsi="Arial" w:cs="Arial"/>
          <w:color w:val="000000"/>
          <w:sz w:val="24"/>
          <w:szCs w:val="24"/>
        </w:rPr>
      </w:pPr>
      <w:r w:rsidRPr="009874BC">
        <w:rPr>
          <w:rFonts w:ascii="Arial" w:hAnsi="Arial" w:cs="Arial"/>
          <w:color w:val="000000"/>
          <w:sz w:val="24"/>
          <w:szCs w:val="24"/>
        </w:rPr>
        <w:lastRenderedPageBreak/>
        <w:t xml:space="preserve">querydsl generates metamodel objects from Entity classes. Client/developer uses this metamodel Object to do type safe queries. Querydsl generates this metamodel by APT processor which uses java6 Annotation Processing Tool(APT). This tool hook with compiler and based on the store specific processor like for JPA </w:t>
      </w:r>
      <w:r w:rsidRPr="009874BC">
        <w:rPr>
          <w:rFonts w:ascii="Arial" w:hAnsi="Arial" w:cs="Arial"/>
          <w:b/>
          <w:color w:val="000000"/>
          <w:sz w:val="24"/>
          <w:szCs w:val="24"/>
        </w:rPr>
        <w:t xml:space="preserve">JpaAnnotationProcessor </w:t>
      </w:r>
      <w:r w:rsidRPr="009874BC">
        <w:rPr>
          <w:rFonts w:ascii="Arial" w:hAnsi="Arial" w:cs="Arial"/>
          <w:color w:val="000000"/>
          <w:sz w:val="24"/>
          <w:szCs w:val="24"/>
        </w:rPr>
        <w:t>it finds the annotation for jpa</w:t>
      </w:r>
      <w:r w:rsidRPr="009874BC">
        <w:rPr>
          <w:rFonts w:ascii="Arial" w:hAnsi="Arial" w:cs="Arial"/>
          <w:b/>
          <w:color w:val="000000"/>
          <w:sz w:val="24"/>
          <w:szCs w:val="24"/>
        </w:rPr>
        <w:t xml:space="preserve"> @Entity and @Embeddable and </w:t>
      </w:r>
      <w:r w:rsidRPr="009874BC">
        <w:rPr>
          <w:rFonts w:ascii="Arial" w:hAnsi="Arial" w:cs="Arial"/>
          <w:color w:val="000000"/>
          <w:sz w:val="24"/>
          <w:szCs w:val="24"/>
        </w:rPr>
        <w:t>generates the metamodel sources in target destination</w:t>
      </w:r>
      <w:r w:rsidRPr="009874BC">
        <w:rPr>
          <w:rFonts w:ascii="Arial" w:hAnsi="Arial" w:cs="Arial"/>
          <w:b/>
          <w:color w:val="000000"/>
          <w:sz w:val="24"/>
          <w:szCs w:val="24"/>
        </w:rPr>
        <w:t>. It retains the same package structure.</w:t>
      </w:r>
    </w:p>
    <w:p w:rsidR="00EE19CF" w:rsidRDefault="00EE19CF" w:rsidP="002D0722">
      <w:pPr>
        <w:rPr>
          <w:rFonts w:ascii="Birka" w:hAnsi="Birka" w:cs="Birka"/>
          <w:b/>
          <w:color w:val="000000"/>
          <w:sz w:val="20"/>
          <w:szCs w:val="20"/>
        </w:rPr>
      </w:pPr>
    </w:p>
    <w:p w:rsidR="00EE19CF" w:rsidRDefault="007E4C34" w:rsidP="002D0722">
      <w:pPr>
        <w:rPr>
          <w:rFonts w:ascii="Birka" w:hAnsi="Birka" w:cs="Birka"/>
          <w:b/>
          <w:color w:val="000000"/>
          <w:sz w:val="20"/>
          <w:szCs w:val="20"/>
        </w:rPr>
      </w:pPr>
      <w:r>
        <w:rPr>
          <w:rFonts w:ascii="Birka" w:hAnsi="Birka" w:cs="Birka"/>
          <w:b/>
          <w:color w:val="000000"/>
          <w:sz w:val="20"/>
          <w:szCs w:val="20"/>
        </w:rPr>
        <w:t>Steps for integrating</w:t>
      </w:r>
      <w:r w:rsidR="009874BC">
        <w:rPr>
          <w:rFonts w:ascii="Birka" w:hAnsi="Birka" w:cs="Birka"/>
          <w:b/>
          <w:color w:val="000000"/>
          <w:sz w:val="20"/>
          <w:szCs w:val="20"/>
        </w:rPr>
        <w:t xml:space="preserve"> querydsl with Spring Data for type</w:t>
      </w:r>
      <w:r>
        <w:rPr>
          <w:rFonts w:ascii="Birka" w:hAnsi="Birka" w:cs="Birka"/>
          <w:b/>
          <w:color w:val="000000"/>
          <w:sz w:val="20"/>
          <w:szCs w:val="20"/>
        </w:rPr>
        <w:t>-</w:t>
      </w:r>
      <w:r w:rsidR="009874BC">
        <w:rPr>
          <w:rFonts w:ascii="Birka" w:hAnsi="Birka" w:cs="Birka"/>
          <w:b/>
          <w:color w:val="000000"/>
          <w:sz w:val="20"/>
          <w:szCs w:val="20"/>
        </w:rPr>
        <w:t>safe query</w:t>
      </w:r>
    </w:p>
    <w:p w:rsidR="009874BC" w:rsidRDefault="009874BC" w:rsidP="002D0722">
      <w:pPr>
        <w:rPr>
          <w:rFonts w:ascii="Birka" w:hAnsi="Birka" w:cs="Birka"/>
          <w:b/>
          <w:color w:val="000000"/>
          <w:sz w:val="20"/>
          <w:szCs w:val="20"/>
        </w:rPr>
      </w:pPr>
    </w:p>
    <w:p w:rsidR="009874BC" w:rsidRPr="009874BC" w:rsidRDefault="009874BC" w:rsidP="009874BC">
      <w:pPr>
        <w:pStyle w:val="ListParagraph"/>
        <w:numPr>
          <w:ilvl w:val="0"/>
          <w:numId w:val="6"/>
        </w:numPr>
        <w:rPr>
          <w:rFonts w:ascii="Arial" w:hAnsi="Arial" w:cs="Arial"/>
          <w:color w:val="000000"/>
          <w:sz w:val="24"/>
          <w:szCs w:val="24"/>
        </w:rPr>
      </w:pPr>
      <w:r w:rsidRPr="009874BC">
        <w:rPr>
          <w:rFonts w:ascii="Arial" w:hAnsi="Arial" w:cs="Arial"/>
          <w:color w:val="000000"/>
          <w:sz w:val="24"/>
          <w:szCs w:val="24"/>
        </w:rPr>
        <w:t>In pom.xml we need to add qurrydsl-apt and querydsl-jpa dependency.</w:t>
      </w:r>
    </w:p>
    <w:p w:rsidR="009874BC" w:rsidRDefault="009874BC" w:rsidP="009874BC">
      <w:pPr>
        <w:rPr>
          <w:rFonts w:ascii="Birka" w:hAnsi="Birka" w:cs="Birka"/>
          <w:b/>
          <w:color w:val="000000"/>
          <w:sz w:val="20"/>
          <w:szCs w:val="20"/>
        </w:rPr>
      </w:pP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com.querydsl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querydsl</w:t>
      </w:r>
      <w:r>
        <w:rPr>
          <w:rFonts w:ascii="Consolas" w:hAnsi="Consolas" w:cs="Consolas"/>
          <w:color w:val="000000"/>
          <w:sz w:val="20"/>
          <w:szCs w:val="20"/>
        </w:rPr>
        <w:t>-apt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version</w:t>
      </w:r>
      <w:r>
        <w:rPr>
          <w:rFonts w:ascii="Consolas" w:hAnsi="Consolas" w:cs="Consolas"/>
          <w:color w:val="008080"/>
          <w:sz w:val="20"/>
          <w:szCs w:val="20"/>
          <w:u w:val="single"/>
        </w:rPr>
        <w:t>&gt;</w:t>
      </w:r>
      <w:r>
        <w:rPr>
          <w:rFonts w:ascii="Consolas" w:hAnsi="Consolas" w:cs="Consolas"/>
          <w:color w:val="000000"/>
          <w:sz w:val="20"/>
          <w:szCs w:val="20"/>
          <w:u w:val="single"/>
        </w:rPr>
        <w:t>4.1.3</w:t>
      </w:r>
      <w:r>
        <w:rPr>
          <w:rFonts w:ascii="Consolas" w:hAnsi="Consolas" w:cs="Consolas"/>
          <w:color w:val="008080"/>
          <w:sz w:val="20"/>
          <w:szCs w:val="20"/>
          <w:u w:val="single"/>
        </w:rPr>
        <w:t>&lt;/</w:t>
      </w:r>
      <w:r>
        <w:rPr>
          <w:rFonts w:ascii="Consolas" w:hAnsi="Consolas" w:cs="Consolas"/>
          <w:color w:val="3F7F7F"/>
          <w:sz w:val="20"/>
          <w:szCs w:val="20"/>
          <w:u w:val="single"/>
        </w:rPr>
        <w:t>version</w:t>
      </w:r>
      <w:r>
        <w:rPr>
          <w:rFonts w:ascii="Consolas" w:hAnsi="Consolas" w:cs="Consolas"/>
          <w:color w:val="008080"/>
          <w:sz w:val="20"/>
          <w:szCs w:val="20"/>
          <w:u w:val="single"/>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r>
        <w:rPr>
          <w:rFonts w:ascii="Consolas" w:hAnsi="Consolas" w:cs="Consolas"/>
          <w:color w:val="000000"/>
          <w:sz w:val="20"/>
          <w:szCs w:val="20"/>
        </w:rPr>
        <w:t xml:space="preserve"> </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com.querydsl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querydsl</w:t>
      </w:r>
      <w:r>
        <w:rPr>
          <w:rFonts w:ascii="Consolas" w:hAnsi="Consolas" w:cs="Consolas"/>
          <w:color w:val="000000"/>
          <w:sz w:val="20"/>
          <w:szCs w:val="20"/>
        </w:rPr>
        <w:t>-</w:t>
      </w:r>
      <w:r>
        <w:rPr>
          <w:rFonts w:ascii="Consolas" w:hAnsi="Consolas" w:cs="Consolas"/>
          <w:color w:val="000000"/>
          <w:sz w:val="20"/>
          <w:szCs w:val="20"/>
          <w:u w:val="single"/>
        </w:rPr>
        <w:t>jpa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 xml:space="preserve"> </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version</w:t>
      </w:r>
      <w:r>
        <w:rPr>
          <w:rFonts w:ascii="Consolas" w:hAnsi="Consolas" w:cs="Consolas"/>
          <w:color w:val="008080"/>
          <w:sz w:val="20"/>
          <w:szCs w:val="20"/>
          <w:u w:val="single"/>
        </w:rPr>
        <w:t>&gt;</w:t>
      </w:r>
      <w:r>
        <w:rPr>
          <w:rFonts w:ascii="Consolas" w:hAnsi="Consolas" w:cs="Consolas"/>
          <w:color w:val="000000"/>
          <w:sz w:val="20"/>
          <w:szCs w:val="20"/>
          <w:u w:val="single"/>
        </w:rPr>
        <w:t>4.1.3</w:t>
      </w:r>
      <w:r>
        <w:rPr>
          <w:rFonts w:ascii="Consolas" w:hAnsi="Consolas" w:cs="Consolas"/>
          <w:color w:val="008080"/>
          <w:sz w:val="20"/>
          <w:szCs w:val="20"/>
          <w:u w:val="single"/>
        </w:rPr>
        <w:t>&lt;/</w:t>
      </w:r>
      <w:r>
        <w:rPr>
          <w:rFonts w:ascii="Consolas" w:hAnsi="Consolas" w:cs="Consolas"/>
          <w:color w:val="3F7F7F"/>
          <w:sz w:val="20"/>
          <w:szCs w:val="20"/>
          <w:u w:val="single"/>
        </w:rPr>
        <w:t>version</w:t>
      </w:r>
      <w:r>
        <w:rPr>
          <w:rFonts w:ascii="Consolas" w:hAnsi="Consolas" w:cs="Consolas"/>
          <w:color w:val="008080"/>
          <w:sz w:val="20"/>
          <w:szCs w:val="20"/>
          <w:u w:val="single"/>
        </w:rPr>
        <w:t>&gt;</w:t>
      </w:r>
      <w:r>
        <w:rPr>
          <w:rFonts w:ascii="Consolas" w:hAnsi="Consolas" w:cs="Consolas"/>
          <w:color w:val="000000"/>
          <w:sz w:val="20"/>
          <w:szCs w:val="20"/>
        </w:rPr>
        <w:t xml:space="preserve"> </w:t>
      </w:r>
    </w:p>
    <w:p w:rsidR="009874BC" w:rsidRDefault="009874BC" w:rsidP="009874BC">
      <w:pPr>
        <w:autoSpaceDE w:val="0"/>
        <w:autoSpaceDN w:val="0"/>
        <w:adjustRightInd w:val="0"/>
        <w:spacing w:before="0"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color w:val="008080"/>
          <w:sz w:val="20"/>
          <w:szCs w:val="20"/>
        </w:rPr>
      </w:pPr>
    </w:p>
    <w:p w:rsidR="009874BC" w:rsidRDefault="009874BC" w:rsidP="009874BC">
      <w:pPr>
        <w:autoSpaceDE w:val="0"/>
        <w:autoSpaceDN w:val="0"/>
        <w:adjustRightInd w:val="0"/>
        <w:spacing w:before="0" w:after="0" w:line="240" w:lineRule="auto"/>
        <w:rPr>
          <w:rFonts w:ascii="Consolas" w:hAnsi="Consolas" w:cs="Consolas"/>
          <w:color w:val="008080"/>
          <w:sz w:val="20"/>
          <w:szCs w:val="20"/>
        </w:rPr>
      </w:pPr>
    </w:p>
    <w:p w:rsidR="009874BC" w:rsidRDefault="009874BC" w:rsidP="009874BC">
      <w:pPr>
        <w:autoSpaceDE w:val="0"/>
        <w:autoSpaceDN w:val="0"/>
        <w:adjustRightInd w:val="0"/>
        <w:spacing w:before="0" w:after="0" w:line="240" w:lineRule="auto"/>
        <w:rPr>
          <w:rFonts w:ascii="Consolas" w:hAnsi="Consolas" w:cs="Consolas"/>
          <w:color w:val="008080"/>
          <w:sz w:val="20"/>
          <w:szCs w:val="20"/>
        </w:rPr>
      </w:pPr>
    </w:p>
    <w:p w:rsidR="009874BC" w:rsidRPr="009874BC" w:rsidRDefault="009874BC" w:rsidP="009874BC">
      <w:pPr>
        <w:pStyle w:val="ListParagraph"/>
        <w:numPr>
          <w:ilvl w:val="0"/>
          <w:numId w:val="6"/>
        </w:numPr>
        <w:autoSpaceDE w:val="0"/>
        <w:autoSpaceDN w:val="0"/>
        <w:adjustRightInd w:val="0"/>
        <w:spacing w:before="0" w:after="0" w:line="240" w:lineRule="auto"/>
        <w:rPr>
          <w:rFonts w:ascii="Consolas" w:hAnsi="Consolas" w:cs="Consolas"/>
          <w:sz w:val="20"/>
          <w:szCs w:val="20"/>
        </w:rPr>
      </w:pPr>
      <w:r>
        <w:rPr>
          <w:rFonts w:ascii="Arial" w:hAnsi="Arial" w:cs="Arial"/>
          <w:sz w:val="24"/>
          <w:szCs w:val="24"/>
        </w:rPr>
        <w:t xml:space="preserve"> Now in plugin section we need to add JpaAnnotationProcessor.</w:t>
      </w:r>
    </w:p>
    <w:p w:rsidR="009874BC" w:rsidRDefault="009874BC" w:rsidP="009874BC">
      <w:pPr>
        <w:autoSpaceDE w:val="0"/>
        <w:autoSpaceDN w:val="0"/>
        <w:adjustRightInd w:val="0"/>
        <w:spacing w:before="0" w:after="0" w:line="240" w:lineRule="auto"/>
        <w:rPr>
          <w:rFonts w:ascii="Consolas" w:hAnsi="Consolas" w:cs="Consolas"/>
          <w:sz w:val="20"/>
          <w:szCs w:val="20"/>
        </w:rPr>
      </w:pPr>
    </w:p>
    <w:p w:rsidR="009874BC" w:rsidRDefault="009874BC" w:rsidP="009874BC">
      <w:pPr>
        <w:autoSpaceDE w:val="0"/>
        <w:autoSpaceDN w:val="0"/>
        <w:adjustRightInd w:val="0"/>
        <w:spacing w:before="0" w:after="0" w:line="240" w:lineRule="auto"/>
        <w:rPr>
          <w:rFonts w:ascii="Consolas" w:hAnsi="Consolas" w:cs="Consolas"/>
          <w:sz w:val="20"/>
          <w:szCs w:val="20"/>
        </w:rPr>
      </w:pPr>
    </w:p>
    <w:p w:rsidR="009874BC" w:rsidRDefault="009874BC" w:rsidP="009874BC">
      <w:pPr>
        <w:autoSpaceDE w:val="0"/>
        <w:autoSpaceDN w:val="0"/>
        <w:adjustRightInd w:val="0"/>
        <w:spacing w:before="0" w:after="0" w:line="240" w:lineRule="auto"/>
        <w:rPr>
          <w:rFonts w:ascii="Consolas" w:hAnsi="Consolas" w:cs="Consolas"/>
          <w:sz w:val="20"/>
          <w:szCs w:val="20"/>
        </w:rPr>
      </w:pP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com.mysema.maven</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apt-</w:t>
      </w:r>
      <w:r>
        <w:rPr>
          <w:rFonts w:ascii="Consolas" w:hAnsi="Consolas" w:cs="Consolas"/>
          <w:color w:val="000000"/>
          <w:sz w:val="20"/>
          <w:szCs w:val="20"/>
          <w:u w:val="single"/>
        </w:rPr>
        <w:t>maven</w:t>
      </w:r>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1.1.3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u w:val="single"/>
        </w:rPr>
        <w:t>&lt;</w:t>
      </w:r>
      <w:r>
        <w:rPr>
          <w:rFonts w:ascii="Consolas" w:hAnsi="Consolas" w:cs="Consolas"/>
          <w:color w:val="3F7F7F"/>
          <w:sz w:val="20"/>
          <w:szCs w:val="20"/>
          <w:u w:val="single"/>
        </w:rPr>
        <w:t>execution</w:t>
      </w:r>
      <w:r>
        <w:rPr>
          <w:rFonts w:ascii="Consolas" w:hAnsi="Consolas" w:cs="Consolas"/>
          <w:color w:val="008080"/>
          <w:sz w:val="20"/>
          <w:szCs w:val="20"/>
          <w:u w:val="single"/>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r>
        <w:rPr>
          <w:rFonts w:ascii="Consolas" w:hAnsi="Consolas" w:cs="Consolas"/>
          <w:color w:val="000000"/>
          <w:sz w:val="20"/>
          <w:szCs w:val="20"/>
        </w:rPr>
        <w:t>generate-sources</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w:t>
      </w:r>
      <w:r>
        <w:rPr>
          <w:rFonts w:ascii="Consolas" w:hAnsi="Consolas" w:cs="Consolas"/>
          <w:color w:val="000000"/>
          <w:sz w:val="20"/>
          <w:szCs w:val="20"/>
        </w:rPr>
        <w:t>process</w:t>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9874BC" w:rsidRDefault="009874BC" w:rsidP="002B5422">
      <w:pPr>
        <w:autoSpaceDE w:val="0"/>
        <w:autoSpaceDN w:val="0"/>
        <w:adjustRightInd w:val="0"/>
        <w:spacing w:before="0"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outputDirectory</w:t>
      </w:r>
      <w:r>
        <w:rPr>
          <w:rFonts w:ascii="Consolas" w:hAnsi="Consolas" w:cs="Consolas"/>
          <w:color w:val="008080"/>
          <w:sz w:val="20"/>
          <w:szCs w:val="20"/>
        </w:rPr>
        <w:t>&gt;</w:t>
      </w:r>
      <w:r>
        <w:rPr>
          <w:rFonts w:ascii="Consolas" w:hAnsi="Consolas" w:cs="Consolas"/>
          <w:color w:val="000000"/>
          <w:sz w:val="20"/>
          <w:szCs w:val="20"/>
        </w:rPr>
        <w:t>target/generated-sources</w:t>
      </w:r>
      <w:r>
        <w:rPr>
          <w:rFonts w:ascii="Consolas" w:hAnsi="Consolas" w:cs="Consolas"/>
          <w:color w:val="008080"/>
          <w:sz w:val="20"/>
          <w:szCs w:val="20"/>
        </w:rPr>
        <w:t>&lt;/</w:t>
      </w:r>
      <w:r>
        <w:rPr>
          <w:rFonts w:ascii="Consolas" w:hAnsi="Consolas" w:cs="Consolas"/>
          <w:color w:val="3F7F7F"/>
          <w:sz w:val="20"/>
          <w:szCs w:val="20"/>
        </w:rPr>
        <w:t>outputDirectory</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processor</w:t>
      </w:r>
      <w:r>
        <w:rPr>
          <w:rFonts w:ascii="Consolas" w:hAnsi="Consolas" w:cs="Consolas"/>
          <w:color w:val="008080"/>
          <w:sz w:val="20"/>
          <w:szCs w:val="20"/>
        </w:rPr>
        <w:t>&gt;</w:t>
      </w:r>
      <w:r>
        <w:rPr>
          <w:rFonts w:ascii="Consolas" w:hAnsi="Consolas" w:cs="Consolas"/>
          <w:color w:val="000000"/>
          <w:sz w:val="20"/>
          <w:szCs w:val="20"/>
        </w:rPr>
        <w:t>com.querydsl.apt.jpa.JPAAnnotationProcessor</w:t>
      </w:r>
      <w:r>
        <w:rPr>
          <w:rFonts w:ascii="Consolas" w:hAnsi="Consolas" w:cs="Consolas"/>
          <w:color w:val="008080"/>
          <w:sz w:val="20"/>
          <w:szCs w:val="20"/>
        </w:rPr>
        <w:t>&lt;/</w:t>
      </w:r>
      <w:r>
        <w:rPr>
          <w:rFonts w:ascii="Consolas" w:hAnsi="Consolas" w:cs="Consolas"/>
          <w:color w:val="3F7F7F"/>
          <w:sz w:val="20"/>
          <w:szCs w:val="20"/>
        </w:rPr>
        <w:t>processor</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com.querydsl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querydsl</w:t>
      </w:r>
      <w:r>
        <w:rPr>
          <w:rFonts w:ascii="Consolas" w:hAnsi="Consolas" w:cs="Consolas"/>
          <w:color w:val="000000"/>
          <w:sz w:val="20"/>
          <w:szCs w:val="20"/>
        </w:rPr>
        <w:t>-apt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4.1.3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74BC" w:rsidRDefault="009874BC" w:rsidP="009874BC">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2B5422" w:rsidRDefault="009874BC" w:rsidP="009874BC">
      <w:pPr>
        <w:autoSpaceDE w:val="0"/>
        <w:autoSpaceDN w:val="0"/>
        <w:adjustRightInd w:val="0"/>
        <w:spacing w:before="0" w:after="0" w:line="240" w:lineRule="auto"/>
        <w:ind w:left="72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2B5422" w:rsidRDefault="002B5422" w:rsidP="009874BC">
      <w:pPr>
        <w:autoSpaceDE w:val="0"/>
        <w:autoSpaceDN w:val="0"/>
        <w:adjustRightInd w:val="0"/>
        <w:spacing w:before="0" w:after="0" w:line="240" w:lineRule="auto"/>
        <w:ind w:left="720"/>
        <w:rPr>
          <w:rFonts w:ascii="Consolas" w:hAnsi="Consolas" w:cs="Consolas"/>
          <w:color w:val="008080"/>
          <w:sz w:val="20"/>
          <w:szCs w:val="20"/>
        </w:rPr>
      </w:pPr>
    </w:p>
    <w:p w:rsidR="002B5422" w:rsidRDefault="002B5422" w:rsidP="009874BC">
      <w:pPr>
        <w:autoSpaceDE w:val="0"/>
        <w:autoSpaceDN w:val="0"/>
        <w:adjustRightInd w:val="0"/>
        <w:spacing w:before="0" w:after="0" w:line="240" w:lineRule="auto"/>
        <w:ind w:left="720"/>
        <w:rPr>
          <w:rFonts w:ascii="Consolas" w:hAnsi="Consolas" w:cs="Consolas"/>
          <w:color w:val="008080"/>
          <w:sz w:val="20"/>
          <w:szCs w:val="20"/>
        </w:rPr>
      </w:pPr>
    </w:p>
    <w:p w:rsidR="002B5422" w:rsidRDefault="002B5422" w:rsidP="009874BC">
      <w:pPr>
        <w:autoSpaceDE w:val="0"/>
        <w:autoSpaceDN w:val="0"/>
        <w:adjustRightInd w:val="0"/>
        <w:spacing w:before="0" w:after="0" w:line="240" w:lineRule="auto"/>
        <w:ind w:left="720"/>
        <w:rPr>
          <w:rFonts w:ascii="Consolas" w:hAnsi="Consolas" w:cs="Consolas"/>
          <w:color w:val="008080"/>
          <w:sz w:val="20"/>
          <w:szCs w:val="20"/>
        </w:rPr>
      </w:pPr>
    </w:p>
    <w:p w:rsidR="009874BC" w:rsidRPr="002B5422" w:rsidRDefault="002B5422" w:rsidP="002B5422">
      <w:pPr>
        <w:pStyle w:val="ListParagraph"/>
        <w:numPr>
          <w:ilvl w:val="0"/>
          <w:numId w:val="6"/>
        </w:numPr>
        <w:autoSpaceDE w:val="0"/>
        <w:autoSpaceDN w:val="0"/>
        <w:adjustRightInd w:val="0"/>
        <w:spacing w:before="0" w:after="0" w:line="240" w:lineRule="auto"/>
        <w:rPr>
          <w:rFonts w:ascii="Arial" w:hAnsi="Arial" w:cs="Arial"/>
          <w:sz w:val="24"/>
          <w:szCs w:val="24"/>
        </w:rPr>
      </w:pPr>
      <w:r w:rsidRPr="002B5422">
        <w:rPr>
          <w:rFonts w:ascii="Arial" w:hAnsi="Arial" w:cs="Arial"/>
          <w:color w:val="000000"/>
          <w:sz w:val="24"/>
          <w:szCs w:val="24"/>
        </w:rPr>
        <w:t xml:space="preserve">We define the output directory as </w:t>
      </w:r>
      <w:r w:rsidRPr="002B5422">
        <w:rPr>
          <w:rFonts w:ascii="Arial" w:hAnsi="Arial" w:cs="Arial"/>
          <w:color w:val="000000"/>
          <w:sz w:val="24"/>
          <w:szCs w:val="24"/>
        </w:rPr>
        <w:t>target/generated-sources</w:t>
      </w:r>
      <w:r w:rsidRPr="002B5422">
        <w:rPr>
          <w:rFonts w:ascii="Arial" w:hAnsi="Arial" w:cs="Arial"/>
          <w:color w:val="000000"/>
          <w:sz w:val="24"/>
          <w:szCs w:val="24"/>
        </w:rPr>
        <w:t xml:space="preserve"> where metamodel classes are generated.</w:t>
      </w:r>
      <w:r>
        <w:rPr>
          <w:rFonts w:ascii="Arial" w:hAnsi="Arial" w:cs="Arial"/>
          <w:color w:val="000000"/>
          <w:sz w:val="24"/>
          <w:szCs w:val="24"/>
        </w:rPr>
        <w:t xml:space="preserve"> Bound this plugin to generate-sources phase. </w:t>
      </w:r>
    </w:p>
    <w:p w:rsidR="002B5422" w:rsidRPr="002B5422" w:rsidRDefault="002B5422" w:rsidP="002B5422">
      <w:pPr>
        <w:pStyle w:val="ListParagraph"/>
        <w:numPr>
          <w:ilvl w:val="0"/>
          <w:numId w:val="6"/>
        </w:numPr>
        <w:autoSpaceDE w:val="0"/>
        <w:autoSpaceDN w:val="0"/>
        <w:adjustRightInd w:val="0"/>
        <w:spacing w:before="0" w:after="0" w:line="240" w:lineRule="auto"/>
        <w:rPr>
          <w:rFonts w:ascii="Arial" w:hAnsi="Arial" w:cs="Arial"/>
          <w:sz w:val="24"/>
          <w:szCs w:val="24"/>
        </w:rPr>
      </w:pPr>
      <w:r>
        <w:rPr>
          <w:rFonts w:ascii="Arial" w:hAnsi="Arial" w:cs="Arial"/>
          <w:color w:val="000000"/>
          <w:sz w:val="24"/>
          <w:szCs w:val="24"/>
        </w:rPr>
        <w:t xml:space="preserve">Now execute command  </w:t>
      </w:r>
    </w:p>
    <w:p w:rsidR="002B5422" w:rsidRPr="002B5422" w:rsidRDefault="002B5422" w:rsidP="002B5422">
      <w:pPr>
        <w:autoSpaceDE w:val="0"/>
        <w:autoSpaceDN w:val="0"/>
        <w:adjustRightInd w:val="0"/>
        <w:spacing w:before="0" w:after="0" w:line="240" w:lineRule="auto"/>
        <w:ind w:left="1080"/>
        <w:rPr>
          <w:rFonts w:ascii="Arial" w:hAnsi="Arial" w:cs="Arial"/>
          <w:sz w:val="24"/>
          <w:szCs w:val="24"/>
        </w:rPr>
      </w:pPr>
      <w:r>
        <w:rPr>
          <w:rFonts w:ascii="Arial" w:hAnsi="Arial" w:cs="Arial"/>
          <w:sz w:val="24"/>
          <w:szCs w:val="24"/>
        </w:rPr>
        <w:t>mvn -X generate-sources</w:t>
      </w:r>
    </w:p>
    <w:p w:rsidR="002B5422" w:rsidRDefault="002B5422" w:rsidP="002B5422">
      <w:pPr>
        <w:autoSpaceDE w:val="0"/>
        <w:autoSpaceDN w:val="0"/>
        <w:adjustRightInd w:val="0"/>
        <w:spacing w:before="0" w:after="0" w:line="240" w:lineRule="auto"/>
        <w:rPr>
          <w:rFonts w:ascii="Arial" w:hAnsi="Arial" w:cs="Arial"/>
          <w:sz w:val="24"/>
          <w:szCs w:val="24"/>
        </w:rPr>
      </w:pPr>
    </w:p>
    <w:p w:rsidR="002B5422" w:rsidRDefault="002B5422" w:rsidP="002B5422">
      <w:pPr>
        <w:autoSpaceDE w:val="0"/>
        <w:autoSpaceDN w:val="0"/>
        <w:adjustRightInd w:val="0"/>
        <w:spacing w:before="0" w:after="0" w:line="240" w:lineRule="auto"/>
        <w:rPr>
          <w:rFonts w:ascii="Arial" w:hAnsi="Arial" w:cs="Arial"/>
          <w:sz w:val="24"/>
          <w:szCs w:val="24"/>
        </w:rPr>
      </w:pPr>
    </w:p>
    <w:p w:rsidR="002B5422" w:rsidRDefault="002B5422" w:rsidP="002B5422">
      <w:pPr>
        <w:autoSpaceDE w:val="0"/>
        <w:autoSpaceDN w:val="0"/>
        <w:adjustRightInd w:val="0"/>
        <w:spacing w:before="0" w:after="0" w:line="240" w:lineRule="auto"/>
        <w:rPr>
          <w:rFonts w:ascii="Arial" w:hAnsi="Arial" w:cs="Arial"/>
          <w:sz w:val="24"/>
          <w:szCs w:val="24"/>
        </w:rPr>
      </w:pPr>
      <w:r>
        <w:rPr>
          <w:rFonts w:ascii="Arial" w:hAnsi="Arial" w:cs="Arial"/>
          <w:sz w:val="24"/>
          <w:szCs w:val="24"/>
        </w:rPr>
        <w:tab/>
        <w:t>5.It will create metamodel classes in target/generated-sources directory.</w:t>
      </w:r>
    </w:p>
    <w:p w:rsidR="002B5422" w:rsidRDefault="002B5422" w:rsidP="002B5422">
      <w:pPr>
        <w:autoSpaceDE w:val="0"/>
        <w:autoSpaceDN w:val="0"/>
        <w:adjustRightInd w:val="0"/>
        <w:spacing w:before="0" w:after="0" w:line="240" w:lineRule="auto"/>
        <w:ind w:left="720"/>
        <w:rPr>
          <w:rFonts w:ascii="Arial" w:hAnsi="Arial" w:cs="Arial"/>
          <w:sz w:val="24"/>
          <w:szCs w:val="24"/>
        </w:rPr>
      </w:pPr>
      <w:r>
        <w:rPr>
          <w:rFonts w:ascii="Arial" w:hAnsi="Arial" w:cs="Arial"/>
          <w:sz w:val="24"/>
          <w:szCs w:val="24"/>
        </w:rPr>
        <w:t>6. As package structure is same copy the metamodel classes under src directory maintaining same package structure.</w:t>
      </w:r>
    </w:p>
    <w:p w:rsidR="002B5422" w:rsidRDefault="002B5422" w:rsidP="002B5422">
      <w:pPr>
        <w:autoSpaceDE w:val="0"/>
        <w:autoSpaceDN w:val="0"/>
        <w:adjustRightInd w:val="0"/>
        <w:spacing w:before="0" w:after="0" w:line="240" w:lineRule="auto"/>
        <w:ind w:left="720"/>
        <w:rPr>
          <w:rFonts w:ascii="Arial" w:hAnsi="Arial" w:cs="Arial"/>
          <w:sz w:val="24"/>
          <w:szCs w:val="24"/>
        </w:rPr>
      </w:pPr>
    </w:p>
    <w:p w:rsidR="002B5422" w:rsidRDefault="002B5422" w:rsidP="002B5422">
      <w:pPr>
        <w:autoSpaceDE w:val="0"/>
        <w:autoSpaceDN w:val="0"/>
        <w:adjustRightInd w:val="0"/>
        <w:spacing w:before="0" w:after="0" w:line="240" w:lineRule="auto"/>
        <w:ind w:left="720"/>
        <w:rPr>
          <w:rFonts w:ascii="Arial" w:hAnsi="Arial" w:cs="Arial"/>
          <w:color w:val="000000"/>
          <w:sz w:val="24"/>
          <w:szCs w:val="24"/>
        </w:rPr>
      </w:pPr>
      <w:r>
        <w:rPr>
          <w:rFonts w:ascii="Arial" w:hAnsi="Arial" w:cs="Arial"/>
          <w:sz w:val="24"/>
          <w:szCs w:val="24"/>
        </w:rPr>
        <w:t xml:space="preserve">7.  Extend </w:t>
      </w:r>
      <w:r w:rsidRPr="002B5422">
        <w:rPr>
          <w:rFonts w:ascii="Arial" w:hAnsi="Arial" w:cs="Arial"/>
          <w:color w:val="000000"/>
          <w:sz w:val="24"/>
          <w:szCs w:val="24"/>
        </w:rPr>
        <w:t>QueryDslPredicateExecutor</w:t>
      </w:r>
      <w:r>
        <w:rPr>
          <w:rFonts w:ascii="Arial" w:hAnsi="Arial" w:cs="Arial"/>
          <w:color w:val="000000"/>
          <w:sz w:val="24"/>
          <w:szCs w:val="24"/>
        </w:rPr>
        <w:t xml:space="preserve"> interface in Custom repository.</w:t>
      </w:r>
    </w:p>
    <w:p w:rsidR="002B5422" w:rsidRDefault="002B5422" w:rsidP="002B5422">
      <w:pPr>
        <w:autoSpaceDE w:val="0"/>
        <w:autoSpaceDN w:val="0"/>
        <w:adjustRightInd w:val="0"/>
        <w:spacing w:before="0" w:after="0" w:line="240" w:lineRule="auto"/>
        <w:ind w:left="720"/>
        <w:rPr>
          <w:rFonts w:ascii="Arial" w:hAnsi="Arial" w:cs="Arial"/>
          <w:color w:val="000000"/>
          <w:sz w:val="24"/>
          <w:szCs w:val="24"/>
        </w:rPr>
      </w:pPr>
      <w:r>
        <w:rPr>
          <w:rFonts w:ascii="Arial" w:hAnsi="Arial" w:cs="Arial"/>
          <w:color w:val="000000"/>
          <w:sz w:val="24"/>
          <w:szCs w:val="24"/>
        </w:rPr>
        <w:t>8.  Write a Query based on metamodel classes.</w:t>
      </w:r>
    </w:p>
    <w:p w:rsidR="002B5422" w:rsidRDefault="002B5422" w:rsidP="002B5422">
      <w:pPr>
        <w:autoSpaceDE w:val="0"/>
        <w:autoSpaceDN w:val="0"/>
        <w:adjustRightInd w:val="0"/>
        <w:spacing w:before="0" w:after="0" w:line="240" w:lineRule="auto"/>
        <w:ind w:left="720"/>
        <w:rPr>
          <w:rFonts w:ascii="Arial" w:hAnsi="Arial" w:cs="Arial"/>
          <w:color w:val="000000"/>
          <w:sz w:val="24"/>
          <w:szCs w:val="24"/>
        </w:rPr>
      </w:pPr>
    </w:p>
    <w:p w:rsidR="002B5422" w:rsidRDefault="002B5422" w:rsidP="002B5422">
      <w:pPr>
        <w:autoSpaceDE w:val="0"/>
        <w:autoSpaceDN w:val="0"/>
        <w:adjustRightInd w:val="0"/>
        <w:spacing w:before="0" w:after="0" w:line="240" w:lineRule="auto"/>
        <w:ind w:left="720"/>
        <w:rPr>
          <w:rFonts w:ascii="Arial" w:hAnsi="Arial" w:cs="Arial"/>
          <w:color w:val="000000"/>
          <w:sz w:val="24"/>
          <w:szCs w:val="24"/>
        </w:rPr>
      </w:pPr>
    </w:p>
    <w:p w:rsidR="002B5422" w:rsidRDefault="002B5422" w:rsidP="002B5422">
      <w:pPr>
        <w:autoSpaceDE w:val="0"/>
        <w:autoSpaceDN w:val="0"/>
        <w:adjustRightInd w:val="0"/>
        <w:spacing w:before="0" w:after="0" w:line="240" w:lineRule="auto"/>
        <w:ind w:left="720"/>
        <w:rPr>
          <w:rFonts w:ascii="Arial" w:hAnsi="Arial" w:cs="Arial"/>
          <w:color w:val="000000"/>
          <w:sz w:val="24"/>
          <w:szCs w:val="24"/>
        </w:rPr>
      </w:pPr>
    </w:p>
    <w:p w:rsidR="002B5422" w:rsidRDefault="002B5422" w:rsidP="002B5422">
      <w:pPr>
        <w:autoSpaceDE w:val="0"/>
        <w:autoSpaceDN w:val="0"/>
        <w:adjustRightInd w:val="0"/>
        <w:spacing w:before="0" w:after="0" w:line="240" w:lineRule="auto"/>
        <w:ind w:left="720"/>
        <w:rPr>
          <w:rFonts w:ascii="Arial" w:hAnsi="Arial" w:cs="Arial"/>
          <w:color w:val="000000"/>
          <w:sz w:val="24"/>
          <w:szCs w:val="24"/>
        </w:rPr>
      </w:pPr>
      <w:r>
        <w:rPr>
          <w:rFonts w:ascii="Arial" w:hAnsi="Arial" w:cs="Arial"/>
          <w:color w:val="000000"/>
          <w:sz w:val="24"/>
          <w:szCs w:val="24"/>
        </w:rPr>
        <w:t>Example :</w:t>
      </w:r>
      <w:r w:rsidR="00A57BC7">
        <w:rPr>
          <w:rFonts w:ascii="Arial" w:hAnsi="Arial" w:cs="Arial"/>
          <w:color w:val="000000"/>
          <w:sz w:val="24"/>
          <w:szCs w:val="24"/>
        </w:rPr>
        <w:t xml:space="preserve"> We will find </w:t>
      </w:r>
      <w:r w:rsidR="007E4C34">
        <w:rPr>
          <w:rFonts w:ascii="Arial" w:hAnsi="Arial" w:cs="Arial"/>
          <w:color w:val="000000"/>
          <w:sz w:val="24"/>
          <w:szCs w:val="24"/>
        </w:rPr>
        <w:t xml:space="preserve">a </w:t>
      </w:r>
      <w:r w:rsidR="00A57BC7">
        <w:rPr>
          <w:rFonts w:ascii="Arial" w:hAnsi="Arial" w:cs="Arial"/>
          <w:color w:val="000000"/>
          <w:sz w:val="24"/>
          <w:szCs w:val="24"/>
        </w:rPr>
        <w:t>person based on the name using type</w:t>
      </w:r>
      <w:r w:rsidR="007E4C34">
        <w:rPr>
          <w:rFonts w:ascii="Arial" w:hAnsi="Arial" w:cs="Arial"/>
          <w:color w:val="000000"/>
          <w:sz w:val="24"/>
          <w:szCs w:val="24"/>
        </w:rPr>
        <w:t>-</w:t>
      </w:r>
      <w:r w:rsidR="00A57BC7">
        <w:rPr>
          <w:rFonts w:ascii="Arial" w:hAnsi="Arial" w:cs="Arial"/>
          <w:color w:val="000000"/>
          <w:sz w:val="24"/>
          <w:szCs w:val="24"/>
        </w:rPr>
        <w:t>safe query.</w:t>
      </w:r>
    </w:p>
    <w:p w:rsidR="002B5422" w:rsidRDefault="002B5422" w:rsidP="002B5422">
      <w:pPr>
        <w:autoSpaceDE w:val="0"/>
        <w:autoSpaceDN w:val="0"/>
        <w:adjustRightInd w:val="0"/>
        <w:spacing w:before="0" w:after="0" w:line="240" w:lineRule="auto"/>
        <w:ind w:left="720"/>
        <w:rPr>
          <w:rFonts w:ascii="Arial" w:hAnsi="Arial" w:cs="Arial"/>
          <w:color w:val="000000"/>
          <w:sz w:val="24"/>
          <w:szCs w:val="24"/>
        </w:rPr>
      </w:pPr>
    </w:p>
    <w:p w:rsidR="002B5422" w:rsidRDefault="002B5422" w:rsidP="002B5422">
      <w:pPr>
        <w:autoSpaceDE w:val="0"/>
        <w:autoSpaceDN w:val="0"/>
        <w:adjustRightInd w:val="0"/>
        <w:spacing w:before="0" w:after="0" w:line="240" w:lineRule="auto"/>
        <w:ind w:left="720"/>
        <w:rPr>
          <w:rFonts w:ascii="Arial" w:hAnsi="Arial" w:cs="Arial"/>
          <w:color w:val="000000"/>
          <w:sz w:val="24"/>
          <w:szCs w:val="24"/>
        </w:rPr>
      </w:pPr>
    </w:p>
    <w:p w:rsidR="002B5422" w:rsidRDefault="002B5422" w:rsidP="002B5422">
      <w:pPr>
        <w:pStyle w:val="ListParagraph"/>
        <w:numPr>
          <w:ilvl w:val="0"/>
          <w:numId w:val="7"/>
        </w:numPr>
        <w:autoSpaceDE w:val="0"/>
        <w:autoSpaceDN w:val="0"/>
        <w:adjustRightInd w:val="0"/>
        <w:spacing w:before="0" w:after="0" w:line="240" w:lineRule="auto"/>
        <w:rPr>
          <w:rFonts w:ascii="Arial" w:hAnsi="Arial" w:cs="Arial"/>
          <w:color w:val="000000"/>
          <w:sz w:val="24"/>
          <w:szCs w:val="24"/>
        </w:rPr>
      </w:pPr>
      <w:r>
        <w:rPr>
          <w:rFonts w:ascii="Arial" w:hAnsi="Arial" w:cs="Arial"/>
          <w:color w:val="000000"/>
          <w:sz w:val="24"/>
          <w:szCs w:val="24"/>
        </w:rPr>
        <w:t xml:space="preserve">Pom.xml </w:t>
      </w:r>
    </w:p>
    <w:p w:rsidR="002B5422" w:rsidRDefault="002B5422" w:rsidP="002B5422">
      <w:pPr>
        <w:autoSpaceDE w:val="0"/>
        <w:autoSpaceDN w:val="0"/>
        <w:adjustRightInd w:val="0"/>
        <w:spacing w:before="0" w:after="0" w:line="240" w:lineRule="auto"/>
        <w:rPr>
          <w:rFonts w:ascii="Arial" w:hAnsi="Arial" w:cs="Arial"/>
          <w:color w:val="000000"/>
          <w:sz w:val="24"/>
          <w:szCs w:val="24"/>
        </w:rPr>
      </w:pPr>
    </w:p>
    <w:p w:rsidR="002B5422" w:rsidRDefault="002B5422" w:rsidP="002B5422">
      <w:pPr>
        <w:autoSpaceDE w:val="0"/>
        <w:autoSpaceDN w:val="0"/>
        <w:adjustRightInd w:val="0"/>
        <w:spacing w:before="0" w:after="0" w:line="240" w:lineRule="auto"/>
        <w:rPr>
          <w:rFonts w:ascii="Arial" w:hAnsi="Arial" w:cs="Arial"/>
          <w:color w:val="000000"/>
          <w:sz w:val="24"/>
          <w:szCs w:val="24"/>
        </w:rPr>
      </w:pPr>
    </w:p>
    <w:p w:rsidR="002B5422" w:rsidRDefault="002B5422" w:rsidP="002B5422">
      <w:pPr>
        <w:autoSpaceDE w:val="0"/>
        <w:autoSpaceDN w:val="0"/>
        <w:adjustRightInd w:val="0"/>
        <w:spacing w:before="0" w:after="0" w:line="240" w:lineRule="auto"/>
        <w:rPr>
          <w:rFonts w:ascii="Arial" w:hAnsi="Arial" w:cs="Arial"/>
          <w:color w:val="000000"/>
          <w:sz w:val="24"/>
          <w:szCs w:val="24"/>
        </w:rPr>
      </w:pP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com.example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cabBook</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CabBookingSystem</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CabBookingSystem Using Spring Boot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1.4.1.RELEASE</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relativePath</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lookup parent from repository --&gt;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project.reporting.outputEncoding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project.reporting.outputEncoding</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r>
        <w:rPr>
          <w:rFonts w:ascii="Consolas" w:hAnsi="Consolas" w:cs="Consolas"/>
          <w:color w:val="000000"/>
          <w:sz w:val="20"/>
          <w:szCs w:val="20"/>
        </w:rPr>
        <w:t>1.7</w:t>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w:t>
      </w:r>
      <w:r>
        <w:rPr>
          <w:rFonts w:ascii="Consolas" w:hAnsi="Consolas" w:cs="Consolas"/>
          <w:color w:val="000000"/>
          <w:sz w:val="20"/>
          <w:szCs w:val="20"/>
          <w:u w:val="single"/>
        </w:rPr>
        <w:t>jpa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mysql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mysql</w:t>
      </w:r>
      <w:r>
        <w:rPr>
          <w:rFonts w:ascii="Consolas" w:hAnsi="Consolas" w:cs="Consolas"/>
          <w:color w:val="000000"/>
          <w:sz w:val="20"/>
          <w:szCs w:val="20"/>
        </w:rPr>
        <w:t>-connector-java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2B5422" w:rsidRDefault="002B5422" w:rsidP="002B5422">
      <w:pPr>
        <w:autoSpaceDE w:val="0"/>
        <w:autoSpaceDN w:val="0"/>
        <w:adjustRightInd w:val="0"/>
        <w:spacing w:before="0" w:after="0" w:line="240" w:lineRule="auto"/>
        <w:rPr>
          <w:rFonts w:ascii="Consolas" w:hAnsi="Consolas" w:cs="Consolas"/>
          <w:sz w:val="20"/>
          <w:szCs w:val="20"/>
        </w:rPr>
      </w:pP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com.querydsl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querydsl</w:t>
      </w:r>
      <w:r>
        <w:rPr>
          <w:rFonts w:ascii="Consolas" w:hAnsi="Consolas" w:cs="Consolas"/>
          <w:color w:val="000000"/>
          <w:sz w:val="20"/>
          <w:szCs w:val="20"/>
        </w:rPr>
        <w:t>-apt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version</w:t>
      </w:r>
      <w:r>
        <w:rPr>
          <w:rFonts w:ascii="Consolas" w:hAnsi="Consolas" w:cs="Consolas"/>
          <w:color w:val="008080"/>
          <w:sz w:val="20"/>
          <w:szCs w:val="20"/>
          <w:u w:val="single"/>
        </w:rPr>
        <w:t>&gt;</w:t>
      </w:r>
      <w:r>
        <w:rPr>
          <w:rFonts w:ascii="Consolas" w:hAnsi="Consolas" w:cs="Consolas"/>
          <w:color w:val="000000"/>
          <w:sz w:val="20"/>
          <w:szCs w:val="20"/>
          <w:u w:val="single"/>
        </w:rPr>
        <w:t>4.1.3</w:t>
      </w:r>
      <w:r>
        <w:rPr>
          <w:rFonts w:ascii="Consolas" w:hAnsi="Consolas" w:cs="Consolas"/>
          <w:color w:val="008080"/>
          <w:sz w:val="20"/>
          <w:szCs w:val="20"/>
          <w:u w:val="single"/>
        </w:rPr>
        <w:t>&lt;/</w:t>
      </w:r>
      <w:r>
        <w:rPr>
          <w:rFonts w:ascii="Consolas" w:hAnsi="Consolas" w:cs="Consolas"/>
          <w:color w:val="3F7F7F"/>
          <w:sz w:val="20"/>
          <w:szCs w:val="20"/>
          <w:u w:val="single"/>
        </w:rPr>
        <w:t>version</w:t>
      </w:r>
      <w:r>
        <w:rPr>
          <w:rFonts w:ascii="Consolas" w:hAnsi="Consolas" w:cs="Consolas"/>
          <w:color w:val="008080"/>
          <w:sz w:val="20"/>
          <w:szCs w:val="20"/>
          <w:u w:val="single"/>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r>
        <w:rPr>
          <w:rFonts w:ascii="Consolas" w:hAnsi="Consolas" w:cs="Consolas"/>
          <w:color w:val="000000"/>
          <w:sz w:val="20"/>
          <w:szCs w:val="20"/>
        </w:rPr>
        <w:t xml:space="preserve"> </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com.querydsl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querydsl</w:t>
      </w:r>
      <w:r>
        <w:rPr>
          <w:rFonts w:ascii="Consolas" w:hAnsi="Consolas" w:cs="Consolas"/>
          <w:color w:val="000000"/>
          <w:sz w:val="20"/>
          <w:szCs w:val="20"/>
        </w:rPr>
        <w:t>-</w:t>
      </w:r>
      <w:r>
        <w:rPr>
          <w:rFonts w:ascii="Consolas" w:hAnsi="Consolas" w:cs="Consolas"/>
          <w:color w:val="000000"/>
          <w:sz w:val="20"/>
          <w:szCs w:val="20"/>
          <w:u w:val="single"/>
        </w:rPr>
        <w:t>jpa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 xml:space="preserve"> </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u w:val="single"/>
        </w:rPr>
        <w:t>&lt;</w:t>
      </w:r>
      <w:r>
        <w:rPr>
          <w:rFonts w:ascii="Consolas" w:hAnsi="Consolas" w:cs="Consolas"/>
          <w:color w:val="3F7F7F"/>
          <w:sz w:val="20"/>
          <w:szCs w:val="20"/>
          <w:u w:val="single"/>
        </w:rPr>
        <w:t>version</w:t>
      </w:r>
      <w:r>
        <w:rPr>
          <w:rFonts w:ascii="Consolas" w:hAnsi="Consolas" w:cs="Consolas"/>
          <w:color w:val="008080"/>
          <w:sz w:val="20"/>
          <w:szCs w:val="20"/>
          <w:u w:val="single"/>
        </w:rPr>
        <w:t>&gt;</w:t>
      </w:r>
      <w:r>
        <w:rPr>
          <w:rFonts w:ascii="Consolas" w:hAnsi="Consolas" w:cs="Consolas"/>
          <w:color w:val="000000"/>
          <w:sz w:val="20"/>
          <w:szCs w:val="20"/>
          <w:u w:val="single"/>
        </w:rPr>
        <w:t>4.1.3</w:t>
      </w:r>
      <w:r>
        <w:rPr>
          <w:rFonts w:ascii="Consolas" w:hAnsi="Consolas" w:cs="Consolas"/>
          <w:color w:val="008080"/>
          <w:sz w:val="20"/>
          <w:szCs w:val="20"/>
          <w:u w:val="single"/>
        </w:rPr>
        <w:t>&lt;/</w:t>
      </w:r>
      <w:r>
        <w:rPr>
          <w:rFonts w:ascii="Consolas" w:hAnsi="Consolas" w:cs="Consolas"/>
          <w:color w:val="3F7F7F"/>
          <w:sz w:val="20"/>
          <w:szCs w:val="20"/>
          <w:u w:val="single"/>
        </w:rPr>
        <w:t>version</w:t>
      </w:r>
      <w:r>
        <w:rPr>
          <w:rFonts w:ascii="Consolas" w:hAnsi="Consolas" w:cs="Consolas"/>
          <w:color w:val="008080"/>
          <w:sz w:val="20"/>
          <w:szCs w:val="20"/>
          <w:u w:val="single"/>
        </w:rPr>
        <w:t>&gt;</w:t>
      </w:r>
      <w:r>
        <w:rPr>
          <w:rFonts w:ascii="Consolas" w:hAnsi="Consolas" w:cs="Consolas"/>
          <w:color w:val="000000"/>
          <w:sz w:val="20"/>
          <w:szCs w:val="20"/>
        </w:rPr>
        <w:t xml:space="preserve"> </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p>
    <w:p w:rsidR="002B5422" w:rsidRDefault="002B5422" w:rsidP="002B5422">
      <w:pPr>
        <w:autoSpaceDE w:val="0"/>
        <w:autoSpaceDN w:val="0"/>
        <w:adjustRightInd w:val="0"/>
        <w:spacing w:before="0" w:after="0" w:line="240" w:lineRule="auto"/>
        <w:rPr>
          <w:rFonts w:ascii="Consolas" w:hAnsi="Consolas" w:cs="Consolas"/>
          <w:sz w:val="20"/>
          <w:szCs w:val="20"/>
        </w:rPr>
      </w:pP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w:t>
      </w:r>
      <w:r>
        <w:rPr>
          <w:rFonts w:ascii="Consolas" w:hAnsi="Consolas" w:cs="Consolas"/>
          <w:color w:val="000000"/>
          <w:sz w:val="20"/>
          <w:szCs w:val="20"/>
          <w:u w:val="single"/>
        </w:rPr>
        <w:t>maven</w:t>
      </w:r>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com.mysema.maven</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apt-</w:t>
      </w:r>
      <w:r>
        <w:rPr>
          <w:rFonts w:ascii="Consolas" w:hAnsi="Consolas" w:cs="Consolas"/>
          <w:color w:val="000000"/>
          <w:sz w:val="20"/>
          <w:szCs w:val="20"/>
          <w:u w:val="single"/>
        </w:rPr>
        <w:t>maven</w:t>
      </w:r>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1.1.3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u w:val="single"/>
        </w:rPr>
        <w:t>&lt;</w:t>
      </w:r>
      <w:r>
        <w:rPr>
          <w:rFonts w:ascii="Consolas" w:hAnsi="Consolas" w:cs="Consolas"/>
          <w:color w:val="3F7F7F"/>
          <w:sz w:val="20"/>
          <w:szCs w:val="20"/>
          <w:u w:val="single"/>
        </w:rPr>
        <w:t>execution</w:t>
      </w:r>
      <w:r>
        <w:rPr>
          <w:rFonts w:ascii="Consolas" w:hAnsi="Consolas" w:cs="Consolas"/>
          <w:color w:val="008080"/>
          <w:sz w:val="20"/>
          <w:szCs w:val="20"/>
          <w:u w:val="single"/>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r>
        <w:rPr>
          <w:rFonts w:ascii="Consolas" w:hAnsi="Consolas" w:cs="Consolas"/>
          <w:color w:val="000000"/>
          <w:sz w:val="20"/>
          <w:szCs w:val="20"/>
        </w:rPr>
        <w:t>generate-sources</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w:t>
      </w:r>
      <w:r>
        <w:rPr>
          <w:rFonts w:ascii="Consolas" w:hAnsi="Consolas" w:cs="Consolas"/>
          <w:color w:val="000000"/>
          <w:sz w:val="20"/>
          <w:szCs w:val="20"/>
        </w:rPr>
        <w:t>process</w:t>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outputDirectory</w:t>
      </w:r>
      <w:r>
        <w:rPr>
          <w:rFonts w:ascii="Consolas" w:hAnsi="Consolas" w:cs="Consolas"/>
          <w:color w:val="008080"/>
          <w:sz w:val="20"/>
          <w:szCs w:val="20"/>
        </w:rPr>
        <w:t>&gt;</w:t>
      </w:r>
      <w:r>
        <w:rPr>
          <w:rFonts w:ascii="Consolas" w:hAnsi="Consolas" w:cs="Consolas"/>
          <w:color w:val="000000"/>
          <w:sz w:val="20"/>
          <w:szCs w:val="20"/>
        </w:rPr>
        <w:t>target/generated-sources</w:t>
      </w:r>
      <w:r>
        <w:rPr>
          <w:rFonts w:ascii="Consolas" w:hAnsi="Consolas" w:cs="Consolas"/>
          <w:color w:val="008080"/>
          <w:sz w:val="20"/>
          <w:szCs w:val="20"/>
        </w:rPr>
        <w:t>&lt;/</w:t>
      </w:r>
      <w:r>
        <w:rPr>
          <w:rFonts w:ascii="Consolas" w:hAnsi="Consolas" w:cs="Consolas"/>
          <w:color w:val="3F7F7F"/>
          <w:sz w:val="20"/>
          <w:szCs w:val="20"/>
        </w:rPr>
        <w:t>outputDirectory</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processor</w:t>
      </w:r>
      <w:r>
        <w:rPr>
          <w:rFonts w:ascii="Consolas" w:hAnsi="Consolas" w:cs="Consolas"/>
          <w:color w:val="008080"/>
          <w:sz w:val="20"/>
          <w:szCs w:val="20"/>
        </w:rPr>
        <w:t>&gt;</w:t>
      </w:r>
      <w:r>
        <w:rPr>
          <w:rFonts w:ascii="Consolas" w:hAnsi="Consolas" w:cs="Consolas"/>
          <w:color w:val="000000"/>
          <w:sz w:val="20"/>
          <w:szCs w:val="20"/>
        </w:rPr>
        <w:t>com.querydsl.apt.jpa.JPAAnnotationProcessor</w:t>
      </w:r>
      <w:r>
        <w:rPr>
          <w:rFonts w:ascii="Consolas" w:hAnsi="Consolas" w:cs="Consolas"/>
          <w:color w:val="008080"/>
          <w:sz w:val="20"/>
          <w:szCs w:val="20"/>
        </w:rPr>
        <w:t>&lt;/</w:t>
      </w:r>
      <w:r>
        <w:rPr>
          <w:rFonts w:ascii="Consolas" w:hAnsi="Consolas" w:cs="Consolas"/>
          <w:color w:val="3F7F7F"/>
          <w:sz w:val="20"/>
          <w:szCs w:val="20"/>
        </w:rPr>
        <w:t>processor</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com.querydsl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querydsl</w:t>
      </w:r>
      <w:r>
        <w:rPr>
          <w:rFonts w:ascii="Consolas" w:hAnsi="Consolas" w:cs="Consolas"/>
          <w:color w:val="000000"/>
          <w:sz w:val="20"/>
          <w:szCs w:val="20"/>
        </w:rPr>
        <w:t>-apt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4.1.3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2B5422" w:rsidRDefault="002B5422" w:rsidP="002B5422">
      <w:pPr>
        <w:autoSpaceDE w:val="0"/>
        <w:autoSpaceDN w:val="0"/>
        <w:adjustRightInd w:val="0"/>
        <w:spacing w:before="0"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2B5422" w:rsidRPr="002B5422" w:rsidRDefault="002B5422" w:rsidP="002B5422">
      <w:pPr>
        <w:autoSpaceDE w:val="0"/>
        <w:autoSpaceDN w:val="0"/>
        <w:adjustRightInd w:val="0"/>
        <w:spacing w:before="0" w:after="0" w:line="240" w:lineRule="auto"/>
        <w:ind w:left="720"/>
        <w:rPr>
          <w:rFonts w:ascii="Arial" w:hAnsi="Arial" w:cs="Arial"/>
          <w:color w:val="000000"/>
          <w:sz w:val="24"/>
          <w:szCs w:val="24"/>
        </w:rPr>
      </w:pPr>
    </w:p>
    <w:p w:rsidR="002B5422" w:rsidRDefault="002B5422" w:rsidP="002B5422">
      <w:pPr>
        <w:autoSpaceDE w:val="0"/>
        <w:autoSpaceDN w:val="0"/>
        <w:adjustRightInd w:val="0"/>
        <w:spacing w:before="0" w:after="0" w:line="240" w:lineRule="auto"/>
        <w:ind w:left="720"/>
        <w:rPr>
          <w:rFonts w:ascii="Arial" w:hAnsi="Arial" w:cs="Arial"/>
          <w:color w:val="000000"/>
          <w:sz w:val="24"/>
          <w:szCs w:val="24"/>
        </w:rPr>
      </w:pPr>
    </w:p>
    <w:p w:rsidR="002B5422" w:rsidRDefault="002B5422" w:rsidP="002B5422">
      <w:pPr>
        <w:autoSpaceDE w:val="0"/>
        <w:autoSpaceDN w:val="0"/>
        <w:adjustRightInd w:val="0"/>
        <w:spacing w:before="0" w:after="0" w:line="240" w:lineRule="auto"/>
        <w:ind w:left="720"/>
        <w:rPr>
          <w:rFonts w:ascii="Arial" w:hAnsi="Arial" w:cs="Arial"/>
          <w:color w:val="000000"/>
          <w:sz w:val="24"/>
          <w:szCs w:val="24"/>
        </w:rPr>
      </w:pPr>
    </w:p>
    <w:p w:rsidR="002B5422" w:rsidRPr="002B5422" w:rsidRDefault="002B5422" w:rsidP="002B5422">
      <w:pPr>
        <w:autoSpaceDE w:val="0"/>
        <w:autoSpaceDN w:val="0"/>
        <w:adjustRightInd w:val="0"/>
        <w:spacing w:before="0" w:after="0" w:line="240" w:lineRule="auto"/>
        <w:ind w:left="720"/>
        <w:rPr>
          <w:rFonts w:ascii="Arial" w:hAnsi="Arial" w:cs="Arial"/>
          <w:sz w:val="24"/>
          <w:szCs w:val="24"/>
        </w:rPr>
      </w:pPr>
      <w:r>
        <w:rPr>
          <w:rFonts w:ascii="Arial" w:hAnsi="Arial" w:cs="Arial"/>
          <w:color w:val="000000"/>
          <w:sz w:val="24"/>
          <w:szCs w:val="24"/>
        </w:rPr>
        <w:t xml:space="preserve"> </w:t>
      </w:r>
    </w:p>
    <w:p w:rsidR="002B5422" w:rsidRPr="002B5422" w:rsidRDefault="002B5422" w:rsidP="002B5422">
      <w:pPr>
        <w:pStyle w:val="ListParagraph"/>
        <w:autoSpaceDE w:val="0"/>
        <w:autoSpaceDN w:val="0"/>
        <w:adjustRightInd w:val="0"/>
        <w:spacing w:before="0" w:after="0" w:line="240" w:lineRule="auto"/>
        <w:ind w:left="1080"/>
        <w:rPr>
          <w:rFonts w:ascii="Arial" w:hAnsi="Arial" w:cs="Arial"/>
          <w:sz w:val="24"/>
          <w:szCs w:val="24"/>
        </w:rPr>
      </w:pPr>
    </w:p>
    <w:p w:rsidR="002B5422" w:rsidRPr="002B5422" w:rsidRDefault="002B5422" w:rsidP="002B5422">
      <w:pPr>
        <w:pStyle w:val="ListParagraph"/>
        <w:autoSpaceDE w:val="0"/>
        <w:autoSpaceDN w:val="0"/>
        <w:adjustRightInd w:val="0"/>
        <w:spacing w:before="0" w:after="0" w:line="240" w:lineRule="auto"/>
        <w:ind w:left="1080"/>
        <w:rPr>
          <w:rFonts w:ascii="Consolas" w:hAnsi="Consolas" w:cs="Consolas"/>
          <w:sz w:val="20"/>
          <w:szCs w:val="20"/>
        </w:rPr>
      </w:pPr>
    </w:p>
    <w:p w:rsidR="002B5422" w:rsidRPr="002B5422" w:rsidRDefault="002B5422" w:rsidP="002B5422">
      <w:pPr>
        <w:autoSpaceDE w:val="0"/>
        <w:autoSpaceDN w:val="0"/>
        <w:adjustRightInd w:val="0"/>
        <w:spacing w:before="0" w:after="0" w:line="240" w:lineRule="auto"/>
        <w:rPr>
          <w:rFonts w:ascii="Consolas" w:hAnsi="Consolas" w:cs="Consolas"/>
          <w:sz w:val="20"/>
          <w:szCs w:val="20"/>
        </w:rPr>
      </w:pPr>
    </w:p>
    <w:p w:rsidR="009874BC" w:rsidRPr="00A57BC7" w:rsidRDefault="00A57BC7" w:rsidP="00A57BC7">
      <w:pPr>
        <w:pStyle w:val="ListParagraph"/>
        <w:numPr>
          <w:ilvl w:val="0"/>
          <w:numId w:val="7"/>
        </w:numPr>
        <w:rPr>
          <w:rFonts w:ascii="Birka" w:hAnsi="Birka" w:cs="Birka"/>
          <w:color w:val="000000"/>
          <w:sz w:val="20"/>
          <w:szCs w:val="20"/>
        </w:rPr>
      </w:pPr>
      <w:r w:rsidRPr="00A57BC7">
        <w:rPr>
          <w:rFonts w:ascii="Arial" w:hAnsi="Arial" w:cs="Arial"/>
          <w:color w:val="000000"/>
          <w:sz w:val="24"/>
          <w:szCs w:val="24"/>
        </w:rPr>
        <w:t>After execution mvn -X generate-sources</w:t>
      </w:r>
      <w:r>
        <w:rPr>
          <w:rFonts w:ascii="Arial" w:hAnsi="Arial" w:cs="Arial"/>
          <w:color w:val="000000"/>
          <w:sz w:val="24"/>
          <w:szCs w:val="24"/>
        </w:rPr>
        <w:t>. Following meta model Objects are created</w:t>
      </w:r>
    </w:p>
    <w:p w:rsidR="00A57BC7" w:rsidRDefault="00A57BC7" w:rsidP="00A57BC7">
      <w:pPr>
        <w:rPr>
          <w:rFonts w:ascii="Birka" w:hAnsi="Birka" w:cs="Birka"/>
          <w:color w:val="000000"/>
          <w:sz w:val="20"/>
          <w:szCs w:val="20"/>
        </w:rPr>
      </w:pPr>
    </w:p>
    <w:p w:rsidR="00A57BC7" w:rsidRDefault="00A57BC7" w:rsidP="00A57BC7">
      <w:pPr>
        <w:rPr>
          <w:rFonts w:ascii="Birka" w:hAnsi="Birka" w:cs="Birka"/>
          <w:color w:val="000000"/>
          <w:sz w:val="20"/>
          <w:szCs w:val="20"/>
        </w:rPr>
      </w:pPr>
    </w:p>
    <w:p w:rsidR="00A57BC7" w:rsidRDefault="00A57BC7" w:rsidP="00A57BC7">
      <w:pPr>
        <w:rPr>
          <w:rFonts w:ascii="Birka" w:hAnsi="Birka" w:cs="Birka"/>
          <w:color w:val="000000"/>
          <w:sz w:val="20"/>
          <w:szCs w:val="20"/>
        </w:rPr>
      </w:pPr>
    </w:p>
    <w:p w:rsidR="00A57BC7" w:rsidRDefault="00A57BC7" w:rsidP="00A57BC7">
      <w:pPr>
        <w:rPr>
          <w:rFonts w:ascii="Birka" w:hAnsi="Birka" w:cs="Birka"/>
          <w:color w:val="000000"/>
          <w:sz w:val="20"/>
          <w:szCs w:val="20"/>
        </w:rPr>
      </w:pPr>
    </w:p>
    <w:p w:rsid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lastRenderedPageBreak/>
        <w:t>package com.example.person;</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import static com.querydsl.core.types.PathMetadataFactory.*;</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import com.querydsl.core.types.dsl.*;</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import com.querydsl.core.types.PathMetadata;</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import javax.annotation.Generated;</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import com.querydsl.core.types.Path;</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import com.querydsl.core.types.dsl.PathInits;</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 QPerson is a Querydsl query type for Person</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@Generated("com.querydsl.codegen.EntitySerializer")</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public class QPerson extends EntityPathBase&lt;Person&gt; {</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private static final long serialVersionUID = 955983357L;</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public static final QPerson person = new QPerson("person");</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public final StringPath country = createString("country");</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public final StringPath gender = createString("gender");</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public final ListPath&lt;Hobby, QHobby&gt; hobby = this.&lt;Hobby, QHobby&gt;createList("hobby", Hobby.class, QHobby.class, PathInits.DIRECT2);</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lastRenderedPageBreak/>
        <w:t xml:space="preserve">    public final NumberPath&lt;Long&gt; id = createNumber("id", Long.class);</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public final StringPath name = createString("name");</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public QPerson(String variable) {</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super(Person.class, forVariable(variable));</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public QPerson(Path&lt;? extends Person&gt; path) {</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super(path.getType(), path.getMetadata());</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public QPerson(PathMetadata metadata) {</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super(Person.class, metadata);</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w:t>
      </w:r>
    </w:p>
    <w:p w:rsidR="00A57BC7" w:rsidRDefault="00A57BC7" w:rsidP="00A57BC7">
      <w:pPr>
        <w:rPr>
          <w:rFonts w:ascii="Birka" w:hAnsi="Birka" w:cs="Birka"/>
          <w:color w:val="000000"/>
          <w:sz w:val="20"/>
          <w:szCs w:val="20"/>
        </w:rPr>
      </w:pPr>
    </w:p>
    <w:p w:rsid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package com.example.person;</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import static com.querydsl.core.types.PathMetadataFactory.*;</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import com.querydsl.core.types.dsl.*;</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import com.querydsl.core.types.PathMetadata;</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import javax.annotation.Generated;</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import com.querydsl.core.types.Path;</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import com.querydsl.core.types.dsl.PathInits;</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 QHobby is a Querydsl query type for Hobby</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@Generated("com.querydsl.codegen.EntitySerializer")</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public class QHobby extends EntityPathBase&lt;Hobby&gt; {</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private static final long serialVersionUID = -253362646L;</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private static final PathInits INITS = PathInits.DIRECT2;</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public static final QHobby hobby = new QHobby("hobby");</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public final NumberPath&lt;Long&gt; id = createNumber("id", Long.class);</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public final StringPath name = createString("name");</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public final QPerson person;</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public QHobby(String variable) {</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this(Hobby.class, forVariable(variable), INITS);</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public QHobby(Path&lt;? extends Hobby&gt; path) {</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this(path.getType(), path.getMetadata(), PathInits.getFor(path.getMetadata(), INITS));</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public QHobby(PathMetadata metadata) {</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lastRenderedPageBreak/>
        <w:t xml:space="preserve">        this(metadata, PathInits.getFor(metadata, INITS));</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public QHobby(PathMetadata metadata, PathInits inits) {</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this(Hobby.class, metadata, inits);</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public QHobby(Class&lt;? extends Hobby&gt; type, PathMetadata metadata, PathInits inits) {</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super(type, metadata, inits);</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this.person = inits.isInitialized("person") ? new QPerson(forProperty("person")) : null;</w:t>
      </w: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 xml:space="preserve">    }</w:t>
      </w:r>
    </w:p>
    <w:p w:rsidR="00A57BC7" w:rsidRP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r w:rsidRPr="00A57BC7">
        <w:rPr>
          <w:rFonts w:ascii="Birka" w:hAnsi="Birka" w:cs="Birka"/>
          <w:color w:val="000000"/>
          <w:sz w:val="20"/>
          <w:szCs w:val="20"/>
        </w:rPr>
        <w:t>}</w:t>
      </w:r>
    </w:p>
    <w:p w:rsidR="00A57BC7" w:rsidRDefault="00A57BC7" w:rsidP="00A57BC7">
      <w:pPr>
        <w:rPr>
          <w:rFonts w:ascii="Birka" w:hAnsi="Birka" w:cs="Birka"/>
          <w:color w:val="000000"/>
          <w:sz w:val="20"/>
          <w:szCs w:val="20"/>
        </w:rPr>
      </w:pPr>
    </w:p>
    <w:p w:rsidR="00A57BC7" w:rsidRDefault="00A57BC7" w:rsidP="00A57BC7">
      <w:pPr>
        <w:rPr>
          <w:rFonts w:ascii="Birka" w:hAnsi="Birka" w:cs="Birka"/>
          <w:color w:val="000000"/>
          <w:sz w:val="20"/>
          <w:szCs w:val="20"/>
        </w:rPr>
      </w:pPr>
    </w:p>
    <w:p w:rsidR="00A57BC7" w:rsidRDefault="00A57BC7" w:rsidP="00A57BC7">
      <w:pPr>
        <w:pStyle w:val="ListParagraph"/>
        <w:numPr>
          <w:ilvl w:val="0"/>
          <w:numId w:val="7"/>
        </w:numPr>
        <w:rPr>
          <w:rFonts w:ascii="Arial" w:hAnsi="Arial" w:cs="Arial"/>
          <w:color w:val="000000"/>
        </w:rPr>
      </w:pPr>
      <w:r w:rsidRPr="00A57BC7">
        <w:rPr>
          <w:rFonts w:ascii="Arial" w:hAnsi="Arial" w:cs="Arial"/>
          <w:color w:val="000000"/>
        </w:rPr>
        <w:t>Entity classes are as follows</w:t>
      </w:r>
    </w:p>
    <w:p w:rsidR="00A57BC7" w:rsidRDefault="00A57BC7" w:rsidP="00A57BC7">
      <w:pPr>
        <w:rPr>
          <w:rFonts w:ascii="Arial" w:hAnsi="Arial" w:cs="Arial"/>
          <w:color w:val="000000"/>
        </w:rPr>
      </w:pPr>
    </w:p>
    <w:p w:rsidR="00A57BC7" w:rsidRPr="00A57BC7" w:rsidRDefault="00A57BC7" w:rsidP="00A57BC7">
      <w:pPr>
        <w:ind w:left="720"/>
        <w:rPr>
          <w:rFonts w:ascii="Arial" w:hAnsi="Arial" w:cs="Arial"/>
          <w:color w:val="000000"/>
        </w:rPr>
      </w:pPr>
      <w:r w:rsidRPr="00A57BC7">
        <w:rPr>
          <w:rFonts w:ascii="Arial" w:hAnsi="Arial" w:cs="Arial"/>
          <w:color w:val="000000"/>
        </w:rPr>
        <w:t>package com.example.person;</w:t>
      </w:r>
    </w:p>
    <w:p w:rsidR="00A57BC7" w:rsidRPr="00A57BC7" w:rsidRDefault="00A57BC7" w:rsidP="00A57BC7">
      <w:pPr>
        <w:ind w:left="720"/>
        <w:rPr>
          <w:rFonts w:ascii="Arial" w:hAnsi="Arial" w:cs="Arial"/>
          <w:color w:val="000000"/>
        </w:rPr>
      </w:pPr>
    </w:p>
    <w:p w:rsidR="00A57BC7" w:rsidRPr="00A57BC7" w:rsidRDefault="00A57BC7" w:rsidP="00A57BC7">
      <w:pPr>
        <w:ind w:left="720"/>
        <w:rPr>
          <w:rFonts w:ascii="Arial" w:hAnsi="Arial" w:cs="Arial"/>
          <w:color w:val="000000"/>
        </w:rPr>
      </w:pPr>
      <w:r w:rsidRPr="00A57BC7">
        <w:rPr>
          <w:rFonts w:ascii="Arial" w:hAnsi="Arial" w:cs="Arial"/>
          <w:color w:val="000000"/>
        </w:rPr>
        <w:t>import java.util.ArrayList;</w:t>
      </w:r>
    </w:p>
    <w:p w:rsidR="00A57BC7" w:rsidRPr="00A57BC7" w:rsidRDefault="00A57BC7" w:rsidP="00A57BC7">
      <w:pPr>
        <w:ind w:left="720"/>
        <w:rPr>
          <w:rFonts w:ascii="Arial" w:hAnsi="Arial" w:cs="Arial"/>
          <w:color w:val="000000"/>
        </w:rPr>
      </w:pPr>
      <w:r w:rsidRPr="00A57BC7">
        <w:rPr>
          <w:rFonts w:ascii="Arial" w:hAnsi="Arial" w:cs="Arial"/>
          <w:color w:val="000000"/>
        </w:rPr>
        <w:t>import java.util.List;</w:t>
      </w:r>
    </w:p>
    <w:p w:rsidR="00A57BC7" w:rsidRPr="00A57BC7" w:rsidRDefault="00A57BC7" w:rsidP="00A57BC7">
      <w:pPr>
        <w:ind w:left="720"/>
        <w:rPr>
          <w:rFonts w:ascii="Arial" w:hAnsi="Arial" w:cs="Arial"/>
          <w:color w:val="000000"/>
        </w:rPr>
      </w:pPr>
    </w:p>
    <w:p w:rsidR="00A57BC7" w:rsidRPr="00A57BC7" w:rsidRDefault="00A57BC7" w:rsidP="00A57BC7">
      <w:pPr>
        <w:ind w:left="720"/>
        <w:rPr>
          <w:rFonts w:ascii="Arial" w:hAnsi="Arial" w:cs="Arial"/>
          <w:color w:val="000000"/>
        </w:rPr>
      </w:pPr>
      <w:r w:rsidRPr="00A57BC7">
        <w:rPr>
          <w:rFonts w:ascii="Arial" w:hAnsi="Arial" w:cs="Arial"/>
          <w:color w:val="000000"/>
        </w:rPr>
        <w:t>import javax.persistence.CascadeType;</w:t>
      </w:r>
    </w:p>
    <w:p w:rsidR="00A57BC7" w:rsidRPr="00A57BC7" w:rsidRDefault="00A57BC7" w:rsidP="00A57BC7">
      <w:pPr>
        <w:ind w:left="720"/>
        <w:rPr>
          <w:rFonts w:ascii="Arial" w:hAnsi="Arial" w:cs="Arial"/>
          <w:color w:val="000000"/>
        </w:rPr>
      </w:pPr>
      <w:r w:rsidRPr="00A57BC7">
        <w:rPr>
          <w:rFonts w:ascii="Arial" w:hAnsi="Arial" w:cs="Arial"/>
          <w:color w:val="000000"/>
        </w:rPr>
        <w:t>import javax.persistence.Entity;</w:t>
      </w:r>
    </w:p>
    <w:p w:rsidR="00A57BC7" w:rsidRPr="00A57BC7" w:rsidRDefault="00A57BC7" w:rsidP="00A57BC7">
      <w:pPr>
        <w:ind w:left="720"/>
        <w:rPr>
          <w:rFonts w:ascii="Arial" w:hAnsi="Arial" w:cs="Arial"/>
          <w:color w:val="000000"/>
        </w:rPr>
      </w:pPr>
      <w:r w:rsidRPr="00A57BC7">
        <w:rPr>
          <w:rFonts w:ascii="Arial" w:hAnsi="Arial" w:cs="Arial"/>
          <w:color w:val="000000"/>
        </w:rPr>
        <w:t>import javax.persistence.FetchType;</w:t>
      </w:r>
    </w:p>
    <w:p w:rsidR="00A57BC7" w:rsidRPr="00A57BC7" w:rsidRDefault="00A57BC7" w:rsidP="00A57BC7">
      <w:pPr>
        <w:ind w:left="720"/>
        <w:rPr>
          <w:rFonts w:ascii="Arial" w:hAnsi="Arial" w:cs="Arial"/>
          <w:color w:val="000000"/>
        </w:rPr>
      </w:pPr>
      <w:r w:rsidRPr="00A57BC7">
        <w:rPr>
          <w:rFonts w:ascii="Arial" w:hAnsi="Arial" w:cs="Arial"/>
          <w:color w:val="000000"/>
        </w:rPr>
        <w:t>import javax.persistence.GeneratedValue;</w:t>
      </w:r>
    </w:p>
    <w:p w:rsidR="00A57BC7" w:rsidRPr="00A57BC7" w:rsidRDefault="00A57BC7" w:rsidP="00A57BC7">
      <w:pPr>
        <w:ind w:left="720"/>
        <w:rPr>
          <w:rFonts w:ascii="Arial" w:hAnsi="Arial" w:cs="Arial"/>
          <w:color w:val="000000"/>
        </w:rPr>
      </w:pPr>
      <w:r w:rsidRPr="00A57BC7">
        <w:rPr>
          <w:rFonts w:ascii="Arial" w:hAnsi="Arial" w:cs="Arial"/>
          <w:color w:val="000000"/>
        </w:rPr>
        <w:t>import javax.persistence.GenerationType;</w:t>
      </w:r>
    </w:p>
    <w:p w:rsidR="00A57BC7" w:rsidRPr="00A57BC7" w:rsidRDefault="00A57BC7" w:rsidP="00A57BC7">
      <w:pPr>
        <w:ind w:left="720"/>
        <w:rPr>
          <w:rFonts w:ascii="Arial" w:hAnsi="Arial" w:cs="Arial"/>
          <w:color w:val="000000"/>
        </w:rPr>
      </w:pPr>
      <w:r w:rsidRPr="00A57BC7">
        <w:rPr>
          <w:rFonts w:ascii="Arial" w:hAnsi="Arial" w:cs="Arial"/>
          <w:color w:val="000000"/>
        </w:rPr>
        <w:t>import javax.persistence.Id;</w:t>
      </w:r>
    </w:p>
    <w:p w:rsidR="00A57BC7" w:rsidRPr="00A57BC7" w:rsidRDefault="00A57BC7" w:rsidP="00A57BC7">
      <w:pPr>
        <w:ind w:left="720"/>
        <w:rPr>
          <w:rFonts w:ascii="Arial" w:hAnsi="Arial" w:cs="Arial"/>
          <w:color w:val="000000"/>
        </w:rPr>
      </w:pPr>
      <w:r w:rsidRPr="00A57BC7">
        <w:rPr>
          <w:rFonts w:ascii="Arial" w:hAnsi="Arial" w:cs="Arial"/>
          <w:color w:val="000000"/>
        </w:rPr>
        <w:lastRenderedPageBreak/>
        <w:t>import javax.persistence.OneToMany;</w:t>
      </w:r>
    </w:p>
    <w:p w:rsidR="00A57BC7" w:rsidRPr="00A57BC7" w:rsidRDefault="00A57BC7" w:rsidP="00A57BC7">
      <w:pPr>
        <w:ind w:left="720"/>
        <w:rPr>
          <w:rFonts w:ascii="Arial" w:hAnsi="Arial" w:cs="Arial"/>
          <w:color w:val="000000"/>
        </w:rPr>
      </w:pPr>
    </w:p>
    <w:p w:rsidR="00A57BC7" w:rsidRPr="00A57BC7" w:rsidRDefault="00A57BC7" w:rsidP="00A57BC7">
      <w:pPr>
        <w:ind w:left="720"/>
        <w:rPr>
          <w:rFonts w:ascii="Arial" w:hAnsi="Arial" w:cs="Arial"/>
          <w:color w:val="000000"/>
        </w:rPr>
      </w:pPr>
      <w:r w:rsidRPr="00A57BC7">
        <w:rPr>
          <w:rFonts w:ascii="Arial" w:hAnsi="Arial" w:cs="Arial"/>
          <w:color w:val="000000"/>
        </w:rPr>
        <w:t>@Entity</w:t>
      </w:r>
    </w:p>
    <w:p w:rsidR="00A57BC7" w:rsidRPr="00A57BC7" w:rsidRDefault="00A57BC7" w:rsidP="00A57BC7">
      <w:pPr>
        <w:ind w:left="720"/>
        <w:rPr>
          <w:rFonts w:ascii="Arial" w:hAnsi="Arial" w:cs="Arial"/>
          <w:color w:val="000000"/>
        </w:rPr>
      </w:pPr>
      <w:r w:rsidRPr="00A57BC7">
        <w:rPr>
          <w:rFonts w:ascii="Arial" w:hAnsi="Arial" w:cs="Arial"/>
          <w:color w:val="000000"/>
        </w:rPr>
        <w:t>public class Person {</w:t>
      </w:r>
    </w:p>
    <w:p w:rsidR="00A57BC7" w:rsidRPr="00A57BC7" w:rsidRDefault="00A57BC7" w:rsidP="00A57BC7">
      <w:pPr>
        <w:ind w:left="720"/>
        <w:rPr>
          <w:rFonts w:ascii="Arial" w:hAnsi="Arial" w:cs="Arial"/>
          <w:color w:val="000000"/>
        </w:rPr>
      </w:pPr>
      <w:r w:rsidRPr="00A57BC7">
        <w:rPr>
          <w:rFonts w:ascii="Arial" w:hAnsi="Arial" w:cs="Arial"/>
          <w:color w:val="000000"/>
        </w:rPr>
        <w:tab/>
      </w:r>
    </w:p>
    <w:p w:rsidR="00A57BC7" w:rsidRPr="00A57BC7" w:rsidRDefault="00A57BC7" w:rsidP="00A57BC7">
      <w:pPr>
        <w:ind w:left="720"/>
        <w:rPr>
          <w:rFonts w:ascii="Arial" w:hAnsi="Arial" w:cs="Arial"/>
          <w:color w:val="000000"/>
        </w:rPr>
      </w:pPr>
      <w:r w:rsidRPr="00A57BC7">
        <w:rPr>
          <w:rFonts w:ascii="Arial" w:hAnsi="Arial" w:cs="Arial"/>
          <w:color w:val="000000"/>
        </w:rPr>
        <w:tab/>
        <w:t xml:space="preserve">  @Id</w:t>
      </w:r>
    </w:p>
    <w:p w:rsidR="00A57BC7" w:rsidRPr="00A57BC7" w:rsidRDefault="00A57BC7" w:rsidP="00A57BC7">
      <w:pPr>
        <w:ind w:left="720"/>
        <w:rPr>
          <w:rFonts w:ascii="Arial" w:hAnsi="Arial" w:cs="Arial"/>
          <w:color w:val="000000"/>
        </w:rPr>
      </w:pPr>
      <w:r w:rsidRPr="00A57BC7">
        <w:rPr>
          <w:rFonts w:ascii="Arial" w:hAnsi="Arial" w:cs="Arial"/>
          <w:color w:val="000000"/>
        </w:rPr>
        <w:tab/>
        <w:t xml:space="preserve">  @GeneratedValue(strategy=GenerationType.AUTO)</w:t>
      </w:r>
    </w:p>
    <w:p w:rsidR="00A57BC7" w:rsidRPr="00A57BC7" w:rsidRDefault="00A57BC7" w:rsidP="00A57BC7">
      <w:pPr>
        <w:ind w:left="720"/>
        <w:rPr>
          <w:rFonts w:ascii="Arial" w:hAnsi="Arial" w:cs="Arial"/>
          <w:color w:val="000000"/>
        </w:rPr>
      </w:pPr>
      <w:r w:rsidRPr="00A57BC7">
        <w:rPr>
          <w:rFonts w:ascii="Arial" w:hAnsi="Arial" w:cs="Arial"/>
          <w:color w:val="000000"/>
        </w:rPr>
        <w:tab/>
        <w:t>private Long id;</w:t>
      </w:r>
      <w:r w:rsidRPr="00A57BC7">
        <w:rPr>
          <w:rFonts w:ascii="Arial" w:hAnsi="Arial" w:cs="Arial"/>
          <w:color w:val="000000"/>
        </w:rPr>
        <w:tab/>
      </w:r>
    </w:p>
    <w:p w:rsidR="00A57BC7" w:rsidRPr="00A57BC7" w:rsidRDefault="00A57BC7" w:rsidP="00A57BC7">
      <w:pPr>
        <w:ind w:left="720"/>
        <w:rPr>
          <w:rFonts w:ascii="Arial" w:hAnsi="Arial" w:cs="Arial"/>
          <w:color w:val="000000"/>
        </w:rPr>
      </w:pPr>
      <w:r w:rsidRPr="00A57BC7">
        <w:rPr>
          <w:rFonts w:ascii="Arial" w:hAnsi="Arial" w:cs="Arial"/>
          <w:color w:val="000000"/>
        </w:rPr>
        <w:tab/>
        <w:t>private String name;</w:t>
      </w:r>
    </w:p>
    <w:p w:rsidR="00A57BC7" w:rsidRPr="00A57BC7" w:rsidRDefault="00A57BC7" w:rsidP="00A57BC7">
      <w:pPr>
        <w:ind w:left="720"/>
        <w:rPr>
          <w:rFonts w:ascii="Arial" w:hAnsi="Arial" w:cs="Arial"/>
          <w:color w:val="000000"/>
        </w:rPr>
      </w:pPr>
      <w:r w:rsidRPr="00A57BC7">
        <w:rPr>
          <w:rFonts w:ascii="Arial" w:hAnsi="Arial" w:cs="Arial"/>
          <w:color w:val="000000"/>
        </w:rPr>
        <w:tab/>
        <w:t>private String country;</w:t>
      </w:r>
    </w:p>
    <w:p w:rsidR="00A57BC7" w:rsidRPr="00A57BC7" w:rsidRDefault="00A57BC7" w:rsidP="00A57BC7">
      <w:pPr>
        <w:ind w:left="720"/>
        <w:rPr>
          <w:rFonts w:ascii="Arial" w:hAnsi="Arial" w:cs="Arial"/>
          <w:color w:val="000000"/>
        </w:rPr>
      </w:pPr>
      <w:r w:rsidRPr="00A57BC7">
        <w:rPr>
          <w:rFonts w:ascii="Arial" w:hAnsi="Arial" w:cs="Arial"/>
          <w:color w:val="000000"/>
        </w:rPr>
        <w:tab/>
        <w:t>private String gender;</w:t>
      </w:r>
    </w:p>
    <w:p w:rsidR="00A57BC7" w:rsidRPr="00A57BC7" w:rsidRDefault="00A57BC7" w:rsidP="00A57BC7">
      <w:pPr>
        <w:ind w:left="720"/>
        <w:rPr>
          <w:rFonts w:ascii="Arial" w:hAnsi="Arial" w:cs="Arial"/>
          <w:color w:val="000000"/>
        </w:rPr>
      </w:pPr>
      <w:r w:rsidRPr="00A57BC7">
        <w:rPr>
          <w:rFonts w:ascii="Arial" w:hAnsi="Arial" w:cs="Arial"/>
          <w:color w:val="000000"/>
        </w:rPr>
        <w:tab/>
      </w:r>
    </w:p>
    <w:p w:rsidR="00A57BC7" w:rsidRPr="00A57BC7" w:rsidRDefault="00A57BC7" w:rsidP="00A57BC7">
      <w:pPr>
        <w:ind w:left="720"/>
        <w:rPr>
          <w:rFonts w:ascii="Arial" w:hAnsi="Arial" w:cs="Arial"/>
          <w:color w:val="000000"/>
        </w:rPr>
      </w:pPr>
      <w:r w:rsidRPr="00A57BC7">
        <w:rPr>
          <w:rFonts w:ascii="Arial" w:hAnsi="Arial" w:cs="Arial"/>
          <w:color w:val="000000"/>
        </w:rPr>
        <w:tab/>
        <w:t>@OneToMany(mappedBy="person",targetEntity=Hobby.class,</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 xml:space="preserve">       fetch=FetchType.EAGER,cascade=CascadeType.ALL)</w:t>
      </w:r>
    </w:p>
    <w:p w:rsidR="00A57BC7" w:rsidRPr="00A57BC7" w:rsidRDefault="00A57BC7" w:rsidP="00A57BC7">
      <w:pPr>
        <w:ind w:left="720"/>
        <w:rPr>
          <w:rFonts w:ascii="Arial" w:hAnsi="Arial" w:cs="Arial"/>
          <w:color w:val="000000"/>
        </w:rPr>
      </w:pPr>
      <w:r w:rsidRPr="00A57BC7">
        <w:rPr>
          <w:rFonts w:ascii="Arial" w:hAnsi="Arial" w:cs="Arial"/>
          <w:color w:val="000000"/>
        </w:rPr>
        <w:tab/>
        <w:t>List&lt;Hobby&gt; hobby;</w:t>
      </w:r>
    </w:p>
    <w:p w:rsidR="00A57BC7" w:rsidRPr="00A57BC7" w:rsidRDefault="00A57BC7" w:rsidP="00A57BC7">
      <w:pPr>
        <w:ind w:left="720"/>
        <w:rPr>
          <w:rFonts w:ascii="Arial" w:hAnsi="Arial" w:cs="Arial"/>
          <w:color w:val="000000"/>
        </w:rPr>
      </w:pPr>
      <w:r w:rsidRPr="00A57BC7">
        <w:rPr>
          <w:rFonts w:ascii="Arial" w:hAnsi="Arial" w:cs="Arial"/>
          <w:color w:val="000000"/>
        </w:rPr>
        <w:tab/>
      </w:r>
    </w:p>
    <w:p w:rsidR="00A57BC7" w:rsidRPr="00A57BC7" w:rsidRDefault="00A57BC7" w:rsidP="00A57BC7">
      <w:pPr>
        <w:ind w:left="720"/>
        <w:rPr>
          <w:rFonts w:ascii="Arial" w:hAnsi="Arial" w:cs="Arial"/>
          <w:color w:val="000000"/>
        </w:rPr>
      </w:pPr>
      <w:r w:rsidRPr="00A57BC7">
        <w:rPr>
          <w:rFonts w:ascii="Arial" w:hAnsi="Arial" w:cs="Arial"/>
          <w:color w:val="000000"/>
        </w:rPr>
        <w:tab/>
        <w:t>public String getName() {</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return name;</w:t>
      </w:r>
    </w:p>
    <w:p w:rsidR="00A57BC7" w:rsidRPr="00A57BC7" w:rsidRDefault="00A57BC7" w:rsidP="00A57BC7">
      <w:pPr>
        <w:ind w:left="720"/>
        <w:rPr>
          <w:rFonts w:ascii="Arial" w:hAnsi="Arial" w:cs="Arial"/>
          <w:color w:val="000000"/>
        </w:rPr>
      </w:pP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t>public void setName(String name) {</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this.name = name;</w:t>
      </w:r>
    </w:p>
    <w:p w:rsidR="00A57BC7" w:rsidRPr="00A57BC7" w:rsidRDefault="00A57BC7" w:rsidP="00A57BC7">
      <w:pPr>
        <w:ind w:left="720"/>
        <w:rPr>
          <w:rFonts w:ascii="Arial" w:hAnsi="Arial" w:cs="Arial"/>
          <w:color w:val="000000"/>
        </w:rPr>
      </w:pP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t>public String getCountry() {</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return country;</w:t>
      </w:r>
    </w:p>
    <w:p w:rsidR="00A57BC7" w:rsidRPr="00A57BC7" w:rsidRDefault="00A57BC7" w:rsidP="00A57BC7">
      <w:pPr>
        <w:ind w:left="720"/>
        <w:rPr>
          <w:rFonts w:ascii="Arial" w:hAnsi="Arial" w:cs="Arial"/>
          <w:color w:val="000000"/>
        </w:rPr>
      </w:pP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t>public void setCountry(String country) {</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this.country = country;</w:t>
      </w:r>
    </w:p>
    <w:p w:rsidR="00A57BC7" w:rsidRPr="00A57BC7" w:rsidRDefault="00A57BC7" w:rsidP="00A57BC7">
      <w:pPr>
        <w:ind w:left="720"/>
        <w:rPr>
          <w:rFonts w:ascii="Arial" w:hAnsi="Arial" w:cs="Arial"/>
          <w:color w:val="000000"/>
        </w:rPr>
      </w:pPr>
      <w:r w:rsidRPr="00A57BC7">
        <w:rPr>
          <w:rFonts w:ascii="Arial" w:hAnsi="Arial" w:cs="Arial"/>
          <w:color w:val="000000"/>
        </w:rPr>
        <w:lastRenderedPageBreak/>
        <w:tab/>
        <w:t>}</w:t>
      </w:r>
    </w:p>
    <w:p w:rsidR="00A57BC7" w:rsidRPr="00A57BC7" w:rsidRDefault="00A57BC7" w:rsidP="00A57BC7">
      <w:pPr>
        <w:ind w:left="720"/>
        <w:rPr>
          <w:rFonts w:ascii="Arial" w:hAnsi="Arial" w:cs="Arial"/>
          <w:color w:val="000000"/>
        </w:rPr>
      </w:pPr>
      <w:r w:rsidRPr="00A57BC7">
        <w:rPr>
          <w:rFonts w:ascii="Arial" w:hAnsi="Arial" w:cs="Arial"/>
          <w:color w:val="000000"/>
        </w:rPr>
        <w:tab/>
        <w:t>public String getGender() {</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return gender;</w:t>
      </w:r>
    </w:p>
    <w:p w:rsidR="00A57BC7" w:rsidRPr="00A57BC7" w:rsidRDefault="00A57BC7" w:rsidP="00A57BC7">
      <w:pPr>
        <w:ind w:left="720"/>
        <w:rPr>
          <w:rFonts w:ascii="Arial" w:hAnsi="Arial" w:cs="Arial"/>
          <w:color w:val="000000"/>
        </w:rPr>
      </w:pP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t>public void setGender(String gender) {</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this.gender = gender;</w:t>
      </w:r>
    </w:p>
    <w:p w:rsidR="00A57BC7" w:rsidRPr="00A57BC7" w:rsidRDefault="00A57BC7" w:rsidP="00A57BC7">
      <w:pPr>
        <w:ind w:left="720"/>
        <w:rPr>
          <w:rFonts w:ascii="Arial" w:hAnsi="Arial" w:cs="Arial"/>
          <w:color w:val="000000"/>
        </w:rPr>
      </w:pP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r>
    </w:p>
    <w:p w:rsidR="00A57BC7" w:rsidRPr="00A57BC7" w:rsidRDefault="00A57BC7" w:rsidP="00A57BC7">
      <w:pPr>
        <w:ind w:left="720"/>
        <w:rPr>
          <w:rFonts w:ascii="Arial" w:hAnsi="Arial" w:cs="Arial"/>
          <w:color w:val="000000"/>
        </w:rPr>
      </w:pPr>
      <w:r w:rsidRPr="00A57BC7">
        <w:rPr>
          <w:rFonts w:ascii="Arial" w:hAnsi="Arial" w:cs="Arial"/>
          <w:color w:val="000000"/>
        </w:rPr>
        <w:tab/>
      </w:r>
    </w:p>
    <w:p w:rsidR="00A57BC7" w:rsidRPr="00A57BC7" w:rsidRDefault="00A57BC7" w:rsidP="00A57BC7">
      <w:pPr>
        <w:ind w:left="720"/>
        <w:rPr>
          <w:rFonts w:ascii="Arial" w:hAnsi="Arial" w:cs="Arial"/>
          <w:color w:val="000000"/>
        </w:rPr>
      </w:pPr>
      <w:r w:rsidRPr="00A57BC7">
        <w:rPr>
          <w:rFonts w:ascii="Arial" w:hAnsi="Arial" w:cs="Arial"/>
          <w:color w:val="000000"/>
        </w:rPr>
        <w:tab/>
        <w:t>public Long getId() {</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return id;</w:t>
      </w:r>
    </w:p>
    <w:p w:rsidR="00A57BC7" w:rsidRPr="00A57BC7" w:rsidRDefault="00A57BC7" w:rsidP="00A57BC7">
      <w:pPr>
        <w:ind w:left="720"/>
        <w:rPr>
          <w:rFonts w:ascii="Arial" w:hAnsi="Arial" w:cs="Arial"/>
          <w:color w:val="000000"/>
        </w:rPr>
      </w:pP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t>public void setId(Long id) {</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this.id = id;</w:t>
      </w:r>
    </w:p>
    <w:p w:rsidR="00A57BC7" w:rsidRPr="00A57BC7" w:rsidRDefault="00A57BC7" w:rsidP="00A57BC7">
      <w:pPr>
        <w:ind w:left="720"/>
        <w:rPr>
          <w:rFonts w:ascii="Arial" w:hAnsi="Arial" w:cs="Arial"/>
          <w:color w:val="000000"/>
        </w:rPr>
      </w:pP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r>
    </w:p>
    <w:p w:rsidR="00A57BC7" w:rsidRPr="00A57BC7" w:rsidRDefault="00A57BC7" w:rsidP="00A57BC7">
      <w:pPr>
        <w:ind w:left="720"/>
        <w:rPr>
          <w:rFonts w:ascii="Arial" w:hAnsi="Arial" w:cs="Arial"/>
          <w:color w:val="000000"/>
        </w:rPr>
      </w:pPr>
      <w:r w:rsidRPr="00A57BC7">
        <w:rPr>
          <w:rFonts w:ascii="Arial" w:hAnsi="Arial" w:cs="Arial"/>
          <w:color w:val="000000"/>
        </w:rPr>
        <w:tab/>
      </w:r>
    </w:p>
    <w:p w:rsidR="00A57BC7" w:rsidRPr="00A57BC7" w:rsidRDefault="00A57BC7" w:rsidP="00A57BC7">
      <w:pPr>
        <w:ind w:left="720"/>
        <w:rPr>
          <w:rFonts w:ascii="Arial" w:hAnsi="Arial" w:cs="Arial"/>
          <w:color w:val="000000"/>
        </w:rPr>
      </w:pPr>
      <w:r w:rsidRPr="00A57BC7">
        <w:rPr>
          <w:rFonts w:ascii="Arial" w:hAnsi="Arial" w:cs="Arial"/>
          <w:color w:val="000000"/>
        </w:rPr>
        <w:tab/>
        <w:t>public List&lt;Hobby&gt; getHobby() {</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return hobby;</w:t>
      </w:r>
    </w:p>
    <w:p w:rsidR="00A57BC7" w:rsidRPr="00A57BC7" w:rsidRDefault="00A57BC7" w:rsidP="00A57BC7">
      <w:pPr>
        <w:ind w:left="720"/>
        <w:rPr>
          <w:rFonts w:ascii="Arial" w:hAnsi="Arial" w:cs="Arial"/>
          <w:color w:val="000000"/>
        </w:rPr>
      </w:pP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t>public void setHobby(List&lt;Hobby&gt; hobby) {</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this.hobby = hobby;</w:t>
      </w:r>
    </w:p>
    <w:p w:rsidR="00A57BC7" w:rsidRPr="00A57BC7" w:rsidRDefault="00A57BC7" w:rsidP="00A57BC7">
      <w:pPr>
        <w:ind w:left="720"/>
        <w:rPr>
          <w:rFonts w:ascii="Arial" w:hAnsi="Arial" w:cs="Arial"/>
          <w:color w:val="000000"/>
        </w:rPr>
      </w:pP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r>
    </w:p>
    <w:p w:rsidR="00A57BC7" w:rsidRPr="00A57BC7" w:rsidRDefault="00A57BC7" w:rsidP="00A57BC7">
      <w:pPr>
        <w:ind w:left="720"/>
        <w:rPr>
          <w:rFonts w:ascii="Arial" w:hAnsi="Arial" w:cs="Arial"/>
          <w:color w:val="000000"/>
        </w:rPr>
      </w:pPr>
      <w:r w:rsidRPr="00A57BC7">
        <w:rPr>
          <w:rFonts w:ascii="Arial" w:hAnsi="Arial" w:cs="Arial"/>
          <w:color w:val="000000"/>
        </w:rPr>
        <w:tab/>
        <w:t>public void addHobby(Hobby ihobby)</w:t>
      </w:r>
    </w:p>
    <w:p w:rsidR="00A57BC7" w:rsidRPr="00A57BC7" w:rsidRDefault="00A57BC7" w:rsidP="00A57BC7">
      <w:pPr>
        <w:ind w:left="720"/>
        <w:rPr>
          <w:rFonts w:ascii="Arial" w:hAnsi="Arial" w:cs="Arial"/>
          <w:color w:val="000000"/>
        </w:rPr>
      </w:pP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if(hobby == null)</w:t>
      </w:r>
    </w:p>
    <w:p w:rsidR="00A57BC7" w:rsidRPr="00A57BC7" w:rsidRDefault="00A57BC7" w:rsidP="00A57BC7">
      <w:pPr>
        <w:ind w:left="720"/>
        <w:rPr>
          <w:rFonts w:ascii="Arial" w:hAnsi="Arial" w:cs="Arial"/>
          <w:color w:val="000000"/>
        </w:rPr>
      </w:pPr>
      <w:r w:rsidRPr="00A57BC7">
        <w:rPr>
          <w:rFonts w:ascii="Arial" w:hAnsi="Arial" w:cs="Arial"/>
          <w:color w:val="000000"/>
        </w:rPr>
        <w:lastRenderedPageBreak/>
        <w:tab/>
      </w: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r>
      <w:r w:rsidRPr="00A57BC7">
        <w:rPr>
          <w:rFonts w:ascii="Arial" w:hAnsi="Arial" w:cs="Arial"/>
          <w:color w:val="000000"/>
        </w:rPr>
        <w:tab/>
        <w:t>hobby = new ArrayList&lt;Hobby&gt;();</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hobby.add(ihobby);</w:t>
      </w:r>
    </w:p>
    <w:p w:rsidR="00A57BC7" w:rsidRPr="00A57BC7" w:rsidRDefault="00A57BC7" w:rsidP="00A57BC7">
      <w:pPr>
        <w:ind w:left="720"/>
        <w:rPr>
          <w:rFonts w:ascii="Arial" w:hAnsi="Arial" w:cs="Arial"/>
          <w:color w:val="000000"/>
        </w:rPr>
      </w:pP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t>@Override</w:t>
      </w:r>
    </w:p>
    <w:p w:rsidR="00A57BC7" w:rsidRPr="00A57BC7" w:rsidRDefault="00A57BC7" w:rsidP="00A57BC7">
      <w:pPr>
        <w:ind w:left="720"/>
        <w:rPr>
          <w:rFonts w:ascii="Arial" w:hAnsi="Arial" w:cs="Arial"/>
          <w:color w:val="000000"/>
        </w:rPr>
      </w:pPr>
      <w:r w:rsidRPr="00A57BC7">
        <w:rPr>
          <w:rFonts w:ascii="Arial" w:hAnsi="Arial" w:cs="Arial"/>
          <w:color w:val="000000"/>
        </w:rPr>
        <w:tab/>
        <w:t>public String toString() {</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return "Person [id=" + id + ", name=" + name + ", country=" + country + ", gender=" + gender + "]";</w:t>
      </w:r>
    </w:p>
    <w:p w:rsidR="00A57BC7" w:rsidRPr="00A57BC7" w:rsidRDefault="00A57BC7" w:rsidP="00A57BC7">
      <w:pPr>
        <w:ind w:left="720"/>
        <w:rPr>
          <w:rFonts w:ascii="Arial" w:hAnsi="Arial" w:cs="Arial"/>
          <w:color w:val="000000"/>
        </w:rPr>
      </w:pP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r>
    </w:p>
    <w:p w:rsidR="00A57BC7" w:rsidRPr="00A57BC7" w:rsidRDefault="00A57BC7" w:rsidP="00A57BC7">
      <w:pPr>
        <w:ind w:left="720"/>
        <w:rPr>
          <w:rFonts w:ascii="Arial" w:hAnsi="Arial" w:cs="Arial"/>
          <w:color w:val="000000"/>
        </w:rPr>
      </w:pPr>
      <w:r w:rsidRPr="00A57BC7">
        <w:rPr>
          <w:rFonts w:ascii="Arial" w:hAnsi="Arial" w:cs="Arial"/>
          <w:color w:val="000000"/>
        </w:rPr>
        <w:tab/>
      </w:r>
    </w:p>
    <w:p w:rsidR="00A57BC7" w:rsidRPr="00A57BC7" w:rsidRDefault="00A57BC7" w:rsidP="00A57BC7">
      <w:pPr>
        <w:ind w:left="720"/>
        <w:rPr>
          <w:rFonts w:ascii="Arial" w:hAnsi="Arial" w:cs="Arial"/>
          <w:color w:val="000000"/>
        </w:rPr>
      </w:pPr>
    </w:p>
    <w:p w:rsidR="00A57BC7" w:rsidRDefault="00A57BC7" w:rsidP="00A57BC7">
      <w:pPr>
        <w:ind w:left="720"/>
        <w:rPr>
          <w:rFonts w:ascii="Arial" w:hAnsi="Arial" w:cs="Arial"/>
          <w:color w:val="000000"/>
        </w:rPr>
      </w:pPr>
      <w:r w:rsidRPr="00A57BC7">
        <w:rPr>
          <w:rFonts w:ascii="Arial" w:hAnsi="Arial" w:cs="Arial"/>
          <w:color w:val="000000"/>
        </w:rPr>
        <w:t>}</w:t>
      </w:r>
    </w:p>
    <w:p w:rsidR="00A57BC7" w:rsidRDefault="00A57BC7" w:rsidP="00A57BC7">
      <w:pPr>
        <w:ind w:left="720"/>
        <w:rPr>
          <w:rFonts w:ascii="Arial" w:hAnsi="Arial" w:cs="Arial"/>
          <w:color w:val="000000"/>
        </w:rPr>
      </w:pPr>
    </w:p>
    <w:p w:rsidR="00A57BC7" w:rsidRDefault="00A57BC7" w:rsidP="00A57BC7">
      <w:pPr>
        <w:ind w:left="720"/>
        <w:rPr>
          <w:rFonts w:ascii="Arial" w:hAnsi="Arial" w:cs="Arial"/>
          <w:color w:val="000000"/>
        </w:rPr>
      </w:pPr>
    </w:p>
    <w:p w:rsidR="00A57BC7" w:rsidRPr="00A57BC7" w:rsidRDefault="00A57BC7" w:rsidP="00A57BC7">
      <w:pPr>
        <w:ind w:left="720"/>
        <w:rPr>
          <w:rFonts w:ascii="Arial" w:hAnsi="Arial" w:cs="Arial"/>
          <w:color w:val="000000"/>
        </w:rPr>
      </w:pPr>
      <w:r w:rsidRPr="00A57BC7">
        <w:rPr>
          <w:rFonts w:ascii="Arial" w:hAnsi="Arial" w:cs="Arial"/>
          <w:color w:val="000000"/>
        </w:rPr>
        <w:t>package com.example.person;</w:t>
      </w:r>
    </w:p>
    <w:p w:rsidR="00A57BC7" w:rsidRPr="00A57BC7" w:rsidRDefault="00A57BC7" w:rsidP="00A57BC7">
      <w:pPr>
        <w:ind w:left="720"/>
        <w:rPr>
          <w:rFonts w:ascii="Arial" w:hAnsi="Arial" w:cs="Arial"/>
          <w:color w:val="000000"/>
        </w:rPr>
      </w:pPr>
    </w:p>
    <w:p w:rsidR="00A57BC7" w:rsidRPr="00A57BC7" w:rsidRDefault="00A57BC7" w:rsidP="00A57BC7">
      <w:pPr>
        <w:ind w:left="720"/>
        <w:rPr>
          <w:rFonts w:ascii="Arial" w:hAnsi="Arial" w:cs="Arial"/>
          <w:color w:val="000000"/>
        </w:rPr>
      </w:pPr>
      <w:r w:rsidRPr="00A57BC7">
        <w:rPr>
          <w:rFonts w:ascii="Arial" w:hAnsi="Arial" w:cs="Arial"/>
          <w:color w:val="000000"/>
        </w:rPr>
        <w:t>import javax.persistence.Entity;</w:t>
      </w:r>
    </w:p>
    <w:p w:rsidR="00A57BC7" w:rsidRPr="00A57BC7" w:rsidRDefault="00A57BC7" w:rsidP="00A57BC7">
      <w:pPr>
        <w:ind w:left="720"/>
        <w:rPr>
          <w:rFonts w:ascii="Arial" w:hAnsi="Arial" w:cs="Arial"/>
          <w:color w:val="000000"/>
        </w:rPr>
      </w:pPr>
      <w:r w:rsidRPr="00A57BC7">
        <w:rPr>
          <w:rFonts w:ascii="Arial" w:hAnsi="Arial" w:cs="Arial"/>
          <w:color w:val="000000"/>
        </w:rPr>
        <w:t>import javax.persistence.GeneratedValue;</w:t>
      </w:r>
    </w:p>
    <w:p w:rsidR="00A57BC7" w:rsidRPr="00A57BC7" w:rsidRDefault="00A57BC7" w:rsidP="00A57BC7">
      <w:pPr>
        <w:ind w:left="720"/>
        <w:rPr>
          <w:rFonts w:ascii="Arial" w:hAnsi="Arial" w:cs="Arial"/>
          <w:color w:val="000000"/>
        </w:rPr>
      </w:pPr>
      <w:r w:rsidRPr="00A57BC7">
        <w:rPr>
          <w:rFonts w:ascii="Arial" w:hAnsi="Arial" w:cs="Arial"/>
          <w:color w:val="000000"/>
        </w:rPr>
        <w:t>import javax.persistence.GenerationType;</w:t>
      </w:r>
    </w:p>
    <w:p w:rsidR="00A57BC7" w:rsidRPr="00A57BC7" w:rsidRDefault="00A57BC7" w:rsidP="00A57BC7">
      <w:pPr>
        <w:ind w:left="720"/>
        <w:rPr>
          <w:rFonts w:ascii="Arial" w:hAnsi="Arial" w:cs="Arial"/>
          <w:color w:val="000000"/>
        </w:rPr>
      </w:pPr>
      <w:r w:rsidRPr="00A57BC7">
        <w:rPr>
          <w:rFonts w:ascii="Arial" w:hAnsi="Arial" w:cs="Arial"/>
          <w:color w:val="000000"/>
        </w:rPr>
        <w:t>import javax.persistence.Id;</w:t>
      </w:r>
    </w:p>
    <w:p w:rsidR="00A57BC7" w:rsidRPr="00A57BC7" w:rsidRDefault="00A57BC7" w:rsidP="00A57BC7">
      <w:pPr>
        <w:ind w:left="720"/>
        <w:rPr>
          <w:rFonts w:ascii="Arial" w:hAnsi="Arial" w:cs="Arial"/>
          <w:color w:val="000000"/>
        </w:rPr>
      </w:pPr>
      <w:r w:rsidRPr="00A57BC7">
        <w:rPr>
          <w:rFonts w:ascii="Arial" w:hAnsi="Arial" w:cs="Arial"/>
          <w:color w:val="000000"/>
        </w:rPr>
        <w:t>import javax.persistence.JoinColumn;</w:t>
      </w:r>
    </w:p>
    <w:p w:rsidR="00A57BC7" w:rsidRPr="00A57BC7" w:rsidRDefault="00A57BC7" w:rsidP="00A57BC7">
      <w:pPr>
        <w:ind w:left="720"/>
        <w:rPr>
          <w:rFonts w:ascii="Arial" w:hAnsi="Arial" w:cs="Arial"/>
          <w:color w:val="000000"/>
        </w:rPr>
      </w:pPr>
      <w:r w:rsidRPr="00A57BC7">
        <w:rPr>
          <w:rFonts w:ascii="Arial" w:hAnsi="Arial" w:cs="Arial"/>
          <w:color w:val="000000"/>
        </w:rPr>
        <w:t>import javax.persistence.ManyToOne;</w:t>
      </w:r>
    </w:p>
    <w:p w:rsidR="00A57BC7" w:rsidRPr="00A57BC7" w:rsidRDefault="00A57BC7" w:rsidP="00A57BC7">
      <w:pPr>
        <w:ind w:left="720"/>
        <w:rPr>
          <w:rFonts w:ascii="Arial" w:hAnsi="Arial" w:cs="Arial"/>
          <w:color w:val="000000"/>
        </w:rPr>
      </w:pPr>
    </w:p>
    <w:p w:rsidR="00A57BC7" w:rsidRPr="00A57BC7" w:rsidRDefault="00A57BC7" w:rsidP="00A57BC7">
      <w:pPr>
        <w:ind w:left="720"/>
        <w:rPr>
          <w:rFonts w:ascii="Arial" w:hAnsi="Arial" w:cs="Arial"/>
          <w:color w:val="000000"/>
        </w:rPr>
      </w:pPr>
      <w:r w:rsidRPr="00A57BC7">
        <w:rPr>
          <w:rFonts w:ascii="Arial" w:hAnsi="Arial" w:cs="Arial"/>
          <w:color w:val="000000"/>
        </w:rPr>
        <w:t>@Entity</w:t>
      </w:r>
    </w:p>
    <w:p w:rsidR="00A57BC7" w:rsidRPr="00A57BC7" w:rsidRDefault="00A57BC7" w:rsidP="00A57BC7">
      <w:pPr>
        <w:ind w:left="720"/>
        <w:rPr>
          <w:rFonts w:ascii="Arial" w:hAnsi="Arial" w:cs="Arial"/>
          <w:color w:val="000000"/>
        </w:rPr>
      </w:pPr>
      <w:r w:rsidRPr="00A57BC7">
        <w:rPr>
          <w:rFonts w:ascii="Arial" w:hAnsi="Arial" w:cs="Arial"/>
          <w:color w:val="000000"/>
        </w:rPr>
        <w:t>public class Hobby {</w:t>
      </w:r>
    </w:p>
    <w:p w:rsidR="00A57BC7" w:rsidRPr="00A57BC7" w:rsidRDefault="00A57BC7" w:rsidP="00A57BC7">
      <w:pPr>
        <w:ind w:left="720"/>
        <w:rPr>
          <w:rFonts w:ascii="Arial" w:hAnsi="Arial" w:cs="Arial"/>
          <w:color w:val="000000"/>
        </w:rPr>
      </w:pPr>
      <w:r w:rsidRPr="00A57BC7">
        <w:rPr>
          <w:rFonts w:ascii="Arial" w:hAnsi="Arial" w:cs="Arial"/>
          <w:color w:val="000000"/>
        </w:rPr>
        <w:lastRenderedPageBreak/>
        <w:tab/>
      </w:r>
    </w:p>
    <w:p w:rsidR="00A57BC7" w:rsidRPr="00A57BC7" w:rsidRDefault="00A57BC7" w:rsidP="00A57BC7">
      <w:pPr>
        <w:ind w:left="720"/>
        <w:rPr>
          <w:rFonts w:ascii="Arial" w:hAnsi="Arial" w:cs="Arial"/>
          <w:color w:val="000000"/>
        </w:rPr>
      </w:pPr>
    </w:p>
    <w:p w:rsidR="00A57BC7" w:rsidRPr="00A57BC7" w:rsidRDefault="00A57BC7" w:rsidP="00A57BC7">
      <w:pPr>
        <w:ind w:left="720"/>
        <w:rPr>
          <w:rFonts w:ascii="Arial" w:hAnsi="Arial" w:cs="Arial"/>
          <w:color w:val="000000"/>
        </w:rPr>
      </w:pPr>
      <w:r w:rsidRPr="00A57BC7">
        <w:rPr>
          <w:rFonts w:ascii="Arial" w:hAnsi="Arial" w:cs="Arial"/>
          <w:color w:val="000000"/>
        </w:rPr>
        <w:t xml:space="preserve">  @Id</w:t>
      </w:r>
    </w:p>
    <w:p w:rsidR="00A57BC7" w:rsidRPr="00A57BC7" w:rsidRDefault="00A57BC7" w:rsidP="00A57BC7">
      <w:pPr>
        <w:ind w:left="720"/>
        <w:rPr>
          <w:rFonts w:ascii="Arial" w:hAnsi="Arial" w:cs="Arial"/>
          <w:color w:val="000000"/>
        </w:rPr>
      </w:pPr>
      <w:r w:rsidRPr="00A57BC7">
        <w:rPr>
          <w:rFonts w:ascii="Arial" w:hAnsi="Arial" w:cs="Arial"/>
          <w:color w:val="000000"/>
        </w:rPr>
        <w:t xml:space="preserve">  @GeneratedValue(strategy=GenerationType.AUTO)</w:t>
      </w:r>
    </w:p>
    <w:p w:rsidR="00A57BC7" w:rsidRPr="00A57BC7" w:rsidRDefault="00A57BC7" w:rsidP="00A57BC7">
      <w:pPr>
        <w:ind w:left="720"/>
        <w:rPr>
          <w:rFonts w:ascii="Arial" w:hAnsi="Arial" w:cs="Arial"/>
          <w:color w:val="000000"/>
        </w:rPr>
      </w:pPr>
      <w:r w:rsidRPr="00A57BC7">
        <w:rPr>
          <w:rFonts w:ascii="Arial" w:hAnsi="Arial" w:cs="Arial"/>
          <w:color w:val="000000"/>
        </w:rPr>
        <w:tab/>
        <w:t>private Long id;</w:t>
      </w:r>
    </w:p>
    <w:p w:rsidR="00A57BC7" w:rsidRPr="00A57BC7" w:rsidRDefault="00A57BC7" w:rsidP="00A57BC7">
      <w:pPr>
        <w:ind w:left="720"/>
        <w:rPr>
          <w:rFonts w:ascii="Arial" w:hAnsi="Arial" w:cs="Arial"/>
          <w:color w:val="000000"/>
        </w:rPr>
      </w:pPr>
      <w:r w:rsidRPr="00A57BC7">
        <w:rPr>
          <w:rFonts w:ascii="Arial" w:hAnsi="Arial" w:cs="Arial"/>
          <w:color w:val="000000"/>
        </w:rPr>
        <w:t xml:space="preserve">  </w:t>
      </w:r>
    </w:p>
    <w:p w:rsidR="00A57BC7" w:rsidRPr="00A57BC7" w:rsidRDefault="00A57BC7" w:rsidP="00A57BC7">
      <w:pPr>
        <w:ind w:left="720"/>
        <w:rPr>
          <w:rFonts w:ascii="Arial" w:hAnsi="Arial" w:cs="Arial"/>
          <w:color w:val="000000"/>
        </w:rPr>
      </w:pPr>
      <w:r w:rsidRPr="00A57BC7">
        <w:rPr>
          <w:rFonts w:ascii="Arial" w:hAnsi="Arial" w:cs="Arial"/>
          <w:color w:val="000000"/>
        </w:rPr>
        <w:t xml:space="preserve">   @ManyToOne</w:t>
      </w:r>
    </w:p>
    <w:p w:rsidR="00A57BC7" w:rsidRPr="00A57BC7" w:rsidRDefault="00A57BC7" w:rsidP="00A57BC7">
      <w:pPr>
        <w:ind w:left="720"/>
        <w:rPr>
          <w:rFonts w:ascii="Arial" w:hAnsi="Arial" w:cs="Arial"/>
          <w:color w:val="000000"/>
        </w:rPr>
      </w:pPr>
      <w:r w:rsidRPr="00A57BC7">
        <w:rPr>
          <w:rFonts w:ascii="Arial" w:hAnsi="Arial" w:cs="Arial"/>
          <w:color w:val="000000"/>
        </w:rPr>
        <w:t xml:space="preserve">   @JoinColumn(name="person_id")</w:t>
      </w:r>
    </w:p>
    <w:p w:rsidR="00A57BC7" w:rsidRPr="00A57BC7" w:rsidRDefault="00A57BC7" w:rsidP="00A57BC7">
      <w:pPr>
        <w:ind w:left="720"/>
        <w:rPr>
          <w:rFonts w:ascii="Arial" w:hAnsi="Arial" w:cs="Arial"/>
          <w:color w:val="000000"/>
        </w:rPr>
      </w:pPr>
      <w:r w:rsidRPr="00A57BC7">
        <w:rPr>
          <w:rFonts w:ascii="Arial" w:hAnsi="Arial" w:cs="Arial"/>
          <w:color w:val="000000"/>
        </w:rPr>
        <w:tab/>
        <w:t>private Person person;</w:t>
      </w:r>
    </w:p>
    <w:p w:rsidR="00A57BC7" w:rsidRPr="00A57BC7" w:rsidRDefault="00A57BC7" w:rsidP="00A57BC7">
      <w:pPr>
        <w:ind w:left="720"/>
        <w:rPr>
          <w:rFonts w:ascii="Arial" w:hAnsi="Arial" w:cs="Arial"/>
          <w:color w:val="000000"/>
        </w:rPr>
      </w:pPr>
      <w:r w:rsidRPr="00A57BC7">
        <w:rPr>
          <w:rFonts w:ascii="Arial" w:hAnsi="Arial" w:cs="Arial"/>
          <w:color w:val="000000"/>
        </w:rPr>
        <w:tab/>
        <w:t>private String name;</w:t>
      </w:r>
    </w:p>
    <w:p w:rsidR="00A57BC7" w:rsidRPr="00A57BC7" w:rsidRDefault="00A57BC7" w:rsidP="00A57BC7">
      <w:pPr>
        <w:ind w:left="720"/>
        <w:rPr>
          <w:rFonts w:ascii="Arial" w:hAnsi="Arial" w:cs="Arial"/>
          <w:color w:val="000000"/>
        </w:rPr>
      </w:pPr>
      <w:r w:rsidRPr="00A57BC7">
        <w:rPr>
          <w:rFonts w:ascii="Arial" w:hAnsi="Arial" w:cs="Arial"/>
          <w:color w:val="000000"/>
        </w:rPr>
        <w:tab/>
        <w:t>public Long getId() {</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return id;</w:t>
      </w:r>
    </w:p>
    <w:p w:rsidR="00A57BC7" w:rsidRPr="00A57BC7" w:rsidRDefault="00A57BC7" w:rsidP="00A57BC7">
      <w:pPr>
        <w:ind w:left="720"/>
        <w:rPr>
          <w:rFonts w:ascii="Arial" w:hAnsi="Arial" w:cs="Arial"/>
          <w:color w:val="000000"/>
        </w:rPr>
      </w:pP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t>public void setId(Long id) {</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this.id = id;</w:t>
      </w:r>
    </w:p>
    <w:p w:rsidR="00A57BC7" w:rsidRPr="00A57BC7" w:rsidRDefault="00A57BC7" w:rsidP="00A57BC7">
      <w:pPr>
        <w:ind w:left="720"/>
        <w:rPr>
          <w:rFonts w:ascii="Arial" w:hAnsi="Arial" w:cs="Arial"/>
          <w:color w:val="000000"/>
        </w:rPr>
      </w:pP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t>public Person getPerson() {</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return person;</w:t>
      </w:r>
    </w:p>
    <w:p w:rsidR="00A57BC7" w:rsidRPr="00A57BC7" w:rsidRDefault="00A57BC7" w:rsidP="00A57BC7">
      <w:pPr>
        <w:ind w:left="720"/>
        <w:rPr>
          <w:rFonts w:ascii="Arial" w:hAnsi="Arial" w:cs="Arial"/>
          <w:color w:val="000000"/>
        </w:rPr>
      </w:pP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t>public void setPerson(Person person) {</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this.person = person;</w:t>
      </w:r>
    </w:p>
    <w:p w:rsidR="00A57BC7" w:rsidRPr="00A57BC7" w:rsidRDefault="00A57BC7" w:rsidP="00A57BC7">
      <w:pPr>
        <w:ind w:left="720"/>
        <w:rPr>
          <w:rFonts w:ascii="Arial" w:hAnsi="Arial" w:cs="Arial"/>
          <w:color w:val="000000"/>
        </w:rPr>
      </w:pP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t>public String getName() {</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return name;</w:t>
      </w:r>
    </w:p>
    <w:p w:rsidR="00A57BC7" w:rsidRPr="00A57BC7" w:rsidRDefault="00A57BC7" w:rsidP="00A57BC7">
      <w:pPr>
        <w:ind w:left="720"/>
        <w:rPr>
          <w:rFonts w:ascii="Arial" w:hAnsi="Arial" w:cs="Arial"/>
          <w:color w:val="000000"/>
        </w:rPr>
      </w:pPr>
      <w:r w:rsidRPr="00A57BC7">
        <w:rPr>
          <w:rFonts w:ascii="Arial" w:hAnsi="Arial" w:cs="Arial"/>
          <w:color w:val="000000"/>
        </w:rPr>
        <w:tab/>
        <w:t>}</w:t>
      </w:r>
    </w:p>
    <w:p w:rsidR="00A57BC7" w:rsidRPr="00A57BC7" w:rsidRDefault="00A57BC7" w:rsidP="00A57BC7">
      <w:pPr>
        <w:ind w:left="720"/>
        <w:rPr>
          <w:rFonts w:ascii="Arial" w:hAnsi="Arial" w:cs="Arial"/>
          <w:color w:val="000000"/>
        </w:rPr>
      </w:pPr>
      <w:r w:rsidRPr="00A57BC7">
        <w:rPr>
          <w:rFonts w:ascii="Arial" w:hAnsi="Arial" w:cs="Arial"/>
          <w:color w:val="000000"/>
        </w:rPr>
        <w:tab/>
        <w:t>public void setName(String name) {</w:t>
      </w:r>
    </w:p>
    <w:p w:rsidR="00A57BC7" w:rsidRPr="00A57BC7" w:rsidRDefault="00A57BC7" w:rsidP="00A57BC7">
      <w:pPr>
        <w:ind w:left="720"/>
        <w:rPr>
          <w:rFonts w:ascii="Arial" w:hAnsi="Arial" w:cs="Arial"/>
          <w:color w:val="000000"/>
        </w:rPr>
      </w:pPr>
      <w:r w:rsidRPr="00A57BC7">
        <w:rPr>
          <w:rFonts w:ascii="Arial" w:hAnsi="Arial" w:cs="Arial"/>
          <w:color w:val="000000"/>
        </w:rPr>
        <w:tab/>
      </w:r>
      <w:r w:rsidRPr="00A57BC7">
        <w:rPr>
          <w:rFonts w:ascii="Arial" w:hAnsi="Arial" w:cs="Arial"/>
          <w:color w:val="000000"/>
        </w:rPr>
        <w:tab/>
        <w:t>this.name = name;</w:t>
      </w:r>
    </w:p>
    <w:p w:rsidR="00A57BC7" w:rsidRPr="00A57BC7" w:rsidRDefault="00A57BC7" w:rsidP="00A57BC7">
      <w:pPr>
        <w:ind w:left="720"/>
        <w:rPr>
          <w:rFonts w:ascii="Arial" w:hAnsi="Arial" w:cs="Arial"/>
          <w:color w:val="000000"/>
        </w:rPr>
      </w:pPr>
      <w:r w:rsidRPr="00A57BC7">
        <w:rPr>
          <w:rFonts w:ascii="Arial" w:hAnsi="Arial" w:cs="Arial"/>
          <w:color w:val="000000"/>
        </w:rPr>
        <w:lastRenderedPageBreak/>
        <w:tab/>
        <w:t>}</w:t>
      </w:r>
    </w:p>
    <w:p w:rsidR="00A57BC7" w:rsidRPr="00A57BC7" w:rsidRDefault="00A57BC7" w:rsidP="00A57BC7">
      <w:pPr>
        <w:ind w:left="720"/>
        <w:rPr>
          <w:rFonts w:ascii="Arial" w:hAnsi="Arial" w:cs="Arial"/>
          <w:color w:val="000000"/>
        </w:rPr>
      </w:pPr>
      <w:r w:rsidRPr="00A57BC7">
        <w:rPr>
          <w:rFonts w:ascii="Arial" w:hAnsi="Arial" w:cs="Arial"/>
          <w:color w:val="000000"/>
        </w:rPr>
        <w:tab/>
      </w:r>
    </w:p>
    <w:p w:rsidR="00A57BC7" w:rsidRPr="00A57BC7" w:rsidRDefault="00A57BC7" w:rsidP="00A57BC7">
      <w:pPr>
        <w:ind w:left="720"/>
        <w:rPr>
          <w:rFonts w:ascii="Arial" w:hAnsi="Arial" w:cs="Arial"/>
          <w:color w:val="000000"/>
        </w:rPr>
      </w:pPr>
      <w:r w:rsidRPr="00A57BC7">
        <w:rPr>
          <w:rFonts w:ascii="Arial" w:hAnsi="Arial" w:cs="Arial"/>
          <w:color w:val="000000"/>
        </w:rPr>
        <w:tab/>
      </w:r>
    </w:p>
    <w:p w:rsidR="00A57BC7" w:rsidRPr="00A57BC7" w:rsidRDefault="00A57BC7" w:rsidP="00A57BC7">
      <w:pPr>
        <w:ind w:left="720"/>
        <w:rPr>
          <w:rFonts w:ascii="Arial" w:hAnsi="Arial" w:cs="Arial"/>
          <w:color w:val="000000"/>
        </w:rPr>
      </w:pPr>
      <w:r w:rsidRPr="00A57BC7">
        <w:rPr>
          <w:rFonts w:ascii="Arial" w:hAnsi="Arial" w:cs="Arial"/>
          <w:color w:val="000000"/>
        </w:rPr>
        <w:tab/>
      </w:r>
    </w:p>
    <w:p w:rsidR="00A57BC7" w:rsidRPr="00A57BC7" w:rsidRDefault="00A57BC7" w:rsidP="00A57BC7">
      <w:pPr>
        <w:ind w:left="720"/>
        <w:rPr>
          <w:rFonts w:ascii="Arial" w:hAnsi="Arial" w:cs="Arial"/>
          <w:color w:val="000000"/>
        </w:rPr>
      </w:pPr>
    </w:p>
    <w:p w:rsidR="00A57BC7" w:rsidRDefault="00A57BC7" w:rsidP="00A57BC7">
      <w:pPr>
        <w:ind w:left="720"/>
        <w:rPr>
          <w:rFonts w:ascii="Arial" w:hAnsi="Arial" w:cs="Arial"/>
          <w:color w:val="000000"/>
        </w:rPr>
      </w:pPr>
      <w:r w:rsidRPr="00A57BC7">
        <w:rPr>
          <w:rFonts w:ascii="Arial" w:hAnsi="Arial" w:cs="Arial"/>
          <w:color w:val="000000"/>
        </w:rPr>
        <w:t>}</w:t>
      </w:r>
    </w:p>
    <w:p w:rsidR="00A57BC7" w:rsidRDefault="00A57BC7" w:rsidP="00A57BC7">
      <w:pPr>
        <w:ind w:left="720"/>
        <w:rPr>
          <w:rFonts w:ascii="Arial" w:hAnsi="Arial" w:cs="Arial"/>
          <w:color w:val="000000"/>
        </w:rPr>
      </w:pPr>
    </w:p>
    <w:p w:rsidR="001B5D0B" w:rsidRDefault="00A57BC7" w:rsidP="00581053">
      <w:pPr>
        <w:pStyle w:val="NormalWeb"/>
        <w:numPr>
          <w:ilvl w:val="0"/>
          <w:numId w:val="7"/>
        </w:numPr>
        <w:shd w:val="clear" w:color="auto" w:fill="FFFFFF"/>
        <w:spacing w:before="75" w:beforeAutospacing="0" w:after="225" w:afterAutospacing="0"/>
        <w:rPr>
          <w:rFonts w:ascii="Arial" w:hAnsi="Arial" w:cs="Arial"/>
          <w:color w:val="262626"/>
        </w:rPr>
      </w:pPr>
      <w:r w:rsidRPr="001B5D0B">
        <w:rPr>
          <w:rFonts w:ascii="Arial" w:hAnsi="Arial" w:cs="Arial"/>
          <w:color w:val="000000"/>
        </w:rPr>
        <w:t xml:space="preserve">Extending </w:t>
      </w:r>
      <w:r w:rsidRPr="001B5D0B">
        <w:rPr>
          <w:rFonts w:ascii="Arial" w:hAnsi="Arial" w:cs="Arial"/>
          <w:color w:val="000000"/>
          <w:highlight w:val="lightGray"/>
        </w:rPr>
        <w:t>QueryDslPredicateExecutor</w:t>
      </w:r>
      <w:r w:rsidRPr="001B5D0B">
        <w:rPr>
          <w:rFonts w:ascii="Arial" w:hAnsi="Arial" w:cs="Arial"/>
          <w:color w:val="000000"/>
        </w:rPr>
        <w:t>&lt;T&gt; by doing this we can pass Predicate in to the CRUD methods.</w:t>
      </w:r>
      <w:r w:rsidR="002B5DE6" w:rsidRPr="001B5D0B">
        <w:rPr>
          <w:rFonts w:ascii="Georgia" w:hAnsi="Georgia"/>
          <w:color w:val="262626"/>
          <w:sz w:val="29"/>
          <w:szCs w:val="29"/>
        </w:rPr>
        <w:t xml:space="preserve"> </w:t>
      </w:r>
      <w:r w:rsidR="002B5DE6" w:rsidRPr="001B5D0B">
        <w:rPr>
          <w:rFonts w:ascii="Arial" w:hAnsi="Arial" w:cs="Arial"/>
          <w:color w:val="262626"/>
        </w:rPr>
        <w:t>Now findAll method look like</w:t>
      </w:r>
    </w:p>
    <w:p w:rsidR="002B5DE6" w:rsidRPr="003A527D" w:rsidRDefault="002B5DE6" w:rsidP="001B5D0B">
      <w:pPr>
        <w:pStyle w:val="NormalWeb"/>
        <w:shd w:val="clear" w:color="auto" w:fill="FFFFFF"/>
        <w:spacing w:before="75" w:beforeAutospacing="0" w:after="225" w:afterAutospacing="0"/>
        <w:ind w:left="1080"/>
        <w:rPr>
          <w:rFonts w:ascii="Arial" w:hAnsi="Arial" w:cs="Arial"/>
          <w:b/>
          <w:i/>
          <w:color w:val="262626"/>
        </w:rPr>
      </w:pPr>
      <w:r w:rsidRPr="003A527D">
        <w:rPr>
          <w:rFonts w:ascii="Arial" w:hAnsi="Arial" w:cs="Arial"/>
          <w:b/>
          <w:i/>
          <w:color w:val="262626"/>
        </w:rPr>
        <w:t>Iterable&lt;T&gt; findAll(Predicate predicate);</w:t>
      </w:r>
    </w:p>
    <w:p w:rsidR="00A57BC7" w:rsidRDefault="00A57BC7" w:rsidP="001B5D0B">
      <w:pPr>
        <w:pStyle w:val="ListParagraph"/>
        <w:ind w:left="1080"/>
        <w:rPr>
          <w:rFonts w:ascii="Arial" w:hAnsi="Arial" w:cs="Arial"/>
          <w:color w:val="000000"/>
          <w:sz w:val="24"/>
          <w:szCs w:val="24"/>
        </w:rPr>
      </w:pPr>
    </w:p>
    <w:p w:rsidR="00A57BC7" w:rsidRDefault="00A57BC7" w:rsidP="00A57BC7">
      <w:pPr>
        <w:rPr>
          <w:rFonts w:ascii="Arial" w:hAnsi="Arial" w:cs="Arial"/>
          <w:color w:val="000000"/>
          <w:sz w:val="24"/>
          <w:szCs w:val="24"/>
        </w:rPr>
      </w:pPr>
    </w:p>
    <w:p w:rsidR="00A57BC7" w:rsidRDefault="00A57BC7" w:rsidP="00A57BC7">
      <w:pPr>
        <w:rPr>
          <w:rFonts w:ascii="Arial" w:hAnsi="Arial" w:cs="Arial"/>
          <w:color w:val="000000"/>
          <w:sz w:val="24"/>
          <w:szCs w:val="24"/>
        </w:rPr>
      </w:pPr>
    </w:p>
    <w:p w:rsidR="00A57BC7" w:rsidRPr="00A57BC7" w:rsidRDefault="00A57BC7" w:rsidP="00A57BC7">
      <w:pPr>
        <w:rPr>
          <w:rFonts w:ascii="Arial" w:hAnsi="Arial" w:cs="Arial"/>
          <w:color w:val="000000"/>
          <w:sz w:val="24"/>
          <w:szCs w:val="24"/>
        </w:rPr>
      </w:pPr>
      <w:r w:rsidRPr="00A57BC7">
        <w:rPr>
          <w:rFonts w:ascii="Arial" w:hAnsi="Arial" w:cs="Arial"/>
          <w:color w:val="000000"/>
          <w:sz w:val="24"/>
          <w:szCs w:val="24"/>
        </w:rPr>
        <w:t>package com.example.repo;</w:t>
      </w:r>
    </w:p>
    <w:p w:rsidR="00A57BC7" w:rsidRPr="00A57BC7" w:rsidRDefault="00A57BC7" w:rsidP="00A57BC7">
      <w:pPr>
        <w:rPr>
          <w:rFonts w:ascii="Arial" w:hAnsi="Arial" w:cs="Arial"/>
          <w:color w:val="000000"/>
          <w:sz w:val="24"/>
          <w:szCs w:val="24"/>
        </w:rPr>
      </w:pPr>
    </w:p>
    <w:p w:rsidR="00A57BC7" w:rsidRPr="00A57BC7" w:rsidRDefault="00A57BC7" w:rsidP="00A57BC7">
      <w:pPr>
        <w:rPr>
          <w:rFonts w:ascii="Arial" w:hAnsi="Arial" w:cs="Arial"/>
          <w:color w:val="000000"/>
          <w:sz w:val="24"/>
          <w:szCs w:val="24"/>
        </w:rPr>
      </w:pPr>
      <w:r w:rsidRPr="00A57BC7">
        <w:rPr>
          <w:rFonts w:ascii="Arial" w:hAnsi="Arial" w:cs="Arial"/>
          <w:color w:val="000000"/>
          <w:sz w:val="24"/>
          <w:szCs w:val="24"/>
        </w:rPr>
        <w:t>import java.util.List;</w:t>
      </w:r>
    </w:p>
    <w:p w:rsidR="00A57BC7" w:rsidRPr="00A57BC7" w:rsidRDefault="00A57BC7" w:rsidP="00A57BC7">
      <w:pPr>
        <w:rPr>
          <w:rFonts w:ascii="Arial" w:hAnsi="Arial" w:cs="Arial"/>
          <w:color w:val="000000"/>
          <w:sz w:val="24"/>
          <w:szCs w:val="24"/>
        </w:rPr>
      </w:pPr>
    </w:p>
    <w:p w:rsidR="00A57BC7" w:rsidRPr="00A57BC7" w:rsidRDefault="00A57BC7" w:rsidP="00A57BC7">
      <w:pPr>
        <w:rPr>
          <w:rFonts w:ascii="Arial" w:hAnsi="Arial" w:cs="Arial"/>
          <w:color w:val="000000"/>
          <w:sz w:val="24"/>
          <w:szCs w:val="24"/>
        </w:rPr>
      </w:pPr>
      <w:r w:rsidRPr="00A57BC7">
        <w:rPr>
          <w:rFonts w:ascii="Arial" w:hAnsi="Arial" w:cs="Arial"/>
          <w:color w:val="000000"/>
          <w:sz w:val="24"/>
          <w:szCs w:val="24"/>
        </w:rPr>
        <w:t>import org.springframework.data.jpa.repository.Query;</w:t>
      </w:r>
    </w:p>
    <w:p w:rsidR="00A57BC7" w:rsidRPr="00A57BC7" w:rsidRDefault="00A57BC7" w:rsidP="00A57BC7">
      <w:pPr>
        <w:rPr>
          <w:rFonts w:ascii="Arial" w:hAnsi="Arial" w:cs="Arial"/>
          <w:color w:val="000000"/>
          <w:sz w:val="24"/>
          <w:szCs w:val="24"/>
        </w:rPr>
      </w:pPr>
      <w:r w:rsidRPr="00A57BC7">
        <w:rPr>
          <w:rFonts w:ascii="Arial" w:hAnsi="Arial" w:cs="Arial"/>
          <w:color w:val="000000"/>
          <w:sz w:val="24"/>
          <w:szCs w:val="24"/>
        </w:rPr>
        <w:t>import org.springframework.data.querydsl.QueryDslPredicateExecutor;</w:t>
      </w:r>
    </w:p>
    <w:p w:rsidR="00A57BC7" w:rsidRPr="00A57BC7" w:rsidRDefault="00A57BC7" w:rsidP="00A57BC7">
      <w:pPr>
        <w:rPr>
          <w:rFonts w:ascii="Arial" w:hAnsi="Arial" w:cs="Arial"/>
          <w:color w:val="000000"/>
          <w:sz w:val="24"/>
          <w:szCs w:val="24"/>
        </w:rPr>
      </w:pPr>
      <w:r w:rsidRPr="00A57BC7">
        <w:rPr>
          <w:rFonts w:ascii="Arial" w:hAnsi="Arial" w:cs="Arial"/>
          <w:color w:val="000000"/>
          <w:sz w:val="24"/>
          <w:szCs w:val="24"/>
        </w:rPr>
        <w:t>import org.springframework.data.repository.CrudRepository;</w:t>
      </w:r>
    </w:p>
    <w:p w:rsidR="00A57BC7" w:rsidRPr="00A57BC7" w:rsidRDefault="00A57BC7" w:rsidP="00A57BC7">
      <w:pPr>
        <w:rPr>
          <w:rFonts w:ascii="Arial" w:hAnsi="Arial" w:cs="Arial"/>
          <w:color w:val="000000"/>
          <w:sz w:val="24"/>
          <w:szCs w:val="24"/>
        </w:rPr>
      </w:pPr>
      <w:r w:rsidRPr="00A57BC7">
        <w:rPr>
          <w:rFonts w:ascii="Arial" w:hAnsi="Arial" w:cs="Arial"/>
          <w:color w:val="000000"/>
          <w:sz w:val="24"/>
          <w:szCs w:val="24"/>
        </w:rPr>
        <w:t>import org.springframework.stereotype.Repository;</w:t>
      </w:r>
    </w:p>
    <w:p w:rsidR="00A57BC7" w:rsidRPr="00A57BC7" w:rsidRDefault="00A57BC7" w:rsidP="00A57BC7">
      <w:pPr>
        <w:rPr>
          <w:rFonts w:ascii="Arial" w:hAnsi="Arial" w:cs="Arial"/>
          <w:color w:val="000000"/>
          <w:sz w:val="24"/>
          <w:szCs w:val="24"/>
        </w:rPr>
      </w:pPr>
    </w:p>
    <w:p w:rsidR="00A57BC7" w:rsidRPr="00A57BC7" w:rsidRDefault="00A57BC7" w:rsidP="00A57BC7">
      <w:pPr>
        <w:rPr>
          <w:rFonts w:ascii="Arial" w:hAnsi="Arial" w:cs="Arial"/>
          <w:color w:val="000000"/>
          <w:sz w:val="24"/>
          <w:szCs w:val="24"/>
        </w:rPr>
      </w:pPr>
      <w:r w:rsidRPr="00A57BC7">
        <w:rPr>
          <w:rFonts w:ascii="Arial" w:hAnsi="Arial" w:cs="Arial"/>
          <w:color w:val="000000"/>
          <w:sz w:val="24"/>
          <w:szCs w:val="24"/>
        </w:rPr>
        <w:t>import com.example.person.Person;</w:t>
      </w:r>
    </w:p>
    <w:p w:rsidR="00A57BC7" w:rsidRPr="00A57BC7" w:rsidRDefault="00A57BC7" w:rsidP="00A57BC7">
      <w:pPr>
        <w:rPr>
          <w:rFonts w:ascii="Arial" w:hAnsi="Arial" w:cs="Arial"/>
          <w:color w:val="000000"/>
          <w:sz w:val="24"/>
          <w:szCs w:val="24"/>
        </w:rPr>
      </w:pPr>
    </w:p>
    <w:p w:rsidR="00A57BC7" w:rsidRPr="00A57BC7" w:rsidRDefault="00A57BC7" w:rsidP="00A57BC7">
      <w:pPr>
        <w:rPr>
          <w:rFonts w:ascii="Arial" w:hAnsi="Arial" w:cs="Arial"/>
          <w:color w:val="000000"/>
          <w:sz w:val="24"/>
          <w:szCs w:val="24"/>
        </w:rPr>
      </w:pPr>
      <w:r w:rsidRPr="00A57BC7">
        <w:rPr>
          <w:rFonts w:ascii="Arial" w:hAnsi="Arial" w:cs="Arial"/>
          <w:color w:val="000000"/>
          <w:sz w:val="24"/>
          <w:szCs w:val="24"/>
        </w:rPr>
        <w:t>@Repository</w:t>
      </w:r>
    </w:p>
    <w:p w:rsidR="00A57BC7" w:rsidRPr="00A57BC7" w:rsidRDefault="00A57BC7" w:rsidP="00A57BC7">
      <w:pPr>
        <w:rPr>
          <w:rFonts w:ascii="Arial" w:hAnsi="Arial" w:cs="Arial"/>
          <w:color w:val="000000"/>
          <w:sz w:val="24"/>
          <w:szCs w:val="24"/>
        </w:rPr>
      </w:pPr>
      <w:r w:rsidRPr="00A57BC7">
        <w:rPr>
          <w:rFonts w:ascii="Arial" w:hAnsi="Arial" w:cs="Arial"/>
          <w:color w:val="000000"/>
          <w:sz w:val="24"/>
          <w:szCs w:val="24"/>
        </w:rPr>
        <w:t>public interface PersonRepositary extends CrudRepository&lt;Person, Long&gt;,QueryDslPredicateExecutor&lt;Person&gt; {</w:t>
      </w:r>
    </w:p>
    <w:p w:rsidR="00A57BC7" w:rsidRPr="00A57BC7" w:rsidRDefault="00A57BC7" w:rsidP="00A57BC7">
      <w:pPr>
        <w:rPr>
          <w:rFonts w:ascii="Arial" w:hAnsi="Arial" w:cs="Arial"/>
          <w:color w:val="000000"/>
          <w:sz w:val="24"/>
          <w:szCs w:val="24"/>
        </w:rPr>
      </w:pPr>
      <w:r w:rsidRPr="00A57BC7">
        <w:rPr>
          <w:rFonts w:ascii="Arial" w:hAnsi="Arial" w:cs="Arial"/>
          <w:color w:val="000000"/>
          <w:sz w:val="24"/>
          <w:szCs w:val="24"/>
        </w:rPr>
        <w:lastRenderedPageBreak/>
        <w:tab/>
      </w:r>
    </w:p>
    <w:p w:rsidR="00A57BC7" w:rsidRPr="00A57BC7" w:rsidRDefault="00A57BC7" w:rsidP="00A57BC7">
      <w:pPr>
        <w:rPr>
          <w:rFonts w:ascii="Arial" w:hAnsi="Arial" w:cs="Arial"/>
          <w:color w:val="000000"/>
          <w:sz w:val="24"/>
          <w:szCs w:val="24"/>
        </w:rPr>
      </w:pPr>
      <w:r w:rsidRPr="00A57BC7">
        <w:rPr>
          <w:rFonts w:ascii="Arial" w:hAnsi="Arial" w:cs="Arial"/>
          <w:color w:val="000000"/>
          <w:sz w:val="24"/>
          <w:szCs w:val="24"/>
        </w:rPr>
        <w:tab/>
        <w:t>@Query("select p from Person p where p.country like ?1")</w:t>
      </w:r>
    </w:p>
    <w:p w:rsidR="00A57BC7" w:rsidRPr="00A57BC7" w:rsidRDefault="00A57BC7" w:rsidP="00A57BC7">
      <w:pPr>
        <w:rPr>
          <w:rFonts w:ascii="Arial" w:hAnsi="Arial" w:cs="Arial"/>
          <w:color w:val="000000"/>
          <w:sz w:val="24"/>
          <w:szCs w:val="24"/>
        </w:rPr>
      </w:pPr>
      <w:r w:rsidRPr="00A57BC7">
        <w:rPr>
          <w:rFonts w:ascii="Arial" w:hAnsi="Arial" w:cs="Arial"/>
          <w:color w:val="000000"/>
          <w:sz w:val="24"/>
          <w:szCs w:val="24"/>
        </w:rPr>
        <w:tab/>
        <w:t>List&lt;Person&gt; findByCountryContains(String country);</w:t>
      </w:r>
    </w:p>
    <w:p w:rsidR="00A57BC7" w:rsidRPr="00A57BC7" w:rsidRDefault="00A57BC7" w:rsidP="00A57BC7">
      <w:pPr>
        <w:rPr>
          <w:rFonts w:ascii="Arial" w:hAnsi="Arial" w:cs="Arial"/>
          <w:color w:val="000000"/>
          <w:sz w:val="24"/>
          <w:szCs w:val="24"/>
        </w:rPr>
      </w:pPr>
      <w:r w:rsidRPr="00A57BC7">
        <w:rPr>
          <w:rFonts w:ascii="Arial" w:hAnsi="Arial" w:cs="Arial"/>
          <w:color w:val="000000"/>
          <w:sz w:val="24"/>
          <w:szCs w:val="24"/>
        </w:rPr>
        <w:tab/>
      </w:r>
    </w:p>
    <w:p w:rsidR="00A57BC7" w:rsidRPr="00A57BC7" w:rsidRDefault="00A57BC7" w:rsidP="00A57BC7">
      <w:pPr>
        <w:rPr>
          <w:rFonts w:ascii="Arial" w:hAnsi="Arial" w:cs="Arial"/>
          <w:color w:val="000000"/>
          <w:sz w:val="24"/>
          <w:szCs w:val="24"/>
        </w:rPr>
      </w:pPr>
      <w:r w:rsidRPr="00A57BC7">
        <w:rPr>
          <w:rFonts w:ascii="Arial" w:hAnsi="Arial" w:cs="Arial"/>
          <w:color w:val="000000"/>
          <w:sz w:val="24"/>
          <w:szCs w:val="24"/>
        </w:rPr>
        <w:tab/>
        <w:t>List&lt;Person&gt; findPersonByHobbyName(String name);</w:t>
      </w:r>
    </w:p>
    <w:p w:rsidR="00A57BC7" w:rsidRPr="00A57BC7" w:rsidRDefault="00A57BC7" w:rsidP="00A57BC7">
      <w:pPr>
        <w:rPr>
          <w:rFonts w:ascii="Arial" w:hAnsi="Arial" w:cs="Arial"/>
          <w:color w:val="000000"/>
          <w:sz w:val="24"/>
          <w:szCs w:val="24"/>
        </w:rPr>
      </w:pPr>
      <w:r w:rsidRPr="00A57BC7">
        <w:rPr>
          <w:rFonts w:ascii="Arial" w:hAnsi="Arial" w:cs="Arial"/>
          <w:color w:val="000000"/>
          <w:sz w:val="24"/>
          <w:szCs w:val="24"/>
        </w:rPr>
        <w:tab/>
      </w:r>
    </w:p>
    <w:p w:rsidR="00A57BC7" w:rsidRPr="00A57BC7" w:rsidRDefault="00A57BC7" w:rsidP="00A57BC7">
      <w:pPr>
        <w:rPr>
          <w:rFonts w:ascii="Arial" w:hAnsi="Arial" w:cs="Arial"/>
          <w:color w:val="000000"/>
          <w:sz w:val="24"/>
          <w:szCs w:val="24"/>
        </w:rPr>
      </w:pPr>
    </w:p>
    <w:p w:rsidR="00A57BC7" w:rsidRDefault="00A57BC7" w:rsidP="00A57BC7">
      <w:pPr>
        <w:rPr>
          <w:rFonts w:ascii="Arial" w:hAnsi="Arial" w:cs="Arial"/>
          <w:color w:val="000000"/>
          <w:sz w:val="24"/>
          <w:szCs w:val="24"/>
        </w:rPr>
      </w:pPr>
      <w:r w:rsidRPr="00A57BC7">
        <w:rPr>
          <w:rFonts w:ascii="Arial" w:hAnsi="Arial" w:cs="Arial"/>
          <w:color w:val="000000"/>
          <w:sz w:val="24"/>
          <w:szCs w:val="24"/>
        </w:rPr>
        <w:t>}</w:t>
      </w:r>
    </w:p>
    <w:p w:rsidR="00A57BC7" w:rsidRDefault="00A57BC7" w:rsidP="00A57BC7">
      <w:pPr>
        <w:rPr>
          <w:rFonts w:ascii="Arial" w:hAnsi="Arial" w:cs="Arial"/>
          <w:color w:val="000000"/>
          <w:sz w:val="24"/>
          <w:szCs w:val="24"/>
        </w:rPr>
      </w:pPr>
    </w:p>
    <w:p w:rsidR="00A57BC7" w:rsidRDefault="00A57BC7" w:rsidP="00A57BC7">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com.example.repo;</w:t>
      </w:r>
    </w:p>
    <w:p w:rsidR="00A57BC7" w:rsidRDefault="00A57BC7" w:rsidP="00A57BC7">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org.springframework.data.querydsl.QueryDslPredicateExecutor;</w:t>
      </w:r>
    </w:p>
    <w:p w:rsidR="00A57BC7" w:rsidRDefault="00A57BC7" w:rsidP="00A57BC7">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org.springframework.data.repository.CrudRepository;</w:t>
      </w:r>
    </w:p>
    <w:p w:rsidR="00A57BC7" w:rsidRDefault="00A57BC7" w:rsidP="00A57BC7">
      <w:pPr>
        <w:autoSpaceDE w:val="0"/>
        <w:autoSpaceDN w:val="0"/>
        <w:adjustRightInd w:val="0"/>
        <w:spacing w:before="0" w:after="0" w:line="240" w:lineRule="auto"/>
        <w:rPr>
          <w:rFonts w:ascii="Consolas" w:hAnsi="Consolas" w:cs="Consolas"/>
          <w:sz w:val="20"/>
          <w:szCs w:val="20"/>
        </w:rPr>
      </w:pPr>
    </w:p>
    <w:p w:rsidR="00A57BC7" w:rsidRDefault="00A57BC7" w:rsidP="00A57BC7">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com.example.person.Hobby;</w:t>
      </w:r>
    </w:p>
    <w:p w:rsidR="00A57BC7" w:rsidRDefault="00A57BC7" w:rsidP="00A57BC7">
      <w:pPr>
        <w:autoSpaceDE w:val="0"/>
        <w:autoSpaceDN w:val="0"/>
        <w:adjustRightInd w:val="0"/>
        <w:spacing w:before="0" w:after="0" w:line="240" w:lineRule="auto"/>
        <w:rPr>
          <w:rFonts w:ascii="Consolas" w:hAnsi="Consolas" w:cs="Consolas"/>
          <w:sz w:val="20"/>
          <w:szCs w:val="20"/>
        </w:rPr>
      </w:pPr>
    </w:p>
    <w:p w:rsidR="00A57BC7" w:rsidRDefault="00A57BC7" w:rsidP="00A57BC7">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HobbyRepository </w:t>
      </w:r>
      <w:r>
        <w:rPr>
          <w:rFonts w:ascii="Consolas" w:hAnsi="Consolas" w:cs="Consolas"/>
          <w:b/>
          <w:bCs/>
          <w:color w:val="7F0055"/>
          <w:sz w:val="20"/>
          <w:szCs w:val="20"/>
        </w:rPr>
        <w:t>extends</w:t>
      </w:r>
      <w:r>
        <w:rPr>
          <w:rFonts w:ascii="Consolas" w:hAnsi="Consolas" w:cs="Consolas"/>
          <w:color w:val="000000"/>
          <w:sz w:val="20"/>
          <w:szCs w:val="20"/>
        </w:rPr>
        <w:t xml:space="preserve"> CrudRepository&lt;Hobby,Long&gt;,</w:t>
      </w:r>
      <w:r>
        <w:rPr>
          <w:rFonts w:ascii="Consolas" w:hAnsi="Consolas" w:cs="Consolas"/>
          <w:color w:val="000000"/>
          <w:sz w:val="20"/>
          <w:szCs w:val="20"/>
          <w:highlight w:val="lightGray"/>
        </w:rPr>
        <w:t>QueryDslPredicateExecutor&lt;Hobby&gt;</w:t>
      </w:r>
      <w:r>
        <w:rPr>
          <w:rFonts w:ascii="Consolas" w:hAnsi="Consolas" w:cs="Consolas"/>
          <w:color w:val="000000"/>
          <w:sz w:val="20"/>
          <w:szCs w:val="20"/>
        </w:rPr>
        <w:t xml:space="preserve">  {</w:t>
      </w:r>
    </w:p>
    <w:p w:rsidR="00A57BC7" w:rsidRDefault="00A57BC7" w:rsidP="00A57BC7">
      <w:pPr>
        <w:autoSpaceDE w:val="0"/>
        <w:autoSpaceDN w:val="0"/>
        <w:adjustRightInd w:val="0"/>
        <w:spacing w:before="0" w:after="0" w:line="240" w:lineRule="auto"/>
        <w:rPr>
          <w:rFonts w:ascii="Consolas" w:hAnsi="Consolas" w:cs="Consolas"/>
          <w:sz w:val="20"/>
          <w:szCs w:val="20"/>
        </w:rPr>
      </w:pPr>
    </w:p>
    <w:p w:rsidR="00A57BC7" w:rsidRDefault="00A57BC7" w:rsidP="00A57BC7">
      <w:pPr>
        <w:rPr>
          <w:rFonts w:ascii="Consolas" w:hAnsi="Consolas" w:cs="Consolas"/>
          <w:color w:val="000000"/>
          <w:sz w:val="20"/>
          <w:szCs w:val="20"/>
        </w:rPr>
      </w:pPr>
      <w:r>
        <w:rPr>
          <w:rFonts w:ascii="Consolas" w:hAnsi="Consolas" w:cs="Consolas"/>
          <w:color w:val="000000"/>
          <w:sz w:val="20"/>
          <w:szCs w:val="20"/>
        </w:rPr>
        <w:t>}</w:t>
      </w:r>
    </w:p>
    <w:p w:rsidR="00A57BC7" w:rsidRDefault="00A57BC7" w:rsidP="00A57BC7">
      <w:pPr>
        <w:rPr>
          <w:rFonts w:ascii="Consolas" w:hAnsi="Consolas" w:cs="Consolas"/>
          <w:color w:val="000000"/>
          <w:sz w:val="20"/>
          <w:szCs w:val="20"/>
        </w:rPr>
      </w:pPr>
    </w:p>
    <w:p w:rsidR="00A57BC7" w:rsidRPr="00A57BC7" w:rsidRDefault="00A57BC7" w:rsidP="00A57BC7">
      <w:pPr>
        <w:rPr>
          <w:rFonts w:ascii="Arial" w:hAnsi="Arial" w:cs="Arial"/>
          <w:color w:val="000000"/>
          <w:sz w:val="24"/>
          <w:szCs w:val="24"/>
        </w:rPr>
      </w:pPr>
    </w:p>
    <w:p w:rsidR="00A57BC7" w:rsidRPr="00A57BC7" w:rsidRDefault="00A57BC7" w:rsidP="00A57BC7">
      <w:pPr>
        <w:pStyle w:val="ListParagraph"/>
        <w:numPr>
          <w:ilvl w:val="0"/>
          <w:numId w:val="7"/>
        </w:numPr>
        <w:rPr>
          <w:rFonts w:ascii="Arial" w:hAnsi="Arial" w:cs="Arial"/>
          <w:color w:val="000000"/>
          <w:sz w:val="24"/>
          <w:szCs w:val="24"/>
        </w:rPr>
      </w:pPr>
      <w:r w:rsidRPr="00A57BC7">
        <w:rPr>
          <w:rFonts w:ascii="Arial" w:hAnsi="Arial" w:cs="Arial"/>
          <w:color w:val="000000"/>
          <w:sz w:val="24"/>
          <w:szCs w:val="24"/>
        </w:rPr>
        <w:t xml:space="preserve">Create a method called </w:t>
      </w:r>
      <w:r w:rsidRPr="00A57BC7">
        <w:rPr>
          <w:rFonts w:ascii="Arial" w:hAnsi="Arial" w:cs="Arial"/>
          <w:color w:val="000000"/>
          <w:sz w:val="24"/>
          <w:szCs w:val="24"/>
          <w:highlight w:val="lightGray"/>
        </w:rPr>
        <w:t>findPersonByNameQueryDsl</w:t>
      </w:r>
      <w:r w:rsidRPr="00A57BC7">
        <w:rPr>
          <w:rFonts w:ascii="Arial" w:hAnsi="Arial" w:cs="Arial"/>
          <w:color w:val="000000"/>
          <w:sz w:val="24"/>
          <w:szCs w:val="24"/>
        </w:rPr>
        <w:t xml:space="preserve"> </w:t>
      </w:r>
      <w:r w:rsidR="00400475">
        <w:rPr>
          <w:rFonts w:ascii="Arial" w:hAnsi="Arial" w:cs="Arial"/>
          <w:color w:val="000000"/>
          <w:sz w:val="24"/>
          <w:szCs w:val="24"/>
        </w:rPr>
        <w:t>,build</w:t>
      </w:r>
      <w:r w:rsidRPr="00A57BC7">
        <w:rPr>
          <w:rFonts w:ascii="Arial" w:hAnsi="Arial" w:cs="Arial"/>
          <w:color w:val="000000"/>
          <w:sz w:val="24"/>
          <w:szCs w:val="24"/>
        </w:rPr>
        <w:t xml:space="preserve"> a Predicate </w:t>
      </w:r>
    </w:p>
    <w:p w:rsidR="00A57BC7" w:rsidRDefault="00400475" w:rsidP="00A57BC7">
      <w:pPr>
        <w:pStyle w:val="ListParagraph"/>
        <w:ind w:left="1080"/>
        <w:rPr>
          <w:rFonts w:ascii="Arial" w:hAnsi="Arial" w:cs="Arial"/>
          <w:color w:val="000000"/>
          <w:sz w:val="24"/>
          <w:szCs w:val="24"/>
        </w:rPr>
      </w:pPr>
      <w:r>
        <w:rPr>
          <w:rFonts w:ascii="Arial" w:hAnsi="Arial" w:cs="Arial"/>
          <w:color w:val="000000"/>
          <w:sz w:val="24"/>
          <w:szCs w:val="24"/>
        </w:rPr>
        <w:t>b</w:t>
      </w:r>
      <w:r w:rsidR="00A57BC7" w:rsidRPr="00A57BC7">
        <w:rPr>
          <w:rFonts w:ascii="Arial" w:hAnsi="Arial" w:cs="Arial"/>
          <w:color w:val="000000"/>
          <w:sz w:val="24"/>
          <w:szCs w:val="24"/>
        </w:rPr>
        <w:t>ased on person name property</w:t>
      </w:r>
    </w:p>
    <w:p w:rsidR="00A57BC7" w:rsidRDefault="00A57BC7" w:rsidP="00A57BC7">
      <w:pPr>
        <w:pStyle w:val="ListParagraph"/>
        <w:ind w:left="1080"/>
        <w:rPr>
          <w:rFonts w:ascii="Consolas" w:hAnsi="Consolas" w:cs="Consolas"/>
          <w:color w:val="000000"/>
          <w:sz w:val="20"/>
          <w:szCs w:val="20"/>
        </w:rPr>
      </w:pPr>
      <w:r w:rsidRPr="00A57BC7">
        <w:rPr>
          <w:rFonts w:ascii="Arial" w:hAnsi="Arial" w:cs="Arial"/>
          <w:color w:val="000000"/>
          <w:sz w:val="24"/>
          <w:szCs w:val="24"/>
        </w:rPr>
        <w:t xml:space="preserve"> </w:t>
      </w:r>
      <w:r w:rsidRPr="00A57BC7">
        <w:rPr>
          <w:rFonts w:ascii="Arial" w:hAnsi="Arial" w:cs="Arial"/>
          <w:color w:val="000000"/>
          <w:sz w:val="24"/>
          <w:szCs w:val="24"/>
        </w:rPr>
        <w:t xml:space="preserve">BooleanExpression </w:t>
      </w:r>
      <w:r w:rsidRPr="00A57BC7">
        <w:rPr>
          <w:rFonts w:ascii="Arial" w:hAnsi="Arial" w:cs="Arial"/>
          <w:color w:val="6A3E3E"/>
          <w:sz w:val="24"/>
          <w:szCs w:val="24"/>
        </w:rPr>
        <w:t>nameExpr</w:t>
      </w:r>
      <w:r w:rsidRPr="00A57BC7">
        <w:rPr>
          <w:rFonts w:ascii="Arial" w:hAnsi="Arial" w:cs="Arial"/>
          <w:color w:val="000000"/>
          <w:sz w:val="24"/>
          <w:szCs w:val="24"/>
        </w:rPr>
        <w:t xml:space="preserve"> = QPerson.</w:t>
      </w:r>
      <w:r w:rsidRPr="00A57BC7">
        <w:rPr>
          <w:rFonts w:ascii="Arial" w:hAnsi="Arial" w:cs="Arial"/>
          <w:b/>
          <w:bCs/>
          <w:i/>
          <w:iCs/>
          <w:color w:val="0000C0"/>
          <w:sz w:val="24"/>
          <w:szCs w:val="24"/>
        </w:rPr>
        <w:t>person</w:t>
      </w:r>
      <w:r w:rsidRPr="00A57BC7">
        <w:rPr>
          <w:rFonts w:ascii="Arial" w:hAnsi="Arial" w:cs="Arial"/>
          <w:color w:val="000000"/>
          <w:sz w:val="24"/>
          <w:szCs w:val="24"/>
        </w:rPr>
        <w:t>.</w:t>
      </w:r>
      <w:r w:rsidRPr="00A57BC7">
        <w:rPr>
          <w:rFonts w:ascii="Arial" w:hAnsi="Arial" w:cs="Arial"/>
          <w:color w:val="0000C0"/>
          <w:sz w:val="24"/>
          <w:szCs w:val="24"/>
        </w:rPr>
        <w:t>name</w:t>
      </w:r>
      <w:r w:rsidRPr="00A57BC7">
        <w:rPr>
          <w:rFonts w:ascii="Arial" w:hAnsi="Arial" w:cs="Arial"/>
          <w:color w:val="000000"/>
          <w:sz w:val="24"/>
          <w:szCs w:val="24"/>
        </w:rPr>
        <w:t>.contains(</w:t>
      </w:r>
      <w:r w:rsidRPr="00A57BC7">
        <w:rPr>
          <w:rFonts w:ascii="Arial" w:hAnsi="Arial" w:cs="Arial"/>
          <w:color w:val="2A00FF"/>
          <w:sz w:val="24"/>
          <w:szCs w:val="24"/>
        </w:rPr>
        <w:t>"Shamik"</w:t>
      </w:r>
      <w:r w:rsidRPr="00A57BC7">
        <w:rPr>
          <w:rFonts w:ascii="Arial" w:hAnsi="Arial" w:cs="Arial"/>
          <w:color w:val="000000"/>
          <w:sz w:val="24"/>
          <w:szCs w:val="24"/>
        </w:rPr>
        <w:t>)</w:t>
      </w:r>
      <w:r w:rsidRPr="00A57BC7">
        <w:rPr>
          <w:rFonts w:ascii="Consolas" w:hAnsi="Consolas" w:cs="Consolas"/>
          <w:color w:val="000000"/>
          <w:sz w:val="20"/>
          <w:szCs w:val="20"/>
        </w:rPr>
        <w:t>;</w:t>
      </w:r>
    </w:p>
    <w:p w:rsidR="00400475" w:rsidRPr="00400475" w:rsidRDefault="00400475" w:rsidP="00A57BC7">
      <w:pPr>
        <w:pStyle w:val="ListParagraph"/>
        <w:ind w:left="1080"/>
        <w:rPr>
          <w:rFonts w:ascii="Arial" w:hAnsi="Arial" w:cs="Arial"/>
          <w:color w:val="000000"/>
          <w:sz w:val="24"/>
          <w:szCs w:val="24"/>
        </w:rPr>
      </w:pPr>
    </w:p>
    <w:p w:rsidR="00400475" w:rsidRDefault="00400475" w:rsidP="00A57BC7">
      <w:pPr>
        <w:pStyle w:val="ListParagraph"/>
        <w:ind w:left="1080"/>
        <w:rPr>
          <w:rFonts w:ascii="Arial" w:hAnsi="Arial" w:cs="Arial"/>
          <w:color w:val="000000"/>
          <w:sz w:val="24"/>
          <w:szCs w:val="24"/>
        </w:rPr>
      </w:pPr>
      <w:r w:rsidRPr="00400475">
        <w:rPr>
          <w:rFonts w:ascii="Arial" w:hAnsi="Arial" w:cs="Arial"/>
          <w:color w:val="000000"/>
          <w:sz w:val="24"/>
          <w:szCs w:val="24"/>
        </w:rPr>
        <w:t>Pass this predicate in findAll</w:t>
      </w:r>
      <w:r w:rsidR="00B72EF1">
        <w:rPr>
          <w:rFonts w:ascii="Arial" w:hAnsi="Arial" w:cs="Arial"/>
          <w:color w:val="000000"/>
          <w:sz w:val="24"/>
          <w:szCs w:val="24"/>
        </w:rPr>
        <w:t>(..)</w:t>
      </w:r>
      <w:r w:rsidRPr="00400475">
        <w:rPr>
          <w:rFonts w:ascii="Arial" w:hAnsi="Arial" w:cs="Arial"/>
          <w:color w:val="000000"/>
          <w:sz w:val="24"/>
          <w:szCs w:val="24"/>
        </w:rPr>
        <w:t xml:space="preserve"> method</w:t>
      </w:r>
    </w:p>
    <w:p w:rsidR="00B72EF1" w:rsidRDefault="00B72EF1" w:rsidP="00A57BC7">
      <w:pPr>
        <w:pStyle w:val="ListParagraph"/>
        <w:ind w:left="1080"/>
        <w:rPr>
          <w:rFonts w:ascii="Arial" w:hAnsi="Arial" w:cs="Arial"/>
          <w:color w:val="000000"/>
          <w:sz w:val="24"/>
          <w:szCs w:val="24"/>
        </w:rPr>
      </w:pP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com.example.person;</w:t>
      </w:r>
    </w:p>
    <w:p w:rsidR="00B72EF1" w:rsidRDefault="00B72EF1" w:rsidP="00B72EF1">
      <w:pPr>
        <w:autoSpaceDE w:val="0"/>
        <w:autoSpaceDN w:val="0"/>
        <w:adjustRightInd w:val="0"/>
        <w:spacing w:before="0" w:after="0" w:line="240" w:lineRule="auto"/>
        <w:rPr>
          <w:rFonts w:ascii="Consolas" w:hAnsi="Consolas" w:cs="Consolas"/>
          <w:sz w:val="20"/>
          <w:szCs w:val="20"/>
        </w:rPr>
      </w:pP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B72EF1" w:rsidRDefault="00B72EF1" w:rsidP="00B72EF1">
      <w:pPr>
        <w:autoSpaceDE w:val="0"/>
        <w:autoSpaceDN w:val="0"/>
        <w:adjustRightInd w:val="0"/>
        <w:spacing w:before="0" w:after="0" w:line="240" w:lineRule="auto"/>
        <w:rPr>
          <w:rFonts w:ascii="Consolas" w:hAnsi="Consolas" w:cs="Consolas"/>
          <w:sz w:val="20"/>
          <w:szCs w:val="20"/>
        </w:rPr>
      </w:pP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org.slf4j.Logger;</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org.slf4j.LoggerFactory;</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org.springframework.boot.CommandLineRunner;</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org.springframework.boot.SpringApplication;</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org.springframework.boot.autoconfigure.SpringBootApplication;</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org.springframework.context.annotation.Bean;</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org.springframework.data.jpa.repository.config.EnableJpaRepositories;</w:t>
      </w:r>
    </w:p>
    <w:p w:rsidR="00B72EF1" w:rsidRDefault="00B72EF1" w:rsidP="00B72EF1">
      <w:pPr>
        <w:autoSpaceDE w:val="0"/>
        <w:autoSpaceDN w:val="0"/>
        <w:adjustRightInd w:val="0"/>
        <w:spacing w:before="0" w:after="0" w:line="240" w:lineRule="auto"/>
        <w:rPr>
          <w:rFonts w:ascii="Consolas" w:hAnsi="Consolas" w:cs="Consolas"/>
          <w:sz w:val="20"/>
          <w:szCs w:val="20"/>
        </w:rPr>
      </w:pP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com.example.repo.HobbyRepository;</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com.example.repo.PersonRepositary;</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com.querydsl.core.types.dsl.BooleanExpression;</w:t>
      </w:r>
    </w:p>
    <w:p w:rsidR="00B72EF1" w:rsidRDefault="00B72EF1" w:rsidP="00B72EF1">
      <w:pPr>
        <w:autoSpaceDE w:val="0"/>
        <w:autoSpaceDN w:val="0"/>
        <w:adjustRightInd w:val="0"/>
        <w:spacing w:before="0" w:after="0" w:line="240" w:lineRule="auto"/>
        <w:rPr>
          <w:rFonts w:ascii="Consolas" w:hAnsi="Consolas" w:cs="Consolas"/>
          <w:sz w:val="20"/>
          <w:szCs w:val="20"/>
        </w:rPr>
      </w:pPr>
    </w:p>
    <w:p w:rsidR="00B72EF1" w:rsidRDefault="00B72EF1" w:rsidP="00B72EF1">
      <w:pPr>
        <w:autoSpaceDE w:val="0"/>
        <w:autoSpaceDN w:val="0"/>
        <w:adjustRightInd w:val="0"/>
        <w:spacing w:before="0" w:after="0" w:line="240" w:lineRule="auto"/>
        <w:rPr>
          <w:rFonts w:ascii="Consolas" w:hAnsi="Consolas" w:cs="Consolas"/>
          <w:sz w:val="20"/>
          <w:szCs w:val="20"/>
        </w:rPr>
      </w:pP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646464"/>
          <w:sz w:val="20"/>
          <w:szCs w:val="20"/>
        </w:rPr>
        <w:t>@SpringBootApplication</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646464"/>
          <w:sz w:val="20"/>
          <w:szCs w:val="20"/>
        </w:rPr>
        <w:t>@EnableJpaRepositories</w:t>
      </w:r>
      <w:r>
        <w:rPr>
          <w:rFonts w:ascii="Consolas" w:hAnsi="Consolas" w:cs="Consolas"/>
          <w:color w:val="000000"/>
          <w:sz w:val="20"/>
          <w:szCs w:val="20"/>
        </w:rPr>
        <w:t>(</w:t>
      </w:r>
      <w:r>
        <w:rPr>
          <w:rFonts w:ascii="Consolas" w:hAnsi="Consolas" w:cs="Consolas"/>
          <w:color w:val="2A00FF"/>
          <w:sz w:val="20"/>
          <w:szCs w:val="20"/>
        </w:rPr>
        <w:t>"com.example.repo"</w:t>
      </w:r>
      <w:r>
        <w:rPr>
          <w:rFonts w:ascii="Consolas" w:hAnsi="Consolas" w:cs="Consolas"/>
          <w:color w:val="000000"/>
          <w:sz w:val="20"/>
          <w:szCs w:val="20"/>
        </w:rPr>
        <w:t>)</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PersonApplication {</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HobbyRepository </w:t>
      </w:r>
      <w:r>
        <w:rPr>
          <w:rFonts w:ascii="Consolas" w:hAnsi="Consolas" w:cs="Consolas"/>
          <w:color w:val="0000C0"/>
          <w:sz w:val="20"/>
          <w:szCs w:val="20"/>
        </w:rPr>
        <w:t>hRepo</w:t>
      </w:r>
      <w:r>
        <w:rPr>
          <w:rFonts w:ascii="Consolas" w:hAnsi="Consolas" w:cs="Consolas"/>
          <w:color w:val="000000"/>
          <w:sz w:val="20"/>
          <w:szCs w:val="20"/>
        </w:rPr>
        <w:t>;</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Logger </w:t>
      </w:r>
      <w:r>
        <w:rPr>
          <w:rFonts w:ascii="Consolas" w:hAnsi="Consolas" w:cs="Consolas"/>
          <w:b/>
          <w:bCs/>
          <w:i/>
          <w:iCs/>
          <w:color w:val="0000C0"/>
          <w:sz w:val="20"/>
          <w:szCs w:val="20"/>
        </w:rPr>
        <w:t>log</w:t>
      </w:r>
      <w:r>
        <w:rPr>
          <w:rFonts w:ascii="Consolas" w:hAnsi="Consolas" w:cs="Consolas"/>
          <w:color w:val="000000"/>
          <w:sz w:val="20"/>
          <w:szCs w:val="20"/>
        </w:rPr>
        <w:t xml:space="preserve"> = LoggerFactory.</w:t>
      </w:r>
      <w:r>
        <w:rPr>
          <w:rFonts w:ascii="Consolas" w:hAnsi="Consolas" w:cs="Consolas"/>
          <w:i/>
          <w:iCs/>
          <w:color w:val="000000"/>
          <w:sz w:val="20"/>
          <w:szCs w:val="20"/>
        </w:rPr>
        <w:t>getLogger</w:t>
      </w:r>
      <w:r>
        <w:rPr>
          <w:rFonts w:ascii="Consolas" w:hAnsi="Consolas" w:cs="Consolas"/>
          <w:color w:val="000000"/>
          <w:sz w:val="20"/>
          <w:szCs w:val="20"/>
        </w:rPr>
        <w:t>(PersonApplication.</w:t>
      </w:r>
      <w:r>
        <w:rPr>
          <w:rFonts w:ascii="Consolas" w:hAnsi="Consolas" w:cs="Consolas"/>
          <w:b/>
          <w:bCs/>
          <w:color w:val="7F0055"/>
          <w:sz w:val="20"/>
          <w:szCs w:val="20"/>
        </w:rPr>
        <w:t>class</w:t>
      </w:r>
      <w:r>
        <w:rPr>
          <w:rFonts w:ascii="Consolas" w:hAnsi="Consolas" w:cs="Consolas"/>
          <w:color w:val="000000"/>
          <w:sz w:val="20"/>
          <w:szCs w:val="20"/>
        </w:rPr>
        <w:t>);</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CommandLineRunner demo(PersonRepositary </w:t>
      </w:r>
      <w:r>
        <w:rPr>
          <w:rFonts w:ascii="Consolas" w:hAnsi="Consolas" w:cs="Consolas"/>
          <w:color w:val="6A3E3E"/>
          <w:sz w:val="20"/>
          <w:szCs w:val="20"/>
        </w:rPr>
        <w:t>repository</w:t>
      </w:r>
      <w:r>
        <w:rPr>
          <w:rFonts w:ascii="Consolas" w:hAnsi="Consolas" w:cs="Consolas"/>
          <w:color w:val="000000"/>
          <w:sz w:val="20"/>
          <w:szCs w:val="20"/>
        </w:rPr>
        <w:t>) {</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//insertPerson(repository);</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//findPersonByHobbyname(repository,"Photography");</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findPersonByNameQueryDsl(</w:t>
      </w:r>
      <w:r>
        <w:rPr>
          <w:rFonts w:ascii="Consolas" w:hAnsi="Consolas" w:cs="Consolas"/>
          <w:color w:val="6A3E3E"/>
          <w:sz w:val="20"/>
          <w:szCs w:val="20"/>
        </w:rPr>
        <w:t>repository</w:t>
      </w:r>
      <w:r>
        <w:rPr>
          <w:rFonts w:ascii="Consolas" w:hAnsi="Consolas" w:cs="Consolas"/>
          <w:color w:val="000000"/>
          <w:sz w:val="20"/>
          <w:szCs w:val="20"/>
        </w:rPr>
        <w:t>,</w:t>
      </w:r>
      <w:r>
        <w:rPr>
          <w:rFonts w:ascii="Consolas" w:hAnsi="Consolas" w:cs="Consolas"/>
          <w:color w:val="2A00FF"/>
          <w:sz w:val="20"/>
          <w:szCs w:val="20"/>
        </w:rPr>
        <w:t>"Photography"</w:t>
      </w:r>
      <w:r>
        <w:rPr>
          <w:rFonts w:ascii="Consolas" w:hAnsi="Consolas" w:cs="Consolas"/>
          <w:color w:val="000000"/>
          <w:sz w:val="20"/>
          <w:szCs w:val="20"/>
        </w:rPr>
        <w:t>);</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/*List&lt;Person&gt; pesonList = repository.findByCountryContains("India");</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for(Person p : pesonList)</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log.info("Person " + p);*/</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findPersonByNameQueryDsl(PersonRepositary </w:t>
      </w:r>
      <w:r>
        <w:rPr>
          <w:rFonts w:ascii="Consolas" w:hAnsi="Consolas" w:cs="Consolas"/>
          <w:color w:val="6A3E3E"/>
          <w:sz w:val="20"/>
          <w:szCs w:val="20"/>
        </w:rPr>
        <w:t>repository</w:t>
      </w:r>
      <w:r>
        <w:rPr>
          <w:rFonts w:ascii="Consolas" w:hAnsi="Consolas" w:cs="Consolas"/>
          <w:color w:val="000000"/>
          <w:sz w:val="20"/>
          <w:szCs w:val="20"/>
        </w:rPr>
        <w:t xml:space="preserve">,String </w:t>
      </w:r>
      <w:r>
        <w:rPr>
          <w:rFonts w:ascii="Consolas" w:hAnsi="Consolas" w:cs="Consolas"/>
          <w:color w:val="6A3E3E"/>
          <w:sz w:val="20"/>
          <w:szCs w:val="20"/>
        </w:rPr>
        <w:t>hobby</w:t>
      </w:r>
      <w:r>
        <w:rPr>
          <w:rFonts w:ascii="Consolas" w:hAnsi="Consolas" w:cs="Consolas"/>
          <w:color w:val="000000"/>
          <w:sz w:val="20"/>
          <w:szCs w:val="20"/>
        </w:rPr>
        <w:t>)</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BooleanExpression </w:t>
      </w:r>
      <w:r>
        <w:rPr>
          <w:rFonts w:ascii="Consolas" w:hAnsi="Consolas" w:cs="Consolas"/>
          <w:color w:val="6A3E3E"/>
          <w:sz w:val="20"/>
          <w:szCs w:val="20"/>
        </w:rPr>
        <w:t>nameExpr</w:t>
      </w:r>
      <w:r>
        <w:rPr>
          <w:rFonts w:ascii="Consolas" w:hAnsi="Consolas" w:cs="Consolas"/>
          <w:color w:val="000000"/>
          <w:sz w:val="20"/>
          <w:szCs w:val="20"/>
        </w:rPr>
        <w:t xml:space="preserve"> = QPerson.</w:t>
      </w:r>
      <w:r>
        <w:rPr>
          <w:rFonts w:ascii="Consolas" w:hAnsi="Consolas" w:cs="Consolas"/>
          <w:b/>
          <w:bCs/>
          <w:i/>
          <w:iCs/>
          <w:color w:val="0000C0"/>
          <w:sz w:val="20"/>
          <w:szCs w:val="20"/>
        </w:rPr>
        <w:t>person</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.contains(</w:t>
      </w:r>
      <w:r>
        <w:rPr>
          <w:rFonts w:ascii="Consolas" w:hAnsi="Consolas" w:cs="Consolas"/>
          <w:color w:val="2A00FF"/>
          <w:sz w:val="20"/>
          <w:szCs w:val="20"/>
        </w:rPr>
        <w:t>"Shamik"</w:t>
      </w:r>
      <w:r>
        <w:rPr>
          <w:rFonts w:ascii="Consolas" w:hAnsi="Consolas" w:cs="Consolas"/>
          <w:color w:val="000000"/>
          <w:sz w:val="20"/>
          <w:szCs w:val="20"/>
        </w:rPr>
        <w:t>);</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2EF1" w:rsidRDefault="00B72EF1" w:rsidP="00B72EF1">
      <w:pPr>
        <w:autoSpaceDE w:val="0"/>
        <w:autoSpaceDN w:val="0"/>
        <w:adjustRightInd w:val="0"/>
        <w:spacing w:before="0" w:after="0" w:line="240" w:lineRule="auto"/>
        <w:rPr>
          <w:rFonts w:ascii="Consolas" w:hAnsi="Consolas" w:cs="Consolas"/>
          <w:sz w:val="20"/>
          <w:szCs w:val="20"/>
        </w:rPr>
      </w:pP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Iterable&lt;Person&gt; </w:t>
      </w:r>
      <w:r>
        <w:rPr>
          <w:rFonts w:ascii="Consolas" w:hAnsi="Consolas" w:cs="Consolas"/>
          <w:color w:val="6A3E3E"/>
          <w:sz w:val="20"/>
          <w:szCs w:val="20"/>
        </w:rPr>
        <w:t>pList</w:t>
      </w:r>
      <w:r>
        <w:rPr>
          <w:rFonts w:ascii="Consolas" w:hAnsi="Consolas" w:cs="Consolas"/>
          <w:color w:val="000000"/>
          <w:sz w:val="20"/>
          <w:szCs w:val="20"/>
        </w:rPr>
        <w:t xml:space="preserve"> = </w:t>
      </w:r>
      <w:r>
        <w:rPr>
          <w:rFonts w:ascii="Consolas" w:hAnsi="Consolas" w:cs="Consolas"/>
          <w:color w:val="6A3E3E"/>
          <w:sz w:val="20"/>
          <w:szCs w:val="20"/>
        </w:rPr>
        <w:t>repository</w:t>
      </w:r>
      <w:r>
        <w:rPr>
          <w:rFonts w:ascii="Consolas" w:hAnsi="Consolas" w:cs="Consolas"/>
          <w:color w:val="000000"/>
          <w:sz w:val="20"/>
          <w:szCs w:val="20"/>
        </w:rPr>
        <w:t>.findAll(</w:t>
      </w:r>
      <w:r>
        <w:rPr>
          <w:rFonts w:ascii="Consolas" w:hAnsi="Consolas" w:cs="Consolas"/>
          <w:color w:val="6A3E3E"/>
          <w:sz w:val="20"/>
          <w:szCs w:val="20"/>
        </w:rPr>
        <w:t>nameExpr</w:t>
      </w:r>
      <w:r>
        <w:rPr>
          <w:rFonts w:ascii="Consolas" w:hAnsi="Consolas" w:cs="Consolas"/>
          <w:color w:val="000000"/>
          <w:sz w:val="20"/>
          <w:szCs w:val="20"/>
        </w:rPr>
        <w:t>);</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pList</w:t>
      </w:r>
      <w:r>
        <w:rPr>
          <w:rFonts w:ascii="Consolas" w:hAnsi="Consolas" w:cs="Consolas"/>
          <w:color w:val="000000"/>
          <w:sz w:val="20"/>
          <w:szCs w:val="20"/>
        </w:rPr>
        <w:t>)</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"Person "</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 xml:space="preserve"> SpringApplication.</w:t>
      </w:r>
      <w:r>
        <w:rPr>
          <w:rFonts w:ascii="Consolas" w:hAnsi="Consolas" w:cs="Consolas"/>
          <w:i/>
          <w:iCs/>
          <w:color w:val="000000"/>
          <w:sz w:val="20"/>
          <w:szCs w:val="20"/>
        </w:rPr>
        <w:t>run</w:t>
      </w:r>
      <w:r>
        <w:rPr>
          <w:rFonts w:ascii="Consolas" w:hAnsi="Consolas" w:cs="Consolas"/>
          <w:color w:val="000000"/>
          <w:sz w:val="20"/>
          <w:szCs w:val="20"/>
        </w:rPr>
        <w:t>(PersonApplication.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t>}</w:t>
      </w:r>
    </w:p>
    <w:p w:rsidR="00B72EF1" w:rsidRDefault="00B72EF1" w:rsidP="00B72EF1">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w:t>
      </w:r>
    </w:p>
    <w:p w:rsidR="00B72EF1" w:rsidRDefault="00B72EF1" w:rsidP="00A57BC7">
      <w:pPr>
        <w:pStyle w:val="ListParagraph"/>
        <w:ind w:left="1080"/>
        <w:rPr>
          <w:rFonts w:ascii="Arial" w:hAnsi="Arial" w:cs="Arial"/>
          <w:color w:val="000000"/>
          <w:sz w:val="24"/>
          <w:szCs w:val="24"/>
        </w:rPr>
      </w:pPr>
    </w:p>
    <w:p w:rsidR="00400475" w:rsidRDefault="00400475" w:rsidP="00A57BC7">
      <w:pPr>
        <w:pStyle w:val="ListParagraph"/>
        <w:ind w:left="1080"/>
        <w:rPr>
          <w:rFonts w:ascii="Arial" w:hAnsi="Arial" w:cs="Arial"/>
          <w:color w:val="000000"/>
          <w:sz w:val="24"/>
          <w:szCs w:val="24"/>
        </w:rPr>
      </w:pPr>
    </w:p>
    <w:p w:rsidR="00400475" w:rsidRPr="00400475" w:rsidRDefault="00400475" w:rsidP="00A57BC7">
      <w:pPr>
        <w:pStyle w:val="ListParagraph"/>
        <w:ind w:left="1080"/>
        <w:rPr>
          <w:rFonts w:ascii="Arial" w:hAnsi="Arial" w:cs="Arial"/>
          <w:color w:val="000000"/>
          <w:sz w:val="24"/>
          <w:szCs w:val="24"/>
        </w:rPr>
      </w:pPr>
    </w:p>
    <w:p w:rsidR="00400475" w:rsidRDefault="00400475" w:rsidP="00A57BC7">
      <w:pPr>
        <w:pStyle w:val="ListParagraph"/>
        <w:ind w:left="1080"/>
        <w:rPr>
          <w:rFonts w:ascii="Consolas" w:hAnsi="Consolas" w:cs="Consolas"/>
          <w:color w:val="000000"/>
          <w:sz w:val="20"/>
          <w:szCs w:val="20"/>
        </w:rPr>
      </w:pPr>
    </w:p>
    <w:p w:rsidR="00400475" w:rsidRDefault="00B72EF1" w:rsidP="00A57BC7">
      <w:pPr>
        <w:pStyle w:val="ListParagraph"/>
        <w:ind w:left="1080"/>
        <w:rPr>
          <w:rFonts w:ascii="Arial" w:hAnsi="Arial" w:cs="Arial"/>
          <w:color w:val="000000"/>
          <w:sz w:val="24"/>
          <w:szCs w:val="24"/>
        </w:rPr>
      </w:pPr>
      <w:r w:rsidRPr="00B72EF1">
        <w:rPr>
          <w:rFonts w:ascii="Arial" w:hAnsi="Arial" w:cs="Arial"/>
          <w:color w:val="000000"/>
          <w:sz w:val="24"/>
          <w:szCs w:val="24"/>
        </w:rPr>
        <w:t>Output :</w:t>
      </w:r>
    </w:p>
    <w:p w:rsidR="00277F0A" w:rsidRDefault="00277F0A" w:rsidP="00A57BC7">
      <w:pPr>
        <w:pStyle w:val="ListParagraph"/>
        <w:ind w:left="1080"/>
        <w:rPr>
          <w:rFonts w:ascii="Arial" w:hAnsi="Arial" w:cs="Arial"/>
          <w:color w:val="000000"/>
          <w:sz w:val="24"/>
          <w:szCs w:val="24"/>
        </w:rPr>
      </w:pPr>
    </w:p>
    <w:p w:rsidR="00277F0A" w:rsidRDefault="00277F0A" w:rsidP="00A57BC7">
      <w:pPr>
        <w:pStyle w:val="ListParagraph"/>
        <w:ind w:left="1080"/>
        <w:rPr>
          <w:rFonts w:ascii="Arial" w:hAnsi="Arial" w:cs="Arial"/>
          <w:color w:val="000000"/>
          <w:sz w:val="24"/>
          <w:szCs w:val="24"/>
        </w:rPr>
      </w:pPr>
    </w:p>
    <w:p w:rsidR="00277F0A" w:rsidRDefault="00277F0A" w:rsidP="00A57BC7">
      <w:pPr>
        <w:pStyle w:val="ListParagraph"/>
        <w:ind w:left="1080"/>
        <w:rPr>
          <w:rFonts w:ascii="Arial" w:hAnsi="Arial" w:cs="Arial"/>
          <w:color w:val="000000"/>
          <w:sz w:val="24"/>
          <w:szCs w:val="24"/>
        </w:rPr>
      </w:pP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Hibernate: </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select</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person0_.id as id1_1_,</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person0_.country as country2_1_,</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person0_.gender as gender3_1_,</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person0_.name as name4_1_ </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from</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person person0_ </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where</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person0_.name like ? escape '!'</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Hibernate: </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select</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hobby0_.person_id as person_i3_0_0_,</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hobby0_.id as id1_0_0_,</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hobby0_.id as id1_0_1_,</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hobby0_.name as name2_0_1_,</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hobby0_.person_id as person_i3_0_1_ </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from</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hobby hobby0_ </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where</w:t>
      </w:r>
    </w:p>
    <w:p w:rsidR="00277F0A" w:rsidRPr="00277F0A"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 xml:space="preserve">        hobby0_.person_id=?</w:t>
      </w:r>
    </w:p>
    <w:p w:rsidR="00277F0A" w:rsidRPr="00B72EF1" w:rsidRDefault="00277F0A" w:rsidP="00277F0A">
      <w:pPr>
        <w:pStyle w:val="ListParagraph"/>
        <w:ind w:left="1080"/>
        <w:rPr>
          <w:rFonts w:ascii="Arial" w:hAnsi="Arial" w:cs="Arial"/>
          <w:color w:val="000000"/>
          <w:sz w:val="24"/>
          <w:szCs w:val="24"/>
        </w:rPr>
      </w:pPr>
      <w:r w:rsidRPr="00277F0A">
        <w:rPr>
          <w:rFonts w:ascii="Arial" w:hAnsi="Arial" w:cs="Arial"/>
          <w:color w:val="000000"/>
          <w:sz w:val="24"/>
          <w:szCs w:val="24"/>
        </w:rPr>
        <w:t>2016-10-04 18:34:18.520  INFO 7344 --- [           main] com.example.person.PersonApplication     : Person Person [id=14, name=Shamik mitra, country=India, gender=male]</w:t>
      </w:r>
    </w:p>
    <w:p w:rsidR="00B72EF1" w:rsidRDefault="00B72EF1" w:rsidP="00A57BC7">
      <w:pPr>
        <w:pStyle w:val="ListParagraph"/>
        <w:ind w:left="1080"/>
        <w:rPr>
          <w:rFonts w:ascii="Consolas" w:hAnsi="Consolas" w:cs="Consolas"/>
          <w:color w:val="000000"/>
          <w:sz w:val="20"/>
          <w:szCs w:val="20"/>
        </w:rPr>
      </w:pPr>
    </w:p>
    <w:p w:rsidR="00B72EF1" w:rsidRDefault="00B72EF1" w:rsidP="00A57BC7">
      <w:pPr>
        <w:pStyle w:val="ListParagraph"/>
        <w:ind w:left="1080"/>
        <w:rPr>
          <w:rFonts w:ascii="Consolas" w:hAnsi="Consolas" w:cs="Consolas"/>
          <w:color w:val="000000"/>
          <w:sz w:val="20"/>
          <w:szCs w:val="20"/>
        </w:rPr>
      </w:pPr>
    </w:p>
    <w:p w:rsidR="00B72EF1" w:rsidRDefault="00B72EF1" w:rsidP="00A57BC7">
      <w:pPr>
        <w:pStyle w:val="ListParagraph"/>
        <w:ind w:left="1080"/>
        <w:rPr>
          <w:rFonts w:ascii="Consolas" w:hAnsi="Consolas" w:cs="Consolas"/>
          <w:color w:val="000000"/>
          <w:sz w:val="20"/>
          <w:szCs w:val="20"/>
        </w:rPr>
      </w:pPr>
    </w:p>
    <w:p w:rsidR="00400475" w:rsidRDefault="00400475" w:rsidP="00A57BC7">
      <w:pPr>
        <w:pStyle w:val="ListParagraph"/>
        <w:ind w:left="1080"/>
        <w:rPr>
          <w:rFonts w:ascii="Consolas" w:hAnsi="Consolas" w:cs="Consolas"/>
          <w:color w:val="000000"/>
          <w:sz w:val="20"/>
          <w:szCs w:val="20"/>
        </w:rPr>
      </w:pPr>
    </w:p>
    <w:p w:rsidR="00400475" w:rsidRPr="00A57BC7" w:rsidRDefault="00400475" w:rsidP="00A57BC7">
      <w:pPr>
        <w:pStyle w:val="ListParagraph"/>
        <w:ind w:left="1080"/>
        <w:rPr>
          <w:rFonts w:ascii="Arial" w:hAnsi="Arial" w:cs="Arial"/>
          <w:color w:val="000000"/>
          <w:sz w:val="24"/>
          <w:szCs w:val="24"/>
        </w:rPr>
      </w:pPr>
    </w:p>
    <w:p w:rsidR="00A57BC7" w:rsidRDefault="00A57BC7" w:rsidP="00A57BC7">
      <w:pPr>
        <w:rPr>
          <w:rFonts w:ascii="Arial" w:hAnsi="Arial" w:cs="Arial"/>
          <w:color w:val="000000"/>
        </w:rPr>
      </w:pPr>
    </w:p>
    <w:p w:rsidR="00A57BC7" w:rsidRPr="00A57BC7" w:rsidRDefault="00A57BC7" w:rsidP="00A57BC7">
      <w:pPr>
        <w:ind w:left="720"/>
        <w:rPr>
          <w:rFonts w:ascii="Arial" w:hAnsi="Arial" w:cs="Arial"/>
          <w:color w:val="000000"/>
        </w:rPr>
      </w:pPr>
    </w:p>
    <w:p w:rsidR="00A57BC7" w:rsidRDefault="00A57BC7" w:rsidP="00A57BC7">
      <w:pPr>
        <w:rPr>
          <w:rFonts w:ascii="Birka" w:hAnsi="Birka" w:cs="Birka"/>
          <w:color w:val="000000"/>
          <w:sz w:val="20"/>
          <w:szCs w:val="20"/>
        </w:rPr>
      </w:pPr>
    </w:p>
    <w:p w:rsidR="00A57BC7" w:rsidRPr="00A57BC7" w:rsidRDefault="00A57BC7" w:rsidP="00A57BC7">
      <w:pPr>
        <w:rPr>
          <w:rFonts w:ascii="Birka" w:hAnsi="Birka" w:cs="Birka"/>
          <w:color w:val="000000"/>
          <w:sz w:val="20"/>
          <w:szCs w:val="20"/>
        </w:rPr>
      </w:pPr>
    </w:p>
    <w:p w:rsidR="00EE19CF" w:rsidRDefault="00EE19CF" w:rsidP="002D0722">
      <w:pPr>
        <w:rPr>
          <w:rFonts w:ascii="Birka" w:hAnsi="Birka" w:cs="Birka"/>
          <w:b/>
          <w:color w:val="000000"/>
          <w:sz w:val="20"/>
          <w:szCs w:val="20"/>
        </w:rPr>
      </w:pPr>
    </w:p>
    <w:p w:rsidR="00EE19CF" w:rsidRPr="002D0722" w:rsidRDefault="00EE19CF" w:rsidP="002D0722">
      <w:pPr>
        <w:rPr>
          <w:b/>
        </w:rPr>
      </w:pPr>
    </w:p>
    <w:p w:rsidR="00EC041C" w:rsidRDefault="00EC041C" w:rsidP="00EC041C"/>
    <w:p w:rsidR="00EC041C" w:rsidRDefault="00EC041C" w:rsidP="00EC041C"/>
    <w:p w:rsidR="00EC041C" w:rsidRDefault="00EC041C" w:rsidP="00EC041C"/>
    <w:p w:rsidR="00EC041C" w:rsidRDefault="00EC041C" w:rsidP="00EC041C"/>
    <w:p w:rsidR="00EC041C" w:rsidRDefault="00EC041C" w:rsidP="00EC041C"/>
    <w:p w:rsidR="00EC041C" w:rsidRDefault="00EC041C" w:rsidP="00EC041C"/>
    <w:p w:rsidR="00D3133A" w:rsidRDefault="00D3133A" w:rsidP="00D3133A"/>
    <w:p w:rsidR="00D3133A" w:rsidRDefault="00D3133A" w:rsidP="00D3133A"/>
    <w:p w:rsidR="00D3133A" w:rsidRPr="00D3133A" w:rsidRDefault="00D3133A" w:rsidP="00D3133A"/>
    <w:sectPr w:rsidR="00D3133A" w:rsidRPr="00D313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665" w:rsidRDefault="005F7665">
      <w:pPr>
        <w:spacing w:after="0" w:line="240" w:lineRule="auto"/>
      </w:pPr>
      <w:r>
        <w:separator/>
      </w:r>
    </w:p>
  </w:endnote>
  <w:endnote w:type="continuationSeparator" w:id="0">
    <w:p w:rsidR="005F7665" w:rsidRDefault="005F7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rka">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665" w:rsidRDefault="005F7665">
      <w:pPr>
        <w:spacing w:after="0" w:line="240" w:lineRule="auto"/>
      </w:pPr>
      <w:r>
        <w:separator/>
      </w:r>
    </w:p>
  </w:footnote>
  <w:footnote w:type="continuationSeparator" w:id="0">
    <w:p w:rsidR="005F7665" w:rsidRDefault="005F7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16D8E"/>
    <w:multiLevelType w:val="hybridMultilevel"/>
    <w:tmpl w:val="CA860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E4F2C"/>
    <w:multiLevelType w:val="hybridMultilevel"/>
    <w:tmpl w:val="107E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7138C9"/>
    <w:multiLevelType w:val="hybridMultilevel"/>
    <w:tmpl w:val="9B407DCE"/>
    <w:lvl w:ilvl="0" w:tplc="16BA2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1304D2"/>
    <w:multiLevelType w:val="hybridMultilevel"/>
    <w:tmpl w:val="74B26138"/>
    <w:lvl w:ilvl="0" w:tplc="EE9C5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3"/>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3A"/>
    <w:rsid w:val="001B5D0B"/>
    <w:rsid w:val="00277F0A"/>
    <w:rsid w:val="002B5422"/>
    <w:rsid w:val="002B5DE6"/>
    <w:rsid w:val="002D0722"/>
    <w:rsid w:val="003A527D"/>
    <w:rsid w:val="00400475"/>
    <w:rsid w:val="004870AF"/>
    <w:rsid w:val="005F7665"/>
    <w:rsid w:val="007B218C"/>
    <w:rsid w:val="007E4C34"/>
    <w:rsid w:val="00894FC5"/>
    <w:rsid w:val="00974A51"/>
    <w:rsid w:val="009874BC"/>
    <w:rsid w:val="00A57BC7"/>
    <w:rsid w:val="00B72EF1"/>
    <w:rsid w:val="00D3133A"/>
    <w:rsid w:val="00EC041C"/>
    <w:rsid w:val="00ED235E"/>
    <w:rsid w:val="00EE19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402D"/>
  <w15:docId w15:val="{0E6114CF-E694-4978-AA1C-D7274423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NormalWeb">
    <w:name w:val="Normal (Web)"/>
    <w:basedOn w:val="Normal"/>
    <w:uiPriority w:val="99"/>
    <w:semiHidden/>
    <w:unhideWhenUsed/>
    <w:rsid w:val="002B5DE6"/>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5690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8D7DD1A-628F-4308-906C-7789C78FA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91</TotalTime>
  <Pages>18</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ibm</dc:creator>
  <cp:keywords/>
  <cp:lastModifiedBy>ibm</cp:lastModifiedBy>
  <cp:revision>30</cp:revision>
  <dcterms:created xsi:type="dcterms:W3CDTF">2016-10-04T14:03:00Z</dcterms:created>
  <dcterms:modified xsi:type="dcterms:W3CDTF">2016-10-04T15:34:00Z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