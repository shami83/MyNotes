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9DC" w:rsidRDefault="009539AF">
      <w:pPr>
        <w:pStyle w:val="Title"/>
      </w:pPr>
      <w:r>
        <w:t>Docker Basics</w:t>
      </w:r>
    </w:p>
    <w:p w:rsidR="00D069DC" w:rsidRDefault="009539AF">
      <w:pPr>
        <w:pStyle w:val="Heading1"/>
      </w:pPr>
      <w:r>
        <w:t>Docker basics</w:t>
      </w:r>
    </w:p>
    <w:p w:rsidR="005607E7" w:rsidRDefault="005607E7" w:rsidP="005607E7"/>
    <w:p w:rsidR="005607E7" w:rsidRDefault="005607E7" w:rsidP="005607E7">
      <w:r>
        <w:t xml:space="preserve">In DevOps era Every organization wants to streamline their deployment strategy. To streamline deployments, the center of attraction is IT infrastructure to be precise different kind of servers </w:t>
      </w:r>
    </w:p>
    <w:p w:rsidR="005607E7" w:rsidRDefault="005607E7" w:rsidP="005607E7">
      <w:r>
        <w:t>use to maintain application.</w:t>
      </w:r>
    </w:p>
    <w:p w:rsidR="005607E7" w:rsidRDefault="005607E7" w:rsidP="005607E7"/>
    <w:p w:rsidR="005607E7" w:rsidRDefault="005607E7" w:rsidP="005607E7">
      <w:r>
        <w:t>Every Organization needs their application should be scalable. But the term scalable may be easy to say but believe me it is very hard to implement.</w:t>
      </w:r>
    </w:p>
    <w:p w:rsidR="005607E7" w:rsidRDefault="005607E7" w:rsidP="005607E7"/>
    <w:p w:rsidR="005607E7" w:rsidRPr="00C14296" w:rsidRDefault="005607E7" w:rsidP="005607E7">
      <w:pPr>
        <w:rPr>
          <w:b/>
        </w:rPr>
      </w:pPr>
      <w:r w:rsidRPr="00C14296">
        <w:rPr>
          <w:b/>
        </w:rPr>
        <w:t>What do we mean by scalable?</w:t>
      </w:r>
    </w:p>
    <w:p w:rsidR="005607E7" w:rsidRDefault="005607E7" w:rsidP="005607E7">
      <w:r>
        <w:t>Suppose a project maintain images</w:t>
      </w:r>
      <w:r w:rsidR="00C14296">
        <w:t>,</w:t>
      </w:r>
      <w:r>
        <w:t xml:space="preserve"> in a normal day it receives 10,000 </w:t>
      </w:r>
      <w:r w:rsidR="00C14296">
        <w:t>requests. Project has a load balancer under the balancer it maintains two pools.</w:t>
      </w:r>
    </w:p>
    <w:p w:rsidR="00C14296" w:rsidRDefault="00C14296" w:rsidP="005607E7"/>
    <w:p w:rsidR="00C14296" w:rsidRDefault="00C14296" w:rsidP="005607E7">
      <w:r>
        <w:t xml:space="preserve">Pool A and Pool B.  Pools are act as Active/Passive mode. For a given moment one pool is active </w:t>
      </w:r>
    </w:p>
    <w:p w:rsidR="00C14296" w:rsidRDefault="00C14296" w:rsidP="005607E7">
      <w:r>
        <w:t>Each pool contains say 5 web servers.</w:t>
      </w:r>
    </w:p>
    <w:p w:rsidR="00C14296" w:rsidRDefault="00C14296" w:rsidP="005607E7"/>
    <w:p w:rsidR="00C14296" w:rsidRDefault="00C14296" w:rsidP="005607E7">
      <w:r>
        <w:t>Each webserver can take maximum 10000 request.</w:t>
      </w:r>
    </w:p>
    <w:p w:rsidR="00C14296" w:rsidRDefault="00C14296" w:rsidP="005607E7"/>
    <w:p w:rsidR="00C14296" w:rsidRDefault="00C14296" w:rsidP="005607E7">
      <w:r>
        <w:t xml:space="preserve">So Total capacity of this project </w:t>
      </w:r>
    </w:p>
    <w:p w:rsidR="00C14296" w:rsidRDefault="00C14296" w:rsidP="005607E7">
      <w:r>
        <w:t>5*10,000=50,000 requests at given moment.</w:t>
      </w:r>
    </w:p>
    <w:p w:rsidR="00C14296" w:rsidRDefault="00C14296" w:rsidP="005607E7"/>
    <w:p w:rsidR="00C14296" w:rsidRDefault="00C14296" w:rsidP="005607E7">
      <w:r>
        <w:t>I can say this project can handle 50,000 requests at a time.</w:t>
      </w:r>
    </w:p>
    <w:p w:rsidR="00C14296" w:rsidRDefault="00C14296" w:rsidP="005607E7"/>
    <w:p w:rsidR="00C14296" w:rsidRDefault="00C14296" w:rsidP="005607E7">
      <w:r>
        <w:t>But consider a situation say in upcoming RIO Olympics there will be more traffic than a normal day</w:t>
      </w:r>
    </w:p>
    <w:p w:rsidR="00C14296" w:rsidRDefault="00C14296" w:rsidP="005607E7">
      <w:r>
        <w:t>After all this project hosted Images.</w:t>
      </w:r>
    </w:p>
    <w:p w:rsidR="00C14296" w:rsidRDefault="00C14296" w:rsidP="005607E7"/>
    <w:p w:rsidR="00C14296" w:rsidRDefault="00C14296" w:rsidP="005607E7">
      <w:r>
        <w:lastRenderedPageBreak/>
        <w:t>Say in Rio Olympic this projects got 1,000000 (lakhs)</w:t>
      </w:r>
      <w:r w:rsidR="001800EF">
        <w:t xml:space="preserve"> requests, what happens then?</w:t>
      </w:r>
    </w:p>
    <w:p w:rsidR="001800EF" w:rsidRDefault="001800EF" w:rsidP="005607E7">
      <w:r>
        <w:t>Obviously servers are gone down as it can maximum handle 50000 requests for a moment so every moment there will 50000 extra requests in pool and another 100000 comes so next moment it has to serve 150000 requests. So requests in queue increase in exponential order so system will down eventually.</w:t>
      </w:r>
    </w:p>
    <w:p w:rsidR="001800EF" w:rsidRDefault="001800EF" w:rsidP="005607E7">
      <w:pPr>
        <w:rPr>
          <w:b/>
        </w:rPr>
      </w:pPr>
      <w:r w:rsidRPr="001800EF">
        <w:rPr>
          <w:b/>
        </w:rPr>
        <w:t xml:space="preserve"> How to manage such situation</w:t>
      </w:r>
      <w:r>
        <w:rPr>
          <w:b/>
        </w:rPr>
        <w:t>?</w:t>
      </w:r>
    </w:p>
    <w:p w:rsidR="001800EF" w:rsidRDefault="001800EF" w:rsidP="005607E7">
      <w:pPr>
        <w:rPr>
          <w:b/>
        </w:rPr>
      </w:pPr>
    </w:p>
    <w:p w:rsidR="001800EF" w:rsidRDefault="001800EF" w:rsidP="005607E7">
      <w:pPr>
        <w:rPr>
          <w:b/>
        </w:rPr>
      </w:pPr>
      <w:r>
        <w:rPr>
          <w:b/>
        </w:rPr>
        <w:t>There is two ways to handle such situation</w:t>
      </w:r>
    </w:p>
    <w:p w:rsidR="001800EF" w:rsidRDefault="001800EF" w:rsidP="001800EF">
      <w:pPr>
        <w:pStyle w:val="ListParagraph"/>
        <w:numPr>
          <w:ilvl w:val="0"/>
          <w:numId w:val="4"/>
        </w:numPr>
        <w:rPr>
          <w:b/>
        </w:rPr>
      </w:pPr>
      <w:r>
        <w:rPr>
          <w:b/>
        </w:rPr>
        <w:t>Vertical scaling: That is make your server a  super computer so it can serve many more requests. But Cost of Super computer is Very high most of the organization can’t effort it.</w:t>
      </w:r>
    </w:p>
    <w:p w:rsidR="001800EF" w:rsidRDefault="001800EF" w:rsidP="001800EF">
      <w:pPr>
        <w:pStyle w:val="ListParagraph"/>
        <w:numPr>
          <w:ilvl w:val="0"/>
          <w:numId w:val="4"/>
        </w:numPr>
        <w:rPr>
          <w:b/>
        </w:rPr>
      </w:pPr>
      <w:r>
        <w:rPr>
          <w:b/>
        </w:rPr>
        <w:t>Horizontal scaling: Another way is add many more commodity servers under load balancer so load balancer can distribute requests.</w:t>
      </w:r>
    </w:p>
    <w:p w:rsidR="001800EF" w:rsidRDefault="001800EF" w:rsidP="001800EF">
      <w:pPr>
        <w:rPr>
          <w:b/>
        </w:rPr>
      </w:pPr>
    </w:p>
    <w:p w:rsidR="001800EF" w:rsidRDefault="001800EF" w:rsidP="001800EF">
      <w:pPr>
        <w:rPr>
          <w:b/>
        </w:rPr>
      </w:pPr>
      <w:r>
        <w:rPr>
          <w:b/>
        </w:rPr>
        <w:t>Second one look promising right…</w:t>
      </w:r>
    </w:p>
    <w:p w:rsidR="001800EF" w:rsidRDefault="001800EF" w:rsidP="001800EF">
      <w:pPr>
        <w:rPr>
          <w:b/>
        </w:rPr>
      </w:pPr>
    </w:p>
    <w:p w:rsidR="001800EF" w:rsidRPr="00FC357D" w:rsidRDefault="001800EF" w:rsidP="001800EF">
      <w:r w:rsidRPr="00FC357D">
        <w:t xml:space="preserve">But in Current Infrastructure the problem is to add new server to the pool. To add the servers you need to configure that server that is install </w:t>
      </w:r>
      <w:r w:rsidR="00FC357D">
        <w:t>OS</w:t>
      </w:r>
      <w:r w:rsidRPr="00FC357D">
        <w:t xml:space="preserve"> , add necessary software’s, add network configuration, add </w:t>
      </w:r>
      <w:r w:rsidR="00FC357D">
        <w:t>firewall</w:t>
      </w:r>
      <w:r w:rsidRPr="00FC357D">
        <w:t xml:space="preserve">, update load </w:t>
      </w:r>
      <w:r w:rsidR="00FC357D" w:rsidRPr="00FC357D">
        <w:t>balancer</w:t>
      </w:r>
      <w:r w:rsidRPr="00FC357D">
        <w:t xml:space="preserve"> </w:t>
      </w:r>
      <w:r w:rsidR="00FC357D" w:rsidRPr="00FC357D">
        <w:t>etc.</w:t>
      </w:r>
    </w:p>
    <w:p w:rsidR="001800EF" w:rsidRPr="00FC357D" w:rsidRDefault="001800EF" w:rsidP="001800EF"/>
    <w:p w:rsidR="001800EF" w:rsidRPr="00FC357D" w:rsidRDefault="001800EF" w:rsidP="001800EF">
      <w:r w:rsidRPr="00FC357D">
        <w:t>Which takes much more times even if you have golden image still it takes time.</w:t>
      </w:r>
    </w:p>
    <w:p w:rsidR="00262C3A" w:rsidRDefault="00262C3A" w:rsidP="001800EF">
      <w:pPr>
        <w:rPr>
          <w:b/>
        </w:rPr>
      </w:pPr>
    </w:p>
    <w:p w:rsidR="00FC357D" w:rsidRDefault="00262C3A" w:rsidP="001800EF">
      <w:pPr>
        <w:rPr>
          <w:b/>
        </w:rPr>
      </w:pPr>
      <w:r>
        <w:rPr>
          <w:b/>
        </w:rPr>
        <w:t>So the Solution is Docker.</w:t>
      </w:r>
    </w:p>
    <w:p w:rsidR="00FC357D" w:rsidRDefault="00FC357D" w:rsidP="001800EF">
      <w:pPr>
        <w:rPr>
          <w:b/>
        </w:rPr>
      </w:pPr>
    </w:p>
    <w:p w:rsidR="00262C3A" w:rsidRDefault="00262C3A" w:rsidP="001800EF">
      <w:pPr>
        <w:rPr>
          <w:b/>
          <w:i/>
          <w:color w:val="828288" w:themeColor="accent5"/>
        </w:rPr>
      </w:pPr>
      <w:r w:rsidRPr="00FC357D">
        <w:rPr>
          <w:b/>
          <w:color w:val="828288" w:themeColor="accent5"/>
        </w:rPr>
        <w:t xml:space="preserve"> </w:t>
      </w:r>
      <w:r w:rsidRPr="00FC357D">
        <w:rPr>
          <w:b/>
          <w:i/>
          <w:color w:val="828288" w:themeColor="accent5"/>
        </w:rPr>
        <w:t xml:space="preserve">Docker is nothing but a slick container. It runs just above the Operating systems </w:t>
      </w:r>
      <w:r w:rsidR="00FC357D">
        <w:rPr>
          <w:b/>
          <w:i/>
          <w:color w:val="828288" w:themeColor="accent5"/>
        </w:rPr>
        <w:t xml:space="preserve">and </w:t>
      </w:r>
      <w:r w:rsidRPr="00FC357D">
        <w:rPr>
          <w:b/>
          <w:i/>
          <w:color w:val="828288" w:themeColor="accent5"/>
        </w:rPr>
        <w:t xml:space="preserve">access your hardware but it can spawn multiple </w:t>
      </w:r>
      <w:r w:rsidR="00FC357D" w:rsidRPr="00FC357D">
        <w:rPr>
          <w:b/>
          <w:i/>
          <w:color w:val="828288" w:themeColor="accent5"/>
        </w:rPr>
        <w:t>containe</w:t>
      </w:r>
      <w:r w:rsidR="00FC357D">
        <w:rPr>
          <w:b/>
          <w:i/>
          <w:color w:val="828288" w:themeColor="accent5"/>
        </w:rPr>
        <w:t>r</w:t>
      </w:r>
      <w:r w:rsidR="00FC357D" w:rsidRPr="00FC357D">
        <w:rPr>
          <w:b/>
          <w:i/>
          <w:color w:val="828288" w:themeColor="accent5"/>
        </w:rPr>
        <w:t>s</w:t>
      </w:r>
      <w:r w:rsidRPr="00FC357D">
        <w:rPr>
          <w:b/>
          <w:i/>
          <w:color w:val="828288" w:themeColor="accent5"/>
        </w:rPr>
        <w:t xml:space="preserve"> and Each container act as separate m/c and each has separate address spaces each has separate </w:t>
      </w:r>
      <w:r w:rsidR="00971088">
        <w:rPr>
          <w:b/>
          <w:i/>
          <w:color w:val="828288" w:themeColor="accent5"/>
        </w:rPr>
        <w:t xml:space="preserve">guest </w:t>
      </w:r>
      <w:r w:rsidRPr="00FC357D">
        <w:rPr>
          <w:b/>
          <w:i/>
          <w:color w:val="828288" w:themeColor="accent5"/>
        </w:rPr>
        <w:t>OS with minimum requirement to hosting a software</w:t>
      </w:r>
      <w:r w:rsidR="00FC357D">
        <w:rPr>
          <w:b/>
          <w:i/>
          <w:color w:val="828288" w:themeColor="accent5"/>
        </w:rPr>
        <w:t>,</w:t>
      </w:r>
      <w:r w:rsidRPr="00FC357D">
        <w:rPr>
          <w:b/>
          <w:i/>
          <w:color w:val="828288" w:themeColor="accent5"/>
        </w:rPr>
        <w:t xml:space="preserve"> so If a software needs one WebLogic server so a container only contains a </w:t>
      </w:r>
      <w:r w:rsidR="00971088">
        <w:rPr>
          <w:b/>
          <w:i/>
          <w:color w:val="828288" w:themeColor="accent5"/>
        </w:rPr>
        <w:t xml:space="preserve">Guest </w:t>
      </w:r>
      <w:r w:rsidRPr="00FC357D">
        <w:rPr>
          <w:b/>
          <w:i/>
          <w:color w:val="828288" w:themeColor="accent5"/>
        </w:rPr>
        <w:t>OS with WebLogic server.</w:t>
      </w:r>
    </w:p>
    <w:p w:rsidR="00FC357D" w:rsidRDefault="00FC357D" w:rsidP="001800EF">
      <w:pPr>
        <w:rPr>
          <w:b/>
          <w:i/>
          <w:color w:val="828288" w:themeColor="accent5"/>
        </w:rPr>
      </w:pPr>
    </w:p>
    <w:p w:rsidR="00FC357D" w:rsidRDefault="00FC357D" w:rsidP="001800EF">
      <w:pPr>
        <w:rPr>
          <w:b/>
          <w:i/>
          <w:color w:val="828288" w:themeColor="accent5"/>
        </w:rPr>
      </w:pPr>
      <w:r>
        <w:rPr>
          <w:b/>
          <w:i/>
          <w:color w:val="828288" w:themeColor="accent5"/>
        </w:rPr>
        <w:t>Docker is faster than Virtual machine (VM)</w:t>
      </w:r>
      <w:r w:rsidR="00971088">
        <w:rPr>
          <w:b/>
          <w:i/>
          <w:color w:val="828288" w:themeColor="accent5"/>
        </w:rPr>
        <w:t xml:space="preserve"> as Virtual machine contains one or more guest</w:t>
      </w:r>
      <w:r>
        <w:rPr>
          <w:b/>
          <w:i/>
          <w:color w:val="828288" w:themeColor="accent5"/>
        </w:rPr>
        <w:t xml:space="preserve"> OS which run on top of your machine OS and in between there is a Hypervisor </w:t>
      </w:r>
      <w:r w:rsidR="00971088">
        <w:rPr>
          <w:b/>
          <w:i/>
          <w:color w:val="828288" w:themeColor="accent5"/>
        </w:rPr>
        <w:t xml:space="preserve">layer </w:t>
      </w:r>
      <w:r>
        <w:rPr>
          <w:b/>
          <w:i/>
          <w:color w:val="828288" w:themeColor="accent5"/>
        </w:rPr>
        <w:t>which manages gu</w:t>
      </w:r>
      <w:r w:rsidR="00971088">
        <w:rPr>
          <w:b/>
          <w:i/>
          <w:color w:val="828288" w:themeColor="accent5"/>
        </w:rPr>
        <w:t>e</w:t>
      </w:r>
      <w:r>
        <w:rPr>
          <w:b/>
          <w:i/>
          <w:color w:val="828288" w:themeColor="accent5"/>
        </w:rPr>
        <w:t xml:space="preserve">st OS </w:t>
      </w:r>
      <w:r>
        <w:rPr>
          <w:b/>
          <w:i/>
          <w:color w:val="828288" w:themeColor="accent5"/>
        </w:rPr>
        <w:lastRenderedPageBreak/>
        <w:t>calls or it’s requirements and change that requirements in to your machine specific OS call.</w:t>
      </w:r>
      <w:r w:rsidR="00971088">
        <w:rPr>
          <w:b/>
          <w:i/>
          <w:color w:val="828288" w:themeColor="accent5"/>
        </w:rPr>
        <w:t xml:space="preserve"> Mainlyuse for your OS and Guest OS communication.</w:t>
      </w:r>
    </w:p>
    <w:p w:rsidR="00971088" w:rsidRDefault="00971088" w:rsidP="001800EF">
      <w:pPr>
        <w:rPr>
          <w:b/>
          <w:i/>
          <w:color w:val="828288" w:themeColor="accent5"/>
        </w:rPr>
      </w:pPr>
    </w:p>
    <w:p w:rsidR="00FC357D" w:rsidRDefault="00FC357D" w:rsidP="001800EF">
      <w:pPr>
        <w:rPr>
          <w:b/>
          <w:i/>
          <w:color w:val="828288" w:themeColor="accent5"/>
        </w:rPr>
      </w:pPr>
      <w:r>
        <w:rPr>
          <w:b/>
          <w:i/>
          <w:color w:val="828288" w:themeColor="accent5"/>
        </w:rPr>
        <w:t xml:space="preserve">Unlike </w:t>
      </w:r>
      <w:r w:rsidR="00971088">
        <w:rPr>
          <w:b/>
          <w:i/>
          <w:color w:val="828288" w:themeColor="accent5"/>
        </w:rPr>
        <w:t>VM, Docker</w:t>
      </w:r>
      <w:r>
        <w:rPr>
          <w:b/>
          <w:i/>
          <w:color w:val="828288" w:themeColor="accent5"/>
        </w:rPr>
        <w:t xml:space="preserve"> just run on top of your OS it shares your OS </w:t>
      </w:r>
      <w:r w:rsidR="00971088">
        <w:rPr>
          <w:b/>
          <w:i/>
          <w:color w:val="828288" w:themeColor="accent5"/>
        </w:rPr>
        <w:t>network, hardware</w:t>
      </w:r>
      <w:r>
        <w:rPr>
          <w:b/>
          <w:i/>
          <w:color w:val="828288" w:themeColor="accent5"/>
        </w:rPr>
        <w:t xml:space="preserve"> </w:t>
      </w:r>
      <w:r w:rsidR="00971088">
        <w:rPr>
          <w:b/>
          <w:i/>
          <w:color w:val="828288" w:themeColor="accent5"/>
        </w:rPr>
        <w:t>everything</w:t>
      </w:r>
      <w:r>
        <w:rPr>
          <w:b/>
          <w:i/>
          <w:color w:val="828288" w:themeColor="accent5"/>
        </w:rPr>
        <w:t xml:space="preserve"> but </w:t>
      </w:r>
      <w:r w:rsidR="00971088">
        <w:rPr>
          <w:b/>
          <w:i/>
          <w:color w:val="828288" w:themeColor="accent5"/>
        </w:rPr>
        <w:t>Docker container maintains a separate OS which has its own address space</w:t>
      </w:r>
      <w:r>
        <w:rPr>
          <w:b/>
          <w:i/>
          <w:color w:val="828288" w:themeColor="accent5"/>
        </w:rPr>
        <w:t xml:space="preserve"> </w:t>
      </w:r>
      <w:r w:rsidR="00971088">
        <w:rPr>
          <w:b/>
          <w:i/>
          <w:color w:val="828288" w:themeColor="accent5"/>
        </w:rPr>
        <w:t>and only contains require software to work with. So Docker are very light-weight and easy to spawn later you can see by a command you can spawn a container so Horizontal Scale up is very easy</w:t>
      </w:r>
    </w:p>
    <w:p w:rsidR="00971088" w:rsidRDefault="00971088" w:rsidP="001800EF">
      <w:pPr>
        <w:rPr>
          <w:b/>
          <w:i/>
          <w:color w:val="828288" w:themeColor="accent5"/>
        </w:rPr>
      </w:pPr>
    </w:p>
    <w:p w:rsidR="00971088" w:rsidRDefault="00971088" w:rsidP="001800EF">
      <w:pPr>
        <w:rPr>
          <w:b/>
          <w:i/>
          <w:color w:val="828288" w:themeColor="accent5"/>
        </w:rPr>
      </w:pPr>
      <w:r>
        <w:rPr>
          <w:b/>
          <w:i/>
          <w:noProof/>
          <w:color w:val="828288" w:themeColor="accent5"/>
          <w:lang w:eastAsia="en-US"/>
        </w:rPr>
        <w:drawing>
          <wp:inline distT="0" distB="0" distL="0" distR="0">
            <wp:extent cx="6143625" cy="3429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er-vs-hypervisor.jpg"/>
                    <pic:cNvPicPr/>
                  </pic:nvPicPr>
                  <pic:blipFill>
                    <a:blip r:embed="rId9">
                      <a:extLst>
                        <a:ext uri="{28A0092B-C50C-407E-A947-70E740481C1C}">
                          <a14:useLocalDpi xmlns:a14="http://schemas.microsoft.com/office/drawing/2010/main" val="0"/>
                        </a:ext>
                      </a:extLst>
                    </a:blip>
                    <a:stretch>
                      <a:fillRect/>
                    </a:stretch>
                  </pic:blipFill>
                  <pic:spPr>
                    <a:xfrm>
                      <a:off x="0" y="0"/>
                      <a:ext cx="6162937" cy="3440355"/>
                    </a:xfrm>
                    <a:prstGeom prst="rect">
                      <a:avLst/>
                    </a:prstGeom>
                  </pic:spPr>
                </pic:pic>
              </a:graphicData>
            </a:graphic>
          </wp:inline>
        </w:drawing>
      </w:r>
    </w:p>
    <w:p w:rsidR="00971088" w:rsidRDefault="00971088" w:rsidP="001800EF">
      <w:pPr>
        <w:rPr>
          <w:b/>
          <w:i/>
          <w:color w:val="828288" w:themeColor="accent5"/>
        </w:rPr>
      </w:pPr>
    </w:p>
    <w:p w:rsidR="00971088" w:rsidRDefault="00971088" w:rsidP="001800EF">
      <w:pPr>
        <w:rPr>
          <w:b/>
          <w:i/>
          <w:color w:val="828288" w:themeColor="accent5"/>
        </w:rPr>
      </w:pPr>
      <w:r>
        <w:rPr>
          <w:b/>
          <w:i/>
          <w:color w:val="828288" w:themeColor="accent5"/>
        </w:rPr>
        <w:t>Difference between Docker and VM</w:t>
      </w:r>
    </w:p>
    <w:p w:rsidR="004F3FAC" w:rsidRDefault="004F3FAC" w:rsidP="001800EF">
      <w:pPr>
        <w:rPr>
          <w:b/>
          <w:i/>
          <w:color w:val="828288" w:themeColor="accent5"/>
        </w:rPr>
      </w:pPr>
    </w:p>
    <w:p w:rsidR="004F3FAC" w:rsidRDefault="004F3FAC" w:rsidP="001800EF">
      <w:pPr>
        <w:rPr>
          <w:b/>
          <w:i/>
          <w:color w:val="828288" w:themeColor="accent5"/>
        </w:rPr>
      </w:pPr>
    </w:p>
    <w:p w:rsidR="004F3FAC" w:rsidRDefault="004F3FAC" w:rsidP="001800EF">
      <w:pPr>
        <w:rPr>
          <w:b/>
        </w:rPr>
      </w:pPr>
      <w:r w:rsidRPr="004F3FAC">
        <w:rPr>
          <w:b/>
        </w:rPr>
        <w:t>Docker Architecture:</w:t>
      </w:r>
    </w:p>
    <w:p w:rsidR="00E906DF" w:rsidRDefault="00E906DF" w:rsidP="00E906DF">
      <w:pPr>
        <w:rPr>
          <w:b/>
        </w:rPr>
      </w:pPr>
      <w:r>
        <w:rPr>
          <w:b/>
        </w:rPr>
        <w:t>Docker contains Three main parts</w:t>
      </w:r>
    </w:p>
    <w:p w:rsidR="004F3FAC" w:rsidRPr="00E906DF" w:rsidRDefault="00E906DF" w:rsidP="001800EF">
      <w:r>
        <w:t xml:space="preserve"> </w:t>
      </w:r>
      <w:r w:rsidRPr="00E906DF">
        <w:t xml:space="preserve">Docker maintains </w:t>
      </w:r>
      <w:r>
        <w:t>client server architecture where Docker client talks with Docker daemon via socket or Restful API. Docker daemon and client can be in same host ore Docker daemon can deployed on a different Host. If so Docker client has to communicate with Remote Docker daemon.</w:t>
      </w:r>
    </w:p>
    <w:p w:rsidR="00E906DF" w:rsidRDefault="00E906DF" w:rsidP="001800EF">
      <w:pPr>
        <w:rPr>
          <w:b/>
        </w:rPr>
      </w:pPr>
    </w:p>
    <w:p w:rsidR="00E906DF" w:rsidRPr="00B8290D" w:rsidRDefault="00E906DF" w:rsidP="00E906DF">
      <w:pPr>
        <w:pStyle w:val="ListParagraph"/>
        <w:numPr>
          <w:ilvl w:val="0"/>
          <w:numId w:val="5"/>
        </w:numPr>
      </w:pPr>
      <w:r>
        <w:rPr>
          <w:b/>
        </w:rPr>
        <w:t xml:space="preserve">Docker Daemon:  </w:t>
      </w:r>
      <w:r w:rsidRPr="00B8290D">
        <w:t xml:space="preserve">Docker Daemon does most of the work according to Docker client or Restful API </w:t>
      </w:r>
      <w:r w:rsidR="00B8290D" w:rsidRPr="00B8290D">
        <w:t>commands.</w:t>
      </w:r>
      <w:r w:rsidRPr="00B8290D">
        <w:t xml:space="preserve"> According to command it builds image, spawn a container, run a container, can push an image etc.</w:t>
      </w:r>
    </w:p>
    <w:p w:rsidR="00E906DF" w:rsidRPr="00B8290D" w:rsidRDefault="00E906DF" w:rsidP="00E906DF">
      <w:pPr>
        <w:pStyle w:val="ListParagraph"/>
        <w:numPr>
          <w:ilvl w:val="0"/>
          <w:numId w:val="5"/>
        </w:numPr>
      </w:pPr>
      <w:r>
        <w:rPr>
          <w:b/>
        </w:rPr>
        <w:t xml:space="preserve">Restful API:  </w:t>
      </w:r>
      <w:r w:rsidRPr="00B8290D">
        <w:t>Docker publish Restful API so if you want to control Docker daemon through program you can call this API and controls Docker daemon.</w:t>
      </w:r>
    </w:p>
    <w:p w:rsidR="00E906DF" w:rsidRPr="00B8290D" w:rsidRDefault="00E906DF" w:rsidP="00E906DF">
      <w:pPr>
        <w:pStyle w:val="ListParagraph"/>
        <w:numPr>
          <w:ilvl w:val="0"/>
          <w:numId w:val="5"/>
        </w:numPr>
        <w:rPr>
          <w:b/>
        </w:rPr>
      </w:pPr>
      <w:r>
        <w:rPr>
          <w:b/>
        </w:rPr>
        <w:t xml:space="preserve">Docker </w:t>
      </w:r>
      <w:r w:rsidR="00B8290D">
        <w:rPr>
          <w:b/>
        </w:rPr>
        <w:t>client:</w:t>
      </w:r>
      <w:r>
        <w:rPr>
          <w:b/>
        </w:rPr>
        <w:t xml:space="preserve"> </w:t>
      </w:r>
      <w:r w:rsidR="00B8290D" w:rsidRPr="00B8290D">
        <w:t>Docker client is a CLI (command Line Interface) where you can fire command then it talks to Docker daemon and perform the task for you. You can consider it as Linux terminal which talks to kernel.</w:t>
      </w:r>
    </w:p>
    <w:p w:rsidR="00B8290D" w:rsidRDefault="00B8290D" w:rsidP="00B8290D">
      <w:pPr>
        <w:rPr>
          <w:b/>
        </w:rPr>
      </w:pPr>
    </w:p>
    <w:p w:rsidR="00B8290D" w:rsidRPr="00B8290D" w:rsidRDefault="00B8290D" w:rsidP="00B8290D">
      <w:pPr>
        <w:rPr>
          <w:b/>
        </w:rPr>
      </w:pPr>
      <w:r>
        <w:rPr>
          <w:b/>
          <w:noProof/>
          <w:lang w:eastAsia="en-US"/>
        </w:rPr>
        <w:drawing>
          <wp:inline distT="0" distB="0" distL="0" distR="0">
            <wp:extent cx="5686425" cy="44497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_engine-components-flow.png"/>
                    <pic:cNvPicPr/>
                  </pic:nvPicPr>
                  <pic:blipFill>
                    <a:blip r:embed="rId10">
                      <a:extLst>
                        <a:ext uri="{28A0092B-C50C-407E-A947-70E740481C1C}">
                          <a14:useLocalDpi xmlns:a14="http://schemas.microsoft.com/office/drawing/2010/main" val="0"/>
                        </a:ext>
                      </a:extLst>
                    </a:blip>
                    <a:stretch>
                      <a:fillRect/>
                    </a:stretch>
                  </pic:blipFill>
                  <pic:spPr>
                    <a:xfrm>
                      <a:off x="0" y="0"/>
                      <a:ext cx="5696358" cy="4457516"/>
                    </a:xfrm>
                    <a:prstGeom prst="rect">
                      <a:avLst/>
                    </a:prstGeom>
                  </pic:spPr>
                </pic:pic>
              </a:graphicData>
            </a:graphic>
          </wp:inline>
        </w:drawing>
      </w:r>
    </w:p>
    <w:p w:rsidR="00B8290D" w:rsidRDefault="00B8290D" w:rsidP="00B8290D">
      <w:pPr>
        <w:pStyle w:val="ListParagraph"/>
        <w:rPr>
          <w:b/>
        </w:rPr>
      </w:pPr>
      <w:bookmarkStart w:id="0" w:name="_GoBack"/>
      <w:r>
        <w:rPr>
          <w:b/>
        </w:rPr>
        <w:t xml:space="preserve">Docker Architecture – Picture Courtesy:  Docker </w:t>
      </w:r>
      <w:r w:rsidR="0054332D" w:rsidRPr="0054332D">
        <w:rPr>
          <w:b/>
        </w:rPr>
        <w:t>Site</w:t>
      </w:r>
    </w:p>
    <w:p w:rsidR="00B8290D" w:rsidRDefault="00B8290D" w:rsidP="00B8290D">
      <w:pPr>
        <w:pStyle w:val="ListParagraph"/>
        <w:rPr>
          <w:b/>
        </w:rPr>
      </w:pPr>
    </w:p>
    <w:p w:rsidR="00B8290D" w:rsidRPr="00E906DF" w:rsidRDefault="00B8290D" w:rsidP="00B8290D">
      <w:pPr>
        <w:pStyle w:val="ListParagraph"/>
        <w:rPr>
          <w:b/>
        </w:rPr>
      </w:pPr>
    </w:p>
    <w:p w:rsidR="004F3FAC" w:rsidRDefault="004F3FAC" w:rsidP="001800EF">
      <w:pPr>
        <w:rPr>
          <w:b/>
          <w:i/>
          <w:color w:val="828288" w:themeColor="accent5"/>
        </w:rPr>
      </w:pPr>
    </w:p>
    <w:p w:rsidR="00FC357D" w:rsidRPr="00FC357D" w:rsidRDefault="00FC357D" w:rsidP="001800EF">
      <w:pPr>
        <w:rPr>
          <w:b/>
          <w:i/>
          <w:color w:val="828288" w:themeColor="accent5"/>
        </w:rPr>
      </w:pPr>
    </w:p>
    <w:p w:rsidR="00262C3A" w:rsidRDefault="00262C3A" w:rsidP="001800EF">
      <w:pPr>
        <w:rPr>
          <w:b/>
        </w:rPr>
      </w:pPr>
    </w:p>
    <w:p w:rsidR="00262C3A" w:rsidRDefault="00262C3A" w:rsidP="001800EF">
      <w:pPr>
        <w:rPr>
          <w:b/>
        </w:rPr>
      </w:pPr>
    </w:p>
    <w:p w:rsidR="00262C3A" w:rsidRDefault="0054332D" w:rsidP="001800EF">
      <w:pPr>
        <w:rPr>
          <w:b/>
        </w:rPr>
      </w:pPr>
      <w:r>
        <w:rPr>
          <w:b/>
        </w:rPr>
        <w:t>To understand How docker works you need to know some Docker terms</w:t>
      </w:r>
    </w:p>
    <w:p w:rsidR="0054332D" w:rsidRDefault="0054332D" w:rsidP="001800EF">
      <w:pPr>
        <w:rPr>
          <w:b/>
        </w:rPr>
      </w:pPr>
    </w:p>
    <w:p w:rsidR="0054332D" w:rsidRPr="00080BC2" w:rsidRDefault="0054332D" w:rsidP="0054332D">
      <w:pPr>
        <w:pStyle w:val="ListParagraph"/>
        <w:numPr>
          <w:ilvl w:val="0"/>
          <w:numId w:val="6"/>
        </w:numPr>
      </w:pPr>
      <w:r>
        <w:rPr>
          <w:b/>
        </w:rPr>
        <w:t xml:space="preserve">Docker images: </w:t>
      </w:r>
      <w:r w:rsidRPr="00080BC2">
        <w:t>Docker images is nothing but a logical template based on this Docker container spawns.  So as the Project states above it need as</w:t>
      </w:r>
      <w:r w:rsidR="00080BC2" w:rsidRPr="00080BC2">
        <w:t xml:space="preserve"> Image which has a OS say Ubuntu</w:t>
      </w:r>
      <w:r w:rsidRPr="00080BC2">
        <w:t xml:space="preserve"> 13.04 with a WebLogic </w:t>
      </w:r>
      <w:r w:rsidR="00A04159" w:rsidRPr="00080BC2">
        <w:t>server.</w:t>
      </w:r>
      <w:r w:rsidRPr="00080BC2">
        <w:t xml:space="preserve"> So an image can be </w:t>
      </w:r>
      <w:r w:rsidR="00A04159" w:rsidRPr="00080BC2">
        <w:t>created</w:t>
      </w:r>
      <w:r w:rsidRPr="00080BC2">
        <w:t xml:space="preserve"> with </w:t>
      </w:r>
      <w:r w:rsidR="00080BC2" w:rsidRPr="00080BC2">
        <w:t>this requirement</w:t>
      </w:r>
      <w:r w:rsidRPr="00080BC2">
        <w:t>.</w:t>
      </w:r>
    </w:p>
    <w:p w:rsidR="0054332D" w:rsidRDefault="0054332D" w:rsidP="00080BC2">
      <w:pPr>
        <w:ind w:left="720"/>
      </w:pPr>
      <w:r w:rsidRPr="00080BC2">
        <w:t xml:space="preserve">Image can be created </w:t>
      </w:r>
      <w:r w:rsidR="00A04159" w:rsidRPr="00080BC2">
        <w:t>locally using Docker file or can be pull from a glob</w:t>
      </w:r>
      <w:r w:rsidRPr="00080BC2">
        <w:t xml:space="preserve">al repository </w:t>
      </w:r>
      <w:r w:rsidR="00A04159" w:rsidRPr="00080BC2">
        <w:t>(If it is exist</w:t>
      </w:r>
      <w:r w:rsidR="00080BC2">
        <w:t>s</w:t>
      </w:r>
      <w:r w:rsidR="00A04159" w:rsidRPr="00080BC2">
        <w:t xml:space="preserve">) </w:t>
      </w:r>
      <w:r w:rsidRPr="00080BC2">
        <w:t>which is manage</w:t>
      </w:r>
      <w:r w:rsidR="00A04159" w:rsidRPr="00080BC2">
        <w:t>d</w:t>
      </w:r>
      <w:r w:rsidRPr="00080BC2">
        <w:t xml:space="preserve"> by </w:t>
      </w:r>
      <w:r w:rsidR="00A04159" w:rsidRPr="00080BC2">
        <w:t>Docker. we call it Docker Hub or registry.</w:t>
      </w:r>
    </w:p>
    <w:p w:rsidR="00080BC2" w:rsidRDefault="00080BC2" w:rsidP="00080BC2">
      <w:pPr>
        <w:ind w:left="720"/>
      </w:pPr>
    </w:p>
    <w:p w:rsidR="00080BC2" w:rsidRDefault="00080BC2" w:rsidP="00080BC2">
      <w:pPr>
        <w:ind w:left="720"/>
      </w:pPr>
    </w:p>
    <w:p w:rsidR="00080BC2" w:rsidRDefault="00080BC2" w:rsidP="00080BC2">
      <w:pPr>
        <w:pStyle w:val="ListParagraph"/>
        <w:numPr>
          <w:ilvl w:val="0"/>
          <w:numId w:val="6"/>
        </w:numPr>
      </w:pPr>
      <w:r w:rsidRPr="00080BC2">
        <w:rPr>
          <w:b/>
        </w:rPr>
        <w:t>Docker Hub/Registry:</w:t>
      </w:r>
      <w:r>
        <w:t xml:space="preserve"> Docker hub contains images which can be pull to satisfy your requirements. In Docker hub there can be OS images and can be Hybrid images such as Solaris with Tomcat. One can push its own image to Docker Hub to do it you need Docker account.</w:t>
      </w:r>
    </w:p>
    <w:p w:rsidR="00080BC2" w:rsidRDefault="00080BC2" w:rsidP="00080BC2"/>
    <w:p w:rsidR="00080BC2" w:rsidRDefault="00080BC2" w:rsidP="00080BC2">
      <w:pPr>
        <w:ind w:left="720"/>
      </w:pPr>
      <w:r>
        <w:t xml:space="preserve">Docker Hub is an </w:t>
      </w:r>
      <w:r w:rsidR="00723E13">
        <w:t>central</w:t>
      </w:r>
      <w:r>
        <w:t xml:space="preserve"> repository you can </w:t>
      </w:r>
      <w:r w:rsidR="00723E13">
        <w:t>have thought</w:t>
      </w:r>
      <w:r>
        <w:t xml:space="preserve"> it as an maven </w:t>
      </w:r>
      <w:r w:rsidR="00723E13">
        <w:t>Repository</w:t>
      </w:r>
      <w:r>
        <w:t xml:space="preserve">. And like </w:t>
      </w:r>
      <w:r w:rsidR="00723E13">
        <w:t>GIT</w:t>
      </w:r>
      <w:r>
        <w:t xml:space="preserve"> you can push your image in to it.</w:t>
      </w:r>
    </w:p>
    <w:p w:rsidR="00080BC2" w:rsidRDefault="00080BC2" w:rsidP="00080BC2">
      <w:pPr>
        <w:ind w:left="720"/>
      </w:pPr>
    </w:p>
    <w:p w:rsidR="00080BC2" w:rsidRDefault="00080BC2" w:rsidP="00080BC2">
      <w:pPr>
        <w:pStyle w:val="ListParagraph"/>
        <w:numPr>
          <w:ilvl w:val="0"/>
          <w:numId w:val="6"/>
        </w:numPr>
      </w:pPr>
      <w:r w:rsidRPr="00080BC2">
        <w:rPr>
          <w:b/>
        </w:rPr>
        <w:t xml:space="preserve">Docker </w:t>
      </w:r>
      <w:r>
        <w:rPr>
          <w:b/>
        </w:rPr>
        <w:t>C</w:t>
      </w:r>
      <w:r w:rsidRPr="00080BC2">
        <w:rPr>
          <w:b/>
        </w:rPr>
        <w:t>ontainers</w:t>
      </w:r>
      <w:r>
        <w:t xml:space="preserve">: Docker containers is runtime environment </w:t>
      </w:r>
      <w:r w:rsidR="00723E13">
        <w:t xml:space="preserve">from an image a runtime can spawn you can though it as a separate </w:t>
      </w:r>
      <w:r w:rsidR="002C3CB3">
        <w:t>machine.</w:t>
      </w:r>
    </w:p>
    <w:p w:rsidR="002C3CB3" w:rsidRDefault="002C3CB3" w:rsidP="002C3CB3"/>
    <w:p w:rsidR="002C3CB3" w:rsidRDefault="002C3CB3" w:rsidP="002C3CB3"/>
    <w:p w:rsidR="00723E13" w:rsidRDefault="00723E13" w:rsidP="00723E13"/>
    <w:p w:rsidR="00723E13" w:rsidRPr="00723E13" w:rsidRDefault="00723E13" w:rsidP="00723E13">
      <w:pPr>
        <w:rPr>
          <w:b/>
        </w:rPr>
      </w:pPr>
      <w:r w:rsidRPr="00723E13">
        <w:rPr>
          <w:b/>
        </w:rPr>
        <w:t>Some important commands:</w:t>
      </w:r>
    </w:p>
    <w:p w:rsidR="00723E13" w:rsidRDefault="00723E13" w:rsidP="00723E13"/>
    <w:p w:rsidR="00723E13" w:rsidRPr="002C3CB3" w:rsidRDefault="00723E13" w:rsidP="00723E13">
      <w:pPr>
        <w:rPr>
          <w:b/>
          <w:i/>
        </w:rPr>
      </w:pPr>
      <w:r w:rsidRPr="002C3CB3">
        <w:rPr>
          <w:b/>
          <w:i/>
        </w:rPr>
        <w:t xml:space="preserve">To download a Image from Docker </w:t>
      </w:r>
      <w:r w:rsidR="002C3CB3" w:rsidRPr="002C3CB3">
        <w:rPr>
          <w:b/>
          <w:i/>
        </w:rPr>
        <w:t>Hub:</w:t>
      </w:r>
    </w:p>
    <w:p w:rsidR="00723E13" w:rsidRDefault="00723E13" w:rsidP="00723E13">
      <w:r>
        <w:t xml:space="preserve">In </w:t>
      </w:r>
      <w:r w:rsidR="002C3CB3">
        <w:t>Docker</w:t>
      </w:r>
      <w:r>
        <w:t xml:space="preserve"> client type</w:t>
      </w:r>
    </w:p>
    <w:p w:rsidR="00723E13" w:rsidRDefault="00723E13" w:rsidP="00723E13">
      <w:r w:rsidRPr="002C3CB3">
        <w:rPr>
          <w:b/>
          <w:i/>
        </w:rPr>
        <w:t>Docker pull &lt;image-name&gt;</w:t>
      </w:r>
      <w:r>
        <w:t xml:space="preserve"> //that is name of the image</w:t>
      </w:r>
    </w:p>
    <w:p w:rsidR="002C3CB3" w:rsidRDefault="002C3CB3" w:rsidP="00723E13"/>
    <w:p w:rsidR="002C3CB3" w:rsidRDefault="002C3CB3" w:rsidP="00723E13">
      <w:pPr>
        <w:rPr>
          <w:b/>
          <w:i/>
        </w:rPr>
      </w:pPr>
      <w:r w:rsidRPr="002C3CB3">
        <w:rPr>
          <w:b/>
          <w:i/>
        </w:rPr>
        <w:lastRenderedPageBreak/>
        <w:t>To spawn a container and execute a command</w:t>
      </w:r>
      <w:r>
        <w:rPr>
          <w:b/>
          <w:i/>
        </w:rPr>
        <w:t>:</w:t>
      </w:r>
    </w:p>
    <w:p w:rsidR="002C3CB3" w:rsidRDefault="002C3CB3" w:rsidP="00723E13">
      <w:pPr>
        <w:rPr>
          <w:b/>
          <w:i/>
        </w:rPr>
      </w:pPr>
      <w:r>
        <w:rPr>
          <w:b/>
          <w:i/>
        </w:rPr>
        <w:t>Docker run -i -t &lt;image-name&gt; &lt;command name&gt;</w:t>
      </w:r>
    </w:p>
    <w:p w:rsidR="002C3CB3" w:rsidRDefault="002C3CB3" w:rsidP="00723E13">
      <w:pPr>
        <w:rPr>
          <w:b/>
          <w:i/>
        </w:rPr>
      </w:pPr>
      <w:r>
        <w:rPr>
          <w:b/>
          <w:i/>
        </w:rPr>
        <w:t>Docker run -I -t ubuntu13.03 ls</w:t>
      </w:r>
    </w:p>
    <w:p w:rsidR="002C3CB3" w:rsidRDefault="002C3CB3" w:rsidP="00723E13">
      <w:pPr>
        <w:rPr>
          <w:b/>
          <w:i/>
        </w:rPr>
      </w:pPr>
    </w:p>
    <w:p w:rsidR="002C3CB3" w:rsidRDefault="002C3CB3" w:rsidP="00723E13">
      <w:pPr>
        <w:rPr>
          <w:b/>
          <w:i/>
        </w:rPr>
      </w:pPr>
      <w:r>
        <w:rPr>
          <w:b/>
          <w:i/>
        </w:rPr>
        <w:t>To Push an image in Docker Hub:</w:t>
      </w:r>
    </w:p>
    <w:p w:rsidR="002C3CB3" w:rsidRDefault="002C3CB3" w:rsidP="00723E13">
      <w:pPr>
        <w:rPr>
          <w:b/>
          <w:i/>
        </w:rPr>
      </w:pPr>
      <w:r w:rsidRPr="002C3CB3">
        <w:rPr>
          <w:b/>
          <w:i/>
        </w:rPr>
        <w:t xml:space="preserve">Docker </w:t>
      </w:r>
      <w:r>
        <w:rPr>
          <w:b/>
          <w:i/>
        </w:rPr>
        <w:t>push</w:t>
      </w:r>
      <w:r w:rsidRPr="002C3CB3">
        <w:rPr>
          <w:b/>
          <w:i/>
        </w:rPr>
        <w:t xml:space="preserve"> &lt;image-name&gt;</w:t>
      </w:r>
    </w:p>
    <w:p w:rsidR="002C3CB3" w:rsidRDefault="002C3CB3" w:rsidP="00723E13">
      <w:pPr>
        <w:rPr>
          <w:b/>
          <w:i/>
        </w:rPr>
      </w:pPr>
    </w:p>
    <w:p w:rsidR="002C3CB3" w:rsidRDefault="002C3CB3" w:rsidP="00723E13">
      <w:pPr>
        <w:rPr>
          <w:b/>
          <w:i/>
        </w:rPr>
      </w:pPr>
      <w:r>
        <w:rPr>
          <w:b/>
          <w:i/>
        </w:rPr>
        <w:t>I will discuss more command in next Docker section where I will guide you to set up a Docker container.</w:t>
      </w:r>
    </w:p>
    <w:p w:rsidR="002C3CB3" w:rsidRDefault="002C3CB3" w:rsidP="00723E13">
      <w:pPr>
        <w:rPr>
          <w:b/>
          <w:i/>
        </w:rPr>
      </w:pPr>
    </w:p>
    <w:bookmarkEnd w:id="0"/>
    <w:p w:rsidR="002C3CB3" w:rsidRPr="002C3CB3" w:rsidRDefault="002C3CB3" w:rsidP="00723E13">
      <w:pPr>
        <w:rPr>
          <w:b/>
          <w:i/>
        </w:rPr>
      </w:pPr>
    </w:p>
    <w:p w:rsidR="00723E13" w:rsidRDefault="00723E13" w:rsidP="00723E13"/>
    <w:p w:rsidR="00723E13" w:rsidRDefault="00723E13" w:rsidP="00723E13"/>
    <w:p w:rsidR="00080BC2" w:rsidRDefault="00080BC2" w:rsidP="00080BC2">
      <w:pPr>
        <w:pStyle w:val="ListParagraph"/>
      </w:pPr>
    </w:p>
    <w:p w:rsidR="00080BC2" w:rsidRDefault="00080BC2" w:rsidP="00080BC2">
      <w:pPr>
        <w:ind w:left="720"/>
      </w:pPr>
    </w:p>
    <w:p w:rsidR="00080BC2" w:rsidRPr="00080BC2" w:rsidRDefault="00080BC2" w:rsidP="00080BC2">
      <w:pPr>
        <w:ind w:left="720"/>
      </w:pPr>
    </w:p>
    <w:p w:rsidR="00A04159" w:rsidRDefault="00A04159" w:rsidP="0054332D">
      <w:pPr>
        <w:rPr>
          <w:b/>
        </w:rPr>
      </w:pPr>
    </w:p>
    <w:p w:rsidR="00A04159" w:rsidRPr="0054332D" w:rsidRDefault="00A04159" w:rsidP="0054332D">
      <w:pPr>
        <w:rPr>
          <w:b/>
        </w:rPr>
      </w:pPr>
    </w:p>
    <w:p w:rsidR="00262C3A" w:rsidRPr="0054332D" w:rsidRDefault="00262C3A" w:rsidP="0054332D">
      <w:pPr>
        <w:pStyle w:val="ListParagraph"/>
        <w:rPr>
          <w:b/>
        </w:rPr>
      </w:pPr>
    </w:p>
    <w:p w:rsidR="00262C3A" w:rsidRDefault="00262C3A" w:rsidP="001800EF">
      <w:pPr>
        <w:rPr>
          <w:b/>
        </w:rPr>
      </w:pPr>
      <w:r>
        <w:rPr>
          <w:b/>
        </w:rPr>
        <w:t xml:space="preserve"> </w:t>
      </w:r>
    </w:p>
    <w:p w:rsidR="001800EF" w:rsidRDefault="001800EF" w:rsidP="001800EF">
      <w:pPr>
        <w:rPr>
          <w:b/>
        </w:rPr>
      </w:pPr>
    </w:p>
    <w:p w:rsidR="001800EF" w:rsidRPr="001800EF" w:rsidRDefault="001800EF" w:rsidP="001800EF">
      <w:pPr>
        <w:rPr>
          <w:b/>
        </w:rPr>
      </w:pPr>
    </w:p>
    <w:p w:rsidR="001800EF" w:rsidRDefault="001800EF" w:rsidP="001800EF">
      <w:pPr>
        <w:rPr>
          <w:b/>
        </w:rPr>
      </w:pPr>
    </w:p>
    <w:p w:rsidR="001800EF" w:rsidRPr="001800EF" w:rsidRDefault="001800EF" w:rsidP="001800EF">
      <w:pPr>
        <w:rPr>
          <w:b/>
        </w:rPr>
      </w:pPr>
    </w:p>
    <w:p w:rsidR="001800EF" w:rsidRPr="001800EF" w:rsidRDefault="001800EF" w:rsidP="001800EF">
      <w:pPr>
        <w:ind w:left="360"/>
        <w:rPr>
          <w:b/>
        </w:rPr>
      </w:pPr>
    </w:p>
    <w:p w:rsidR="001800EF" w:rsidRPr="001800EF" w:rsidRDefault="001800EF" w:rsidP="001800EF">
      <w:pPr>
        <w:rPr>
          <w:b/>
        </w:rPr>
      </w:pPr>
    </w:p>
    <w:p w:rsidR="001800EF" w:rsidRPr="001800EF" w:rsidRDefault="001800EF" w:rsidP="001800EF">
      <w:pPr>
        <w:rPr>
          <w:b/>
        </w:rPr>
      </w:pPr>
      <w:r w:rsidRPr="001800EF">
        <w:rPr>
          <w:b/>
        </w:rPr>
        <w:t xml:space="preserve"> </w:t>
      </w:r>
    </w:p>
    <w:p w:rsidR="001800EF" w:rsidRDefault="001800EF" w:rsidP="005607E7"/>
    <w:p w:rsidR="001800EF" w:rsidRDefault="001800EF" w:rsidP="005607E7"/>
    <w:p w:rsidR="00C14296" w:rsidRDefault="00C14296" w:rsidP="005607E7"/>
    <w:p w:rsidR="00C14296" w:rsidRDefault="00C14296" w:rsidP="005607E7"/>
    <w:p w:rsidR="00C14296" w:rsidRDefault="00C14296" w:rsidP="005607E7"/>
    <w:p w:rsidR="00C14296" w:rsidRDefault="00C14296" w:rsidP="005607E7"/>
    <w:p w:rsidR="00C14296" w:rsidRDefault="00C14296" w:rsidP="005607E7"/>
    <w:p w:rsidR="00C14296" w:rsidRDefault="00C14296" w:rsidP="005607E7"/>
    <w:p w:rsidR="00C14296" w:rsidRDefault="00C14296" w:rsidP="005607E7"/>
    <w:p w:rsidR="00C14296" w:rsidRDefault="00C14296" w:rsidP="005607E7"/>
    <w:p w:rsidR="00C14296" w:rsidRDefault="00C14296" w:rsidP="005607E7"/>
    <w:p w:rsidR="00C14296" w:rsidRDefault="00C14296" w:rsidP="005607E7"/>
    <w:p w:rsidR="005607E7" w:rsidRPr="005607E7" w:rsidRDefault="005607E7" w:rsidP="005607E7">
      <w:r>
        <w:t xml:space="preserve"> </w:t>
      </w:r>
    </w:p>
    <w:sectPr w:rsidR="005607E7" w:rsidRPr="005607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AC0" w:rsidRDefault="005E4AC0">
      <w:pPr>
        <w:spacing w:after="0" w:line="240" w:lineRule="auto"/>
      </w:pPr>
      <w:r>
        <w:separator/>
      </w:r>
    </w:p>
  </w:endnote>
  <w:endnote w:type="continuationSeparator" w:id="0">
    <w:p w:rsidR="005E4AC0" w:rsidRDefault="005E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AC0" w:rsidRDefault="005E4AC0">
      <w:pPr>
        <w:spacing w:after="0" w:line="240" w:lineRule="auto"/>
      </w:pPr>
      <w:r>
        <w:separator/>
      </w:r>
    </w:p>
  </w:footnote>
  <w:footnote w:type="continuationSeparator" w:id="0">
    <w:p w:rsidR="005E4AC0" w:rsidRDefault="005E4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4E01"/>
    <w:multiLevelType w:val="hybridMultilevel"/>
    <w:tmpl w:val="E224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A5095"/>
    <w:multiLevelType w:val="hybridMultilevel"/>
    <w:tmpl w:val="362C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61324"/>
    <w:multiLevelType w:val="hybridMultilevel"/>
    <w:tmpl w:val="A1DAC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AF"/>
    <w:rsid w:val="00080BC2"/>
    <w:rsid w:val="001800EF"/>
    <w:rsid w:val="00262C3A"/>
    <w:rsid w:val="002C3CB3"/>
    <w:rsid w:val="004F3FAC"/>
    <w:rsid w:val="0054332D"/>
    <w:rsid w:val="005607E7"/>
    <w:rsid w:val="005E4AC0"/>
    <w:rsid w:val="00723E13"/>
    <w:rsid w:val="00746EF3"/>
    <w:rsid w:val="009539AF"/>
    <w:rsid w:val="00971088"/>
    <w:rsid w:val="00A04159"/>
    <w:rsid w:val="00B8290D"/>
    <w:rsid w:val="00C14296"/>
    <w:rsid w:val="00D069DC"/>
    <w:rsid w:val="00E906DF"/>
    <w:rsid w:val="00FC35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75DC"/>
  <w15:docId w15:val="{B0079570-FB6A-459C-BFA8-A748217C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7B33526-A743-4FEC-B5B9-8D5BDC08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114</TotalTime>
  <Pages>7</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34</cp:revision>
  <dcterms:created xsi:type="dcterms:W3CDTF">2016-08-01T12:50:00Z</dcterms:created>
  <dcterms:modified xsi:type="dcterms:W3CDTF">2016-08-01T14:44:00Z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