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117" w:rsidRDefault="0057053E">
      <w:pPr>
        <w:pStyle w:val="Title"/>
      </w:pPr>
      <w:bookmarkStart w:id="0" w:name="_GoBack"/>
      <w:r>
        <w:t>Refactoring Java code for Multithreading Enviroment</w:t>
      </w:r>
    </w:p>
    <w:p w:rsidR="005D3117" w:rsidRDefault="00624072">
      <w:pPr>
        <w:pStyle w:val="Heading1"/>
      </w:pPr>
      <w:r>
        <w:t>Heading</w:t>
      </w:r>
    </w:p>
    <w:p w:rsidR="0057053E" w:rsidRDefault="0057053E" w:rsidP="0057053E"/>
    <w:p w:rsidR="0057053E" w:rsidRDefault="0057053E" w:rsidP="0057053E">
      <w:r>
        <w:t>In my service life frequently I encounter problem that a code is giving weird result in staging or production but when it runs from developer machine it shows perfect result.</w:t>
      </w:r>
    </w:p>
    <w:p w:rsidR="0057053E" w:rsidRDefault="0057053E" w:rsidP="0057053E"/>
    <w:p w:rsidR="0057053E" w:rsidRDefault="0057053E" w:rsidP="0057053E">
      <w:r>
        <w:t>So, the clue is weird result</w:t>
      </w:r>
      <w:r w:rsidR="007B04F0">
        <w:t>,</w:t>
      </w:r>
      <w:r>
        <w:t xml:space="preserve"> try to run it many times and watch result pattern if it is varying then definitely it is due to threading. You can take Thread Dump for analysis but multiple tests </w:t>
      </w:r>
      <w:r w:rsidR="007B04F0">
        <w:t>give</w:t>
      </w:r>
      <w:r>
        <w:t xml:space="preserve"> you a rough idea about Thread Problem.</w:t>
      </w:r>
    </w:p>
    <w:p w:rsidR="0057053E" w:rsidRDefault="0057053E" w:rsidP="0057053E"/>
    <w:p w:rsidR="0057053E" w:rsidRDefault="007B04F0" w:rsidP="0057053E">
      <w:r>
        <w:t xml:space="preserve">Staging or production are </w:t>
      </w:r>
      <w:r w:rsidR="0057053E">
        <w:t xml:space="preserve"> distributed environment where your resources are shared among multiple request</w:t>
      </w:r>
      <w:r>
        <w:t>s</w:t>
      </w:r>
      <w:r w:rsidR="0057053E">
        <w:t xml:space="preserve"> </w:t>
      </w:r>
      <w:r w:rsidR="008374F7">
        <w:t>whereas</w:t>
      </w:r>
      <w:r w:rsidR="0057053E">
        <w:t xml:space="preserve"> develop machine there is only one </w:t>
      </w:r>
      <w:r>
        <w:t>thread involved</w:t>
      </w:r>
      <w:r w:rsidR="0057053E">
        <w:t>. So it is run fine in developer machine.</w:t>
      </w:r>
    </w:p>
    <w:p w:rsidR="0057053E" w:rsidRDefault="0057053E" w:rsidP="0057053E"/>
    <w:p w:rsidR="0057053E" w:rsidRDefault="0057053E" w:rsidP="0057053E"/>
    <w:p w:rsidR="0057053E" w:rsidRDefault="0057053E" w:rsidP="0057053E">
      <w:r>
        <w:t>It is very important to design you</w:t>
      </w:r>
      <w:r w:rsidR="007B04F0">
        <w:t>r</w:t>
      </w:r>
      <w:r>
        <w:t xml:space="preserve"> code for Multithreaded environment.</w:t>
      </w:r>
    </w:p>
    <w:p w:rsidR="0057053E" w:rsidRDefault="0057053E" w:rsidP="0057053E"/>
    <w:p w:rsidR="0057053E" w:rsidRDefault="0057053E" w:rsidP="0057053E">
      <w:r>
        <w:t xml:space="preserve">In this context I </w:t>
      </w:r>
      <w:r w:rsidR="008374F7">
        <w:t xml:space="preserve">can </w:t>
      </w:r>
      <w:r>
        <w:t xml:space="preserve">recall that once I have faced a problem </w:t>
      </w:r>
      <w:r w:rsidR="007B04F0">
        <w:t>,</w:t>
      </w:r>
      <w:r>
        <w:t xml:space="preserve"> a module was designed for </w:t>
      </w:r>
      <w:r w:rsidR="008374F7">
        <w:t>stand-alone</w:t>
      </w:r>
      <w:r>
        <w:t xml:space="preserve"> </w:t>
      </w:r>
      <w:r w:rsidR="008374F7">
        <w:t>application.</w:t>
      </w:r>
      <w:r>
        <w:t xml:space="preserve"> so developer </w:t>
      </w:r>
      <w:r w:rsidR="008374F7">
        <w:t>implement the code without thinking of Multithreading as they know they will package the code into jar then invoke from a command line which spawn a JVM and serve only one request.</w:t>
      </w:r>
    </w:p>
    <w:p w:rsidR="008374F7" w:rsidRDefault="008374F7" w:rsidP="0057053E">
      <w:r>
        <w:t>So far so good but later a new change request comes that it should be hosted in Web not as a standalone app. Web means multiple request so A New Problem was raised from nowhere. So there is no way but has to refactor the module</w:t>
      </w:r>
      <w:r w:rsidR="007B04F0">
        <w:t xml:space="preserve"> to support Multithreading</w:t>
      </w:r>
      <w:r>
        <w:t>.</w:t>
      </w:r>
    </w:p>
    <w:p w:rsidR="008374F7" w:rsidRDefault="008374F7" w:rsidP="0057053E"/>
    <w:p w:rsidR="008374F7" w:rsidRPr="007B04F0" w:rsidRDefault="008374F7" w:rsidP="0057053E">
      <w:pPr>
        <w:rPr>
          <w:b/>
        </w:rPr>
      </w:pPr>
      <w:r>
        <w:t xml:space="preserve">There is so many classes in a module </w:t>
      </w:r>
      <w:r w:rsidR="007B04F0">
        <w:t>some of them are</w:t>
      </w:r>
      <w:r>
        <w:t xml:space="preserve"> </w:t>
      </w:r>
      <w:r w:rsidR="007B04F0">
        <w:t>pivot</w:t>
      </w:r>
      <w:r>
        <w:t xml:space="preserve"> classes. Make it multithreaded capable is not an easy </w:t>
      </w:r>
      <w:r w:rsidR="007B04F0">
        <w:t>task</w:t>
      </w:r>
      <w:r>
        <w:t xml:space="preserve">. So we have to think a procedure by which we can do it </w:t>
      </w:r>
      <w:r w:rsidRPr="007B04F0">
        <w:rPr>
          <w:b/>
        </w:rPr>
        <w:t>in less time and minimal</w:t>
      </w:r>
      <w:r w:rsidR="007B04F0">
        <w:rPr>
          <w:b/>
        </w:rPr>
        <w:t>ly</w:t>
      </w:r>
      <w:r w:rsidRPr="007B04F0">
        <w:rPr>
          <w:b/>
        </w:rPr>
        <w:t xml:space="preserve"> affect</w:t>
      </w:r>
      <w:r w:rsidR="007B04F0">
        <w:rPr>
          <w:b/>
        </w:rPr>
        <w:t>ing</w:t>
      </w:r>
      <w:r w:rsidRPr="007B04F0">
        <w:rPr>
          <w:b/>
        </w:rPr>
        <w:t xml:space="preserve"> the classes.</w:t>
      </w:r>
    </w:p>
    <w:p w:rsidR="008374F7" w:rsidRDefault="008374F7" w:rsidP="0057053E"/>
    <w:p w:rsidR="008374F7" w:rsidRDefault="008374F7" w:rsidP="0057053E">
      <w:r>
        <w:lastRenderedPageBreak/>
        <w:t>I want to share that experience with you people.</w:t>
      </w:r>
    </w:p>
    <w:p w:rsidR="008374F7" w:rsidRDefault="008374F7" w:rsidP="0057053E"/>
    <w:p w:rsidR="008374F7" w:rsidRDefault="008374F7" w:rsidP="0057053E">
      <w:r>
        <w:t>In that course we think and try to understand where and How Multithread environment differ from a single thread environment.</w:t>
      </w:r>
    </w:p>
    <w:p w:rsidR="008374F7" w:rsidRDefault="008374F7" w:rsidP="0057053E"/>
    <w:p w:rsidR="008374F7" w:rsidRDefault="008B7B45" w:rsidP="0057053E">
      <w:r>
        <w:t>Outcomes are.</w:t>
      </w:r>
    </w:p>
    <w:p w:rsidR="008B7B45" w:rsidRDefault="008B7B45" w:rsidP="008B7B45">
      <w:pPr>
        <w:pStyle w:val="ListParagraph"/>
        <w:numPr>
          <w:ilvl w:val="0"/>
          <w:numId w:val="4"/>
        </w:numPr>
      </w:pPr>
      <w:r>
        <w:t>In Multithread environment problem occurs for shareable resource which are not synchronized.</w:t>
      </w:r>
    </w:p>
    <w:p w:rsidR="008B7B45" w:rsidRDefault="008B7B45" w:rsidP="008B7B45">
      <w:pPr>
        <w:pStyle w:val="ListParagraph"/>
        <w:numPr>
          <w:ilvl w:val="0"/>
          <w:numId w:val="4"/>
        </w:numPr>
      </w:pPr>
      <w:r>
        <w:t>If I filter the statement 1 , more specifically I can say sharable resource can create a problem If at least  one thread wants to update/write it’s state . then only we can encounter dirty data.</w:t>
      </w:r>
    </w:p>
    <w:p w:rsidR="008B7B45" w:rsidRDefault="008B7B45" w:rsidP="008B7B45">
      <w:pPr>
        <w:pStyle w:val="ListParagraph"/>
        <w:numPr>
          <w:ilvl w:val="0"/>
          <w:numId w:val="4"/>
        </w:numPr>
      </w:pPr>
      <w:r>
        <w:t xml:space="preserve">If Multiple thread want to read from a resource, then we don’t need to alter them as It will not harm the </w:t>
      </w:r>
      <w:r w:rsidR="007B04F0">
        <w:t>state</w:t>
      </w:r>
      <w:r>
        <w:t>.</w:t>
      </w:r>
    </w:p>
    <w:p w:rsidR="008B7B45" w:rsidRDefault="008B7B45" w:rsidP="008B7B45">
      <w:pPr>
        <w:pStyle w:val="ListParagraph"/>
        <w:numPr>
          <w:ilvl w:val="0"/>
          <w:numId w:val="4"/>
        </w:numPr>
      </w:pPr>
      <w:r>
        <w:t>What makes a sharable resource?</w:t>
      </w:r>
    </w:p>
    <w:p w:rsidR="008B7B45" w:rsidRDefault="008B7B45" w:rsidP="008B7B45">
      <w:pPr>
        <w:pStyle w:val="ListParagraph"/>
        <w:numPr>
          <w:ilvl w:val="0"/>
          <w:numId w:val="4"/>
        </w:numPr>
      </w:pPr>
      <w:r>
        <w:t>If in a class, member variables are defined and has setter method then these classes are potential candidate for causing problem.</w:t>
      </w:r>
    </w:p>
    <w:p w:rsidR="008B7B45" w:rsidRDefault="008B7B45" w:rsidP="008B7B45">
      <w:pPr>
        <w:pStyle w:val="ListParagraph"/>
        <w:numPr>
          <w:ilvl w:val="0"/>
          <w:numId w:val="4"/>
        </w:numPr>
      </w:pPr>
      <w:r>
        <w:t>If a class has methods and all variables are method level, then they inherently thread safe. We don’t bother them.</w:t>
      </w:r>
    </w:p>
    <w:p w:rsidR="008B7B45" w:rsidRDefault="008B7B45" w:rsidP="008B7B45">
      <w:pPr>
        <w:pStyle w:val="ListParagraph"/>
        <w:numPr>
          <w:ilvl w:val="0"/>
          <w:numId w:val="4"/>
        </w:numPr>
      </w:pPr>
      <w:r>
        <w:t xml:space="preserve">If a class has Static variables they are very </w:t>
      </w:r>
      <w:r w:rsidR="007B04F0">
        <w:t>dangerous as</w:t>
      </w:r>
      <w:r>
        <w:t xml:space="preserve"> static variable bound to class and one copy shared by all Objects so, </w:t>
      </w:r>
      <w:r w:rsidR="007B04F0">
        <w:t>If a thread change its value it reflects for all objects.</w:t>
      </w:r>
    </w:p>
    <w:p w:rsidR="007B04F0" w:rsidRDefault="007B04F0" w:rsidP="008B7B45">
      <w:pPr>
        <w:pStyle w:val="ListParagraph"/>
        <w:numPr>
          <w:ilvl w:val="0"/>
          <w:numId w:val="4"/>
        </w:numPr>
      </w:pPr>
      <w:r>
        <w:t>In a project I see every utility classes design as Singleton so we have to mark them candidate of Multithreading refactoring.</w:t>
      </w:r>
    </w:p>
    <w:p w:rsidR="007B04F0" w:rsidRDefault="007B04F0" w:rsidP="008B7B45">
      <w:pPr>
        <w:pStyle w:val="ListParagraph"/>
        <w:numPr>
          <w:ilvl w:val="0"/>
          <w:numId w:val="4"/>
        </w:numPr>
      </w:pPr>
      <w:r>
        <w:t xml:space="preserve">In a project it is often happens a step is dependent on previous stem or some derived value generated by some business logic. Developer are </w:t>
      </w:r>
      <w:r w:rsidR="007A7F3E">
        <w:t>maintaining</w:t>
      </w:r>
      <w:r>
        <w:t xml:space="preserve"> them as in Cache </w:t>
      </w:r>
      <w:r w:rsidR="007A7F3E">
        <w:t>or</w:t>
      </w:r>
      <w:r>
        <w:t xml:space="preserve"> in a </w:t>
      </w:r>
      <w:r w:rsidR="007A7F3E">
        <w:t>Context and</w:t>
      </w:r>
      <w:r>
        <w:t xml:space="preserve"> they are the potential candidate for Multithreading.</w:t>
      </w:r>
    </w:p>
    <w:p w:rsidR="007B04F0" w:rsidRDefault="00751BCC" w:rsidP="008B7B45">
      <w:pPr>
        <w:pStyle w:val="ListParagraph"/>
        <w:numPr>
          <w:ilvl w:val="0"/>
          <w:numId w:val="4"/>
        </w:numPr>
      </w:pPr>
      <w:r>
        <w:t>Try to find any immutable class then they are thread safe so don’t need to refactor them.</w:t>
      </w:r>
    </w:p>
    <w:p w:rsidR="00751BCC" w:rsidRDefault="00751BCC" w:rsidP="00751BCC"/>
    <w:p w:rsidR="00751BCC" w:rsidRDefault="00751BCC" w:rsidP="00751BCC"/>
    <w:p w:rsidR="00751BCC" w:rsidRDefault="00751BCC" w:rsidP="00751BCC">
      <w:r>
        <w:t>Based on the Outcome we target our module and Identifies the classes need to be refactor. Believe me</w:t>
      </w:r>
    </w:p>
    <w:p w:rsidR="00751BCC" w:rsidRDefault="00751BCC" w:rsidP="00751BCC">
      <w:r>
        <w:t>This exercise will help you to find exact classes you need to refactor and you can discover they are the High-level classes like manager or any factory classes Utilty classes etc.</w:t>
      </w:r>
    </w:p>
    <w:p w:rsidR="00751BCC" w:rsidRPr="00751BCC" w:rsidRDefault="00751BCC" w:rsidP="00751BCC">
      <w:pPr>
        <w:rPr>
          <w:b/>
        </w:rPr>
      </w:pPr>
    </w:p>
    <w:p w:rsidR="00751BCC" w:rsidRDefault="00751BCC" w:rsidP="00751BCC">
      <w:pPr>
        <w:rPr>
          <w:b/>
        </w:rPr>
      </w:pPr>
      <w:r w:rsidRPr="00751BCC">
        <w:rPr>
          <w:b/>
        </w:rPr>
        <w:t>Next the important question How to refactor them?</w:t>
      </w:r>
    </w:p>
    <w:p w:rsidR="00751BCC" w:rsidRDefault="00751BCC" w:rsidP="00751BCC">
      <w:pPr>
        <w:rPr>
          <w:b/>
        </w:rPr>
      </w:pPr>
    </w:p>
    <w:p w:rsidR="00751BCC" w:rsidRDefault="00751BCC" w:rsidP="00751BCC">
      <w:pPr>
        <w:rPr>
          <w:b/>
        </w:rPr>
      </w:pPr>
      <w:r>
        <w:rPr>
          <w:b/>
        </w:rPr>
        <w:t>To Refactor them put your thinking Cap and try to pick the tools which will cause minimal change.</w:t>
      </w:r>
    </w:p>
    <w:p w:rsidR="00751BCC" w:rsidRDefault="00751BCC" w:rsidP="00751BCC">
      <w:pPr>
        <w:rPr>
          <w:b/>
        </w:rPr>
      </w:pPr>
    </w:p>
    <w:p w:rsidR="00751BCC" w:rsidRDefault="00751BCC" w:rsidP="00751BCC">
      <w:pPr>
        <w:rPr>
          <w:b/>
        </w:rPr>
      </w:pPr>
      <w:r>
        <w:rPr>
          <w:b/>
        </w:rPr>
        <w:lastRenderedPageBreak/>
        <w:t>Tool 1:</w:t>
      </w:r>
    </w:p>
    <w:p w:rsidR="00751BCC" w:rsidRDefault="00751BCC" w:rsidP="00751BCC">
      <w:pPr>
        <w:rPr>
          <w:b/>
        </w:rPr>
      </w:pPr>
      <w:r>
        <w:rPr>
          <w:b/>
        </w:rPr>
        <w:t>Check you can refactor all member variable to method variable.</w:t>
      </w:r>
    </w:p>
    <w:p w:rsidR="00751BCC" w:rsidRDefault="00751BCC" w:rsidP="00751BCC">
      <w:pPr>
        <w:rPr>
          <w:b/>
        </w:rPr>
      </w:pPr>
      <w:r>
        <w:rPr>
          <w:b/>
        </w:rPr>
        <w:t xml:space="preserve">First check in that class how many methods use </w:t>
      </w:r>
      <w:r w:rsidR="00B8582F">
        <w:rPr>
          <w:b/>
        </w:rPr>
        <w:t>this member</w:t>
      </w:r>
      <w:r>
        <w:rPr>
          <w:b/>
        </w:rPr>
        <w:t xml:space="preserve"> </w:t>
      </w:r>
      <w:r w:rsidR="00B8582F">
        <w:rPr>
          <w:b/>
        </w:rPr>
        <w:t>variable,</w:t>
      </w:r>
      <w:r>
        <w:rPr>
          <w:b/>
        </w:rPr>
        <w:t xml:space="preserve"> then try to find out by search your work space from where </w:t>
      </w:r>
      <w:r w:rsidR="00B8582F">
        <w:rPr>
          <w:b/>
        </w:rPr>
        <w:t>these</w:t>
      </w:r>
      <w:r>
        <w:rPr>
          <w:b/>
        </w:rPr>
        <w:t xml:space="preserve"> </w:t>
      </w:r>
      <w:r w:rsidR="00B8582F">
        <w:rPr>
          <w:b/>
        </w:rPr>
        <w:t>methods are call. If number are small pass that variable as method parameter and remove the member variable.</w:t>
      </w:r>
    </w:p>
    <w:p w:rsidR="00B8582F" w:rsidRDefault="00B8582F" w:rsidP="00751BCC">
      <w:pPr>
        <w:rPr>
          <w:b/>
        </w:rPr>
      </w:pPr>
    </w:p>
    <w:p w:rsidR="00B8582F" w:rsidRDefault="00B8582F" w:rsidP="00751BCC">
      <w:pPr>
        <w:rPr>
          <w:b/>
        </w:rPr>
      </w:pPr>
      <w:r>
        <w:rPr>
          <w:b/>
        </w:rPr>
        <w:t>Suppose in EmployeeManager class Employee is member variable and in checkValidEmploye is method where you use Employee Object</w:t>
      </w:r>
    </w:p>
    <w:p w:rsidR="00B8582F" w:rsidRDefault="00B8582F" w:rsidP="00751BCC">
      <w:pPr>
        <w:rPr>
          <w:b/>
        </w:rPr>
      </w:pPr>
    </w:p>
    <w:p w:rsidR="00B8582F" w:rsidRDefault="00B8582F" w:rsidP="00751BCC">
      <w:pPr>
        <w:rPr>
          <w:b/>
        </w:rPr>
      </w:pPr>
      <w:r>
        <w:rPr>
          <w:b/>
        </w:rPr>
        <w:t>Code snippet</w:t>
      </w:r>
    </w:p>
    <w:p w:rsidR="00B8582F" w:rsidRDefault="00B8582F" w:rsidP="00751BCC">
      <w:pPr>
        <w:rPr>
          <w:b/>
        </w:rPr>
      </w:pPr>
    </w:p>
    <w:p w:rsidR="00B8582F" w:rsidRPr="00B8582F" w:rsidRDefault="00B8582F" w:rsidP="00751BCC">
      <w:r w:rsidRPr="00B8582F">
        <w:t>Public class EmployeeManager</w:t>
      </w:r>
    </w:p>
    <w:p w:rsidR="00B8582F" w:rsidRPr="00B8582F" w:rsidRDefault="00B8582F" w:rsidP="00751BCC">
      <w:r w:rsidRPr="00B8582F">
        <w:t>{</w:t>
      </w:r>
    </w:p>
    <w:p w:rsidR="00B8582F" w:rsidRPr="00B8582F" w:rsidRDefault="00B8582F" w:rsidP="00751BCC">
      <w:r w:rsidRPr="00B8582F">
        <w:t>Employee emp;</w:t>
      </w:r>
    </w:p>
    <w:p w:rsidR="00B8582F" w:rsidRPr="00B8582F" w:rsidRDefault="00B8582F" w:rsidP="00751BCC">
      <w:r w:rsidRPr="00B8582F">
        <w:t>Public void checkValidEmploye()</w:t>
      </w:r>
    </w:p>
    <w:p w:rsidR="00B8582F" w:rsidRPr="00B8582F" w:rsidRDefault="00B8582F" w:rsidP="00751BCC">
      <w:r w:rsidRPr="00B8582F">
        <w:t>{</w:t>
      </w:r>
    </w:p>
    <w:p w:rsidR="00B8582F" w:rsidRPr="00B8582F" w:rsidRDefault="00B8582F" w:rsidP="00751BCC">
      <w:r w:rsidRPr="00B8582F">
        <w:t>//some code using emp variable</w:t>
      </w:r>
    </w:p>
    <w:p w:rsidR="00B8582F" w:rsidRPr="00B8582F" w:rsidRDefault="00B8582F" w:rsidP="00751BCC">
      <w:r w:rsidRPr="00B8582F">
        <w:t>}</w:t>
      </w:r>
    </w:p>
    <w:p w:rsidR="00B8582F" w:rsidRPr="00B8582F" w:rsidRDefault="00B8582F" w:rsidP="00751BCC">
      <w:r w:rsidRPr="00B8582F">
        <w:t>}</w:t>
      </w:r>
    </w:p>
    <w:p w:rsidR="00B8582F" w:rsidRPr="00B8582F" w:rsidRDefault="00B8582F" w:rsidP="00751BCC"/>
    <w:p w:rsidR="00B8582F" w:rsidRPr="00B8582F" w:rsidRDefault="00B8582F" w:rsidP="00751BCC">
      <w:r w:rsidRPr="00B8582F">
        <w:t>Refactor the code</w:t>
      </w:r>
    </w:p>
    <w:p w:rsidR="00B8582F" w:rsidRPr="00B8582F" w:rsidRDefault="00B8582F" w:rsidP="00751BCC"/>
    <w:p w:rsidR="00B8582F" w:rsidRPr="00B8582F" w:rsidRDefault="00B8582F" w:rsidP="00B8582F">
      <w:r w:rsidRPr="00B8582F">
        <w:t>Code</w:t>
      </w:r>
    </w:p>
    <w:p w:rsidR="00B8582F" w:rsidRPr="00B8582F" w:rsidRDefault="00B8582F" w:rsidP="00B8582F"/>
    <w:p w:rsidR="00B8582F" w:rsidRPr="00B8582F" w:rsidRDefault="00B8582F" w:rsidP="00B8582F">
      <w:r w:rsidRPr="00B8582F">
        <w:t>Public class EmployeeManager</w:t>
      </w:r>
    </w:p>
    <w:p w:rsidR="00B8582F" w:rsidRPr="00B8582F" w:rsidRDefault="00B8582F" w:rsidP="00B8582F">
      <w:r w:rsidRPr="00B8582F">
        <w:t>{</w:t>
      </w:r>
    </w:p>
    <w:p w:rsidR="00B8582F" w:rsidRPr="00B8582F" w:rsidRDefault="00B8582F" w:rsidP="00B8582F">
      <w:r w:rsidRPr="00B8582F">
        <w:t>//Employee emp;// remove it</w:t>
      </w:r>
    </w:p>
    <w:p w:rsidR="00B8582F" w:rsidRPr="00B8582F" w:rsidRDefault="00B8582F" w:rsidP="00B8582F">
      <w:r w:rsidRPr="00B8582F">
        <w:lastRenderedPageBreak/>
        <w:t>Public void checkValidEmploye(Employee  emp)</w:t>
      </w:r>
    </w:p>
    <w:p w:rsidR="00B8582F" w:rsidRPr="00B8582F" w:rsidRDefault="00B8582F" w:rsidP="00B8582F">
      <w:r w:rsidRPr="00B8582F">
        <w:t>{</w:t>
      </w:r>
    </w:p>
    <w:p w:rsidR="00B8582F" w:rsidRPr="00B8582F" w:rsidRDefault="00B8582F" w:rsidP="00B8582F">
      <w:r w:rsidRPr="00B8582F">
        <w:t>//some code using method emp variable</w:t>
      </w:r>
    </w:p>
    <w:p w:rsidR="00B8582F" w:rsidRPr="00B8582F" w:rsidRDefault="00B8582F" w:rsidP="00B8582F">
      <w:r w:rsidRPr="00B8582F">
        <w:t>}</w:t>
      </w:r>
    </w:p>
    <w:p w:rsidR="00B8582F" w:rsidRPr="00B8582F" w:rsidRDefault="00B8582F" w:rsidP="00B8582F">
      <w:r w:rsidRPr="00B8582F">
        <w:t>}</w:t>
      </w:r>
    </w:p>
    <w:p w:rsidR="00B8582F" w:rsidRPr="00B8582F" w:rsidRDefault="00B8582F" w:rsidP="00B8582F"/>
    <w:p w:rsidR="00B8582F" w:rsidRPr="00B8582F" w:rsidRDefault="00B8582F" w:rsidP="00B8582F">
      <w:r w:rsidRPr="00B8582F">
        <w:t>Call  employeeManager. checkValidEmploye(new Employee  ());</w:t>
      </w:r>
    </w:p>
    <w:p w:rsidR="00B8582F" w:rsidRDefault="00B8582F" w:rsidP="00B8582F">
      <w:pPr>
        <w:rPr>
          <w:b/>
        </w:rPr>
      </w:pPr>
    </w:p>
    <w:p w:rsidR="00B8582F" w:rsidRDefault="00B8582F" w:rsidP="00B8582F">
      <w:pPr>
        <w:rPr>
          <w:b/>
        </w:rPr>
      </w:pPr>
    </w:p>
    <w:p w:rsidR="00B8582F" w:rsidRDefault="00B8582F" w:rsidP="00B8582F">
      <w:pPr>
        <w:rPr>
          <w:b/>
        </w:rPr>
      </w:pPr>
    </w:p>
    <w:p w:rsidR="00B8582F" w:rsidRDefault="00B8582F" w:rsidP="00B8582F">
      <w:pPr>
        <w:rPr>
          <w:b/>
        </w:rPr>
      </w:pPr>
      <w:r>
        <w:rPr>
          <w:b/>
        </w:rPr>
        <w:t>Tool2:</w:t>
      </w:r>
    </w:p>
    <w:p w:rsidR="00B8582F" w:rsidRDefault="00B8582F" w:rsidP="00B8582F">
      <w:pPr>
        <w:rPr>
          <w:b/>
        </w:rPr>
      </w:pPr>
    </w:p>
    <w:p w:rsidR="00B8582F" w:rsidRDefault="00B8582F" w:rsidP="00B8582F">
      <w:pPr>
        <w:rPr>
          <w:b/>
        </w:rPr>
      </w:pPr>
      <w:r>
        <w:rPr>
          <w:b/>
        </w:rPr>
        <w:t>If there is so many member variables and you can’t make it local variables</w:t>
      </w:r>
    </w:p>
    <w:p w:rsidR="00B8582F" w:rsidRDefault="00B8582F" w:rsidP="00B8582F">
      <w:pPr>
        <w:rPr>
          <w:b/>
        </w:rPr>
      </w:pPr>
    </w:p>
    <w:p w:rsidR="00B8582F" w:rsidRDefault="00B8582F" w:rsidP="00B8582F">
      <w:pPr>
        <w:rPr>
          <w:b/>
        </w:rPr>
      </w:pPr>
      <w:r>
        <w:rPr>
          <w:b/>
        </w:rPr>
        <w:t xml:space="preserve">Put </w:t>
      </w:r>
      <w:r w:rsidR="00A059C3">
        <w:rPr>
          <w:b/>
        </w:rPr>
        <w:t>the class</w:t>
      </w:r>
      <w:r>
        <w:rPr>
          <w:b/>
        </w:rPr>
        <w:t xml:space="preserve"> in ThreadLocal</w:t>
      </w:r>
    </w:p>
    <w:p w:rsidR="00A059C3" w:rsidRDefault="00A059C3" w:rsidP="00B8582F">
      <w:pPr>
        <w:rPr>
          <w:b/>
        </w:rPr>
      </w:pPr>
    </w:p>
    <w:p w:rsidR="00A059C3" w:rsidRDefault="00A059C3" w:rsidP="00B8582F">
      <w:pPr>
        <w:rPr>
          <w:b/>
        </w:rPr>
      </w:pPr>
      <w:r>
        <w:rPr>
          <w:b/>
        </w:rPr>
        <w:t xml:space="preserve">Code snippet </w:t>
      </w:r>
    </w:p>
    <w:p w:rsidR="00A059C3" w:rsidRDefault="00A059C3" w:rsidP="00B8582F">
      <w:pPr>
        <w:rPr>
          <w:b/>
        </w:rPr>
      </w:pPr>
      <w:r w:rsidRPr="00B8582F">
        <w:t>EmployeeManager</w:t>
      </w:r>
      <w:r>
        <w:t xml:space="preserve"> mgr;</w:t>
      </w:r>
    </w:p>
    <w:p w:rsidR="00A059C3" w:rsidRDefault="00A059C3" w:rsidP="00B8582F">
      <w:pPr>
        <w:rPr>
          <w:b/>
        </w:rPr>
      </w:pPr>
      <w:r>
        <w:rPr>
          <w:b/>
        </w:rPr>
        <w:t>Public void validate()</w:t>
      </w:r>
    </w:p>
    <w:p w:rsidR="00A059C3" w:rsidRDefault="00A059C3" w:rsidP="00B8582F">
      <w:pPr>
        <w:rPr>
          <w:b/>
        </w:rPr>
      </w:pPr>
      <w:r>
        <w:rPr>
          <w:b/>
        </w:rPr>
        <w:t>{</w:t>
      </w:r>
    </w:p>
    <w:p w:rsidR="00A059C3" w:rsidRDefault="00A059C3" w:rsidP="00B8582F">
      <w:r>
        <w:rPr>
          <w:b/>
        </w:rPr>
        <w:tab/>
      </w:r>
      <w:r w:rsidRPr="00A059C3">
        <w:t>mgr</w:t>
      </w:r>
      <w:r>
        <w:rPr>
          <w:b/>
        </w:rPr>
        <w:t>.</w:t>
      </w:r>
      <w:r w:rsidRPr="00A059C3">
        <w:t xml:space="preserve"> </w:t>
      </w:r>
      <w:r w:rsidRPr="00B8582F">
        <w:t>. checkValidEmploye</w:t>
      </w:r>
      <w:r>
        <w:t>();</w:t>
      </w:r>
    </w:p>
    <w:p w:rsidR="00A059C3" w:rsidRDefault="00A059C3" w:rsidP="00B8582F">
      <w:pPr>
        <w:rPr>
          <w:b/>
        </w:rPr>
      </w:pPr>
      <w:r>
        <w:tab/>
      </w:r>
    </w:p>
    <w:p w:rsidR="00A059C3" w:rsidRDefault="00A059C3" w:rsidP="00B8582F">
      <w:pPr>
        <w:rPr>
          <w:b/>
        </w:rPr>
      </w:pPr>
      <w:r>
        <w:rPr>
          <w:b/>
        </w:rPr>
        <w:t>}</w:t>
      </w:r>
    </w:p>
    <w:p w:rsidR="00A059C3" w:rsidRDefault="00A059C3" w:rsidP="00B8582F">
      <w:pPr>
        <w:rPr>
          <w:b/>
        </w:rPr>
      </w:pPr>
    </w:p>
    <w:p w:rsidR="00A059C3" w:rsidRDefault="00A059C3" w:rsidP="00A059C3">
      <w:pPr>
        <w:rPr>
          <w:b/>
        </w:rPr>
      </w:pPr>
    </w:p>
    <w:p w:rsidR="00A059C3" w:rsidRDefault="00A059C3" w:rsidP="00A059C3">
      <w:pPr>
        <w:rPr>
          <w:b/>
        </w:rPr>
      </w:pPr>
      <w:r>
        <w:rPr>
          <w:b/>
        </w:rPr>
        <w:t xml:space="preserve">Refactor Code snippet </w:t>
      </w:r>
    </w:p>
    <w:p w:rsidR="00A059C3" w:rsidRDefault="00A059C3" w:rsidP="00A059C3">
      <w:pPr>
        <w:rPr>
          <w:b/>
        </w:rPr>
      </w:pPr>
      <w:r w:rsidRPr="00A059C3">
        <w:rPr>
          <w:rFonts w:ascii="Consolas" w:hAnsi="Consolas" w:cs="Consolas"/>
          <w:b/>
          <w:bCs/>
          <w:color w:val="7F0055"/>
          <w:sz w:val="20"/>
          <w:szCs w:val="20"/>
        </w:rPr>
        <w:lastRenderedPageBreak/>
        <w:t>private</w:t>
      </w:r>
      <w:r w:rsidRPr="00A059C3">
        <w:rPr>
          <w:rFonts w:ascii="Consolas" w:hAnsi="Consolas" w:cs="Consolas"/>
          <w:color w:val="000000"/>
          <w:sz w:val="20"/>
          <w:szCs w:val="20"/>
        </w:rPr>
        <w:t xml:space="preserve"> </w:t>
      </w:r>
      <w:r w:rsidRPr="00A059C3">
        <w:rPr>
          <w:rFonts w:ascii="Consolas" w:hAnsi="Consolas" w:cs="Consolas"/>
          <w:b/>
          <w:bCs/>
          <w:color w:val="7F0055"/>
          <w:sz w:val="20"/>
          <w:szCs w:val="20"/>
        </w:rPr>
        <w:t>static</w:t>
      </w:r>
      <w:r w:rsidRPr="00A059C3">
        <w:rPr>
          <w:rFonts w:ascii="Consolas" w:hAnsi="Consolas" w:cs="Consolas"/>
          <w:color w:val="000000"/>
          <w:sz w:val="20"/>
          <w:szCs w:val="20"/>
        </w:rPr>
        <w:t xml:space="preserve"> ThreadLocal&lt;</w:t>
      </w:r>
      <w:r w:rsidRPr="00A059C3">
        <w:t xml:space="preserve"> EmployeeManager </w:t>
      </w:r>
      <w:r w:rsidRPr="00A059C3">
        <w:rPr>
          <w:rFonts w:ascii="Consolas" w:hAnsi="Consolas" w:cs="Consolas"/>
          <w:color w:val="000000"/>
          <w:sz w:val="20"/>
          <w:szCs w:val="20"/>
        </w:rPr>
        <w:t xml:space="preserve">&gt; </w:t>
      </w:r>
      <w:r w:rsidRPr="00A059C3">
        <w:rPr>
          <w:rFonts w:ascii="Consolas" w:hAnsi="Consolas" w:cs="Consolas"/>
          <w:i/>
          <w:iCs/>
          <w:color w:val="0000C0"/>
          <w:sz w:val="20"/>
          <w:szCs w:val="20"/>
        </w:rPr>
        <w:t>THREAD_LOCAL_CACHE</w:t>
      </w:r>
      <w:r w:rsidRPr="00A059C3">
        <w:rPr>
          <w:rFonts w:ascii="Consolas" w:hAnsi="Consolas" w:cs="Consolas"/>
          <w:color w:val="000000"/>
          <w:sz w:val="20"/>
          <w:szCs w:val="20"/>
        </w:rPr>
        <w:t xml:space="preserve"> = </w:t>
      </w:r>
      <w:r w:rsidRPr="00A059C3">
        <w:rPr>
          <w:rFonts w:ascii="Consolas" w:hAnsi="Consolas" w:cs="Consolas"/>
          <w:b/>
          <w:bCs/>
          <w:color w:val="7F0055"/>
          <w:sz w:val="20"/>
          <w:szCs w:val="20"/>
        </w:rPr>
        <w:t>new</w:t>
      </w:r>
      <w:r w:rsidRPr="00A059C3">
        <w:rPr>
          <w:rFonts w:ascii="Consolas" w:hAnsi="Consolas" w:cs="Consolas"/>
          <w:color w:val="000000"/>
          <w:sz w:val="20"/>
          <w:szCs w:val="20"/>
        </w:rPr>
        <w:t xml:space="preserve"> ThreadLocal&lt;</w:t>
      </w:r>
      <w:r w:rsidRPr="00A059C3">
        <w:t xml:space="preserve"> EmployeeManager </w:t>
      </w:r>
      <w:r w:rsidRPr="00A059C3">
        <w:rPr>
          <w:rFonts w:ascii="Consolas" w:hAnsi="Consolas" w:cs="Consolas"/>
          <w:color w:val="000000"/>
          <w:sz w:val="20"/>
          <w:szCs w:val="20"/>
        </w:rPr>
        <w:t>&gt;();</w:t>
      </w:r>
      <w:r w:rsidRPr="00A059C3">
        <w:t>;</w:t>
      </w:r>
    </w:p>
    <w:p w:rsidR="00A059C3" w:rsidRDefault="00A059C3" w:rsidP="00A059C3">
      <w:pPr>
        <w:rPr>
          <w:b/>
        </w:rPr>
      </w:pPr>
      <w:r>
        <w:rPr>
          <w:b/>
        </w:rPr>
        <w:t>Public void validate()</w:t>
      </w:r>
    </w:p>
    <w:p w:rsidR="00A059C3" w:rsidRDefault="00A059C3" w:rsidP="00A059C3">
      <w:pPr>
        <w:rPr>
          <w:b/>
        </w:rPr>
      </w:pPr>
      <w:r>
        <w:rPr>
          <w:b/>
        </w:rPr>
        <w:t>{</w:t>
      </w:r>
    </w:p>
    <w:p w:rsidR="00A059C3" w:rsidRDefault="00A059C3" w:rsidP="00A059C3">
      <w:pPr>
        <w:rPr>
          <w:b/>
        </w:rPr>
      </w:pPr>
    </w:p>
    <w:p w:rsidR="00A059C3" w:rsidRDefault="00A059C3" w:rsidP="00A059C3">
      <w:pPr>
        <w:rPr>
          <w:rFonts w:ascii="Consolas" w:hAnsi="Consolas" w:cs="Consolas"/>
          <w:i/>
          <w:iCs/>
          <w:color w:val="0000C0"/>
          <w:sz w:val="20"/>
          <w:szCs w:val="20"/>
        </w:rPr>
      </w:pPr>
      <w:r>
        <w:rPr>
          <w:b/>
        </w:rPr>
        <w:t>If(</w:t>
      </w:r>
      <w:r w:rsidRPr="00A059C3">
        <w:rPr>
          <w:rFonts w:ascii="Consolas" w:hAnsi="Consolas" w:cs="Consolas"/>
          <w:i/>
          <w:iCs/>
          <w:color w:val="0000C0"/>
          <w:sz w:val="20"/>
          <w:szCs w:val="20"/>
        </w:rPr>
        <w:t>THREAD_LOCAL_CACHE</w:t>
      </w:r>
      <w:r>
        <w:rPr>
          <w:rFonts w:ascii="Consolas" w:hAnsi="Consolas" w:cs="Consolas"/>
          <w:i/>
          <w:iCs/>
          <w:color w:val="0000C0"/>
          <w:sz w:val="20"/>
          <w:szCs w:val="20"/>
        </w:rPr>
        <w:t>.get() !=null)</w:t>
      </w:r>
    </w:p>
    <w:p w:rsidR="00A059C3" w:rsidRDefault="00A059C3" w:rsidP="00A059C3">
      <w:pPr>
        <w:rPr>
          <w:rFonts w:ascii="Consolas" w:hAnsi="Consolas" w:cs="Consolas"/>
          <w:i/>
          <w:iCs/>
          <w:color w:val="0000C0"/>
          <w:sz w:val="20"/>
          <w:szCs w:val="20"/>
        </w:rPr>
      </w:pPr>
      <w:r>
        <w:rPr>
          <w:rFonts w:ascii="Consolas" w:hAnsi="Consolas" w:cs="Consolas"/>
          <w:i/>
          <w:iCs/>
          <w:color w:val="0000C0"/>
          <w:sz w:val="20"/>
          <w:szCs w:val="20"/>
        </w:rPr>
        <w:t>{</w:t>
      </w:r>
    </w:p>
    <w:p w:rsidR="00A059C3" w:rsidRDefault="00A059C3" w:rsidP="00A059C3">
      <w:pPr>
        <w:rPr>
          <w:rFonts w:ascii="Consolas" w:hAnsi="Consolas" w:cs="Consolas"/>
          <w:i/>
          <w:iCs/>
          <w:color w:val="0000C0"/>
          <w:sz w:val="20"/>
          <w:szCs w:val="20"/>
        </w:rPr>
      </w:pPr>
      <w:r>
        <w:rPr>
          <w:rFonts w:ascii="Consolas" w:hAnsi="Consolas" w:cs="Consolas"/>
          <w:i/>
          <w:iCs/>
          <w:color w:val="0000C0"/>
          <w:sz w:val="20"/>
          <w:szCs w:val="20"/>
        </w:rPr>
        <w:tab/>
      </w:r>
      <w:r w:rsidRPr="00A059C3">
        <w:rPr>
          <w:rFonts w:ascii="Consolas" w:hAnsi="Consolas" w:cs="Consolas"/>
          <w:i/>
          <w:iCs/>
          <w:color w:val="0000C0"/>
          <w:sz w:val="20"/>
          <w:szCs w:val="20"/>
        </w:rPr>
        <w:t>THREAD_LOCAL_CACHE</w:t>
      </w:r>
      <w:r>
        <w:rPr>
          <w:rFonts w:ascii="Consolas" w:hAnsi="Consolas" w:cs="Consolas"/>
          <w:i/>
          <w:iCs/>
          <w:color w:val="0000C0"/>
          <w:sz w:val="20"/>
          <w:szCs w:val="20"/>
        </w:rPr>
        <w:t>.get()</w:t>
      </w:r>
      <w:r>
        <w:rPr>
          <w:b/>
        </w:rPr>
        <w:t>.</w:t>
      </w:r>
      <w:r w:rsidRPr="00A059C3">
        <w:t xml:space="preserve"> </w:t>
      </w:r>
      <w:r w:rsidRPr="00B8582F">
        <w:t>. checkValidEmploye</w:t>
      </w:r>
      <w:r>
        <w:t>();</w:t>
      </w:r>
    </w:p>
    <w:p w:rsidR="00F65DA7" w:rsidRDefault="00A059C3" w:rsidP="00A059C3">
      <w:pPr>
        <w:rPr>
          <w:rFonts w:ascii="Consolas" w:hAnsi="Consolas" w:cs="Consolas"/>
          <w:i/>
          <w:iCs/>
          <w:color w:val="0000C0"/>
          <w:sz w:val="20"/>
          <w:szCs w:val="20"/>
        </w:rPr>
      </w:pPr>
      <w:r>
        <w:rPr>
          <w:rFonts w:ascii="Consolas" w:hAnsi="Consolas" w:cs="Consolas"/>
          <w:i/>
          <w:iCs/>
          <w:color w:val="0000C0"/>
          <w:sz w:val="20"/>
          <w:szCs w:val="20"/>
        </w:rPr>
        <w:t>}</w:t>
      </w:r>
    </w:p>
    <w:p w:rsidR="00F65DA7" w:rsidRDefault="00F65DA7" w:rsidP="00A059C3">
      <w:pPr>
        <w:rPr>
          <w:rFonts w:ascii="Consolas" w:hAnsi="Consolas" w:cs="Consolas"/>
          <w:i/>
          <w:iCs/>
          <w:color w:val="0000C0"/>
          <w:sz w:val="20"/>
          <w:szCs w:val="20"/>
        </w:rPr>
      </w:pPr>
      <w:r>
        <w:rPr>
          <w:rFonts w:ascii="Consolas" w:hAnsi="Consolas" w:cs="Consolas"/>
          <w:i/>
          <w:iCs/>
          <w:color w:val="0000C0"/>
          <w:sz w:val="20"/>
          <w:szCs w:val="20"/>
        </w:rPr>
        <w:t>Else</w:t>
      </w:r>
    </w:p>
    <w:p w:rsidR="00F65DA7" w:rsidRDefault="00F65DA7" w:rsidP="00A059C3">
      <w:pPr>
        <w:rPr>
          <w:rFonts w:ascii="Consolas" w:hAnsi="Consolas" w:cs="Consolas"/>
          <w:i/>
          <w:iCs/>
          <w:color w:val="0000C0"/>
          <w:sz w:val="20"/>
          <w:szCs w:val="20"/>
        </w:rPr>
      </w:pPr>
      <w:r>
        <w:rPr>
          <w:rFonts w:ascii="Consolas" w:hAnsi="Consolas" w:cs="Consolas"/>
          <w:i/>
          <w:iCs/>
          <w:color w:val="0000C0"/>
          <w:sz w:val="20"/>
          <w:szCs w:val="20"/>
        </w:rPr>
        <w:t>{</w:t>
      </w:r>
    </w:p>
    <w:p w:rsidR="00F65DA7" w:rsidRDefault="00F65DA7" w:rsidP="00A059C3">
      <w:pPr>
        <w:rPr>
          <w:rFonts w:ascii="Consolas" w:hAnsi="Consolas" w:cs="Consolas"/>
          <w:i/>
          <w:iCs/>
          <w:color w:val="0000C0"/>
          <w:sz w:val="20"/>
          <w:szCs w:val="20"/>
        </w:rPr>
      </w:pPr>
      <w:r w:rsidRPr="00A059C3">
        <w:rPr>
          <w:rFonts w:ascii="Consolas" w:hAnsi="Consolas" w:cs="Consolas"/>
          <w:i/>
          <w:iCs/>
          <w:color w:val="0000C0"/>
          <w:sz w:val="20"/>
          <w:szCs w:val="20"/>
        </w:rPr>
        <w:t>THREAD_LOCAL_CACHE</w:t>
      </w:r>
      <w:r>
        <w:rPr>
          <w:rFonts w:ascii="Consolas" w:hAnsi="Consolas" w:cs="Consolas"/>
          <w:i/>
          <w:iCs/>
          <w:color w:val="0000C0"/>
          <w:sz w:val="20"/>
          <w:szCs w:val="20"/>
        </w:rPr>
        <w:t xml:space="preserve">.set(new </w:t>
      </w:r>
      <w:r w:rsidRPr="00A059C3">
        <w:t>EmployeeManager</w:t>
      </w:r>
      <w:r>
        <w:t>()</w:t>
      </w:r>
      <w:r>
        <w:rPr>
          <w:rFonts w:ascii="Consolas" w:hAnsi="Consolas" w:cs="Consolas"/>
          <w:i/>
          <w:iCs/>
          <w:color w:val="0000C0"/>
          <w:sz w:val="20"/>
          <w:szCs w:val="20"/>
        </w:rPr>
        <w:t xml:space="preserve"> )</w:t>
      </w:r>
    </w:p>
    <w:p w:rsidR="00F65DA7" w:rsidRDefault="00F65DA7" w:rsidP="00A059C3">
      <w:pPr>
        <w:rPr>
          <w:rFonts w:ascii="Consolas" w:hAnsi="Consolas" w:cs="Consolas"/>
          <w:i/>
          <w:iCs/>
          <w:color w:val="0000C0"/>
          <w:sz w:val="20"/>
          <w:szCs w:val="20"/>
        </w:rPr>
      </w:pPr>
      <w:r w:rsidRPr="00A059C3">
        <w:rPr>
          <w:rFonts w:ascii="Consolas" w:hAnsi="Consolas" w:cs="Consolas"/>
          <w:i/>
          <w:iCs/>
          <w:color w:val="0000C0"/>
          <w:sz w:val="20"/>
          <w:szCs w:val="20"/>
        </w:rPr>
        <w:t>THREAD_LOCAL_CACHE</w:t>
      </w:r>
      <w:r>
        <w:rPr>
          <w:rFonts w:ascii="Consolas" w:hAnsi="Consolas" w:cs="Consolas"/>
          <w:i/>
          <w:iCs/>
          <w:color w:val="0000C0"/>
          <w:sz w:val="20"/>
          <w:szCs w:val="20"/>
        </w:rPr>
        <w:t>.get()</w:t>
      </w:r>
      <w:r>
        <w:rPr>
          <w:b/>
        </w:rPr>
        <w:t>.</w:t>
      </w:r>
      <w:r w:rsidRPr="00A059C3">
        <w:t xml:space="preserve"> </w:t>
      </w:r>
      <w:r w:rsidRPr="00B8582F">
        <w:t>. checkValidEmploye</w:t>
      </w:r>
      <w:r>
        <w:t>();</w:t>
      </w:r>
    </w:p>
    <w:p w:rsidR="00A059C3" w:rsidRDefault="00F65DA7" w:rsidP="00A059C3">
      <w:r>
        <w:rPr>
          <w:rFonts w:ascii="Consolas" w:hAnsi="Consolas" w:cs="Consolas"/>
          <w:i/>
          <w:iCs/>
          <w:color w:val="0000C0"/>
          <w:sz w:val="20"/>
          <w:szCs w:val="20"/>
        </w:rPr>
        <w:t>}</w:t>
      </w:r>
      <w:r w:rsidR="00A059C3">
        <w:rPr>
          <w:b/>
        </w:rPr>
        <w:tab/>
      </w:r>
    </w:p>
    <w:p w:rsidR="00A059C3" w:rsidRDefault="00A059C3" w:rsidP="00A059C3">
      <w:pPr>
        <w:rPr>
          <w:b/>
        </w:rPr>
      </w:pPr>
      <w:r>
        <w:tab/>
      </w:r>
    </w:p>
    <w:p w:rsidR="00A059C3" w:rsidRDefault="00A059C3" w:rsidP="00A059C3">
      <w:pPr>
        <w:rPr>
          <w:b/>
        </w:rPr>
      </w:pPr>
      <w:r>
        <w:rPr>
          <w:b/>
        </w:rPr>
        <w:t>}</w:t>
      </w:r>
    </w:p>
    <w:p w:rsidR="00F65DA7" w:rsidRDefault="00F65DA7" w:rsidP="00A059C3">
      <w:pPr>
        <w:rPr>
          <w:b/>
        </w:rPr>
      </w:pPr>
    </w:p>
    <w:p w:rsidR="00F65DA7" w:rsidRDefault="00F65DA7" w:rsidP="00A059C3">
      <w:pPr>
        <w:rPr>
          <w:b/>
        </w:rPr>
      </w:pPr>
    </w:p>
    <w:p w:rsidR="00F65DA7" w:rsidRDefault="007B12DC" w:rsidP="00A059C3">
      <w:pPr>
        <w:rPr>
          <w:b/>
        </w:rPr>
      </w:pPr>
      <w:r>
        <w:rPr>
          <w:b/>
        </w:rPr>
        <w:t>By Thread Local</w:t>
      </w:r>
      <w:r w:rsidR="00F65DA7">
        <w:rPr>
          <w:b/>
        </w:rPr>
        <w:t xml:space="preserve"> we can ensure An </w:t>
      </w:r>
      <w:r>
        <w:rPr>
          <w:b/>
        </w:rPr>
        <w:t>EmployeeManager object exist</w:t>
      </w:r>
      <w:r w:rsidR="00F65DA7">
        <w:rPr>
          <w:b/>
        </w:rPr>
        <w:t xml:space="preserve"> for a thread. So EmployeeManager would be thread specific so no oth</w:t>
      </w:r>
      <w:r>
        <w:rPr>
          <w:b/>
        </w:rPr>
        <w:t xml:space="preserve">er thread can access one thread’s </w:t>
      </w:r>
      <w:r w:rsidR="00F65DA7">
        <w:rPr>
          <w:b/>
        </w:rPr>
        <w:t>Employeemanager.</w:t>
      </w:r>
      <w:r>
        <w:rPr>
          <w:b/>
        </w:rPr>
        <w:t xml:space="preserve"> So mitigate the risk of dirty data</w:t>
      </w:r>
      <w:r w:rsidR="00F65DA7">
        <w:rPr>
          <w:b/>
        </w:rPr>
        <w:t xml:space="preserve"> </w:t>
      </w:r>
    </w:p>
    <w:p w:rsidR="00F65DA7" w:rsidRDefault="00F65DA7" w:rsidP="00A059C3">
      <w:pPr>
        <w:rPr>
          <w:b/>
        </w:rPr>
      </w:pPr>
    </w:p>
    <w:p w:rsidR="00F65DA7" w:rsidRDefault="00F65DA7" w:rsidP="00A059C3">
      <w:pPr>
        <w:rPr>
          <w:b/>
        </w:rPr>
      </w:pPr>
    </w:p>
    <w:p w:rsidR="00F65DA7" w:rsidRDefault="00F65DA7" w:rsidP="00A059C3">
      <w:pPr>
        <w:rPr>
          <w:b/>
        </w:rPr>
      </w:pPr>
      <w:r>
        <w:rPr>
          <w:b/>
        </w:rPr>
        <w:t>Tool3&gt;</w:t>
      </w:r>
      <w:r w:rsidR="007B12DC">
        <w:rPr>
          <w:b/>
        </w:rPr>
        <w:t xml:space="preserve"> Identify the classes which are singleton basically context,cache,utility classes are single ton so make it thread safe. We can </w:t>
      </w:r>
      <w:r w:rsidR="005A3293">
        <w:rPr>
          <w:b/>
        </w:rPr>
        <w:t>make it to Per thread Per singleton</w:t>
      </w:r>
    </w:p>
    <w:p w:rsidR="007B12DC" w:rsidRDefault="007B12DC" w:rsidP="00A059C3">
      <w:pPr>
        <w:rPr>
          <w:b/>
        </w:rPr>
      </w:pPr>
    </w:p>
    <w:p w:rsidR="007B12DC" w:rsidRDefault="007B12DC" w:rsidP="00A059C3">
      <w:pPr>
        <w:rPr>
          <w:b/>
        </w:rPr>
      </w:pPr>
      <w:r>
        <w:rPr>
          <w:b/>
        </w:rPr>
        <w:t>Refactor single ton to normal class by a trick we can do that</w:t>
      </w:r>
    </w:p>
    <w:p w:rsidR="007B12DC" w:rsidRDefault="007B12DC" w:rsidP="00A059C3">
      <w:pPr>
        <w:rPr>
          <w:b/>
        </w:rPr>
      </w:pPr>
    </w:p>
    <w:p w:rsidR="007B12DC" w:rsidRDefault="007B12DC" w:rsidP="00A059C3">
      <w:pPr>
        <w:rPr>
          <w:b/>
        </w:rPr>
      </w:pPr>
    </w:p>
    <w:p w:rsidR="007B12DC" w:rsidRDefault="007B12DC" w:rsidP="00A059C3">
      <w:pPr>
        <w:rPr>
          <w:b/>
        </w:rPr>
      </w:pPr>
      <w:r>
        <w:rPr>
          <w:b/>
        </w:rPr>
        <w:t>Single to class look like</w:t>
      </w:r>
    </w:p>
    <w:p w:rsidR="007B12DC" w:rsidRDefault="007B12DC" w:rsidP="00A059C3">
      <w:pPr>
        <w:rPr>
          <w:b/>
        </w:rPr>
      </w:pPr>
    </w:p>
    <w:p w:rsidR="007B12DC" w:rsidRDefault="007B12DC" w:rsidP="00A059C3">
      <w:pPr>
        <w:rPr>
          <w:b/>
        </w:rPr>
      </w:pPr>
      <w:r>
        <w:rPr>
          <w:b/>
        </w:rPr>
        <w:t>public class Utility</w:t>
      </w:r>
    </w:p>
    <w:p w:rsidR="007B12DC" w:rsidRDefault="007B12DC" w:rsidP="00A059C3">
      <w:pPr>
        <w:rPr>
          <w:b/>
        </w:rPr>
      </w:pPr>
      <w:r>
        <w:rPr>
          <w:b/>
        </w:rPr>
        <w:t>{</w:t>
      </w:r>
    </w:p>
    <w:p w:rsidR="007B12DC" w:rsidRDefault="007B12DC" w:rsidP="00A059C3">
      <w:pPr>
        <w:rPr>
          <w:b/>
        </w:rPr>
      </w:pPr>
      <w:r>
        <w:rPr>
          <w:b/>
        </w:rPr>
        <w:t xml:space="preserve"> private  static  </w:t>
      </w:r>
      <w:r>
        <w:rPr>
          <w:b/>
        </w:rPr>
        <w:t>Utility</w:t>
      </w:r>
      <w:r>
        <w:rPr>
          <w:b/>
        </w:rPr>
        <w:t xml:space="preserve"> instance= new Utility();</w:t>
      </w:r>
    </w:p>
    <w:p w:rsidR="007B12DC" w:rsidRDefault="007B12DC" w:rsidP="00A059C3">
      <w:pPr>
        <w:rPr>
          <w:b/>
        </w:rPr>
      </w:pPr>
      <w:r>
        <w:rPr>
          <w:b/>
        </w:rPr>
        <w:t xml:space="preserve">private </w:t>
      </w:r>
      <w:r>
        <w:rPr>
          <w:b/>
        </w:rPr>
        <w:t>Utility</w:t>
      </w:r>
      <w:r>
        <w:rPr>
          <w:b/>
        </w:rPr>
        <w:t>()</w:t>
      </w:r>
    </w:p>
    <w:p w:rsidR="007B12DC" w:rsidRDefault="007B12DC" w:rsidP="00A059C3">
      <w:pPr>
        <w:rPr>
          <w:b/>
        </w:rPr>
      </w:pPr>
      <w:r>
        <w:rPr>
          <w:b/>
        </w:rPr>
        <w:t>{</w:t>
      </w:r>
    </w:p>
    <w:p w:rsidR="007B12DC" w:rsidRDefault="007B12DC" w:rsidP="00A059C3">
      <w:pPr>
        <w:rPr>
          <w:b/>
        </w:rPr>
      </w:pPr>
      <w:r>
        <w:rPr>
          <w:b/>
        </w:rPr>
        <w:t>}</w:t>
      </w:r>
    </w:p>
    <w:p w:rsidR="007B12DC" w:rsidRDefault="007B12DC" w:rsidP="00A059C3">
      <w:pPr>
        <w:rPr>
          <w:b/>
        </w:rPr>
      </w:pPr>
      <w:r>
        <w:rPr>
          <w:b/>
        </w:rPr>
        <w:t xml:space="preserve">Public static </w:t>
      </w:r>
      <w:r>
        <w:rPr>
          <w:b/>
        </w:rPr>
        <w:t>Utility</w:t>
      </w:r>
      <w:r>
        <w:rPr>
          <w:b/>
        </w:rPr>
        <w:t xml:space="preserve">  getInstance(){</w:t>
      </w:r>
    </w:p>
    <w:p w:rsidR="007B12DC" w:rsidRDefault="007B12DC" w:rsidP="00A059C3">
      <w:pPr>
        <w:rPr>
          <w:b/>
        </w:rPr>
      </w:pPr>
      <w:r>
        <w:rPr>
          <w:b/>
        </w:rPr>
        <w:t>return instance;</w:t>
      </w:r>
    </w:p>
    <w:p w:rsidR="007B12DC" w:rsidRDefault="007B12DC" w:rsidP="00A059C3">
      <w:pPr>
        <w:rPr>
          <w:b/>
        </w:rPr>
      </w:pPr>
      <w:r>
        <w:rPr>
          <w:b/>
        </w:rPr>
        <w:t>}</w:t>
      </w:r>
    </w:p>
    <w:p w:rsidR="007B12DC" w:rsidRDefault="007B12DC" w:rsidP="00A059C3">
      <w:pPr>
        <w:rPr>
          <w:b/>
        </w:rPr>
      </w:pPr>
    </w:p>
    <w:p w:rsidR="007B12DC" w:rsidRDefault="007B12DC" w:rsidP="00A059C3">
      <w:pPr>
        <w:rPr>
          <w:b/>
        </w:rPr>
      </w:pPr>
    </w:p>
    <w:p w:rsidR="00F65DA7" w:rsidRDefault="007B12DC" w:rsidP="00A059C3">
      <w:pPr>
        <w:rPr>
          <w:b/>
        </w:rPr>
      </w:pPr>
      <w:r>
        <w:rPr>
          <w:b/>
        </w:rPr>
        <w:t>Refactor it like following to avoid change in calling classes</w:t>
      </w:r>
    </w:p>
    <w:p w:rsidR="007B12DC" w:rsidRDefault="007B12DC" w:rsidP="00A059C3">
      <w:pPr>
        <w:rPr>
          <w:b/>
        </w:rPr>
      </w:pPr>
    </w:p>
    <w:p w:rsidR="007B12DC" w:rsidRDefault="007B12DC" w:rsidP="00A059C3">
      <w:pPr>
        <w:rPr>
          <w:b/>
        </w:rPr>
      </w:pPr>
    </w:p>
    <w:p w:rsidR="007B12DC" w:rsidRDefault="007B12DC" w:rsidP="007B12DC">
      <w:pPr>
        <w:rPr>
          <w:b/>
        </w:rPr>
      </w:pPr>
      <w:r>
        <w:rPr>
          <w:b/>
        </w:rPr>
        <w:t>public class Utility</w:t>
      </w:r>
    </w:p>
    <w:p w:rsidR="007B12DC" w:rsidRDefault="007B12DC" w:rsidP="007B12DC">
      <w:pPr>
        <w:rPr>
          <w:b/>
        </w:rPr>
      </w:pPr>
      <w:r>
        <w:rPr>
          <w:b/>
        </w:rPr>
        <w:t>{</w:t>
      </w:r>
    </w:p>
    <w:p w:rsidR="005A3293" w:rsidRDefault="005A3293" w:rsidP="007B12DC">
      <w:pPr>
        <w:rPr>
          <w:b/>
        </w:rPr>
      </w:pPr>
    </w:p>
    <w:p w:rsidR="005A3293" w:rsidRDefault="005A3293" w:rsidP="005A3293">
      <w:pPr>
        <w:rPr>
          <w:b/>
        </w:rPr>
      </w:pPr>
      <w:r w:rsidRPr="00A059C3">
        <w:rPr>
          <w:rFonts w:ascii="Consolas" w:hAnsi="Consolas" w:cs="Consolas"/>
          <w:b/>
          <w:bCs/>
          <w:color w:val="7F0055"/>
          <w:sz w:val="20"/>
          <w:szCs w:val="20"/>
        </w:rPr>
        <w:t>private</w:t>
      </w:r>
      <w:r w:rsidRPr="00A059C3">
        <w:rPr>
          <w:rFonts w:ascii="Consolas" w:hAnsi="Consolas" w:cs="Consolas"/>
          <w:color w:val="000000"/>
          <w:sz w:val="20"/>
          <w:szCs w:val="20"/>
        </w:rPr>
        <w:t xml:space="preserve"> </w:t>
      </w:r>
      <w:r w:rsidRPr="00A059C3">
        <w:rPr>
          <w:rFonts w:ascii="Consolas" w:hAnsi="Consolas" w:cs="Consolas"/>
          <w:b/>
          <w:bCs/>
          <w:color w:val="7F0055"/>
          <w:sz w:val="20"/>
          <w:szCs w:val="20"/>
        </w:rPr>
        <w:t>static</w:t>
      </w:r>
      <w:r w:rsidRPr="00A059C3">
        <w:rPr>
          <w:rFonts w:ascii="Consolas" w:hAnsi="Consolas" w:cs="Consolas"/>
          <w:color w:val="000000"/>
          <w:sz w:val="20"/>
          <w:szCs w:val="20"/>
        </w:rPr>
        <w:t xml:space="preserve"> ThreadLocal&lt;</w:t>
      </w:r>
      <w:r w:rsidRPr="00A059C3">
        <w:t xml:space="preserve"> </w:t>
      </w:r>
      <w:r>
        <w:rPr>
          <w:b/>
        </w:rPr>
        <w:t>Utility</w:t>
      </w:r>
      <w:r w:rsidRPr="00A059C3">
        <w:rPr>
          <w:rFonts w:ascii="Consolas" w:hAnsi="Consolas" w:cs="Consolas"/>
          <w:color w:val="000000"/>
          <w:sz w:val="20"/>
          <w:szCs w:val="20"/>
        </w:rPr>
        <w:t xml:space="preserve"> </w:t>
      </w:r>
      <w:r w:rsidRPr="00A059C3">
        <w:rPr>
          <w:rFonts w:ascii="Consolas" w:hAnsi="Consolas" w:cs="Consolas"/>
          <w:color w:val="000000"/>
          <w:sz w:val="20"/>
          <w:szCs w:val="20"/>
        </w:rPr>
        <w:t xml:space="preserve">&gt; </w:t>
      </w:r>
      <w:r w:rsidRPr="00A059C3">
        <w:rPr>
          <w:rFonts w:ascii="Consolas" w:hAnsi="Consolas" w:cs="Consolas"/>
          <w:i/>
          <w:iCs/>
          <w:color w:val="0000C0"/>
          <w:sz w:val="20"/>
          <w:szCs w:val="20"/>
        </w:rPr>
        <w:t>THREAD_LOCAL_CACHE</w:t>
      </w:r>
      <w:r w:rsidRPr="00A059C3">
        <w:rPr>
          <w:rFonts w:ascii="Consolas" w:hAnsi="Consolas" w:cs="Consolas"/>
          <w:color w:val="000000"/>
          <w:sz w:val="20"/>
          <w:szCs w:val="20"/>
        </w:rPr>
        <w:t xml:space="preserve"> = </w:t>
      </w:r>
      <w:r w:rsidRPr="00A059C3">
        <w:rPr>
          <w:rFonts w:ascii="Consolas" w:hAnsi="Consolas" w:cs="Consolas"/>
          <w:b/>
          <w:bCs/>
          <w:color w:val="7F0055"/>
          <w:sz w:val="20"/>
          <w:szCs w:val="20"/>
        </w:rPr>
        <w:t>new</w:t>
      </w:r>
      <w:r w:rsidRPr="00A059C3">
        <w:rPr>
          <w:rFonts w:ascii="Consolas" w:hAnsi="Consolas" w:cs="Consolas"/>
          <w:color w:val="000000"/>
          <w:sz w:val="20"/>
          <w:szCs w:val="20"/>
        </w:rPr>
        <w:t xml:space="preserve"> ThreadLocal&lt;</w:t>
      </w:r>
      <w:r w:rsidRPr="00A059C3">
        <w:t xml:space="preserve"> </w:t>
      </w:r>
      <w:r>
        <w:rPr>
          <w:b/>
        </w:rPr>
        <w:t>Utility</w:t>
      </w:r>
      <w:r w:rsidRPr="00A059C3">
        <w:rPr>
          <w:rFonts w:ascii="Consolas" w:hAnsi="Consolas" w:cs="Consolas"/>
          <w:color w:val="000000"/>
          <w:sz w:val="20"/>
          <w:szCs w:val="20"/>
        </w:rPr>
        <w:t xml:space="preserve"> </w:t>
      </w:r>
      <w:r w:rsidRPr="00A059C3">
        <w:rPr>
          <w:rFonts w:ascii="Consolas" w:hAnsi="Consolas" w:cs="Consolas"/>
          <w:color w:val="000000"/>
          <w:sz w:val="20"/>
          <w:szCs w:val="20"/>
        </w:rPr>
        <w:t>&gt;();</w:t>
      </w:r>
      <w:r w:rsidRPr="00A059C3">
        <w:t>;</w:t>
      </w:r>
    </w:p>
    <w:p w:rsidR="005A3293" w:rsidRDefault="005A3293" w:rsidP="007B12DC">
      <w:pPr>
        <w:rPr>
          <w:b/>
        </w:rPr>
      </w:pPr>
    </w:p>
    <w:p w:rsidR="007B12DC" w:rsidRDefault="007B12DC" w:rsidP="007B12DC">
      <w:pPr>
        <w:rPr>
          <w:b/>
        </w:rPr>
      </w:pPr>
      <w:r>
        <w:rPr>
          <w:b/>
        </w:rPr>
        <w:t>private Utility()</w:t>
      </w:r>
    </w:p>
    <w:p w:rsidR="007B12DC" w:rsidRDefault="007B12DC" w:rsidP="007B12DC">
      <w:pPr>
        <w:rPr>
          <w:b/>
        </w:rPr>
      </w:pPr>
      <w:r>
        <w:rPr>
          <w:b/>
        </w:rPr>
        <w:t>{</w:t>
      </w:r>
    </w:p>
    <w:p w:rsidR="007B12DC" w:rsidRDefault="007B12DC" w:rsidP="007B12DC">
      <w:pPr>
        <w:rPr>
          <w:b/>
        </w:rPr>
      </w:pPr>
      <w:r>
        <w:rPr>
          <w:b/>
        </w:rPr>
        <w:t>}</w:t>
      </w:r>
    </w:p>
    <w:p w:rsidR="007B12DC" w:rsidRDefault="007B12DC" w:rsidP="007B12DC">
      <w:pPr>
        <w:rPr>
          <w:b/>
        </w:rPr>
      </w:pPr>
      <w:r>
        <w:rPr>
          <w:b/>
        </w:rPr>
        <w:t>Public static Utility  getInstance(){</w:t>
      </w:r>
    </w:p>
    <w:p w:rsidR="007B12DC" w:rsidRDefault="005A3293" w:rsidP="007B12DC">
      <w:pPr>
        <w:rPr>
          <w:b/>
        </w:rPr>
      </w:pPr>
      <w:r>
        <w:rPr>
          <w:b/>
        </w:rPr>
        <w:lastRenderedPageBreak/>
        <w:t>If(</w:t>
      </w:r>
      <w:r w:rsidRPr="00A059C3">
        <w:rPr>
          <w:rFonts w:ascii="Consolas" w:hAnsi="Consolas" w:cs="Consolas"/>
          <w:i/>
          <w:iCs/>
          <w:color w:val="0000C0"/>
          <w:sz w:val="20"/>
          <w:szCs w:val="20"/>
        </w:rPr>
        <w:t>THREAD_LOCAL_CACHE</w:t>
      </w:r>
      <w:r>
        <w:rPr>
          <w:rFonts w:ascii="Consolas" w:hAnsi="Consolas" w:cs="Consolas"/>
          <w:i/>
          <w:iCs/>
          <w:color w:val="0000C0"/>
          <w:sz w:val="20"/>
          <w:szCs w:val="20"/>
        </w:rPr>
        <w:t>.get()==null</w:t>
      </w:r>
      <w:r>
        <w:rPr>
          <w:b/>
        </w:rPr>
        <w:t>)</w:t>
      </w:r>
    </w:p>
    <w:p w:rsidR="005A3293" w:rsidRDefault="005A3293" w:rsidP="007B12DC">
      <w:pPr>
        <w:rPr>
          <w:b/>
        </w:rPr>
      </w:pPr>
      <w:r>
        <w:rPr>
          <w:b/>
        </w:rPr>
        <w:t>{</w:t>
      </w:r>
    </w:p>
    <w:p w:rsidR="005A3293" w:rsidRDefault="005A3293" w:rsidP="007B12DC">
      <w:pPr>
        <w:rPr>
          <w:b/>
        </w:rPr>
      </w:pPr>
      <w:r w:rsidRPr="00A059C3">
        <w:rPr>
          <w:rFonts w:ascii="Consolas" w:hAnsi="Consolas" w:cs="Consolas"/>
          <w:i/>
          <w:iCs/>
          <w:color w:val="0000C0"/>
          <w:sz w:val="20"/>
          <w:szCs w:val="20"/>
        </w:rPr>
        <w:t>THREAD_LOCAL_CACHE</w:t>
      </w:r>
      <w:r>
        <w:rPr>
          <w:rFonts w:ascii="Consolas" w:hAnsi="Consolas" w:cs="Consolas"/>
          <w:i/>
          <w:iCs/>
          <w:color w:val="0000C0"/>
          <w:sz w:val="20"/>
          <w:szCs w:val="20"/>
        </w:rPr>
        <w:t>.set(new Utility());</w:t>
      </w:r>
    </w:p>
    <w:p w:rsidR="005A3293" w:rsidRDefault="005A3293" w:rsidP="007B12DC">
      <w:pPr>
        <w:rPr>
          <w:b/>
        </w:rPr>
      </w:pPr>
      <w:r>
        <w:rPr>
          <w:b/>
        </w:rPr>
        <w:t>}</w:t>
      </w:r>
    </w:p>
    <w:p w:rsidR="005A3293" w:rsidRDefault="005A3293" w:rsidP="007B12DC">
      <w:pPr>
        <w:rPr>
          <w:b/>
        </w:rPr>
      </w:pPr>
      <w:r>
        <w:rPr>
          <w:b/>
        </w:rPr>
        <w:t xml:space="preserve">return </w:t>
      </w:r>
      <w:r w:rsidRPr="00A059C3">
        <w:rPr>
          <w:rFonts w:ascii="Consolas" w:hAnsi="Consolas" w:cs="Consolas"/>
          <w:i/>
          <w:iCs/>
          <w:color w:val="0000C0"/>
          <w:sz w:val="20"/>
          <w:szCs w:val="20"/>
        </w:rPr>
        <w:t>THREAD_LOCAL_CACHE</w:t>
      </w:r>
      <w:r>
        <w:rPr>
          <w:rFonts w:ascii="Consolas" w:hAnsi="Consolas" w:cs="Consolas"/>
          <w:i/>
          <w:iCs/>
          <w:color w:val="0000C0"/>
          <w:sz w:val="20"/>
          <w:szCs w:val="20"/>
        </w:rPr>
        <w:t>.get();</w:t>
      </w:r>
    </w:p>
    <w:p w:rsidR="007B12DC" w:rsidRDefault="007B12DC" w:rsidP="007B12DC">
      <w:pPr>
        <w:rPr>
          <w:b/>
        </w:rPr>
      </w:pPr>
      <w:r>
        <w:rPr>
          <w:b/>
        </w:rPr>
        <w:t>}</w:t>
      </w:r>
    </w:p>
    <w:p w:rsidR="00F0166E" w:rsidRDefault="00F0166E" w:rsidP="007B12DC">
      <w:pPr>
        <w:rPr>
          <w:b/>
        </w:rPr>
      </w:pPr>
    </w:p>
    <w:p w:rsidR="00F0166E" w:rsidRDefault="00F0166E" w:rsidP="007B12DC">
      <w:pPr>
        <w:rPr>
          <w:b/>
        </w:rPr>
      </w:pPr>
      <w:r>
        <w:rPr>
          <w:b/>
        </w:rPr>
        <w:t xml:space="preserve">This will solve the multithreading problem as each request it will gives a new </w:t>
      </w:r>
      <w:r w:rsidR="005A3293">
        <w:rPr>
          <w:b/>
        </w:rPr>
        <w:t xml:space="preserve">Utility </w:t>
      </w:r>
      <w:r>
        <w:rPr>
          <w:b/>
        </w:rPr>
        <w:t xml:space="preserve">Object </w:t>
      </w:r>
      <w:r w:rsidR="005A3293">
        <w:rPr>
          <w:b/>
        </w:rPr>
        <w:t>if it’s not have as There is one object per thread we can put some variable to it and use it in future .</w:t>
      </w:r>
    </w:p>
    <w:p w:rsidR="00B378B0" w:rsidRDefault="00B378B0" w:rsidP="007B12DC">
      <w:pPr>
        <w:rPr>
          <w:b/>
        </w:rPr>
      </w:pPr>
    </w:p>
    <w:p w:rsidR="00B378B0" w:rsidRDefault="00B378B0" w:rsidP="007B12DC">
      <w:pPr>
        <w:rPr>
          <w:b/>
        </w:rPr>
      </w:pPr>
    </w:p>
    <w:p w:rsidR="00B378B0" w:rsidRDefault="00B378B0" w:rsidP="007B12DC">
      <w:pPr>
        <w:rPr>
          <w:b/>
        </w:rPr>
      </w:pPr>
      <w:r>
        <w:rPr>
          <w:b/>
        </w:rPr>
        <w:t>Please choose the option carefully. This is your experience and design decision which tool you are going to use to alter your code minimally.</w:t>
      </w:r>
    </w:p>
    <w:p w:rsidR="007B12DC" w:rsidRDefault="007B12DC" w:rsidP="00A059C3">
      <w:pPr>
        <w:rPr>
          <w:b/>
        </w:rPr>
      </w:pPr>
    </w:p>
    <w:p w:rsidR="00F65DA7" w:rsidRDefault="00F65DA7" w:rsidP="00A059C3">
      <w:pPr>
        <w:rPr>
          <w:b/>
        </w:rPr>
      </w:pPr>
    </w:p>
    <w:p w:rsidR="00A059C3" w:rsidRDefault="00A059C3" w:rsidP="00B8582F">
      <w:pPr>
        <w:rPr>
          <w:b/>
        </w:rPr>
      </w:pPr>
    </w:p>
    <w:p w:rsidR="00B8582F" w:rsidRDefault="00B8582F" w:rsidP="00B8582F">
      <w:pPr>
        <w:rPr>
          <w:b/>
        </w:rPr>
      </w:pPr>
    </w:p>
    <w:p w:rsidR="00B8582F" w:rsidRDefault="00B8582F" w:rsidP="00B8582F">
      <w:pPr>
        <w:rPr>
          <w:b/>
        </w:rPr>
      </w:pPr>
    </w:p>
    <w:p w:rsidR="00B8582F" w:rsidRDefault="00B8582F" w:rsidP="00751BCC">
      <w:pPr>
        <w:rPr>
          <w:b/>
        </w:rPr>
      </w:pPr>
    </w:p>
    <w:p w:rsidR="00B8582F" w:rsidRDefault="00B8582F" w:rsidP="00751BCC">
      <w:pPr>
        <w:rPr>
          <w:b/>
        </w:rPr>
      </w:pPr>
    </w:p>
    <w:p w:rsidR="00B8582F" w:rsidRPr="00751BCC" w:rsidRDefault="00B8582F" w:rsidP="00751BCC">
      <w:pPr>
        <w:rPr>
          <w:b/>
        </w:rPr>
      </w:pPr>
    </w:p>
    <w:p w:rsidR="00751BCC" w:rsidRDefault="00751BCC" w:rsidP="00751BCC"/>
    <w:p w:rsidR="00751BCC" w:rsidRDefault="00751BCC" w:rsidP="00751BCC">
      <w:r>
        <w:t xml:space="preserve"> </w:t>
      </w:r>
    </w:p>
    <w:p w:rsidR="008374F7" w:rsidRDefault="008374F7" w:rsidP="0057053E"/>
    <w:p w:rsidR="008374F7" w:rsidRDefault="008374F7" w:rsidP="0057053E"/>
    <w:p w:rsidR="008374F7" w:rsidRDefault="008374F7" w:rsidP="0057053E"/>
    <w:p w:rsidR="0057053E" w:rsidRDefault="0057053E" w:rsidP="0057053E"/>
    <w:p w:rsidR="0057053E" w:rsidRDefault="0057053E" w:rsidP="0057053E"/>
    <w:p w:rsidR="0057053E" w:rsidRDefault="0057053E" w:rsidP="0057053E"/>
    <w:p w:rsidR="0057053E" w:rsidRDefault="0057053E" w:rsidP="0057053E"/>
    <w:p w:rsidR="0057053E" w:rsidRDefault="0057053E" w:rsidP="0057053E"/>
    <w:bookmarkEnd w:id="0"/>
    <w:p w:rsidR="0057053E" w:rsidRPr="0057053E" w:rsidRDefault="0057053E" w:rsidP="0057053E"/>
    <w:sectPr w:rsidR="0057053E" w:rsidRPr="005705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626" w:rsidRDefault="00755626">
      <w:pPr>
        <w:spacing w:after="0" w:line="240" w:lineRule="auto"/>
      </w:pPr>
      <w:r>
        <w:separator/>
      </w:r>
    </w:p>
  </w:endnote>
  <w:endnote w:type="continuationSeparator" w:id="0">
    <w:p w:rsidR="00755626" w:rsidRDefault="007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626" w:rsidRDefault="00755626">
      <w:pPr>
        <w:spacing w:after="0" w:line="240" w:lineRule="auto"/>
      </w:pPr>
      <w:r>
        <w:separator/>
      </w:r>
    </w:p>
  </w:footnote>
  <w:footnote w:type="continuationSeparator" w:id="0">
    <w:p w:rsidR="00755626" w:rsidRDefault="0075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D549B"/>
    <w:multiLevelType w:val="hybridMultilevel"/>
    <w:tmpl w:val="B84A5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3E"/>
    <w:rsid w:val="0057053E"/>
    <w:rsid w:val="005A3293"/>
    <w:rsid w:val="005D3117"/>
    <w:rsid w:val="00624072"/>
    <w:rsid w:val="00751BCC"/>
    <w:rsid w:val="00755626"/>
    <w:rsid w:val="007A7F3E"/>
    <w:rsid w:val="007B04F0"/>
    <w:rsid w:val="007B12DC"/>
    <w:rsid w:val="008374F7"/>
    <w:rsid w:val="008B7B45"/>
    <w:rsid w:val="00A059C3"/>
    <w:rsid w:val="00B378B0"/>
    <w:rsid w:val="00B8582F"/>
    <w:rsid w:val="00F0166E"/>
    <w:rsid w:val="00F65D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961A"/>
  <w15:docId w15:val="{F4D9AD58-E5C0-45B1-8059-0DE3ED2F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A1DE417-F51A-4884-8D6B-082E6D44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117</TotalTime>
  <Pages>8</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5</cp:revision>
  <dcterms:created xsi:type="dcterms:W3CDTF">2016-07-19T13:26:00Z</dcterms:created>
  <dcterms:modified xsi:type="dcterms:W3CDTF">2016-07-19T17:24:00Z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