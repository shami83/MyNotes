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37" w:rsidRDefault="00B76DD1">
      <w:pPr>
        <w:pStyle w:val="Title"/>
      </w:pPr>
      <w:r>
        <w:t>Java Callable (Future) Understanding</w:t>
      </w:r>
    </w:p>
    <w:p w:rsidR="00B83E37" w:rsidRDefault="00B76DD1">
      <w:pPr>
        <w:pStyle w:val="Heading1"/>
      </w:pPr>
      <w:r>
        <w:t>Java callable understanding</w:t>
      </w:r>
    </w:p>
    <w:p w:rsidR="00B83E37" w:rsidRDefault="00B83E37"/>
    <w:p w:rsidR="00B76DD1" w:rsidRPr="00236258" w:rsidRDefault="00B76DD1">
      <w:pPr>
        <w:rPr>
          <w:rFonts w:ascii="Arial" w:hAnsi="Arial" w:cs="Arial"/>
          <w:sz w:val="24"/>
          <w:szCs w:val="24"/>
        </w:rPr>
      </w:pPr>
    </w:p>
    <w:p w:rsidR="00236258" w:rsidRDefault="0023625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Java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Multithreading program we extensively use </w:t>
      </w:r>
      <w:r w:rsidRPr="00236258">
        <w:rPr>
          <w:rFonts w:ascii="Arial" w:hAnsi="Arial" w:cs="Arial"/>
          <w:sz w:val="24"/>
          <w:szCs w:val="24"/>
          <w:shd w:val="clear" w:color="auto" w:fill="FFFFFF"/>
        </w:rPr>
        <w:t xml:space="preserve">Java Callable and </w:t>
      </w:r>
      <w:r w:rsidR="003210AA" w:rsidRPr="00236258">
        <w:rPr>
          <w:rFonts w:ascii="Arial" w:hAnsi="Arial" w:cs="Arial"/>
          <w:sz w:val="24"/>
          <w:szCs w:val="24"/>
          <w:shd w:val="clear" w:color="auto" w:fill="FFFFFF"/>
        </w:rPr>
        <w:t>Future. I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believe all of you have basic understanding in thread. In briefly thread is a separate path of execution so if you have to do a repetitive task you can break the work into multiple chunk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(tasks)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and assign them to </w:t>
      </w:r>
      <w:bookmarkStart w:id="0" w:name="_GoBack"/>
      <w:bookmarkEnd w:id="0"/>
      <w:r w:rsidR="00944107">
        <w:rPr>
          <w:rFonts w:ascii="Arial" w:hAnsi="Arial" w:cs="Arial"/>
          <w:sz w:val="24"/>
          <w:szCs w:val="24"/>
          <w:shd w:val="clear" w:color="auto" w:fill="FFFFFF"/>
        </w:rPr>
        <w:t>threads.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Multiple Threads will execute tasks in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parallel to get the result quickly. </w:t>
      </w:r>
      <w:r w:rsidRPr="0023625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236258" w:rsidRDefault="0023625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76DD1" w:rsidRDefault="00236258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From </w:t>
      </w:r>
      <w:r w:rsidRPr="00236258">
        <w:rPr>
          <w:rFonts w:ascii="Arial" w:hAnsi="Arial" w:cs="Arial"/>
          <w:sz w:val="24"/>
          <w:szCs w:val="24"/>
          <w:shd w:val="clear" w:color="auto" w:fill="FFFFFF"/>
        </w:rPr>
        <w:t xml:space="preserve">Java 5 </w:t>
      </w:r>
      <w:r w:rsidRPr="00236258">
        <w:rPr>
          <w:rStyle w:val="Strong"/>
          <w:rFonts w:ascii="Arial" w:hAnsi="Arial" w:cs="Arial"/>
          <w:sz w:val="24"/>
          <w:szCs w:val="24"/>
          <w:shd w:val="clear" w:color="auto" w:fill="FFFFFF"/>
        </w:rPr>
        <w:t>java.util.concurrent.Callable</w:t>
      </w:r>
      <w:r w:rsidRPr="002362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36258">
        <w:rPr>
          <w:rFonts w:ascii="Arial" w:hAnsi="Arial" w:cs="Arial"/>
          <w:sz w:val="24"/>
          <w:szCs w:val="24"/>
          <w:shd w:val="clear" w:color="auto" w:fill="FFFFFF"/>
        </w:rPr>
        <w:t xml:space="preserve">interface </w:t>
      </w:r>
      <w:r>
        <w:rPr>
          <w:rFonts w:ascii="Arial" w:hAnsi="Arial" w:cs="Arial"/>
          <w:sz w:val="24"/>
          <w:szCs w:val="24"/>
          <w:shd w:val="clear" w:color="auto" w:fill="FFFFFF"/>
        </w:rPr>
        <w:t>has been introduced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347C" w:rsidRPr="00236258">
        <w:rPr>
          <w:rFonts w:ascii="Arial" w:hAnsi="Arial" w:cs="Arial"/>
          <w:sz w:val="24"/>
          <w:szCs w:val="24"/>
          <w:shd w:val="clear" w:color="auto" w:fill="FFFFFF"/>
        </w:rPr>
        <w:t>in concurrency package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which </w:t>
      </w:r>
      <w:r w:rsidRPr="00236258">
        <w:rPr>
          <w:rFonts w:ascii="Arial" w:hAnsi="Arial" w:cs="Arial"/>
          <w:sz w:val="24"/>
          <w:szCs w:val="24"/>
          <w:shd w:val="clear" w:color="auto" w:fill="FFFFFF"/>
        </w:rPr>
        <w:t xml:space="preserve"> is similar to Runnable interface but it can return any </w:t>
      </w:r>
      <w:r w:rsidRPr="00236258">
        <w:rPr>
          <w:rFonts w:ascii="Arial" w:hAnsi="Arial" w:cs="Arial"/>
          <w:b/>
          <w:sz w:val="24"/>
          <w:szCs w:val="24"/>
          <w:shd w:val="clear" w:color="auto" w:fill="FFFFFF"/>
        </w:rPr>
        <w:t>Object and able to throw Exception.</w:t>
      </w:r>
    </w:p>
    <w:p w:rsidR="00236258" w:rsidRDefault="00236258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31A04" w:rsidRDefault="003210AA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3210AA">
        <w:rPr>
          <w:rFonts w:ascii="Arial" w:hAnsi="Arial" w:cs="Arial"/>
          <w:sz w:val="24"/>
          <w:szCs w:val="24"/>
          <w:shd w:val="clear" w:color="auto" w:fill="FFFFFF"/>
        </w:rPr>
        <w:t xml:space="preserve">Java Callable interface use Generic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&lt;T&gt; so it can return any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type of </w:t>
      </w:r>
      <w:r>
        <w:rPr>
          <w:rFonts w:ascii="Arial" w:hAnsi="Arial" w:cs="Arial"/>
          <w:sz w:val="24"/>
          <w:szCs w:val="24"/>
          <w:shd w:val="clear" w:color="auto" w:fill="FFFFFF"/>
        </w:rPr>
        <w:t>Object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3210A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>Execut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or </w:t>
      </w:r>
      <w:r w:rsidR="00296377">
        <w:rPr>
          <w:rFonts w:ascii="Arial" w:hAnsi="Arial" w:cs="Arial"/>
          <w:sz w:val="24"/>
          <w:szCs w:val="24"/>
          <w:shd w:val="clear" w:color="auto" w:fill="FFFFFF"/>
        </w:rPr>
        <w:t>Framework</w:t>
      </w:r>
      <w:r w:rsidR="00296377" w:rsidRPr="003210A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296377" w:rsidRPr="003210AA">
        <w:rPr>
          <w:rFonts w:ascii="Arial" w:hAnsi="Arial" w:cs="Arial"/>
          <w:sz w:val="24"/>
          <w:szCs w:val="24"/>
          <w:shd w:val="clear" w:color="auto" w:fill="FFFFFF"/>
        </w:rPr>
        <w:t>provide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a submit() method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 xml:space="preserve"> to execute Callable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 implementations 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 xml:space="preserve"> in a thread pool.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Actually Java Executor Framework follows WorkerThread pattern where in a thread pool you can initiate threads by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Executors.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blue"/>
        </w:rPr>
        <w:t>newFixedThreadPool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(10</w:t>
      </w:r>
      <w:r w:rsidR="00296377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  <w:r w:rsidR="00296377">
        <w:rPr>
          <w:rFonts w:ascii="Arial" w:hAnsi="Arial" w:cs="Arial"/>
          <w:sz w:val="24"/>
          <w:szCs w:val="24"/>
          <w:shd w:val="clear" w:color="auto" w:fill="FFFFFF"/>
        </w:rPr>
        <w:t xml:space="preserve"> method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Then you can submit task into it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as you can </w:t>
      </w:r>
      <w:r w:rsidR="00296377">
        <w:rPr>
          <w:rFonts w:ascii="Arial" w:hAnsi="Arial" w:cs="Arial"/>
          <w:sz w:val="24"/>
          <w:szCs w:val="24"/>
          <w:shd w:val="clear" w:color="auto" w:fill="FFFFFF"/>
        </w:rPr>
        <w:t>remember in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java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>runnable act as targe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t of a thread and in runnable interface a method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210AA">
        <w:rPr>
          <w:rFonts w:ascii="Arial" w:hAnsi="Arial" w:cs="Arial"/>
          <w:b/>
          <w:i/>
          <w:sz w:val="24"/>
          <w:szCs w:val="24"/>
          <w:shd w:val="clear" w:color="auto" w:fill="FFFFFF"/>
        </w:rPr>
        <w:t>public void run</w:t>
      </w:r>
      <w:r>
        <w:rPr>
          <w:rFonts w:ascii="Arial" w:hAnsi="Arial" w:cs="Arial"/>
          <w:b/>
          <w:i/>
          <w:sz w:val="24"/>
          <w:szCs w:val="24"/>
          <w:shd w:val="clear" w:color="auto" w:fill="FFFFFF"/>
        </w:rPr>
        <w:t>() method</w:t>
      </w:r>
      <w:r w:rsidR="00A6347C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r w:rsidR="00A6347C" w:rsidRPr="00A6347C">
        <w:rPr>
          <w:rFonts w:ascii="Arial" w:hAnsi="Arial" w:cs="Arial"/>
          <w:sz w:val="24"/>
          <w:szCs w:val="24"/>
          <w:shd w:val="clear" w:color="auto" w:fill="FFFFFF"/>
        </w:rPr>
        <w:t>has to be implemented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 where</w:t>
      </w:r>
      <w:r w:rsidRPr="00A6347C">
        <w:rPr>
          <w:rFonts w:ascii="Arial" w:hAnsi="Arial" w:cs="Arial"/>
          <w:sz w:val="24"/>
          <w:szCs w:val="24"/>
          <w:shd w:val="clear" w:color="auto" w:fill="FFFFFF"/>
        </w:rPr>
        <w:t xml:space="preserve"> you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 xml:space="preserve"> define the task which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210AA">
        <w:rPr>
          <w:rFonts w:ascii="Arial" w:hAnsi="Arial" w:cs="Arial"/>
          <w:sz w:val="24"/>
          <w:szCs w:val="24"/>
          <w:shd w:val="clear" w:color="auto" w:fill="FFFFFF"/>
        </w:rPr>
        <w:t>will executed by Threads in thread pool.</w:t>
      </w:r>
      <w:r w:rsidR="00531A04">
        <w:rPr>
          <w:rFonts w:ascii="Arial" w:hAnsi="Arial" w:cs="Arial"/>
          <w:sz w:val="24"/>
          <w:szCs w:val="24"/>
          <w:shd w:val="clear" w:color="auto" w:fill="FFFFFF"/>
        </w:rPr>
        <w:t xml:space="preserve"> Executor framework assign a work (runnable target) to threads only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 xml:space="preserve">if </w:t>
      </w:r>
      <w:r w:rsidR="00531A04">
        <w:rPr>
          <w:rFonts w:ascii="Arial" w:hAnsi="Arial" w:cs="Arial"/>
          <w:sz w:val="24"/>
          <w:szCs w:val="24"/>
          <w:shd w:val="clear" w:color="auto" w:fill="FFFFFF"/>
        </w:rPr>
        <w:t xml:space="preserve">there is an available thread in pool. If all threads are in use work has to wait. Once a task is completed by 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a Thread same</w:t>
      </w:r>
      <w:r w:rsidR="00531A04">
        <w:rPr>
          <w:rFonts w:ascii="Arial" w:hAnsi="Arial" w:cs="Arial"/>
          <w:sz w:val="24"/>
          <w:szCs w:val="24"/>
          <w:shd w:val="clear" w:color="auto" w:fill="FFFFFF"/>
        </w:rPr>
        <w:t xml:space="preserve"> returns to pool as available thread. Callable is same as Runnable but it can return an</w:t>
      </w:r>
      <w:r w:rsidR="00A6347C">
        <w:rPr>
          <w:rFonts w:ascii="Arial" w:hAnsi="Arial" w:cs="Arial"/>
          <w:sz w:val="24"/>
          <w:szCs w:val="24"/>
          <w:shd w:val="clear" w:color="auto" w:fill="FFFFFF"/>
        </w:rPr>
        <w:t>y type of</w:t>
      </w:r>
      <w:r w:rsidR="00531A04">
        <w:rPr>
          <w:rFonts w:ascii="Arial" w:hAnsi="Arial" w:cs="Arial"/>
          <w:sz w:val="24"/>
          <w:szCs w:val="24"/>
          <w:shd w:val="clear" w:color="auto" w:fill="FFFFFF"/>
        </w:rPr>
        <w:t xml:space="preserve"> Object, if we want to get a result/ status from a work (callable) You can return it.</w:t>
      </w:r>
    </w:p>
    <w:p w:rsidR="00531A04" w:rsidRDefault="00531A04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31A04" w:rsidRPr="00531A04" w:rsidRDefault="00531A04" w:rsidP="00531A04">
      <w:pPr>
        <w:pStyle w:val="Heading2"/>
        <w:shd w:val="clear" w:color="auto" w:fill="FFFFFF"/>
        <w:spacing w:before="0" w:after="240"/>
        <w:rPr>
          <w:rFonts w:ascii="Arial" w:hAnsi="Arial" w:cs="Arial"/>
          <w:color w:val="000000"/>
          <w:sz w:val="32"/>
          <w:szCs w:val="32"/>
        </w:rPr>
      </w:pPr>
      <w:r w:rsidRPr="00531A04">
        <w:rPr>
          <w:rFonts w:ascii="Arial" w:hAnsi="Arial" w:cs="Arial"/>
          <w:color w:val="000000"/>
          <w:sz w:val="32"/>
          <w:szCs w:val="32"/>
        </w:rPr>
        <w:t>Java Future</w:t>
      </w:r>
    </w:p>
    <w:p w:rsidR="00531A04" w:rsidRDefault="00531A04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shd w:val="clear" w:color="auto" w:fill="FFFFFF"/>
        </w:rPr>
      </w:pPr>
      <w:r w:rsidRPr="00531A04">
        <w:rPr>
          <w:rFonts w:ascii="Arial" w:hAnsi="Arial" w:cs="Arial"/>
        </w:rPr>
        <w:t>Java Callable tasks return</w:t>
      </w:r>
      <w:r w:rsidRPr="00531A04">
        <w:rPr>
          <w:rStyle w:val="apple-converted-space"/>
          <w:rFonts w:ascii="Arial" w:hAnsi="Arial" w:cs="Arial"/>
        </w:rPr>
        <w:t> </w:t>
      </w:r>
      <w:r w:rsidRPr="00531A04">
        <w:rPr>
          <w:rStyle w:val="Strong"/>
          <w:rFonts w:ascii="Arial" w:hAnsi="Arial" w:cs="Arial"/>
        </w:rPr>
        <w:t>java.util.concurrent.Future</w:t>
      </w:r>
      <w:r w:rsidRPr="00531A04">
        <w:rPr>
          <w:rStyle w:val="apple-converted-space"/>
          <w:rFonts w:ascii="Arial" w:hAnsi="Arial" w:cs="Arial"/>
        </w:rPr>
        <w:t> </w:t>
      </w:r>
      <w:r w:rsidRPr="00531A04">
        <w:rPr>
          <w:rFonts w:ascii="Arial" w:hAnsi="Arial" w:cs="Arial"/>
        </w:rPr>
        <w:t>object.</w:t>
      </w:r>
      <w:r w:rsidRPr="00531A04">
        <w:rPr>
          <w:rFonts w:ascii="Arial" w:hAnsi="Arial" w:cs="Arial"/>
          <w:shd w:val="clear" w:color="auto" w:fill="FFFFFF"/>
        </w:rPr>
        <w:t xml:space="preserve"> Java Future provides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Style w:val="Strong"/>
          <w:rFonts w:ascii="Arial" w:eastAsiaTheme="majorEastAsia" w:hAnsi="Arial" w:cs="Arial"/>
          <w:shd w:val="clear" w:color="auto" w:fill="FFFFFF"/>
        </w:rPr>
        <w:t>cancel()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Fonts w:ascii="Arial" w:hAnsi="Arial" w:cs="Arial"/>
          <w:shd w:val="clear" w:color="auto" w:fill="FFFFFF"/>
        </w:rPr>
        <w:t xml:space="preserve">method to cancel the associated Callable task. There is an </w:t>
      </w:r>
      <w:r w:rsidRPr="00531A04">
        <w:rPr>
          <w:rFonts w:ascii="Arial" w:hAnsi="Arial" w:cs="Arial"/>
          <w:shd w:val="clear" w:color="auto" w:fill="FFFFFF"/>
        </w:rPr>
        <w:lastRenderedPageBreak/>
        <w:t xml:space="preserve">overloaded version of get() method where we can specify the time to wait for the result, it’s useful to avoid current thread getting blocked for longer time. </w:t>
      </w:r>
      <w:r>
        <w:rPr>
          <w:rFonts w:ascii="Arial" w:hAnsi="Arial" w:cs="Arial"/>
          <w:shd w:val="clear" w:color="auto" w:fill="FFFFFF"/>
        </w:rPr>
        <w:t>Please not</w:t>
      </w:r>
      <w:r w:rsidR="00B427B1">
        <w:rPr>
          <w:rFonts w:ascii="Arial" w:hAnsi="Arial" w:cs="Arial"/>
          <w:shd w:val="clear" w:color="auto" w:fill="FFFFFF"/>
        </w:rPr>
        <w:t>e</w:t>
      </w:r>
      <w:r>
        <w:rPr>
          <w:rFonts w:ascii="Arial" w:hAnsi="Arial" w:cs="Arial"/>
          <w:shd w:val="clear" w:color="auto" w:fill="FFFFFF"/>
        </w:rPr>
        <w:t xml:space="preserve"> that get method is synchronous method</w:t>
      </w:r>
      <w:r w:rsidR="00B427B1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until callable </w:t>
      </w:r>
      <w:r w:rsidR="00B427B1">
        <w:rPr>
          <w:rFonts w:ascii="Arial" w:hAnsi="Arial" w:cs="Arial"/>
          <w:shd w:val="clear" w:color="auto" w:fill="FFFFFF"/>
        </w:rPr>
        <w:t xml:space="preserve">finishes it’s task and </w:t>
      </w:r>
      <w:r>
        <w:rPr>
          <w:rFonts w:ascii="Arial" w:hAnsi="Arial" w:cs="Arial"/>
          <w:shd w:val="clear" w:color="auto" w:fill="FFFFFF"/>
        </w:rPr>
        <w:t xml:space="preserve">returns a value it will wait for callable. </w:t>
      </w:r>
      <w:r w:rsidRPr="00531A04">
        <w:rPr>
          <w:rFonts w:ascii="Arial" w:hAnsi="Arial" w:cs="Arial"/>
          <w:shd w:val="clear" w:color="auto" w:fill="FFFFFF"/>
        </w:rPr>
        <w:t>There are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Style w:val="Strong"/>
          <w:rFonts w:ascii="Arial" w:eastAsiaTheme="majorEastAsia" w:hAnsi="Arial" w:cs="Arial"/>
          <w:shd w:val="clear" w:color="auto" w:fill="FFFFFF"/>
        </w:rPr>
        <w:t>isDone()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Fonts w:ascii="Arial" w:hAnsi="Arial" w:cs="Arial"/>
          <w:shd w:val="clear" w:color="auto" w:fill="FFFFFF"/>
        </w:rPr>
        <w:t>and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Style w:val="Strong"/>
          <w:rFonts w:ascii="Arial" w:eastAsiaTheme="majorEastAsia" w:hAnsi="Arial" w:cs="Arial"/>
          <w:shd w:val="clear" w:color="auto" w:fill="FFFFFF"/>
        </w:rPr>
        <w:t>isCancelled()</w:t>
      </w:r>
      <w:r w:rsidRPr="00531A04">
        <w:rPr>
          <w:rStyle w:val="apple-converted-space"/>
          <w:rFonts w:ascii="Arial" w:eastAsiaTheme="majorEastAsia" w:hAnsi="Arial" w:cs="Arial"/>
          <w:shd w:val="clear" w:color="auto" w:fill="FFFFFF"/>
        </w:rPr>
        <w:t> </w:t>
      </w:r>
      <w:r w:rsidRPr="00531A04">
        <w:rPr>
          <w:rFonts w:ascii="Arial" w:hAnsi="Arial" w:cs="Arial"/>
          <w:shd w:val="clear" w:color="auto" w:fill="FFFFFF"/>
        </w:rPr>
        <w:t>methods to find out the current status of associated Callable task.</w:t>
      </w:r>
    </w:p>
    <w:p w:rsidR="00531A04" w:rsidRDefault="00531A04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shd w:val="clear" w:color="auto" w:fill="FFFFFF"/>
        </w:rPr>
      </w:pPr>
    </w:p>
    <w:p w:rsidR="00531A04" w:rsidRDefault="00531A04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Example : Suppose </w:t>
      </w:r>
      <w:r w:rsidR="00B427B1">
        <w:rPr>
          <w:rFonts w:ascii="Arial" w:hAnsi="Arial" w:cs="Arial"/>
          <w:shd w:val="clear" w:color="auto" w:fill="FFFFFF"/>
        </w:rPr>
        <w:t xml:space="preserve">the </w:t>
      </w:r>
      <w:r>
        <w:rPr>
          <w:rFonts w:ascii="Arial" w:hAnsi="Arial" w:cs="Arial"/>
          <w:shd w:val="clear" w:color="auto" w:fill="FFFFFF"/>
        </w:rPr>
        <w:t xml:space="preserve">problem is </w:t>
      </w:r>
      <w:r w:rsidR="00B427B1">
        <w:rPr>
          <w:rFonts w:ascii="Arial" w:hAnsi="Arial" w:cs="Arial"/>
          <w:shd w:val="clear" w:color="auto" w:fill="FFFFFF"/>
        </w:rPr>
        <w:t>to</w:t>
      </w:r>
      <w:r>
        <w:rPr>
          <w:rFonts w:ascii="Arial" w:hAnsi="Arial" w:cs="Arial"/>
          <w:shd w:val="clear" w:color="auto" w:fill="FFFFFF"/>
        </w:rPr>
        <w:t xml:space="preserve"> find sum  1 to</w:t>
      </w:r>
      <w:r w:rsidR="00B427B1">
        <w:rPr>
          <w:rFonts w:ascii="Arial" w:hAnsi="Arial" w:cs="Arial"/>
          <w:shd w:val="clear" w:color="auto" w:fill="FFFFFF"/>
        </w:rPr>
        <w:t xml:space="preserve"> 100. We can do it by looping </w:t>
      </w:r>
      <w:r>
        <w:rPr>
          <w:rFonts w:ascii="Arial" w:hAnsi="Arial" w:cs="Arial"/>
          <w:shd w:val="clear" w:color="auto" w:fill="FFFFFF"/>
        </w:rPr>
        <w:t xml:space="preserve"> 1 to 100 sequentially and adding them. </w:t>
      </w:r>
    </w:p>
    <w:p w:rsidR="00531A04" w:rsidRDefault="00531A04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Another way we can </w:t>
      </w:r>
      <w:r w:rsidR="00B427B1">
        <w:rPr>
          <w:rFonts w:ascii="Arial" w:hAnsi="Arial" w:cs="Arial"/>
          <w:shd w:val="clear" w:color="auto" w:fill="FFFFFF"/>
        </w:rPr>
        <w:t>achieve</w:t>
      </w:r>
      <w:r>
        <w:rPr>
          <w:rFonts w:ascii="Arial" w:hAnsi="Arial" w:cs="Arial"/>
          <w:shd w:val="clear" w:color="auto" w:fill="FFFFFF"/>
        </w:rPr>
        <w:t xml:space="preserve"> it</w:t>
      </w:r>
      <w:r w:rsidR="00B01BF2">
        <w:rPr>
          <w:rFonts w:ascii="Arial" w:hAnsi="Arial" w:cs="Arial"/>
          <w:shd w:val="clear" w:color="auto" w:fill="FFFFFF"/>
        </w:rPr>
        <w:t xml:space="preserve"> by</w:t>
      </w:r>
      <w:r>
        <w:rPr>
          <w:rFonts w:ascii="Arial" w:hAnsi="Arial" w:cs="Arial"/>
          <w:shd w:val="clear" w:color="auto" w:fill="FFFFFF"/>
        </w:rPr>
        <w:t xml:space="preserve"> </w:t>
      </w:r>
      <w:r w:rsidRPr="00B01BF2">
        <w:rPr>
          <w:rFonts w:ascii="Arial" w:hAnsi="Arial" w:cs="Arial"/>
          <w:i/>
          <w:shd w:val="clear" w:color="auto" w:fill="FFFFFF"/>
        </w:rPr>
        <w:t xml:space="preserve">divide and </w:t>
      </w:r>
      <w:r w:rsidR="00B427B1" w:rsidRPr="00B01BF2">
        <w:rPr>
          <w:rFonts w:ascii="Arial" w:hAnsi="Arial" w:cs="Arial"/>
          <w:i/>
          <w:shd w:val="clear" w:color="auto" w:fill="FFFFFF"/>
        </w:rPr>
        <w:t>Conquer</w:t>
      </w:r>
      <w:r>
        <w:rPr>
          <w:rFonts w:ascii="Arial" w:hAnsi="Arial" w:cs="Arial"/>
          <w:shd w:val="clear" w:color="auto" w:fill="FFFFFF"/>
        </w:rPr>
        <w:t xml:space="preserve"> rule. </w:t>
      </w:r>
      <w:r w:rsidR="00B01BF2">
        <w:rPr>
          <w:rFonts w:ascii="Arial" w:hAnsi="Arial" w:cs="Arial"/>
          <w:shd w:val="clear" w:color="auto" w:fill="FFFFFF"/>
        </w:rPr>
        <w:t xml:space="preserve"> Group the numbers in a way so each group has exact two elements. Then Assign those group to a pool of threads</w:t>
      </w:r>
    </w:p>
    <w:p w:rsidR="00B01BF2" w:rsidRDefault="00B01BF2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So each thread returns a partial sum parallel</w:t>
      </w:r>
      <w:r w:rsidR="00B427B1">
        <w:rPr>
          <w:rFonts w:ascii="Arial" w:hAnsi="Arial" w:cs="Arial"/>
          <w:shd w:val="clear" w:color="auto" w:fill="FFFFFF"/>
        </w:rPr>
        <w:t>y</w:t>
      </w:r>
      <w:r>
        <w:rPr>
          <w:rFonts w:ascii="Arial" w:hAnsi="Arial" w:cs="Arial"/>
          <w:shd w:val="clear" w:color="auto" w:fill="FFFFFF"/>
        </w:rPr>
        <w:t>. Then collect those partial sum and add them in order to get whole sum.</w:t>
      </w:r>
    </w:p>
    <w:p w:rsidR="00B01BF2" w:rsidRDefault="00B01BF2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Step 1 : </w:t>
      </w:r>
    </w:p>
    <w:p w:rsidR="00B01BF2" w:rsidRDefault="00B01BF2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</w:p>
    <w:p w:rsidR="00B01BF2" w:rsidRPr="00531A04" w:rsidRDefault="00B01BF2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Grouping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1BF2" w:rsidTr="00B01BF2">
        <w:tc>
          <w:tcPr>
            <w:tcW w:w="2337" w:type="dxa"/>
          </w:tcPr>
          <w:p w:rsidR="00B01BF2" w:rsidRDefault="00B01BF2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</w:p>
        </w:tc>
        <w:tc>
          <w:tcPr>
            <w:tcW w:w="2337" w:type="dxa"/>
          </w:tcPr>
          <w:p w:rsidR="00B01BF2" w:rsidRDefault="00B01BF2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3,4</w:t>
            </w:r>
          </w:p>
        </w:tc>
        <w:tc>
          <w:tcPr>
            <w:tcW w:w="2338" w:type="dxa"/>
          </w:tcPr>
          <w:p w:rsidR="00B01BF2" w:rsidRDefault="00B01BF2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  <w:tc>
          <w:tcPr>
            <w:tcW w:w="2338" w:type="dxa"/>
          </w:tcPr>
          <w:p w:rsidR="00B01BF2" w:rsidRDefault="00B01BF2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99,100</w:t>
            </w:r>
          </w:p>
        </w:tc>
      </w:tr>
    </w:tbl>
    <w:p w:rsidR="005A1E1D" w:rsidRPr="00531A04" w:rsidRDefault="005A1E1D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Partial Adding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1E1D" w:rsidTr="005A1E1D">
        <w:tc>
          <w:tcPr>
            <w:tcW w:w="2337" w:type="dxa"/>
          </w:tcPr>
          <w:p w:rsidR="005A1E1D" w:rsidRDefault="005A1E1D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1+2=3</w:t>
            </w:r>
          </w:p>
        </w:tc>
        <w:tc>
          <w:tcPr>
            <w:tcW w:w="2337" w:type="dxa"/>
          </w:tcPr>
          <w:p w:rsidR="005A1E1D" w:rsidRDefault="005A1E1D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3+4=7</w:t>
            </w:r>
          </w:p>
        </w:tc>
        <w:tc>
          <w:tcPr>
            <w:tcW w:w="2338" w:type="dxa"/>
          </w:tcPr>
          <w:p w:rsidR="005A1E1D" w:rsidRDefault="005A1E1D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…..</w:t>
            </w:r>
          </w:p>
        </w:tc>
        <w:tc>
          <w:tcPr>
            <w:tcW w:w="2338" w:type="dxa"/>
          </w:tcPr>
          <w:p w:rsidR="005A1E1D" w:rsidRDefault="005A1E1D" w:rsidP="00531A04">
            <w:pPr>
              <w:pStyle w:val="NormalWeb"/>
              <w:spacing w:before="0" w:beforeAutospacing="0" w:after="390" w:afterAutospacing="0"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99+100=199</w:t>
            </w:r>
          </w:p>
        </w:tc>
      </w:tr>
    </w:tbl>
    <w:p w:rsidR="00B01BF2" w:rsidRPr="00531A04" w:rsidRDefault="00B01BF2" w:rsidP="00531A0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</w:rPr>
      </w:pP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Collect and Total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E1D" w:rsidTr="005A1E1D">
        <w:tc>
          <w:tcPr>
            <w:tcW w:w="9350" w:type="dxa"/>
          </w:tcPr>
          <w:p w:rsidR="005A1E1D" w:rsidRDefault="005A1E1D" w:rsidP="00296377">
            <w:pPr>
              <w:spacing w:before="24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3 + 7+……..199 =5050</w:t>
            </w:r>
          </w:p>
        </w:tc>
      </w:tr>
    </w:tbl>
    <w:p w:rsidR="00531A04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Coding :</w:t>
      </w: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Step : create a Adder class implement callable to do the Partial sum on group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com.example.thread.callable;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java.util.concurrent.Callable;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CallableAdder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Callable&lt;Integer&gt; {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0000C0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CallableAdder(Integer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,Integer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call()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().getName()+</w:t>
      </w:r>
      <w:r>
        <w:rPr>
          <w:rFonts w:ascii="Consolas" w:hAnsi="Consolas" w:cs="Consolas"/>
          <w:color w:val="2A00FF"/>
          <w:sz w:val="20"/>
          <w:szCs w:val="20"/>
        </w:rPr>
        <w:t>" says : partial Sum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operand</w:t>
      </w:r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 +(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5A1E1D" w:rsidRDefault="005A1E1D" w:rsidP="005A1E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Step 2: Create a manager class which responsible for grouping </w:t>
      </w:r>
      <w:r w:rsidR="00B427B1">
        <w:rPr>
          <w:rFonts w:ascii="Arial" w:hAnsi="Arial" w:cs="Arial"/>
          <w:sz w:val="24"/>
          <w:szCs w:val="24"/>
          <w:shd w:val="clear" w:color="auto" w:fill="FFFFFF"/>
        </w:rPr>
        <w:t xml:space="preserve">integers and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submit group to</w:t>
      </w:r>
      <w:r w:rsidR="00B427B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Executor framework for partial add then collect the partial sum</w:t>
      </w:r>
      <w:r w:rsidR="00B427B1"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Wait till all partial sum returns and add them</w:t>
      </w:r>
    </w:p>
    <w:p w:rsidR="00B427B1" w:rsidRDefault="00B427B1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package com.example.thread.callable;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java.util.ArrayList;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java.util.List;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java.util.concurrent.ExecutionException;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lastRenderedPageBreak/>
        <w:t>import java.util.concurrent.ExecutorService;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java.util.concurrent.Executors;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import java.util.concurrent.Future;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public class ParallelAdder 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public Integer parallelSum()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//long t1 = System.currentTimeMillis();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ExecutorService executor = Executors.newFixedThreadPool(10);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List &lt;Future&lt;Integer&gt;&gt; list = new ArrayList&lt;Future&lt;Integer&gt;&gt;();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 count=1;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 prev=0;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for(int i=1;i&lt;=100;i++)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if(count%2==0)</w:t>
      </w:r>
      <w:r w:rsidR="00B427B1">
        <w:rPr>
          <w:rFonts w:ascii="Arial" w:hAnsi="Arial" w:cs="Arial"/>
          <w:sz w:val="24"/>
          <w:szCs w:val="24"/>
          <w:shd w:val="clear" w:color="auto" w:fill="FFFFFF"/>
        </w:rPr>
        <w:t>//grouping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System.out.println("Prev :" + prev + " current: " + i);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Future&lt;Integer&gt; future = executor.submit(new CallableAdder(prev,i));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list.add(future);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count=1;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continue;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prev=i;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count++;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 totsum=0;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for(Future&lt;Integer&gt; fut : list)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try 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totsum = totsum+ fut.get();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 catch (InterruptedException e) 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e.printStackTrace();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 TODO Auto-generated catch block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e.printStackTrace();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 catch (ExecutionException e) 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 TODO Auto-generated catch block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e.printStackTrace();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System.out.println("Total Sum is " + totsum);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//long t2 = System.currentTimeMillis();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  <w:t>//</w:t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System.out.println("Time taken by parallelSum " + (t2-t1));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return totsum;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public int sequentialSum()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//long t1 = System.currentTimeMillis();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Integer totsum=0;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for(int i=0;i&lt;=100;i++)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totsum=totsum+i;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//long t2 = System.currentTimeMillis();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System.out.println("sequentialSum Total Sum is " + totsum);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//System.out.println("Time taken by sequentialSum " + (t2-t1));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return totsum;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public static void main(String[] args) {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lastRenderedPageBreak/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ParallelAdder adder = new ParallelAdder();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 pSum= adder.parallelSum();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int sSum= adder.sequentialSum();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</w:t>
      </w:r>
      <w:r w:rsidR="00B427B1" w:rsidRPr="005A1E1D">
        <w:rPr>
          <w:rFonts w:ascii="Arial" w:hAnsi="Arial" w:cs="Arial"/>
          <w:sz w:val="24"/>
          <w:szCs w:val="24"/>
          <w:shd w:val="clear" w:color="auto" w:fill="FFFFFF"/>
        </w:rPr>
        <w:t>paralle</w:t>
      </w:r>
      <w:r w:rsidR="00B427B1"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 xml:space="preserve"> Sum </w:t>
      </w:r>
      <w:r w:rsidR="00B427B1" w:rsidRPr="005A1E1D">
        <w:rPr>
          <w:rFonts w:ascii="Arial" w:hAnsi="Arial" w:cs="Arial"/>
          <w:sz w:val="24"/>
          <w:szCs w:val="24"/>
          <w:shd w:val="clear" w:color="auto" w:fill="FFFFFF"/>
        </w:rPr>
        <w:t>equals</w:t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 xml:space="preserve"> to Sequential Sum ? " 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System.out.println("Answer is :: "  + (pSum==sSum));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B427B1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:rsidR="005A1E1D" w:rsidRP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A1E1D" w:rsidRDefault="005A1E1D" w:rsidP="005A1E1D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5A1E1D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5A1E1D" w:rsidRDefault="005A1E1D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31A04" w:rsidRDefault="00531A04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31A04" w:rsidRDefault="00531A04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31A04" w:rsidRDefault="00531A04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531A04" w:rsidRPr="003210AA" w:rsidRDefault="00531A04" w:rsidP="00296377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</w:p>
    <w:p w:rsidR="003210AA" w:rsidRDefault="003210AA" w:rsidP="003210AA">
      <w:pPr>
        <w:spacing w:before="240"/>
        <w:rPr>
          <w:rFonts w:ascii="Arial" w:hAnsi="Arial" w:cs="Arial"/>
          <w:b/>
          <w:i/>
          <w:sz w:val="24"/>
          <w:szCs w:val="24"/>
          <w:shd w:val="clear" w:color="auto" w:fill="FFFFFF"/>
        </w:rPr>
      </w:pPr>
    </w:p>
    <w:p w:rsidR="003210AA" w:rsidRPr="003210AA" w:rsidRDefault="003210AA" w:rsidP="003210AA">
      <w:pPr>
        <w:spacing w:before="240"/>
        <w:rPr>
          <w:rFonts w:ascii="Arial" w:hAnsi="Arial" w:cs="Arial"/>
          <w:b/>
          <w:sz w:val="24"/>
          <w:szCs w:val="24"/>
        </w:rPr>
      </w:pPr>
    </w:p>
    <w:sectPr w:rsidR="003210AA" w:rsidRPr="003210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848" w:rsidRDefault="00E41848">
      <w:pPr>
        <w:spacing w:after="0" w:line="240" w:lineRule="auto"/>
      </w:pPr>
      <w:r>
        <w:separator/>
      </w:r>
    </w:p>
  </w:endnote>
  <w:endnote w:type="continuationSeparator" w:id="0">
    <w:p w:rsidR="00E41848" w:rsidRDefault="00E4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848" w:rsidRDefault="00E41848">
      <w:pPr>
        <w:spacing w:after="0" w:line="240" w:lineRule="auto"/>
      </w:pPr>
      <w:r>
        <w:separator/>
      </w:r>
    </w:p>
  </w:footnote>
  <w:footnote w:type="continuationSeparator" w:id="0">
    <w:p w:rsidR="00E41848" w:rsidRDefault="00E41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D1"/>
    <w:rsid w:val="00236258"/>
    <w:rsid w:val="00296377"/>
    <w:rsid w:val="003210AA"/>
    <w:rsid w:val="00331B3B"/>
    <w:rsid w:val="00531A04"/>
    <w:rsid w:val="005A1E1D"/>
    <w:rsid w:val="00944107"/>
    <w:rsid w:val="00A6347C"/>
    <w:rsid w:val="00B01BF2"/>
    <w:rsid w:val="00B427B1"/>
    <w:rsid w:val="00B76DD1"/>
    <w:rsid w:val="00B83E37"/>
    <w:rsid w:val="00E4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31B"/>
  <w15:docId w15:val="{57D81FF8-D467-43AE-91AD-B7D1F050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apple-converted-space">
    <w:name w:val="apple-converted-space"/>
    <w:basedOn w:val="DefaultParagraphFont"/>
    <w:rsid w:val="00236258"/>
  </w:style>
  <w:style w:type="character" w:styleId="Hyperlink">
    <w:name w:val="Hyperlink"/>
    <w:basedOn w:val="DefaultParagraphFont"/>
    <w:uiPriority w:val="99"/>
    <w:semiHidden/>
    <w:unhideWhenUsed/>
    <w:rsid w:val="002362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78D2AE-757C-4631-895F-61F7F183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132</TotalTime>
  <Pages>7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21</cp:revision>
  <dcterms:created xsi:type="dcterms:W3CDTF">2016-08-11T10:31:00Z</dcterms:created>
  <dcterms:modified xsi:type="dcterms:W3CDTF">2016-08-11T12:44:00Z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