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03" w:rsidRDefault="002577CF">
      <w:pPr>
        <w:pStyle w:val="Title"/>
      </w:pPr>
      <w:r>
        <w:t>Java Concurrency Fork Join Pool</w:t>
      </w:r>
    </w:p>
    <w:p w:rsidR="002577CF" w:rsidRDefault="002577CF">
      <w:pPr>
        <w:pStyle w:val="Heading1"/>
      </w:pPr>
      <w:r>
        <w:t>Fork Join pool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  <w:r w:rsidRPr="00AA6A12">
        <w:rPr>
          <w:rStyle w:val="HTMLCode"/>
          <w:rFonts w:ascii="Arial" w:eastAsiaTheme="majorEastAsia" w:hAnsi="Arial" w:cs="Arial"/>
          <w:color w:val="000000"/>
          <w:sz w:val="22"/>
          <w:szCs w:val="22"/>
          <w:shd w:val="clear" w:color="auto" w:fill="FFFFFF"/>
        </w:rPr>
        <w:t>ForkJoinPool</w:t>
      </w:r>
      <w:r>
        <w:rPr>
          <w:rFonts w:ascii="Arial" w:hAnsi="Arial" w:cs="Arial"/>
          <w:color w:val="000000"/>
          <w:shd w:val="clear" w:color="auto" w:fill="FFFFFF"/>
        </w:rPr>
        <w:t xml:space="preserve"> was </w:t>
      </w:r>
      <w:r>
        <w:rPr>
          <w:rFonts w:ascii="Arial" w:hAnsi="Arial" w:cs="Arial"/>
          <w:color w:val="000000"/>
          <w:shd w:val="clear" w:color="auto" w:fill="FFFFFF"/>
        </w:rPr>
        <w:t>introduced</w:t>
      </w:r>
      <w:r>
        <w:rPr>
          <w:rFonts w:ascii="Arial" w:hAnsi="Arial" w:cs="Arial"/>
          <w:color w:val="000000"/>
          <w:shd w:val="clear" w:color="auto" w:fill="FFFFFF"/>
        </w:rPr>
        <w:t xml:space="preserve"> in Java 7. Same is similar to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Executor framework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but with one difference. Forkjoin pool acts in recursive way unlike Executor </w:t>
      </w:r>
      <w:r>
        <w:rPr>
          <w:rFonts w:ascii="Arial" w:hAnsi="Arial" w:cs="Arial"/>
          <w:color w:val="000000"/>
          <w:shd w:val="clear" w:color="auto" w:fill="FFFFFF"/>
        </w:rPr>
        <w:t>thread, Executor</w:t>
      </w:r>
      <w:r>
        <w:rPr>
          <w:rFonts w:ascii="Arial" w:hAnsi="Arial" w:cs="Arial"/>
          <w:color w:val="000000"/>
          <w:shd w:val="clear" w:color="auto" w:fill="FFFFFF"/>
        </w:rPr>
        <w:t xml:space="preserve"> thread splits the bigger task then submit task to worker </w:t>
      </w:r>
      <w:r>
        <w:rPr>
          <w:rFonts w:ascii="Arial" w:hAnsi="Arial" w:cs="Arial"/>
          <w:color w:val="000000"/>
          <w:shd w:val="clear" w:color="auto" w:fill="FFFFFF"/>
        </w:rPr>
        <w:t>threads. ForkJoin</w:t>
      </w:r>
      <w:r>
        <w:rPr>
          <w:rFonts w:ascii="Arial" w:hAnsi="Arial" w:cs="Arial"/>
          <w:color w:val="000000"/>
          <w:shd w:val="clear" w:color="auto" w:fill="FFFFFF"/>
        </w:rPr>
        <w:t xml:space="preserve"> pool takes a big task then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>Split into smaller tasks again those smaller tasks splits themselves to  sub tasks until each sub-task is atomic or not divisible.  So it work’s recursively. 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Pictorial view to </w:t>
      </w:r>
      <w:r>
        <w:rPr>
          <w:rFonts w:ascii="Arial" w:hAnsi="Arial" w:cs="Arial"/>
          <w:color w:val="000000"/>
          <w:shd w:val="clear" w:color="auto" w:fill="FFFFFF"/>
        </w:rPr>
        <w:t>understand ForkJoin</w:t>
      </w:r>
      <w:r>
        <w:rPr>
          <w:rFonts w:ascii="Arial" w:hAnsi="Arial" w:cs="Arial"/>
          <w:color w:val="000000"/>
          <w:shd w:val="clear" w:color="auto" w:fill="FFFFFF"/>
        </w:rPr>
        <w:t xml:space="preserve"> pool concept.</w:t>
      </w:r>
    </w:p>
    <w:p w:rsidR="00812593" w:rsidRDefault="00812593" w:rsidP="002577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en-US"/>
        </w:rPr>
        <w:drawing>
          <wp:inline distT="0" distB="0" distL="0" distR="0" wp14:anchorId="7ED12EBE">
            <wp:extent cx="557022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593" w:rsidRDefault="00812593" w:rsidP="002577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577CF" w:rsidRDefault="002577CF" w:rsidP="002577C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577CF" w:rsidRDefault="00340435" w:rsidP="00257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Divide</w:t>
      </w:r>
      <w:r w:rsidR="00AA6A12">
        <w:rPr>
          <w:rFonts w:ascii="Arial" w:hAnsi="Arial" w:cs="Arial"/>
          <w:sz w:val="24"/>
          <w:szCs w:val="24"/>
        </w:rPr>
        <w:t xml:space="preserve"> bigger t</w:t>
      </w:r>
      <w:r>
        <w:rPr>
          <w:rFonts w:ascii="Arial" w:hAnsi="Arial" w:cs="Arial"/>
          <w:sz w:val="24"/>
          <w:szCs w:val="24"/>
        </w:rPr>
        <w:t>ask in to smaller task</w:t>
      </w:r>
      <w:r w:rsidR="00AA6A12">
        <w:rPr>
          <w:rFonts w:ascii="Arial" w:hAnsi="Arial" w:cs="Arial"/>
          <w:sz w:val="24"/>
          <w:szCs w:val="24"/>
        </w:rPr>
        <w:t>s</w:t>
      </w:r>
    </w:p>
    <w:p w:rsidR="00340435" w:rsidRDefault="00340435" w:rsidP="002577CF">
      <w:pPr>
        <w:rPr>
          <w:rFonts w:ascii="Arial" w:hAnsi="Arial" w:cs="Arial"/>
          <w:sz w:val="24"/>
          <w:szCs w:val="24"/>
        </w:rPr>
      </w:pPr>
    </w:p>
    <w:p w:rsidR="00340435" w:rsidRDefault="00340435" w:rsidP="002577CF">
      <w:pPr>
        <w:rPr>
          <w:rFonts w:ascii="Arial" w:hAnsi="Arial" w:cs="Arial"/>
          <w:sz w:val="24"/>
          <w:szCs w:val="24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Fork: To split the sub-tasks from Bigger task. Ex: Task 1.1 splits to Task 1.1.1 and Task 1.1.2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Join: Getting result from immediate sub-tasks. Ex: Task 1.1 take results from Task 1.1.1 and Task 1.1.2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Fork Join pool is faster than Executor service.</w:t>
      </w: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A6A12" w:rsidRDefault="00AA6A12" w:rsidP="00AA6A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Fork join Vs Executor service.</w:t>
      </w:r>
    </w:p>
    <w:p w:rsidR="005114B5" w:rsidRDefault="005114B5" w:rsidP="002577CF">
      <w:pPr>
        <w:rPr>
          <w:rFonts w:ascii="Arial" w:hAnsi="Arial" w:cs="Arial"/>
          <w:sz w:val="24"/>
          <w:szCs w:val="24"/>
        </w:rPr>
      </w:pPr>
    </w:p>
    <w:p w:rsidR="005114B5" w:rsidRDefault="005114B5" w:rsidP="00257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1B5B20B2">
            <wp:extent cx="379476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4B5" w:rsidRDefault="005114B5" w:rsidP="002577CF">
      <w:pPr>
        <w:rPr>
          <w:rFonts w:ascii="Arial" w:hAnsi="Arial" w:cs="Arial"/>
          <w:sz w:val="24"/>
          <w:szCs w:val="24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Example: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Suppose we want search an element in a sorted array. </w:t>
      </w:r>
      <w:r>
        <w:rPr>
          <w:rFonts w:ascii="Arial" w:hAnsi="Arial" w:cs="Arial"/>
          <w:color w:val="000000"/>
        </w:rPr>
        <w:t>So we</w:t>
      </w:r>
      <w:r>
        <w:rPr>
          <w:rFonts w:ascii="Arial" w:hAnsi="Arial" w:cs="Arial"/>
          <w:color w:val="000000"/>
        </w:rPr>
        <w:t xml:space="preserve"> will use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 Binary Search Algorithm.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Our </w:t>
      </w:r>
      <w:r>
        <w:rPr>
          <w:rFonts w:ascii="Arial" w:hAnsi="Arial" w:cs="Arial"/>
          <w:color w:val="000000"/>
        </w:rPr>
        <w:t>Search Algorithm: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Step 1:   Determines the mid element of the array, check mid element equals with search element if so return else split array in to two halves based on mid element.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Step </w:t>
      </w:r>
      <w:r>
        <w:rPr>
          <w:rFonts w:ascii="Arial" w:hAnsi="Arial" w:cs="Arial"/>
          <w:color w:val="000000"/>
        </w:rPr>
        <w:t>2:</w:t>
      </w:r>
      <w:r>
        <w:rPr>
          <w:rFonts w:ascii="Arial" w:hAnsi="Arial" w:cs="Arial"/>
          <w:color w:val="000000"/>
        </w:rPr>
        <w:t xml:space="preserve"> If search element is less than mid element then we create a new subtask in this sub task we take left half of the array.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Step 3: If element is greater than mid element then we create a new subtask in this sub task we take right half of the array.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Step 4</w:t>
      </w:r>
      <w:r>
        <w:rPr>
          <w:rFonts w:ascii="Arial" w:hAnsi="Arial" w:cs="Arial"/>
          <w:color w:val="000000"/>
        </w:rPr>
        <w:t>: Until element is not found we continue the step 4 and 5.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5</w:t>
      </w:r>
      <w:bookmarkStart w:id="0" w:name="_GoBack"/>
      <w:bookmarkEnd w:id="0"/>
      <w:r>
        <w:rPr>
          <w:rFonts w:ascii="Arial" w:hAnsi="Arial" w:cs="Arial"/>
          <w:color w:val="000000"/>
        </w:rPr>
        <w:t>: If array size is 1 and array element is not equal to search element. returns Element Not Found.</w:t>
      </w:r>
    </w:p>
    <w:p w:rsidR="00351C28" w:rsidRDefault="00351C28" w:rsidP="00351C2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51C28" w:rsidRDefault="00351C28" w:rsidP="00351C2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com.example.concurrency;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java.util.concurrent.RecursiveTask;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ForkJoinSearcher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RecursiveTask&lt;Boolean&gt;{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ForkJoinSearcher(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compute() 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=( 0 +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 xml:space="preserve">().getName() + </w:t>
      </w:r>
      <w:r>
        <w:rPr>
          <w:rFonts w:ascii="Consolas" w:hAnsi="Consolas" w:cs="Consolas"/>
          <w:color w:val="2A00FF"/>
          <w:sz w:val="20"/>
          <w:szCs w:val="20"/>
        </w:rPr>
        <w:t>" says : After splliting the arry length is ::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Midpoint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FOUND !!!!!!!!!"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==1 ||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FOUND !!!!!!!!!"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 xml:space="preserve">().getName() + </w:t>
      </w:r>
      <w:r>
        <w:rPr>
          <w:rFonts w:ascii="Consolas" w:hAnsi="Consolas" w:cs="Consolas"/>
          <w:color w:val="2A00FF"/>
          <w:sz w:val="20"/>
          <w:szCs w:val="20"/>
        </w:rPr>
        <w:t>" says :: Doing Left-search"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ForkJoinSearcher </w:t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ForkJoinSearcher(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>.fork();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 xml:space="preserve">().getName() + </w:t>
      </w:r>
      <w:r>
        <w:rPr>
          <w:rFonts w:ascii="Consolas" w:hAnsi="Consolas" w:cs="Consolas"/>
          <w:color w:val="2A00FF"/>
          <w:sz w:val="20"/>
          <w:szCs w:val="20"/>
        </w:rPr>
        <w:t>" says :: Doing Right-search"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ForkJoinSearcher </w:t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ForkJoinSearcher(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searchableElement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>.fork();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forkTask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com.example.concurrency;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java.util.concurrent.ForkJoinPool;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 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BinarySearch()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createForJoinPool(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ForkJoinPool </w:t>
      </w:r>
      <w:r>
        <w:rPr>
          <w:rFonts w:ascii="Consolas" w:hAnsi="Consolas" w:cs="Consolas"/>
          <w:color w:val="6A3E3E"/>
          <w:sz w:val="20"/>
          <w:szCs w:val="20"/>
        </w:rPr>
        <w:t>forkJoinPool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ForkJoinPool(50);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ForkJoinSearcher </w:t>
      </w:r>
      <w:r>
        <w:rPr>
          <w:rFonts w:ascii="Consolas" w:hAnsi="Consolas" w:cs="Consolas"/>
          <w:color w:val="6A3E3E"/>
          <w:sz w:val="20"/>
          <w:szCs w:val="20"/>
        </w:rPr>
        <w:t>searcher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ForkJoinSearcher(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forkJoinPool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searcher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Element ::"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has been found in array?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BinarySearch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BinarySearch();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.createForJoinPool(10);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.createForJoinPool(104);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Output :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lastRenderedPageBreak/>
        <w:t>ForkJoinPool-1-worker-57 says : After splliting the arry length is :: 100 Midpoint is 50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ForkJoinPool-1-worker-57 says :: Doing Left-search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ForkJoinPool-1-worker-57 says : After splliting the arry length is :: 50 Midpoint is 25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ForkJoinPool-1-worker-57 says :: Doing Left-search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ForkJoinPool-1-worker-50 says : After splliting the arry length is :: 25 Midpoint is 12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ForkJoinPool-1-worker-50 says :: Doing Left-search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ForkJoinPool-1-worker-57 says : After splliting the arry length is :: 12 Midpoint is 6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ForkJoinPool-1-worker-57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ForkJoinPool-1-worker-50 says : After splliting the arry length is :: 6 Midpoint is 3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ForkJoinPool-1-worker-50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ForkJoinPool-1-worker-43 says : After splliting the arry length is :: 3 Midpoint is 1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 xml:space="preserve"> FOUND !!!!!!!!!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 xml:space="preserve"> Element ::10 has been found in array? :: true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**********************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 After splliting the arry length is :: 100 Midpoint is 50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 After splliting the arry length is :: 50 Midpoint is 25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ForkJoinPool-2-worker-50 says : After splliting the arry length is :: 25 Midpoint is 12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ForkJoinPool-2-worker-50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 After splliting the arry length is :: 13 Midpoint is 6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ForkJoinPool-2-worker-50 says : After splliting the arry length is :: 7 Midpoint is 3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ForkJoinPool-2-worker-50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 After splliting the arry length is :: 4 Midpoint is 2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ForkJoinPool-2-worker-57 says :: Doing Right-search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ForkJoinPool-2-worker-43 says : After splliting the arry length is :: 2 Midpoint is 1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>NOT FOUND !!!!!!!!!</w:t>
      </w:r>
    </w:p>
    <w:p w:rsidR="001F0DF1" w:rsidRP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1F0DF1">
        <w:rPr>
          <w:rFonts w:ascii="Arial" w:hAnsi="Arial" w:cs="Arial"/>
          <w:color w:val="000000"/>
          <w:sz w:val="24"/>
          <w:szCs w:val="24"/>
        </w:rPr>
        <w:t xml:space="preserve"> Element ::104 has been found in array? :: false</w:t>
      </w: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0DF1" w:rsidRDefault="001F0DF1" w:rsidP="001F0D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1F0DF1" w:rsidRDefault="001F0DF1" w:rsidP="001F0DF1">
      <w:pPr>
        <w:rPr>
          <w:rFonts w:ascii="Arial" w:hAnsi="Arial" w:cs="Arial"/>
          <w:sz w:val="24"/>
          <w:szCs w:val="24"/>
        </w:rPr>
      </w:pPr>
    </w:p>
    <w:p w:rsidR="001F0DF1" w:rsidRDefault="001F0DF1" w:rsidP="001F0DF1">
      <w:pPr>
        <w:rPr>
          <w:rFonts w:ascii="Arial" w:hAnsi="Arial" w:cs="Arial"/>
          <w:sz w:val="24"/>
          <w:szCs w:val="24"/>
        </w:rPr>
      </w:pPr>
    </w:p>
    <w:p w:rsidR="001F0DF1" w:rsidRDefault="001F0DF1" w:rsidP="002577CF">
      <w:pPr>
        <w:rPr>
          <w:rFonts w:ascii="Arial" w:hAnsi="Arial" w:cs="Arial"/>
          <w:sz w:val="24"/>
          <w:szCs w:val="24"/>
        </w:rPr>
      </w:pPr>
    </w:p>
    <w:p w:rsidR="001F0DF1" w:rsidRDefault="001F0DF1" w:rsidP="002577CF">
      <w:pPr>
        <w:rPr>
          <w:rFonts w:ascii="Arial" w:hAnsi="Arial" w:cs="Arial"/>
          <w:sz w:val="24"/>
          <w:szCs w:val="24"/>
        </w:rPr>
      </w:pPr>
    </w:p>
    <w:p w:rsidR="00ED673A" w:rsidRDefault="00ED673A" w:rsidP="002577CF">
      <w:pPr>
        <w:rPr>
          <w:rFonts w:ascii="Arial" w:hAnsi="Arial" w:cs="Arial"/>
          <w:sz w:val="24"/>
          <w:szCs w:val="24"/>
        </w:rPr>
      </w:pPr>
    </w:p>
    <w:p w:rsidR="00340435" w:rsidRDefault="00340435" w:rsidP="002577CF">
      <w:pPr>
        <w:rPr>
          <w:rFonts w:ascii="Arial" w:hAnsi="Arial" w:cs="Arial"/>
          <w:sz w:val="24"/>
          <w:szCs w:val="24"/>
        </w:rPr>
      </w:pPr>
    </w:p>
    <w:p w:rsidR="00340435" w:rsidRPr="002577CF" w:rsidRDefault="00340435" w:rsidP="002577CF">
      <w:pPr>
        <w:rPr>
          <w:rFonts w:ascii="Arial" w:hAnsi="Arial" w:cs="Arial"/>
          <w:sz w:val="24"/>
          <w:szCs w:val="24"/>
        </w:rPr>
      </w:pPr>
    </w:p>
    <w:sectPr w:rsidR="00340435" w:rsidRPr="002577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EE0" w:rsidRDefault="00213EE0">
      <w:pPr>
        <w:spacing w:after="0" w:line="240" w:lineRule="auto"/>
      </w:pPr>
      <w:r>
        <w:separator/>
      </w:r>
    </w:p>
  </w:endnote>
  <w:endnote w:type="continuationSeparator" w:id="0">
    <w:p w:rsidR="00213EE0" w:rsidRDefault="0021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EE0" w:rsidRDefault="00213EE0">
      <w:pPr>
        <w:spacing w:after="0" w:line="240" w:lineRule="auto"/>
      </w:pPr>
      <w:r>
        <w:separator/>
      </w:r>
    </w:p>
  </w:footnote>
  <w:footnote w:type="continuationSeparator" w:id="0">
    <w:p w:rsidR="00213EE0" w:rsidRDefault="0021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CF"/>
    <w:rsid w:val="001F0DF1"/>
    <w:rsid w:val="00213EE0"/>
    <w:rsid w:val="002577CF"/>
    <w:rsid w:val="002E51B0"/>
    <w:rsid w:val="00340435"/>
    <w:rsid w:val="00351C28"/>
    <w:rsid w:val="003A3404"/>
    <w:rsid w:val="004C6D24"/>
    <w:rsid w:val="00504397"/>
    <w:rsid w:val="005114B5"/>
    <w:rsid w:val="00812593"/>
    <w:rsid w:val="00A25E2E"/>
    <w:rsid w:val="00AA6A12"/>
    <w:rsid w:val="00C2380B"/>
    <w:rsid w:val="00C30575"/>
    <w:rsid w:val="00C8722C"/>
    <w:rsid w:val="00DE2603"/>
    <w:rsid w:val="00E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5365"/>
  <w15:docId w15:val="{2399CF00-F3C3-4411-8FF0-F908AAAB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apple-converted-space">
    <w:name w:val="apple-converted-space"/>
    <w:basedOn w:val="DefaultParagraphFont"/>
    <w:rsid w:val="002577CF"/>
  </w:style>
  <w:style w:type="character" w:styleId="HTMLCode">
    <w:name w:val="HTML Code"/>
    <w:basedOn w:val="DefaultParagraphFont"/>
    <w:uiPriority w:val="99"/>
    <w:semiHidden/>
    <w:unhideWhenUsed/>
    <w:rsid w:val="00257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77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E5122-D22B-4DEE-87D1-86C7623F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69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9</cp:revision>
  <dcterms:created xsi:type="dcterms:W3CDTF">2016-08-12T12:40:00Z</dcterms:created>
  <dcterms:modified xsi:type="dcterms:W3CDTF">2016-08-25T06:54:00Z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