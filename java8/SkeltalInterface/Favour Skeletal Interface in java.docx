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72C" w:rsidRDefault="00DC0156">
      <w:pPr>
        <w:pStyle w:val="Title"/>
      </w:pPr>
      <w:r>
        <w:t>Favour Skeletal Interface in java</w:t>
      </w:r>
    </w:p>
    <w:p w:rsidR="00C7472C" w:rsidRDefault="00DC0156">
      <w:pPr>
        <w:pStyle w:val="Heading1"/>
      </w:pPr>
      <w:r>
        <w:t>Skeletal Interface</w:t>
      </w:r>
    </w:p>
    <w:p w:rsidR="00DC0156" w:rsidRDefault="00DC0156" w:rsidP="00DC0156"/>
    <w:p w:rsidR="00566753" w:rsidRPr="00566753" w:rsidRDefault="00566753" w:rsidP="00566753">
      <w:pPr>
        <w:rPr>
          <w:rFonts w:ascii="Arial" w:hAnsi="Arial" w:cs="Arial"/>
          <w:sz w:val="24"/>
          <w:szCs w:val="24"/>
        </w:rPr>
      </w:pPr>
      <w:r w:rsidRPr="00566753">
        <w:rPr>
          <w:rFonts w:ascii="Arial" w:hAnsi="Arial" w:cs="Arial"/>
          <w:sz w:val="24"/>
          <w:szCs w:val="24"/>
        </w:rPr>
        <w:t>The skeletal interface is a design</w:t>
      </w:r>
      <w:r>
        <w:rPr>
          <w:rFonts w:ascii="Arial" w:hAnsi="Arial" w:cs="Arial"/>
          <w:sz w:val="24"/>
          <w:szCs w:val="24"/>
        </w:rPr>
        <w:t>, b</w:t>
      </w:r>
      <w:r w:rsidRPr="00566753">
        <w:rPr>
          <w:rFonts w:ascii="Arial" w:hAnsi="Arial" w:cs="Arial"/>
          <w:sz w:val="24"/>
          <w:szCs w:val="24"/>
        </w:rPr>
        <w:t>y which we can use the benefits of interface and abstract class together.</w:t>
      </w:r>
    </w:p>
    <w:p w:rsidR="00566753" w:rsidRPr="00566753" w:rsidRDefault="00566753" w:rsidP="00566753">
      <w:pPr>
        <w:rPr>
          <w:rFonts w:ascii="Arial" w:hAnsi="Arial" w:cs="Arial"/>
          <w:sz w:val="24"/>
          <w:szCs w:val="24"/>
        </w:rPr>
      </w:pPr>
      <w:r w:rsidRPr="00566753">
        <w:rPr>
          <w:rFonts w:ascii="Arial" w:hAnsi="Arial" w:cs="Arial"/>
          <w:sz w:val="24"/>
          <w:szCs w:val="24"/>
        </w:rPr>
        <w:t>In Java Collection API has adopted this kind of design, AbstractSet</w:t>
      </w:r>
      <w:r>
        <w:rPr>
          <w:rFonts w:ascii="Arial" w:hAnsi="Arial" w:cs="Arial"/>
          <w:sz w:val="24"/>
          <w:szCs w:val="24"/>
        </w:rPr>
        <w:t xml:space="preserve"> </w:t>
      </w:r>
      <w:r w:rsidRPr="00566753">
        <w:rPr>
          <w:rFonts w:ascii="Arial" w:hAnsi="Arial" w:cs="Arial"/>
          <w:sz w:val="24"/>
          <w:szCs w:val="24"/>
        </w:rPr>
        <w:t>,</w:t>
      </w:r>
      <w:r>
        <w:rPr>
          <w:rFonts w:ascii="Arial" w:hAnsi="Arial" w:cs="Arial"/>
          <w:sz w:val="24"/>
          <w:szCs w:val="24"/>
        </w:rPr>
        <w:t xml:space="preserve"> </w:t>
      </w:r>
      <w:r w:rsidRPr="00566753">
        <w:rPr>
          <w:rFonts w:ascii="Arial" w:hAnsi="Arial" w:cs="Arial"/>
          <w:sz w:val="24"/>
          <w:szCs w:val="24"/>
        </w:rPr>
        <w:t>AbstractMap etc</w:t>
      </w:r>
      <w:r>
        <w:rPr>
          <w:rFonts w:ascii="Arial" w:hAnsi="Arial" w:cs="Arial"/>
          <w:sz w:val="24"/>
          <w:szCs w:val="24"/>
        </w:rPr>
        <w:t>.</w:t>
      </w:r>
      <w:r w:rsidRPr="00566753">
        <w:rPr>
          <w:rFonts w:ascii="Arial" w:hAnsi="Arial" w:cs="Arial"/>
          <w:sz w:val="24"/>
          <w:szCs w:val="24"/>
        </w:rPr>
        <w:t xml:space="preserve"> are the example of Skeletal  interface.</w:t>
      </w:r>
      <w:r>
        <w:rPr>
          <w:rFonts w:ascii="Arial" w:hAnsi="Arial" w:cs="Arial"/>
          <w:sz w:val="24"/>
          <w:szCs w:val="24"/>
        </w:rPr>
        <w:t xml:space="preserve"> Also </w:t>
      </w:r>
      <w:r w:rsidRPr="00566753">
        <w:rPr>
          <w:rFonts w:ascii="Arial" w:hAnsi="Arial" w:cs="Arial"/>
          <w:b/>
          <w:i/>
          <w:sz w:val="24"/>
          <w:szCs w:val="24"/>
        </w:rPr>
        <w:t>Josua Bloch</w:t>
      </w:r>
      <w:r>
        <w:rPr>
          <w:rFonts w:ascii="Arial" w:hAnsi="Arial" w:cs="Arial"/>
          <w:sz w:val="24"/>
          <w:szCs w:val="24"/>
        </w:rPr>
        <w:t xml:space="preserve"> mention Skeletal interface into his book “</w:t>
      </w:r>
      <w:r w:rsidRPr="00566753">
        <w:rPr>
          <w:rFonts w:ascii="Arial" w:hAnsi="Arial" w:cs="Arial"/>
          <w:b/>
          <w:i/>
          <w:sz w:val="24"/>
          <w:szCs w:val="24"/>
        </w:rPr>
        <w:t>Effective java</w:t>
      </w:r>
      <w:r>
        <w:rPr>
          <w:rFonts w:ascii="Arial" w:hAnsi="Arial" w:cs="Arial"/>
          <w:sz w:val="24"/>
          <w:szCs w:val="24"/>
        </w:rPr>
        <w:t>”</w:t>
      </w:r>
    </w:p>
    <w:p w:rsidR="00566753" w:rsidRPr="00566753" w:rsidRDefault="00566753" w:rsidP="00566753">
      <w:pPr>
        <w:rPr>
          <w:rFonts w:ascii="Arial" w:hAnsi="Arial" w:cs="Arial"/>
          <w:sz w:val="24"/>
          <w:szCs w:val="24"/>
        </w:rPr>
      </w:pPr>
    </w:p>
    <w:p w:rsidR="00566753" w:rsidRPr="00566753" w:rsidRDefault="00566753" w:rsidP="00566753">
      <w:pPr>
        <w:rPr>
          <w:rFonts w:ascii="Arial" w:hAnsi="Arial" w:cs="Arial"/>
          <w:sz w:val="24"/>
          <w:szCs w:val="24"/>
        </w:rPr>
      </w:pPr>
      <w:r w:rsidRPr="00566753">
        <w:rPr>
          <w:rFonts w:ascii="Arial" w:hAnsi="Arial" w:cs="Arial"/>
          <w:sz w:val="24"/>
          <w:szCs w:val="24"/>
        </w:rPr>
        <w:t>In this article, we will see how we can efficiently design our system so it can use the feature of interface and Abstract class both.</w:t>
      </w:r>
    </w:p>
    <w:p w:rsidR="00566753" w:rsidRPr="00566753" w:rsidRDefault="00566753" w:rsidP="00566753">
      <w:pPr>
        <w:rPr>
          <w:rFonts w:ascii="Arial" w:hAnsi="Arial" w:cs="Arial"/>
          <w:sz w:val="24"/>
          <w:szCs w:val="24"/>
        </w:rPr>
      </w:pPr>
    </w:p>
    <w:p w:rsidR="00566753" w:rsidRPr="00566753" w:rsidRDefault="00566753" w:rsidP="00566753">
      <w:pPr>
        <w:rPr>
          <w:rFonts w:ascii="Arial" w:hAnsi="Arial" w:cs="Arial"/>
          <w:b/>
          <w:sz w:val="24"/>
          <w:szCs w:val="24"/>
        </w:rPr>
      </w:pPr>
      <w:r w:rsidRPr="00566753">
        <w:rPr>
          <w:rFonts w:ascii="Arial" w:hAnsi="Arial" w:cs="Arial"/>
          <w:b/>
          <w:sz w:val="24"/>
          <w:szCs w:val="24"/>
        </w:rPr>
        <w:t>Let try to understand it by a problem.</w:t>
      </w:r>
    </w:p>
    <w:p w:rsidR="00566753" w:rsidRPr="00566753" w:rsidRDefault="00566753" w:rsidP="00566753">
      <w:pPr>
        <w:rPr>
          <w:rFonts w:ascii="Arial" w:hAnsi="Arial" w:cs="Arial"/>
          <w:sz w:val="24"/>
          <w:szCs w:val="24"/>
        </w:rPr>
      </w:pPr>
    </w:p>
    <w:p w:rsidR="00566753" w:rsidRPr="00566753" w:rsidRDefault="00566753" w:rsidP="00566753">
      <w:pPr>
        <w:rPr>
          <w:rFonts w:ascii="Arial" w:hAnsi="Arial" w:cs="Arial"/>
          <w:sz w:val="24"/>
          <w:szCs w:val="24"/>
        </w:rPr>
      </w:pPr>
      <w:r w:rsidRPr="00566753">
        <w:rPr>
          <w:rFonts w:ascii="Arial" w:hAnsi="Arial" w:cs="Arial"/>
          <w:sz w:val="24"/>
          <w:szCs w:val="24"/>
        </w:rPr>
        <w:t>Suppose we want to create different types of Vending machines say candy vending, Soft drink vending etc. To get products from vending we need to start the vending machine then choose the product, pay for the same and collect it.</w:t>
      </w:r>
    </w:p>
    <w:p w:rsidR="00566753" w:rsidRPr="00566753" w:rsidRDefault="00566753" w:rsidP="00566753">
      <w:pPr>
        <w:rPr>
          <w:rFonts w:ascii="Arial" w:hAnsi="Arial" w:cs="Arial"/>
          <w:sz w:val="24"/>
          <w:szCs w:val="24"/>
        </w:rPr>
      </w:pPr>
      <w:r w:rsidRPr="00566753">
        <w:rPr>
          <w:rFonts w:ascii="Arial" w:hAnsi="Arial" w:cs="Arial"/>
          <w:sz w:val="24"/>
          <w:szCs w:val="24"/>
        </w:rPr>
        <w:t>After that Vending machine should be stopped.</w:t>
      </w:r>
    </w:p>
    <w:p w:rsidR="00566753" w:rsidRPr="00566753" w:rsidRDefault="00566753" w:rsidP="00566753">
      <w:pPr>
        <w:rPr>
          <w:rFonts w:ascii="Arial" w:hAnsi="Arial" w:cs="Arial"/>
          <w:sz w:val="24"/>
          <w:szCs w:val="24"/>
        </w:rPr>
      </w:pPr>
    </w:p>
    <w:p w:rsidR="00566753" w:rsidRPr="00566753" w:rsidRDefault="00566753" w:rsidP="00566753">
      <w:pPr>
        <w:rPr>
          <w:rFonts w:ascii="Arial" w:hAnsi="Arial" w:cs="Arial"/>
          <w:b/>
          <w:sz w:val="24"/>
          <w:szCs w:val="24"/>
        </w:rPr>
      </w:pPr>
      <w:r w:rsidRPr="00566753">
        <w:rPr>
          <w:rFonts w:ascii="Arial" w:hAnsi="Arial" w:cs="Arial"/>
          <w:b/>
          <w:sz w:val="24"/>
          <w:szCs w:val="24"/>
        </w:rPr>
        <w:t>First Approach:</w:t>
      </w:r>
    </w:p>
    <w:p w:rsidR="00635476" w:rsidRDefault="00566753" w:rsidP="00566753">
      <w:pPr>
        <w:rPr>
          <w:rFonts w:ascii="Arial" w:hAnsi="Arial" w:cs="Arial"/>
          <w:sz w:val="24"/>
          <w:szCs w:val="24"/>
        </w:rPr>
      </w:pPr>
      <w:r w:rsidRPr="00566753">
        <w:rPr>
          <w:rFonts w:ascii="Arial" w:hAnsi="Arial" w:cs="Arial"/>
          <w:sz w:val="24"/>
          <w:szCs w:val="24"/>
        </w:rPr>
        <w:t>We can create a vending machine interface then for different product type we will create a concrete implementation of vending machine.</w:t>
      </w:r>
    </w:p>
    <w:p w:rsidR="00635476" w:rsidRDefault="00635476" w:rsidP="00DC0156">
      <w:pPr>
        <w:rPr>
          <w:rFonts w:ascii="Arial" w:hAnsi="Arial" w:cs="Arial"/>
          <w:sz w:val="24"/>
          <w:szCs w:val="24"/>
        </w:rPr>
      </w:pPr>
      <w:r w:rsidRPr="00635476">
        <w:rPr>
          <w:rFonts w:ascii="Arial" w:hAnsi="Arial" w:cs="Arial"/>
          <w:b/>
          <w:sz w:val="24"/>
          <w:szCs w:val="24"/>
        </w:rPr>
        <w:t>Code</w:t>
      </w:r>
      <w:r>
        <w:rPr>
          <w:rFonts w:ascii="Arial" w:hAnsi="Arial" w:cs="Arial"/>
          <w:sz w:val="24"/>
          <w:szCs w:val="24"/>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Ivending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start();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chooseProduct();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stop();</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process();</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w:t>
      </w:r>
    </w:p>
    <w:p w:rsidR="00635476" w:rsidRDefault="00635476" w:rsidP="00DC0156">
      <w:pPr>
        <w:rPr>
          <w:rFonts w:ascii="Arial" w:hAnsi="Arial" w:cs="Arial"/>
          <w:sz w:val="24"/>
          <w:szCs w:val="24"/>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CandyVending </w:t>
      </w:r>
      <w:r>
        <w:rPr>
          <w:rFonts w:ascii="Consolas" w:hAnsi="Consolas" w:cs="Consolas"/>
          <w:b/>
          <w:bCs/>
          <w:color w:val="7F0055"/>
          <w:sz w:val="20"/>
          <w:szCs w:val="20"/>
        </w:rPr>
        <w:t>implements</w:t>
      </w:r>
      <w:r>
        <w:rPr>
          <w:rFonts w:ascii="Consolas" w:hAnsi="Consolas" w:cs="Consolas"/>
          <w:color w:val="000000"/>
          <w:sz w:val="20"/>
          <w:szCs w:val="20"/>
        </w:rPr>
        <w:t xml:space="preserve"> Ivending{</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 Vending machine"</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chooseProduct()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"Produce diiferent candies"</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"Choose a type of candy"</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"pay for candy"</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 candy"</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stop()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"Stop Vending machine"</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process()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start();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chooseProduct();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stop();</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635476" w:rsidRDefault="00635476" w:rsidP="00DC0156">
      <w:pPr>
        <w:rPr>
          <w:rFonts w:ascii="Arial" w:hAnsi="Arial" w:cs="Arial"/>
          <w:sz w:val="24"/>
          <w:szCs w:val="24"/>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DrinkVending </w:t>
      </w:r>
      <w:r>
        <w:rPr>
          <w:rFonts w:ascii="Consolas" w:hAnsi="Consolas" w:cs="Consolas"/>
          <w:b/>
          <w:bCs/>
          <w:color w:val="7F0055"/>
          <w:sz w:val="20"/>
          <w:szCs w:val="20"/>
        </w:rPr>
        <w:t>implements</w:t>
      </w:r>
      <w:r>
        <w:rPr>
          <w:rFonts w:ascii="Consolas" w:hAnsi="Consolas" w:cs="Consolas"/>
          <w:color w:val="000000"/>
          <w:sz w:val="20"/>
          <w:szCs w:val="20"/>
        </w:rPr>
        <w:t xml:space="preserve"> Ivending{</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 Vending machine"</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t>}</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chooseProduct()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"Produce diiferent soft drinks"</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"Choose a type of soft drinks"</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"pay for drinks"</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 drinks"</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stop()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"stop Vending machine"</w:t>
      </w:r>
      <w:r>
        <w:rPr>
          <w:rFonts w:ascii="Consolas" w:hAnsi="Consolas" w:cs="Consolas"/>
          <w:color w:val="000000"/>
          <w:sz w:val="20"/>
          <w:szCs w:val="20"/>
        </w:rPr>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process()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start();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chooseProduct();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stop();</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635476" w:rsidRDefault="00635476" w:rsidP="00DC0156">
      <w:pPr>
        <w:rPr>
          <w:rFonts w:ascii="Arial" w:hAnsi="Arial" w:cs="Arial"/>
          <w:sz w:val="24"/>
          <w:szCs w:val="24"/>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VendingManager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Ivending </w:t>
      </w:r>
      <w:r>
        <w:rPr>
          <w:rFonts w:ascii="Consolas" w:hAnsi="Consolas" w:cs="Consolas"/>
          <w:color w:val="6A3E3E"/>
          <w:sz w:val="20"/>
          <w:szCs w:val="20"/>
        </w:rPr>
        <w:t>candy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CandyVending();</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Ivending </w:t>
      </w:r>
      <w:r>
        <w:rPr>
          <w:rFonts w:ascii="Consolas" w:hAnsi="Consolas" w:cs="Consolas"/>
          <w:color w:val="6A3E3E"/>
          <w:sz w:val="20"/>
          <w:szCs w:val="20"/>
        </w:rPr>
        <w:t>drink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DrinkVending();</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candy</w:t>
      </w:r>
      <w:r>
        <w:rPr>
          <w:rFonts w:ascii="Consolas" w:hAnsi="Consolas" w:cs="Consolas"/>
          <w:color w:val="000000"/>
          <w:sz w:val="20"/>
          <w:szCs w:val="20"/>
        </w:rPr>
        <w:t>.process();</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drink</w:t>
      </w:r>
      <w:r>
        <w:rPr>
          <w:rFonts w:ascii="Consolas" w:hAnsi="Consolas" w:cs="Consolas"/>
          <w:color w:val="000000"/>
          <w:sz w:val="20"/>
          <w:szCs w:val="20"/>
        </w:rPr>
        <w:t>.process();</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635476" w:rsidRDefault="00635476" w:rsidP="00635476">
      <w:pPr>
        <w:autoSpaceDE w:val="0"/>
        <w:autoSpaceDN w:val="0"/>
        <w:adjustRightInd w:val="0"/>
        <w:spacing w:before="0" w:after="0" w:line="240" w:lineRule="auto"/>
        <w:rPr>
          <w:rFonts w:ascii="Consolas" w:hAnsi="Consolas" w:cs="Consolas"/>
          <w:sz w:val="20"/>
          <w:szCs w:val="20"/>
        </w:rPr>
      </w:pP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r>
        <w:rPr>
          <w:rFonts w:ascii="Arial" w:hAnsi="Arial" w:cs="Arial"/>
          <w:sz w:val="24"/>
          <w:szCs w:val="24"/>
        </w:rPr>
        <w:t>Output :</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Start Vending machine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Produce diiferent candies</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Choose a type of candy</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pay for candy</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collect candy</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Stop Vending machine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Start Vending machine</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Produce diiferent soft drinks</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Choose a type of soft drinks</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pay for drinks</w:t>
      </w:r>
    </w:p>
    <w:p w:rsidR="00635476" w:rsidRDefault="00635476" w:rsidP="00635476">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collect drinks</w:t>
      </w:r>
    </w:p>
    <w:p w:rsidR="00635476" w:rsidRDefault="00635476" w:rsidP="00635476">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stop Vending machine</w:t>
      </w:r>
    </w:p>
    <w:p w:rsidR="00FA74F1" w:rsidRDefault="00FA74F1" w:rsidP="00635476">
      <w:pPr>
        <w:autoSpaceDE w:val="0"/>
        <w:autoSpaceDN w:val="0"/>
        <w:adjustRightInd w:val="0"/>
        <w:spacing w:before="0" w:after="0" w:line="240" w:lineRule="auto"/>
        <w:rPr>
          <w:rFonts w:ascii="Consolas" w:hAnsi="Consolas" w:cs="Consolas"/>
          <w:color w:val="000000"/>
          <w:sz w:val="20"/>
          <w:szCs w:val="20"/>
        </w:rPr>
      </w:pPr>
    </w:p>
    <w:p w:rsidR="00FA74F1" w:rsidRDefault="00FA74F1" w:rsidP="00635476">
      <w:pPr>
        <w:autoSpaceDE w:val="0"/>
        <w:autoSpaceDN w:val="0"/>
        <w:adjustRightInd w:val="0"/>
        <w:spacing w:before="0" w:after="0" w:line="240" w:lineRule="auto"/>
        <w:rPr>
          <w:rFonts w:ascii="Consolas" w:hAnsi="Consolas" w:cs="Consolas"/>
          <w:color w:val="000000"/>
          <w:sz w:val="20"/>
          <w:szCs w:val="20"/>
        </w:rPr>
      </w:pP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For simplicity, I do not divide each step as an individual method. In chooseProduct() I merge some steps.</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 xml:space="preserve">Although it looks goods, </w:t>
      </w:r>
      <w:r w:rsidRPr="00566753">
        <w:rPr>
          <w:rFonts w:ascii="Arial" w:hAnsi="Arial" w:cs="Arial"/>
          <w:color w:val="000000"/>
        </w:rPr>
        <w:t>the</w:t>
      </w:r>
      <w:r w:rsidRPr="00566753">
        <w:rPr>
          <w:rFonts w:ascii="Arial" w:hAnsi="Arial" w:cs="Arial"/>
          <w:color w:val="000000"/>
        </w:rPr>
        <w:t xml:space="preserve"> above code has some problems, </w:t>
      </w:r>
      <w:r w:rsidRPr="00566753">
        <w:rPr>
          <w:rFonts w:ascii="Arial" w:hAnsi="Arial" w:cs="Arial"/>
          <w:color w:val="000000"/>
        </w:rPr>
        <w:t>if</w:t>
      </w:r>
      <w:r w:rsidRPr="00566753">
        <w:rPr>
          <w:rFonts w:ascii="Arial" w:hAnsi="Arial" w:cs="Arial"/>
          <w:color w:val="000000"/>
        </w:rPr>
        <w:t xml:space="preserve"> we see the codes carefully we can see There is a lot of duplicate codes. start(</w:t>
      </w:r>
      <w:r w:rsidRPr="00566753">
        <w:rPr>
          <w:rFonts w:ascii="Arial" w:hAnsi="Arial" w:cs="Arial"/>
          <w:color w:val="000000"/>
        </w:rPr>
        <w:t>), stop</w:t>
      </w:r>
      <w:r w:rsidRPr="00566753">
        <w:rPr>
          <w:rFonts w:ascii="Arial" w:hAnsi="Arial" w:cs="Arial"/>
          <w:color w:val="000000"/>
        </w:rPr>
        <w:t xml:space="preserve">() and process() methods do same thing in </w:t>
      </w: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 xml:space="preserve">Each concrete implementation. </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b/>
          <w:color w:val="000000"/>
        </w:rPr>
      </w:pPr>
      <w:r w:rsidRPr="00566753">
        <w:rPr>
          <w:rFonts w:ascii="Arial" w:hAnsi="Arial" w:cs="Arial"/>
          <w:b/>
          <w:color w:val="000000"/>
        </w:rPr>
        <w:t xml:space="preserve">Code duplication increases 3 times </w:t>
      </w:r>
      <w:r w:rsidRPr="00566753">
        <w:rPr>
          <w:rFonts w:ascii="Arial" w:hAnsi="Arial" w:cs="Arial"/>
          <w:b/>
          <w:color w:val="000000"/>
        </w:rPr>
        <w:t>when the</w:t>
      </w:r>
      <w:r w:rsidRPr="00566753">
        <w:rPr>
          <w:rFonts w:ascii="Arial" w:hAnsi="Arial" w:cs="Arial"/>
          <w:b/>
          <w:color w:val="000000"/>
        </w:rPr>
        <w:t xml:space="preserve"> number of concrete implementation increases. </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 xml:space="preserve">We can create a utility class and put common code into the same but that will break the single responsibility principal. Can introduce Shotgun surgery code smell. </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b/>
          <w:color w:val="000000"/>
        </w:rPr>
      </w:pPr>
      <w:r w:rsidRPr="00566753">
        <w:rPr>
          <w:rFonts w:ascii="Arial" w:hAnsi="Arial" w:cs="Arial"/>
          <w:b/>
          <w:color w:val="000000"/>
        </w:rPr>
        <w:t>Disadvantage of Interface:</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As the interface is a contract and does not contain method body, each implementation has to fulfill the contract and provide an implementation of all methods. May some of the methods duplicate across the concrete implementation.</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b/>
          <w:color w:val="000000"/>
        </w:rPr>
      </w:pPr>
      <w:r w:rsidRPr="00566753">
        <w:rPr>
          <w:rFonts w:ascii="Arial" w:hAnsi="Arial" w:cs="Arial"/>
          <w:b/>
          <w:color w:val="000000"/>
        </w:rPr>
        <w:t>Approach 2:</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We can overcome it through Abstract class.</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E226DF" w:rsidRDefault="00566753" w:rsidP="00566753">
      <w:pPr>
        <w:autoSpaceDE w:val="0"/>
        <w:autoSpaceDN w:val="0"/>
        <w:adjustRightInd w:val="0"/>
        <w:spacing w:before="0" w:after="0" w:line="240" w:lineRule="auto"/>
        <w:rPr>
          <w:rFonts w:ascii="Arial" w:hAnsi="Arial" w:cs="Arial"/>
          <w:b/>
          <w:color w:val="000000"/>
        </w:rPr>
      </w:pPr>
      <w:r w:rsidRPr="00566753">
        <w:rPr>
          <w:rFonts w:ascii="Arial" w:hAnsi="Arial" w:cs="Arial"/>
          <w:color w:val="000000"/>
        </w:rPr>
        <w:t>Code:</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AbstractVending</w:t>
      </w:r>
      <w:r>
        <w:rPr>
          <w:rFonts w:ascii="Consolas" w:hAnsi="Consolas" w:cs="Consolas"/>
          <w:color w:val="000000"/>
          <w:sz w:val="20"/>
          <w:szCs w:val="20"/>
        </w:rPr>
        <w:t xml:space="preserve"> {</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 Vending machine"</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chooseProduct();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stop()</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"Stop Vending machine"</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process()</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start();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chooseProduct();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stop();</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E226DF" w:rsidRDefault="00E226DF" w:rsidP="008E4417">
      <w:pPr>
        <w:autoSpaceDE w:val="0"/>
        <w:autoSpaceDN w:val="0"/>
        <w:adjustRightInd w:val="0"/>
        <w:spacing w:before="0" w:after="0" w:line="240" w:lineRule="auto"/>
        <w:rPr>
          <w:rFonts w:ascii="Arial" w:hAnsi="Arial" w:cs="Arial"/>
          <w:color w:val="000000"/>
        </w:rPr>
      </w:pPr>
    </w:p>
    <w:p w:rsidR="00E226DF" w:rsidRDefault="00E226DF" w:rsidP="008E4417">
      <w:pPr>
        <w:autoSpaceDE w:val="0"/>
        <w:autoSpaceDN w:val="0"/>
        <w:adjustRightInd w:val="0"/>
        <w:spacing w:before="0" w:after="0" w:line="240" w:lineRule="auto"/>
        <w:rPr>
          <w:rFonts w:ascii="Arial" w:hAnsi="Arial" w:cs="Arial"/>
          <w:color w:val="00000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CandyVending </w:t>
      </w:r>
      <w:r>
        <w:rPr>
          <w:rFonts w:ascii="Consolas" w:hAnsi="Consolas" w:cs="Consolas"/>
          <w:b/>
          <w:bCs/>
          <w:color w:val="7F0055"/>
          <w:sz w:val="20"/>
          <w:szCs w:val="20"/>
        </w:rPr>
        <w:t>extends</w:t>
      </w:r>
      <w:r>
        <w:rPr>
          <w:rFonts w:ascii="Consolas" w:hAnsi="Consolas" w:cs="Consolas"/>
          <w:color w:val="000000"/>
          <w:sz w:val="20"/>
          <w:szCs w:val="20"/>
        </w:rPr>
        <w:t xml:space="preserve"> AbstractVending{ </w:t>
      </w:r>
      <w:r>
        <w:rPr>
          <w:rFonts w:ascii="Consolas" w:hAnsi="Consolas" w:cs="Consolas"/>
          <w:color w:val="3F7F5F"/>
          <w:sz w:val="20"/>
          <w:szCs w:val="20"/>
        </w:rPr>
        <w:t xml:space="preserve">//implements </w:t>
      </w:r>
      <w:r>
        <w:rPr>
          <w:rFonts w:ascii="Consolas" w:hAnsi="Consolas" w:cs="Consolas"/>
          <w:color w:val="3F7F5F"/>
          <w:sz w:val="20"/>
          <w:szCs w:val="20"/>
          <w:u w:val="single"/>
        </w:rPr>
        <w:t>Ivending</w:t>
      </w:r>
      <w:r>
        <w:rPr>
          <w:rFonts w:ascii="Consolas" w:hAnsi="Consolas" w:cs="Consolas"/>
          <w:color w:val="3F7F5F"/>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chooseProduct() {</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"Produce diiferent candies"</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"Choose a type of candy"</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"pay for candy"</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 candy"</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color w:val="000000"/>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DrinkVending </w:t>
      </w:r>
      <w:r>
        <w:rPr>
          <w:rFonts w:ascii="Consolas" w:hAnsi="Consolas" w:cs="Consolas"/>
          <w:b/>
          <w:bCs/>
          <w:color w:val="7F0055"/>
          <w:sz w:val="20"/>
          <w:szCs w:val="20"/>
        </w:rPr>
        <w:t>extends</w:t>
      </w:r>
      <w:r>
        <w:rPr>
          <w:rFonts w:ascii="Consolas" w:hAnsi="Consolas" w:cs="Consolas"/>
          <w:color w:val="000000"/>
          <w:sz w:val="20"/>
          <w:szCs w:val="20"/>
        </w:rPr>
        <w:t xml:space="preserve"> AbstractVending{ </w:t>
      </w:r>
      <w:r>
        <w:rPr>
          <w:rFonts w:ascii="Consolas" w:hAnsi="Consolas" w:cs="Consolas"/>
          <w:color w:val="3F7F5F"/>
          <w:sz w:val="20"/>
          <w:szCs w:val="20"/>
        </w:rPr>
        <w:t xml:space="preserve">//implements </w:t>
      </w:r>
      <w:r>
        <w:rPr>
          <w:rFonts w:ascii="Consolas" w:hAnsi="Consolas" w:cs="Consolas"/>
          <w:color w:val="3F7F5F"/>
          <w:sz w:val="20"/>
          <w:szCs w:val="20"/>
          <w:u w:val="single"/>
        </w:rPr>
        <w:t>Ivending</w:t>
      </w:r>
      <w:r>
        <w:rPr>
          <w:rFonts w:ascii="Consolas" w:hAnsi="Consolas" w:cs="Consolas"/>
          <w:color w:val="3F7F5F"/>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chooseProduct() {</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"Produce diiferent soft drinks"</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"Choose a type of soft drinks"</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"pay for drinks"</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 drinks"</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8E4417">
      <w:pPr>
        <w:autoSpaceDE w:val="0"/>
        <w:autoSpaceDN w:val="0"/>
        <w:adjustRightInd w:val="0"/>
        <w:spacing w:before="0" w:after="0" w:line="240" w:lineRule="auto"/>
        <w:rPr>
          <w:rFonts w:ascii="Arial" w:hAnsi="Arial" w:cs="Arial"/>
          <w:color w:val="000000"/>
        </w:rPr>
      </w:pPr>
    </w:p>
    <w:p w:rsidR="00B04CDF" w:rsidRDefault="00B04CDF" w:rsidP="008E4417">
      <w:pPr>
        <w:autoSpaceDE w:val="0"/>
        <w:autoSpaceDN w:val="0"/>
        <w:adjustRightInd w:val="0"/>
        <w:spacing w:before="0" w:after="0" w:line="240" w:lineRule="auto"/>
        <w:rPr>
          <w:rFonts w:ascii="Arial" w:hAnsi="Arial" w:cs="Arial"/>
          <w:color w:val="000000"/>
        </w:rPr>
      </w:pPr>
    </w:p>
    <w:p w:rsidR="00B04CDF" w:rsidRPr="00B04CDF" w:rsidRDefault="00B04CDF" w:rsidP="008E4417">
      <w:pPr>
        <w:autoSpaceDE w:val="0"/>
        <w:autoSpaceDN w:val="0"/>
        <w:adjustRightInd w:val="0"/>
        <w:spacing w:before="0" w:after="0" w:line="240" w:lineRule="auto"/>
        <w:rPr>
          <w:rFonts w:ascii="Arial" w:hAnsi="Arial" w:cs="Arial"/>
          <w:color w:val="000000"/>
        </w:rPr>
      </w:pPr>
    </w:p>
    <w:p w:rsidR="00B04CDF" w:rsidRDefault="00B04CDF" w:rsidP="008E4417">
      <w:pPr>
        <w:autoSpaceDE w:val="0"/>
        <w:autoSpaceDN w:val="0"/>
        <w:adjustRightInd w:val="0"/>
        <w:spacing w:before="0" w:after="0" w:line="240" w:lineRule="auto"/>
        <w:rPr>
          <w:rFonts w:ascii="Arial" w:hAnsi="Arial" w:cs="Arial"/>
          <w:color w:val="000000"/>
        </w:rPr>
      </w:pPr>
    </w:p>
    <w:p w:rsidR="00B04CDF" w:rsidRDefault="00B04CDF" w:rsidP="008E4417">
      <w:pPr>
        <w:autoSpaceDE w:val="0"/>
        <w:autoSpaceDN w:val="0"/>
        <w:adjustRightInd w:val="0"/>
        <w:spacing w:before="0" w:after="0" w:line="240" w:lineRule="auto"/>
        <w:rPr>
          <w:rFonts w:ascii="Arial" w:hAnsi="Arial" w:cs="Arial"/>
          <w:color w:val="00000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VendingManager {</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AbstractVending </w:t>
      </w:r>
      <w:r>
        <w:rPr>
          <w:rFonts w:ascii="Consolas" w:hAnsi="Consolas" w:cs="Consolas"/>
          <w:color w:val="6A3E3E"/>
          <w:sz w:val="20"/>
          <w:szCs w:val="20"/>
        </w:rPr>
        <w:t>candy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CandyVending();</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AbstractVending </w:t>
      </w:r>
      <w:r>
        <w:rPr>
          <w:rFonts w:ascii="Consolas" w:hAnsi="Consolas" w:cs="Consolas"/>
          <w:color w:val="6A3E3E"/>
          <w:sz w:val="20"/>
          <w:szCs w:val="20"/>
        </w:rPr>
        <w:t>drink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DrinkVending</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candy</w:t>
      </w:r>
      <w:r>
        <w:rPr>
          <w:rFonts w:ascii="Consolas" w:hAnsi="Consolas" w:cs="Consolas"/>
          <w:color w:val="000000"/>
          <w:sz w:val="20"/>
          <w:szCs w:val="20"/>
        </w:rPr>
        <w:t>.process();</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drink</w:t>
      </w:r>
      <w:r>
        <w:rPr>
          <w:rFonts w:ascii="Consolas" w:hAnsi="Consolas" w:cs="Consolas"/>
          <w:color w:val="000000"/>
          <w:sz w:val="20"/>
          <w:szCs w:val="20"/>
        </w:rPr>
        <w:t>.process();</w:t>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26DF" w:rsidRDefault="00E226DF" w:rsidP="00E226DF">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226DF" w:rsidRDefault="00E226DF" w:rsidP="00E226DF">
      <w:pPr>
        <w:autoSpaceDE w:val="0"/>
        <w:autoSpaceDN w:val="0"/>
        <w:adjustRightInd w:val="0"/>
        <w:spacing w:before="0" w:after="0" w:line="240" w:lineRule="auto"/>
        <w:rPr>
          <w:rFonts w:ascii="Consolas" w:hAnsi="Consolas" w:cs="Consolas"/>
          <w:sz w:val="20"/>
          <w:szCs w:val="20"/>
        </w:rPr>
      </w:pPr>
    </w:p>
    <w:p w:rsidR="00E226DF" w:rsidRDefault="00E226DF" w:rsidP="00E226DF">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w:t>
      </w:r>
    </w:p>
    <w:p w:rsidR="000B09D4" w:rsidRDefault="000B09D4" w:rsidP="00E226DF">
      <w:pPr>
        <w:autoSpaceDE w:val="0"/>
        <w:autoSpaceDN w:val="0"/>
        <w:adjustRightInd w:val="0"/>
        <w:spacing w:before="0" w:after="0" w:line="240" w:lineRule="auto"/>
        <w:rPr>
          <w:rFonts w:ascii="Consolas" w:hAnsi="Consolas" w:cs="Consolas"/>
          <w:color w:val="000000"/>
          <w:sz w:val="20"/>
          <w:szCs w:val="20"/>
        </w:rPr>
      </w:pPr>
    </w:p>
    <w:p w:rsidR="000B09D4" w:rsidRDefault="000B09D4" w:rsidP="00E226DF">
      <w:pPr>
        <w:autoSpaceDE w:val="0"/>
        <w:autoSpaceDN w:val="0"/>
        <w:adjustRightInd w:val="0"/>
        <w:spacing w:before="0" w:after="0" w:line="240" w:lineRule="auto"/>
        <w:rPr>
          <w:rFonts w:ascii="Consolas" w:hAnsi="Consolas" w:cs="Consolas"/>
          <w:color w:val="000000"/>
          <w:sz w:val="20"/>
          <w:szCs w:val="20"/>
        </w:rPr>
      </w:pPr>
    </w:p>
    <w:p w:rsidR="000B09D4" w:rsidRDefault="000B09D4" w:rsidP="00E226DF">
      <w:pPr>
        <w:autoSpaceDE w:val="0"/>
        <w:autoSpaceDN w:val="0"/>
        <w:adjustRightInd w:val="0"/>
        <w:spacing w:before="0" w:after="0" w:line="240" w:lineRule="auto"/>
        <w:rPr>
          <w:rFonts w:ascii="Consolas" w:hAnsi="Consolas" w:cs="Consolas"/>
          <w:color w:val="000000"/>
          <w:sz w:val="20"/>
          <w:szCs w:val="20"/>
        </w:rPr>
      </w:pPr>
    </w:p>
    <w:p w:rsidR="000B09D4" w:rsidRDefault="000B09D4" w:rsidP="00E226DF">
      <w:pPr>
        <w:autoSpaceDE w:val="0"/>
        <w:autoSpaceDN w:val="0"/>
        <w:adjustRightInd w:val="0"/>
        <w:spacing w:before="0" w:after="0" w:line="240" w:lineRule="auto"/>
        <w:rPr>
          <w:rFonts w:ascii="Arial" w:hAnsi="Arial" w:cs="Arial"/>
          <w:color w:val="000000"/>
        </w:rPr>
      </w:pPr>
      <w:r w:rsidRPr="000B09D4">
        <w:rPr>
          <w:rFonts w:ascii="Arial" w:hAnsi="Arial" w:cs="Arial"/>
          <w:color w:val="000000"/>
        </w:rPr>
        <w:t>Here, I provide common code implementation in to the abstract class. And Candyvending and DrinkVending extends this AbstractVending. This implementation gets</w:t>
      </w:r>
      <w:r>
        <w:rPr>
          <w:rFonts w:ascii="Arial" w:hAnsi="Arial" w:cs="Arial"/>
          <w:color w:val="000000"/>
        </w:rPr>
        <w:t xml:space="preserve"> rid of</w:t>
      </w:r>
      <w:r w:rsidRPr="000B09D4">
        <w:rPr>
          <w:rFonts w:ascii="Arial" w:hAnsi="Arial" w:cs="Arial"/>
          <w:color w:val="000000"/>
        </w:rPr>
        <w:t xml:space="preserve"> duplicate code but adds a new problem</w:t>
      </w:r>
      <w:r>
        <w:rPr>
          <w:rFonts w:ascii="Arial" w:hAnsi="Arial" w:cs="Arial"/>
          <w:color w:val="000000"/>
        </w:rPr>
        <w:t>.</w:t>
      </w:r>
    </w:p>
    <w:p w:rsidR="000B09D4" w:rsidRDefault="000B09D4" w:rsidP="00E226DF">
      <w:pPr>
        <w:autoSpaceDE w:val="0"/>
        <w:autoSpaceDN w:val="0"/>
        <w:adjustRightInd w:val="0"/>
        <w:spacing w:before="0" w:after="0" w:line="240" w:lineRule="auto"/>
        <w:rPr>
          <w:rFonts w:ascii="Arial" w:hAnsi="Arial" w:cs="Arial"/>
          <w:color w:val="000000"/>
        </w:rPr>
      </w:pPr>
    </w:p>
    <w:p w:rsidR="000B09D4" w:rsidRDefault="00D33C0A" w:rsidP="00E226DF">
      <w:pPr>
        <w:autoSpaceDE w:val="0"/>
        <w:autoSpaceDN w:val="0"/>
        <w:adjustRightInd w:val="0"/>
        <w:spacing w:before="0" w:after="0" w:line="240" w:lineRule="auto"/>
        <w:rPr>
          <w:rFonts w:ascii="Arial" w:hAnsi="Arial" w:cs="Arial"/>
          <w:color w:val="000000"/>
        </w:rPr>
      </w:pPr>
      <w:r>
        <w:rPr>
          <w:rFonts w:ascii="Arial" w:hAnsi="Arial" w:cs="Arial"/>
          <w:color w:val="000000"/>
        </w:rPr>
        <w:t>As,</w:t>
      </w:r>
      <w:r w:rsidR="000B09D4" w:rsidRPr="000B09D4">
        <w:rPr>
          <w:rFonts w:ascii="Arial" w:hAnsi="Arial" w:cs="Arial"/>
          <w:color w:val="000000"/>
        </w:rPr>
        <w:t xml:space="preserve"> </w:t>
      </w:r>
      <w:r w:rsidR="000B09D4" w:rsidRPr="000B09D4">
        <w:rPr>
          <w:rFonts w:ascii="Arial" w:hAnsi="Arial" w:cs="Arial"/>
          <w:color w:val="000000"/>
        </w:rPr>
        <w:t>Candyvending</w:t>
      </w:r>
      <w:r w:rsidR="000B09D4">
        <w:rPr>
          <w:rFonts w:ascii="Arial" w:hAnsi="Arial" w:cs="Arial"/>
          <w:color w:val="000000"/>
        </w:rPr>
        <w:t xml:space="preserve"> and </w:t>
      </w:r>
      <w:r w:rsidR="000B09D4" w:rsidRPr="000B09D4">
        <w:rPr>
          <w:rFonts w:ascii="Arial" w:hAnsi="Arial" w:cs="Arial"/>
          <w:color w:val="000000"/>
        </w:rPr>
        <w:t>DrinkVending</w:t>
      </w:r>
      <w:r w:rsidR="000B09D4">
        <w:rPr>
          <w:rFonts w:ascii="Arial" w:hAnsi="Arial" w:cs="Arial"/>
          <w:color w:val="000000"/>
        </w:rPr>
        <w:t xml:space="preserve"> extends the Abstractclass we can’I have provision to extends another class or does not support </w:t>
      </w:r>
      <w:r w:rsidR="00E527E1">
        <w:rPr>
          <w:rFonts w:ascii="Arial" w:hAnsi="Arial" w:cs="Arial"/>
          <w:color w:val="000000"/>
        </w:rPr>
        <w:t>Multiple inheritance.</w:t>
      </w:r>
    </w:p>
    <w:p w:rsidR="00E527E1" w:rsidRDefault="00E527E1" w:rsidP="00E226DF">
      <w:pPr>
        <w:autoSpaceDE w:val="0"/>
        <w:autoSpaceDN w:val="0"/>
        <w:adjustRightInd w:val="0"/>
        <w:spacing w:before="0" w:after="0" w:line="240" w:lineRule="auto"/>
        <w:rPr>
          <w:rFonts w:ascii="Arial" w:hAnsi="Arial" w:cs="Arial"/>
          <w:color w:val="000000"/>
        </w:rPr>
      </w:pPr>
    </w:p>
    <w:p w:rsidR="00E527E1" w:rsidRDefault="00E527E1" w:rsidP="00E226DF">
      <w:pPr>
        <w:autoSpaceDE w:val="0"/>
        <w:autoSpaceDN w:val="0"/>
        <w:adjustRightInd w:val="0"/>
        <w:spacing w:before="0" w:after="0" w:line="240" w:lineRule="auto"/>
        <w:rPr>
          <w:rFonts w:ascii="Arial" w:hAnsi="Arial" w:cs="Arial"/>
          <w:color w:val="000000"/>
        </w:rPr>
      </w:pPr>
      <w:r>
        <w:rPr>
          <w:rFonts w:ascii="Arial" w:hAnsi="Arial" w:cs="Arial"/>
          <w:color w:val="000000"/>
        </w:rPr>
        <w:t>Say I want to add VendingServicing class which will clean and check the vending machine.</w:t>
      </w:r>
    </w:p>
    <w:p w:rsidR="00E527E1" w:rsidRDefault="00E527E1" w:rsidP="00E226DF">
      <w:pPr>
        <w:autoSpaceDE w:val="0"/>
        <w:autoSpaceDN w:val="0"/>
        <w:adjustRightInd w:val="0"/>
        <w:spacing w:before="0" w:after="0" w:line="240" w:lineRule="auto"/>
        <w:rPr>
          <w:rFonts w:ascii="Arial" w:hAnsi="Arial" w:cs="Arial"/>
          <w:color w:val="000000"/>
        </w:rPr>
      </w:pPr>
    </w:p>
    <w:p w:rsidR="007F0553" w:rsidRDefault="00E527E1" w:rsidP="00E226DF">
      <w:pPr>
        <w:autoSpaceDE w:val="0"/>
        <w:autoSpaceDN w:val="0"/>
        <w:adjustRightInd w:val="0"/>
        <w:spacing w:before="0" w:after="0" w:line="240" w:lineRule="auto"/>
        <w:rPr>
          <w:rFonts w:ascii="Arial" w:hAnsi="Arial" w:cs="Arial"/>
          <w:color w:val="000000"/>
        </w:rPr>
      </w:pPr>
      <w:r>
        <w:rPr>
          <w:rFonts w:ascii="Arial" w:hAnsi="Arial" w:cs="Arial"/>
          <w:color w:val="000000"/>
        </w:rPr>
        <w:t xml:space="preserve">In this scenario I can’t </w:t>
      </w:r>
      <w:r w:rsidR="007F0553">
        <w:rPr>
          <w:rFonts w:ascii="Arial" w:hAnsi="Arial" w:cs="Arial"/>
          <w:color w:val="000000"/>
        </w:rPr>
        <w:t xml:space="preserve">extend </w:t>
      </w:r>
      <w:r w:rsidR="007F0553">
        <w:rPr>
          <w:rFonts w:ascii="Arial" w:hAnsi="Arial" w:cs="Arial"/>
          <w:color w:val="000000"/>
        </w:rPr>
        <w:t>VendingServicing</w:t>
      </w:r>
      <w:r w:rsidR="007F0553">
        <w:rPr>
          <w:rFonts w:ascii="Arial" w:hAnsi="Arial" w:cs="Arial"/>
          <w:color w:val="000000"/>
        </w:rPr>
        <w:t xml:space="preserve"> as I have already extends AbstractVending. One thing I can do, create a compostion but again we have to pass vending Machine into it which will strongly couple VendingServicing and Vending machine.</w:t>
      </w:r>
    </w:p>
    <w:p w:rsidR="007F0553" w:rsidRDefault="007F0553" w:rsidP="00E226DF">
      <w:pPr>
        <w:autoSpaceDE w:val="0"/>
        <w:autoSpaceDN w:val="0"/>
        <w:adjustRightInd w:val="0"/>
        <w:spacing w:before="0" w:after="0" w:line="240" w:lineRule="auto"/>
        <w:rPr>
          <w:rFonts w:ascii="Arial" w:hAnsi="Arial" w:cs="Arial"/>
          <w:color w:val="000000"/>
        </w:rPr>
      </w:pPr>
    </w:p>
    <w:p w:rsidR="007F0553" w:rsidRDefault="007F0553" w:rsidP="00E226DF">
      <w:pPr>
        <w:autoSpaceDE w:val="0"/>
        <w:autoSpaceDN w:val="0"/>
        <w:adjustRightInd w:val="0"/>
        <w:spacing w:before="0" w:after="0" w:line="240" w:lineRule="auto"/>
        <w:rPr>
          <w:rFonts w:ascii="Arial" w:hAnsi="Arial" w:cs="Arial"/>
          <w:b/>
          <w:color w:val="000000"/>
        </w:rPr>
      </w:pPr>
      <w:r w:rsidRPr="007F0553">
        <w:rPr>
          <w:rFonts w:ascii="Arial" w:hAnsi="Arial" w:cs="Arial"/>
          <w:b/>
          <w:color w:val="000000"/>
        </w:rPr>
        <w:t>Disadvantage of Abstract class:</w:t>
      </w:r>
    </w:p>
    <w:p w:rsidR="007F0553" w:rsidRPr="00365966" w:rsidRDefault="007F0553" w:rsidP="00E226DF">
      <w:pPr>
        <w:autoSpaceDE w:val="0"/>
        <w:autoSpaceDN w:val="0"/>
        <w:adjustRightInd w:val="0"/>
        <w:spacing w:before="0" w:after="0" w:line="240" w:lineRule="auto"/>
        <w:rPr>
          <w:rFonts w:ascii="Arial" w:hAnsi="Arial" w:cs="Arial"/>
          <w:color w:val="000000"/>
        </w:rPr>
      </w:pPr>
    </w:p>
    <w:p w:rsidR="007F0553" w:rsidRPr="00365966" w:rsidRDefault="007F0553" w:rsidP="00E226DF">
      <w:pPr>
        <w:autoSpaceDE w:val="0"/>
        <w:autoSpaceDN w:val="0"/>
        <w:adjustRightInd w:val="0"/>
        <w:spacing w:before="0" w:after="0" w:line="240" w:lineRule="auto"/>
        <w:rPr>
          <w:rFonts w:ascii="Arial" w:hAnsi="Arial" w:cs="Arial"/>
          <w:color w:val="000000"/>
        </w:rPr>
      </w:pPr>
      <w:r w:rsidRPr="00365966">
        <w:rPr>
          <w:rFonts w:ascii="Arial" w:hAnsi="Arial" w:cs="Arial"/>
          <w:color w:val="000000"/>
        </w:rPr>
        <w:t>We can’t support Multiple inheritance due to diamond problem.</w:t>
      </w:r>
    </w:p>
    <w:p w:rsidR="007F0553" w:rsidRDefault="007F0553" w:rsidP="00E226DF">
      <w:pPr>
        <w:autoSpaceDE w:val="0"/>
        <w:autoSpaceDN w:val="0"/>
        <w:adjustRightInd w:val="0"/>
        <w:spacing w:before="0" w:after="0" w:line="240" w:lineRule="auto"/>
        <w:rPr>
          <w:rFonts w:ascii="Arial" w:hAnsi="Arial" w:cs="Arial"/>
          <w:b/>
          <w:color w:val="000000"/>
        </w:rPr>
      </w:pPr>
    </w:p>
    <w:p w:rsidR="007F0553" w:rsidRDefault="007F0553" w:rsidP="00E226DF">
      <w:pPr>
        <w:autoSpaceDE w:val="0"/>
        <w:autoSpaceDN w:val="0"/>
        <w:adjustRightInd w:val="0"/>
        <w:spacing w:before="0" w:after="0" w:line="240" w:lineRule="auto"/>
        <w:rPr>
          <w:rFonts w:ascii="Arial" w:hAnsi="Arial" w:cs="Arial"/>
          <w:b/>
          <w:color w:val="000000"/>
        </w:rPr>
      </w:pPr>
    </w:p>
    <w:p w:rsidR="007F0553" w:rsidRPr="00365966" w:rsidRDefault="007F0553" w:rsidP="00E226DF">
      <w:pPr>
        <w:autoSpaceDE w:val="0"/>
        <w:autoSpaceDN w:val="0"/>
        <w:adjustRightInd w:val="0"/>
        <w:spacing w:before="0" w:after="0" w:line="240" w:lineRule="auto"/>
        <w:rPr>
          <w:rFonts w:ascii="Arial" w:hAnsi="Arial" w:cs="Arial"/>
          <w:color w:val="000000"/>
        </w:rPr>
      </w:pPr>
      <w:r w:rsidRPr="00365966">
        <w:rPr>
          <w:rFonts w:ascii="Arial" w:hAnsi="Arial" w:cs="Arial"/>
          <w:color w:val="000000"/>
        </w:rPr>
        <w:t>So It will be good if we can use advantages of both interface and Abstract class.</w:t>
      </w:r>
    </w:p>
    <w:p w:rsidR="007F0553" w:rsidRPr="00365966" w:rsidRDefault="007F0553" w:rsidP="00E226DF">
      <w:pPr>
        <w:autoSpaceDE w:val="0"/>
        <w:autoSpaceDN w:val="0"/>
        <w:adjustRightInd w:val="0"/>
        <w:spacing w:before="0" w:after="0" w:line="240" w:lineRule="auto"/>
        <w:rPr>
          <w:rFonts w:ascii="Arial" w:hAnsi="Arial" w:cs="Arial"/>
          <w:color w:val="000000"/>
        </w:rPr>
      </w:pPr>
    </w:p>
    <w:p w:rsidR="007F0553" w:rsidRDefault="007F0553" w:rsidP="00E226DF">
      <w:pPr>
        <w:autoSpaceDE w:val="0"/>
        <w:autoSpaceDN w:val="0"/>
        <w:adjustRightInd w:val="0"/>
        <w:spacing w:before="0" w:after="0" w:line="240" w:lineRule="auto"/>
        <w:rPr>
          <w:rFonts w:ascii="Arial" w:hAnsi="Arial" w:cs="Arial"/>
          <w:b/>
          <w:color w:val="000000"/>
        </w:rPr>
      </w:pPr>
    </w:p>
    <w:p w:rsidR="007F0553" w:rsidRDefault="007F0553" w:rsidP="00E226DF">
      <w:pPr>
        <w:autoSpaceDE w:val="0"/>
        <w:autoSpaceDN w:val="0"/>
        <w:adjustRightInd w:val="0"/>
        <w:spacing w:before="0" w:after="0" w:line="240" w:lineRule="auto"/>
        <w:rPr>
          <w:rFonts w:ascii="Arial" w:hAnsi="Arial" w:cs="Arial"/>
          <w:b/>
          <w:color w:val="000000"/>
        </w:rPr>
      </w:pPr>
      <w:r>
        <w:rPr>
          <w:rFonts w:ascii="Arial" w:hAnsi="Arial" w:cs="Arial"/>
          <w:b/>
          <w:color w:val="000000"/>
        </w:rPr>
        <w:t xml:space="preserve">We call </w:t>
      </w:r>
      <w:r w:rsidR="00365966">
        <w:rPr>
          <w:rFonts w:ascii="Arial" w:hAnsi="Arial" w:cs="Arial"/>
          <w:b/>
          <w:color w:val="000000"/>
        </w:rPr>
        <w:t>it Abstract</w:t>
      </w:r>
      <w:r>
        <w:rPr>
          <w:rFonts w:ascii="Arial" w:hAnsi="Arial" w:cs="Arial"/>
          <w:b/>
          <w:color w:val="000000"/>
        </w:rPr>
        <w:t xml:space="preserve"> Interface or Skeletal interface.</w:t>
      </w:r>
    </w:p>
    <w:p w:rsidR="00365966" w:rsidRDefault="00365966" w:rsidP="00E226DF">
      <w:pPr>
        <w:autoSpaceDE w:val="0"/>
        <w:autoSpaceDN w:val="0"/>
        <w:adjustRightInd w:val="0"/>
        <w:spacing w:before="0" w:after="0" w:line="240" w:lineRule="auto"/>
        <w:rPr>
          <w:rFonts w:ascii="Arial" w:hAnsi="Arial" w:cs="Arial"/>
          <w:b/>
          <w:color w:val="000000"/>
        </w:rPr>
      </w:pPr>
    </w:p>
    <w:p w:rsidR="00365966" w:rsidRDefault="00365966" w:rsidP="00E226DF">
      <w:pPr>
        <w:autoSpaceDE w:val="0"/>
        <w:autoSpaceDN w:val="0"/>
        <w:adjustRightInd w:val="0"/>
        <w:spacing w:before="0" w:after="0" w:line="240" w:lineRule="auto"/>
        <w:rPr>
          <w:rFonts w:ascii="Arial" w:hAnsi="Arial" w:cs="Arial"/>
          <w:b/>
          <w:color w:val="000000"/>
        </w:rPr>
      </w:pPr>
      <w:r w:rsidRPr="00365966">
        <w:rPr>
          <w:rFonts w:ascii="Arial" w:hAnsi="Arial" w:cs="Arial"/>
          <w:b/>
          <w:color w:val="000000"/>
        </w:rPr>
        <w:t>To achieve Skeletal interface,</w:t>
      </w:r>
    </w:p>
    <w:p w:rsidR="00365966" w:rsidRDefault="00365966" w:rsidP="00E226DF">
      <w:pPr>
        <w:autoSpaceDE w:val="0"/>
        <w:autoSpaceDN w:val="0"/>
        <w:adjustRightInd w:val="0"/>
        <w:spacing w:before="0" w:after="0" w:line="240" w:lineRule="auto"/>
        <w:rPr>
          <w:rFonts w:ascii="Arial" w:hAnsi="Arial" w:cs="Arial"/>
          <w:b/>
          <w:color w:val="000000"/>
        </w:rPr>
      </w:pPr>
    </w:p>
    <w:p w:rsidR="00365966" w:rsidRPr="00365966" w:rsidRDefault="00365966" w:rsidP="00E226DF">
      <w:pPr>
        <w:autoSpaceDE w:val="0"/>
        <w:autoSpaceDN w:val="0"/>
        <w:adjustRightInd w:val="0"/>
        <w:spacing w:before="0" w:after="0" w:line="240" w:lineRule="auto"/>
        <w:rPr>
          <w:rFonts w:ascii="Arial" w:hAnsi="Arial" w:cs="Arial"/>
          <w:color w:val="000000"/>
        </w:rPr>
      </w:pPr>
      <w:r w:rsidRPr="00365966">
        <w:rPr>
          <w:rFonts w:ascii="Arial" w:hAnsi="Arial" w:cs="Arial"/>
          <w:color w:val="000000"/>
        </w:rPr>
        <w:t>Step 1: Create an interface.</w:t>
      </w:r>
    </w:p>
    <w:p w:rsidR="00365966" w:rsidRPr="00365966" w:rsidRDefault="00365966" w:rsidP="00E226DF">
      <w:pPr>
        <w:autoSpaceDE w:val="0"/>
        <w:autoSpaceDN w:val="0"/>
        <w:adjustRightInd w:val="0"/>
        <w:spacing w:before="0" w:after="0" w:line="240" w:lineRule="auto"/>
        <w:rPr>
          <w:rFonts w:ascii="Arial" w:hAnsi="Arial" w:cs="Arial"/>
          <w:color w:val="000000"/>
        </w:rPr>
      </w:pPr>
      <w:r w:rsidRPr="00365966">
        <w:rPr>
          <w:rFonts w:ascii="Arial" w:hAnsi="Arial" w:cs="Arial"/>
          <w:color w:val="000000"/>
        </w:rPr>
        <w:t>Step 2:  Create an Abstract class implement that interface and provide the implementation of Common method.</w:t>
      </w:r>
    </w:p>
    <w:p w:rsidR="00365966" w:rsidRDefault="00365966" w:rsidP="00E226DF">
      <w:pPr>
        <w:autoSpaceDE w:val="0"/>
        <w:autoSpaceDN w:val="0"/>
        <w:adjustRightInd w:val="0"/>
        <w:spacing w:before="0" w:after="0" w:line="240" w:lineRule="auto"/>
        <w:rPr>
          <w:rFonts w:ascii="Arial" w:hAnsi="Arial" w:cs="Arial"/>
          <w:color w:val="000000"/>
        </w:rPr>
      </w:pPr>
      <w:r w:rsidRPr="00365966">
        <w:rPr>
          <w:rFonts w:ascii="Arial" w:hAnsi="Arial" w:cs="Arial"/>
          <w:color w:val="000000"/>
        </w:rPr>
        <w:t xml:space="preserve">Step 3. In subclass create a private inner class which extends the </w:t>
      </w:r>
      <w:r w:rsidRPr="00365966">
        <w:rPr>
          <w:rFonts w:ascii="Arial" w:hAnsi="Arial" w:cs="Arial"/>
          <w:color w:val="000000"/>
        </w:rPr>
        <w:t>Abstract class</w:t>
      </w:r>
      <w:r w:rsidRPr="00365966">
        <w:rPr>
          <w:rFonts w:ascii="Arial" w:hAnsi="Arial" w:cs="Arial"/>
          <w:color w:val="000000"/>
        </w:rPr>
        <w:t>, Now this class can extend class implement any interfaces while using the common method by delegation call to Abstract class.</w:t>
      </w: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r>
        <w:rPr>
          <w:rFonts w:ascii="Arial" w:hAnsi="Arial" w:cs="Arial"/>
          <w:color w:val="000000"/>
        </w:rPr>
        <w:t>Let check the code,</w:t>
      </w: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Ivending {</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start();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chooseProduct();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stop();</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process();</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365966" w:rsidRDefault="00365966" w:rsidP="00E226DF">
      <w:pPr>
        <w:autoSpaceDE w:val="0"/>
        <w:autoSpaceDN w:val="0"/>
        <w:adjustRightInd w:val="0"/>
        <w:spacing w:before="0" w:after="0" w:line="240" w:lineRule="auto"/>
        <w:rPr>
          <w:rFonts w:ascii="Arial" w:hAnsi="Arial" w:cs="Arial"/>
          <w:color w:val="000000"/>
        </w:rPr>
      </w:pPr>
    </w:p>
    <w:p w:rsidR="00015A3D" w:rsidRDefault="00015A3D" w:rsidP="00E226DF">
      <w:pPr>
        <w:autoSpaceDE w:val="0"/>
        <w:autoSpaceDN w:val="0"/>
        <w:adjustRightInd w:val="0"/>
        <w:spacing w:before="0" w:after="0" w:line="240" w:lineRule="auto"/>
        <w:rPr>
          <w:rFonts w:ascii="Arial" w:hAnsi="Arial" w:cs="Arial"/>
          <w:color w:val="00000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AbstractVending </w:t>
      </w:r>
      <w:r>
        <w:rPr>
          <w:rFonts w:ascii="Consolas" w:hAnsi="Consolas" w:cs="Consolas"/>
          <w:b/>
          <w:bCs/>
          <w:color w:val="7F0055"/>
          <w:sz w:val="20"/>
          <w:szCs w:val="20"/>
        </w:rPr>
        <w:t>implements</w:t>
      </w:r>
      <w:r>
        <w:rPr>
          <w:rFonts w:ascii="Consolas" w:hAnsi="Consolas" w:cs="Consolas"/>
          <w:color w:val="000000"/>
          <w:sz w:val="20"/>
          <w:szCs w:val="20"/>
        </w:rPr>
        <w:t xml:space="preserve"> Ivending{</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 Vending machine"</w:t>
      </w:r>
      <w:r>
        <w:rPr>
          <w:rFonts w:ascii="Consolas" w:hAnsi="Consolas" w:cs="Consolas"/>
          <w:color w:val="000000"/>
          <w:sz w:val="20"/>
          <w:szCs w:val="20"/>
        </w:rPr>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//public abstract void chooseProduct();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stop()</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"Stop Vending machine"</w:t>
      </w:r>
      <w:r>
        <w:rPr>
          <w:rFonts w:ascii="Consolas" w:hAnsi="Consolas" w:cs="Consolas"/>
          <w:color w:val="000000"/>
          <w:sz w:val="20"/>
          <w:szCs w:val="20"/>
        </w:rPr>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process()</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start();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chooseProduct();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stop();</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015A3D" w:rsidRDefault="00015A3D" w:rsidP="00E226DF">
      <w:pPr>
        <w:autoSpaceDE w:val="0"/>
        <w:autoSpaceDN w:val="0"/>
        <w:adjustRightInd w:val="0"/>
        <w:spacing w:before="0" w:after="0" w:line="240" w:lineRule="auto"/>
        <w:rPr>
          <w:rFonts w:ascii="Arial" w:hAnsi="Arial" w:cs="Arial"/>
          <w:color w:val="00000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CandyVending  </w:t>
      </w:r>
      <w:r>
        <w:rPr>
          <w:rFonts w:ascii="Consolas" w:hAnsi="Consolas" w:cs="Consolas"/>
          <w:b/>
          <w:bCs/>
          <w:color w:val="7F0055"/>
          <w:sz w:val="20"/>
          <w:szCs w:val="20"/>
        </w:rPr>
        <w:t>implements</w:t>
      </w:r>
      <w:r>
        <w:rPr>
          <w:rFonts w:ascii="Consolas" w:hAnsi="Consolas" w:cs="Consolas"/>
          <w:color w:val="000000"/>
          <w:sz w:val="20"/>
          <w:szCs w:val="20"/>
        </w:rPr>
        <w:t xml:space="preserve"> Ivending{ </w:t>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AbstractVendingDelegator </w:t>
      </w:r>
      <w:r>
        <w:rPr>
          <w:rFonts w:ascii="Consolas" w:hAnsi="Consolas" w:cs="Consolas"/>
          <w:b/>
          <w:bCs/>
          <w:color w:val="7F0055"/>
          <w:sz w:val="20"/>
          <w:szCs w:val="20"/>
        </w:rPr>
        <w:t>extends</w:t>
      </w:r>
      <w:r>
        <w:rPr>
          <w:rFonts w:ascii="Consolas" w:hAnsi="Consolas" w:cs="Consolas"/>
          <w:color w:val="000000"/>
          <w:sz w:val="20"/>
          <w:szCs w:val="20"/>
        </w:rPr>
        <w:t xml:space="preserve"> AbstractVending</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chooseProduct() {</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"Produce diiferent candies"</w:t>
      </w:r>
      <w:r>
        <w:rPr>
          <w:rFonts w:ascii="Consolas" w:hAnsi="Consolas" w:cs="Consolas"/>
          <w:color w:val="000000"/>
          <w:sz w:val="20"/>
          <w:szCs w:val="20"/>
        </w:rPr>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"Choose a type of candy"</w:t>
      </w:r>
      <w:r>
        <w:rPr>
          <w:rFonts w:ascii="Consolas" w:hAnsi="Consolas" w:cs="Consolas"/>
          <w:color w:val="000000"/>
          <w:sz w:val="20"/>
          <w:szCs w:val="20"/>
        </w:rPr>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"pay for candy"</w:t>
      </w:r>
      <w:r>
        <w:rPr>
          <w:rFonts w:ascii="Consolas" w:hAnsi="Consolas" w:cs="Consolas"/>
          <w:color w:val="000000"/>
          <w:sz w:val="20"/>
          <w:szCs w:val="20"/>
        </w:rPr>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 candy"</w:t>
      </w:r>
      <w:r>
        <w:rPr>
          <w:rFonts w:ascii="Consolas" w:hAnsi="Consolas" w:cs="Consolas"/>
          <w:color w:val="000000"/>
          <w:sz w:val="20"/>
          <w:szCs w:val="20"/>
        </w:rPr>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AbstractVendingDelegator </w:t>
      </w:r>
      <w:r>
        <w:rPr>
          <w:rFonts w:ascii="Consolas" w:hAnsi="Consolas" w:cs="Consolas"/>
          <w:color w:val="0000C0"/>
          <w:sz w:val="20"/>
          <w:szCs w:val="20"/>
        </w:rPr>
        <w:t>delegator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AbstractVendingDelegator();</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 {</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delegator</w:t>
      </w:r>
      <w:r>
        <w:rPr>
          <w:rFonts w:ascii="Consolas" w:hAnsi="Consolas" w:cs="Consolas"/>
          <w:color w:val="000000"/>
          <w:sz w:val="20"/>
          <w:szCs w:val="20"/>
        </w:rPr>
        <w:t>.start();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chooseProduct() {</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delegator</w:t>
      </w:r>
      <w:r>
        <w:rPr>
          <w:rFonts w:ascii="Consolas" w:hAnsi="Consolas" w:cs="Consolas"/>
          <w:color w:val="000000"/>
          <w:sz w:val="20"/>
          <w:szCs w:val="20"/>
        </w:rPr>
        <w:t>.chooseProduct();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stop() {</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delegator</w:t>
      </w:r>
      <w:r>
        <w:rPr>
          <w:rFonts w:ascii="Consolas" w:hAnsi="Consolas" w:cs="Consolas"/>
          <w:color w:val="000000"/>
          <w:sz w:val="20"/>
          <w:szCs w:val="20"/>
        </w:rPr>
        <w:t>.stop();</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process() {</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delegator</w:t>
      </w:r>
      <w:r>
        <w:rPr>
          <w:rFonts w:ascii="Consolas" w:hAnsi="Consolas" w:cs="Consolas"/>
          <w:color w:val="000000"/>
          <w:sz w:val="20"/>
          <w:szCs w:val="20"/>
        </w:rPr>
        <w:t>.process();</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015A3D" w:rsidRDefault="00015A3D"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015A3D" w:rsidRDefault="00015A3D" w:rsidP="00015A3D">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p>
    <w:p w:rsidR="00015A3D" w:rsidRDefault="00015A3D" w:rsidP="00015A3D">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DrinkVending </w:t>
      </w:r>
      <w:r>
        <w:rPr>
          <w:rFonts w:ascii="Consolas" w:hAnsi="Consolas" w:cs="Consolas"/>
          <w:b/>
          <w:bCs/>
          <w:color w:val="7F0055"/>
          <w:sz w:val="20"/>
          <w:szCs w:val="20"/>
        </w:rPr>
        <w:t>extends</w:t>
      </w:r>
      <w:r>
        <w:rPr>
          <w:rFonts w:ascii="Consolas" w:hAnsi="Consolas" w:cs="Consolas"/>
          <w:color w:val="000000"/>
          <w:sz w:val="20"/>
          <w:szCs w:val="20"/>
        </w:rPr>
        <w:t xml:space="preserve"> VendingService  </w:t>
      </w:r>
      <w:r>
        <w:rPr>
          <w:rFonts w:ascii="Consolas" w:hAnsi="Consolas" w:cs="Consolas"/>
          <w:b/>
          <w:bCs/>
          <w:color w:val="7F0055"/>
          <w:sz w:val="20"/>
          <w:szCs w:val="20"/>
        </w:rPr>
        <w:t>implements</w:t>
      </w:r>
      <w:r>
        <w:rPr>
          <w:rFonts w:ascii="Consolas" w:hAnsi="Consolas" w:cs="Consolas"/>
          <w:color w:val="000000"/>
          <w:sz w:val="20"/>
          <w:szCs w:val="20"/>
        </w:rPr>
        <w:t xml:space="preserve"> Ivending {</w:t>
      </w:r>
      <w:r>
        <w:rPr>
          <w:rFonts w:ascii="Consolas" w:hAnsi="Consolas" w:cs="Consolas"/>
          <w:color w:val="3F7F5F"/>
          <w:sz w:val="20"/>
          <w:szCs w:val="20"/>
        </w:rPr>
        <w:t xml:space="preserve"> </w:t>
      </w: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AbstractVendingDelegator </w:t>
      </w:r>
      <w:r>
        <w:rPr>
          <w:rFonts w:ascii="Consolas" w:hAnsi="Consolas" w:cs="Consolas"/>
          <w:b/>
          <w:bCs/>
          <w:color w:val="7F0055"/>
          <w:sz w:val="20"/>
          <w:szCs w:val="20"/>
        </w:rPr>
        <w:t>extends</w:t>
      </w:r>
      <w:r>
        <w:rPr>
          <w:rFonts w:ascii="Consolas" w:hAnsi="Consolas" w:cs="Consolas"/>
          <w:color w:val="000000"/>
          <w:sz w:val="20"/>
          <w:szCs w:val="20"/>
        </w:rPr>
        <w:t xml:space="preserve"> AbstractVending</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chooseProduct() {</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"Produce diiferent soft drinks"</w:t>
      </w:r>
      <w:r>
        <w:rPr>
          <w:rFonts w:ascii="Consolas" w:hAnsi="Consolas" w:cs="Consolas"/>
          <w:color w:val="000000"/>
          <w:sz w:val="20"/>
          <w:szCs w:val="20"/>
        </w:rPr>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"Choose a type of soft drinks"</w:t>
      </w:r>
      <w:r>
        <w:rPr>
          <w:rFonts w:ascii="Consolas" w:hAnsi="Consolas" w:cs="Consolas"/>
          <w:color w:val="000000"/>
          <w:sz w:val="20"/>
          <w:szCs w:val="20"/>
        </w:rPr>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"pay for drinks"</w:t>
      </w:r>
      <w:r>
        <w:rPr>
          <w:rFonts w:ascii="Consolas" w:hAnsi="Consolas" w:cs="Consolas"/>
          <w:color w:val="000000"/>
          <w:sz w:val="20"/>
          <w:szCs w:val="20"/>
        </w:rPr>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"collect drinks"</w:t>
      </w:r>
      <w:r>
        <w:rPr>
          <w:rFonts w:ascii="Consolas" w:hAnsi="Consolas" w:cs="Consolas"/>
          <w:color w:val="000000"/>
          <w:sz w:val="20"/>
          <w:szCs w:val="20"/>
        </w:rPr>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AbstractVendingDelegator </w:t>
      </w:r>
      <w:r>
        <w:rPr>
          <w:rFonts w:ascii="Consolas" w:hAnsi="Consolas" w:cs="Consolas"/>
          <w:color w:val="0000C0"/>
          <w:sz w:val="20"/>
          <w:szCs w:val="20"/>
        </w:rPr>
        <w:t>delegator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AbstractVendingDelegator();</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 {</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delegator</w:t>
      </w:r>
      <w:r>
        <w:rPr>
          <w:rFonts w:ascii="Consolas" w:hAnsi="Consolas" w:cs="Consolas"/>
          <w:color w:val="000000"/>
          <w:sz w:val="20"/>
          <w:szCs w:val="20"/>
        </w:rPr>
        <w:t>.start();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chooseProduct() {</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delegator</w:t>
      </w:r>
      <w:r>
        <w:rPr>
          <w:rFonts w:ascii="Consolas" w:hAnsi="Consolas" w:cs="Consolas"/>
          <w:color w:val="000000"/>
          <w:sz w:val="20"/>
          <w:szCs w:val="20"/>
        </w:rPr>
        <w:t>.chooseProduct();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stop() {</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delegator</w:t>
      </w:r>
      <w:r>
        <w:rPr>
          <w:rFonts w:ascii="Consolas" w:hAnsi="Consolas" w:cs="Consolas"/>
          <w:color w:val="000000"/>
          <w:sz w:val="20"/>
          <w:szCs w:val="20"/>
        </w:rPr>
        <w:t>.stop();</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process() {</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delegator</w:t>
      </w:r>
      <w:r>
        <w:rPr>
          <w:rFonts w:ascii="Consolas" w:hAnsi="Consolas" w:cs="Consolas"/>
          <w:color w:val="000000"/>
          <w:sz w:val="20"/>
          <w:szCs w:val="20"/>
        </w:rPr>
        <w:t>.process();</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365966" w:rsidRDefault="00365966" w:rsidP="00E226DF">
      <w:pPr>
        <w:autoSpaceDE w:val="0"/>
        <w:autoSpaceDN w:val="0"/>
        <w:adjustRightInd w:val="0"/>
        <w:spacing w:before="0" w:after="0" w:line="240" w:lineRule="auto"/>
        <w:rPr>
          <w:rFonts w:ascii="Arial" w:hAnsi="Arial" w:cs="Arial"/>
          <w:color w:val="000000"/>
        </w:rPr>
      </w:pPr>
    </w:p>
    <w:p w:rsidR="00365966" w:rsidRDefault="00365966" w:rsidP="00E226DF">
      <w:pPr>
        <w:autoSpaceDE w:val="0"/>
        <w:autoSpaceDN w:val="0"/>
        <w:adjustRightInd w:val="0"/>
        <w:spacing w:before="0" w:after="0" w:line="240" w:lineRule="auto"/>
        <w:rPr>
          <w:rFonts w:ascii="Arial" w:hAnsi="Arial" w:cs="Arial"/>
          <w:color w:val="000000"/>
        </w:rPr>
      </w:pPr>
    </w:p>
    <w:p w:rsidR="00365966" w:rsidRPr="00365966" w:rsidRDefault="00365966" w:rsidP="00E226DF">
      <w:pPr>
        <w:autoSpaceDE w:val="0"/>
        <w:autoSpaceDN w:val="0"/>
        <w:adjustRightInd w:val="0"/>
        <w:spacing w:before="0" w:after="0" w:line="240" w:lineRule="auto"/>
        <w:rPr>
          <w:rFonts w:ascii="Arial" w:hAnsi="Arial" w:cs="Arial"/>
          <w:color w:val="000000"/>
        </w:rPr>
      </w:pPr>
    </w:p>
    <w:p w:rsidR="00365966" w:rsidRPr="00365966" w:rsidRDefault="00365966" w:rsidP="00E226DF">
      <w:pPr>
        <w:autoSpaceDE w:val="0"/>
        <w:autoSpaceDN w:val="0"/>
        <w:adjustRightInd w:val="0"/>
        <w:spacing w:before="0" w:after="0" w:line="240" w:lineRule="auto"/>
        <w:rPr>
          <w:rFonts w:ascii="Arial" w:hAnsi="Arial" w:cs="Arial"/>
          <w:color w:val="000000"/>
        </w:rPr>
      </w:pPr>
    </w:p>
    <w:p w:rsidR="00365966" w:rsidRPr="00365966" w:rsidRDefault="00365966" w:rsidP="00E226DF">
      <w:pPr>
        <w:autoSpaceDE w:val="0"/>
        <w:autoSpaceDN w:val="0"/>
        <w:adjustRightInd w:val="0"/>
        <w:spacing w:before="0" w:after="0" w:line="240" w:lineRule="auto"/>
        <w:rPr>
          <w:rFonts w:ascii="Arial" w:hAnsi="Arial" w:cs="Arial"/>
          <w:color w:val="000000"/>
        </w:rPr>
      </w:pPr>
      <w:r w:rsidRPr="00365966">
        <w:rPr>
          <w:rFonts w:ascii="Arial" w:hAnsi="Arial" w:cs="Arial"/>
          <w:color w:val="000000"/>
        </w:rPr>
        <w:t xml:space="preserve"> </w:t>
      </w:r>
    </w:p>
    <w:p w:rsidR="00365966" w:rsidRPr="00365966" w:rsidRDefault="00365966" w:rsidP="00E226DF">
      <w:pPr>
        <w:autoSpaceDE w:val="0"/>
        <w:autoSpaceDN w:val="0"/>
        <w:adjustRightInd w:val="0"/>
        <w:spacing w:before="0" w:after="0" w:line="240" w:lineRule="auto"/>
        <w:rPr>
          <w:rFonts w:ascii="Arial" w:hAnsi="Arial" w:cs="Arial"/>
          <w:color w:val="000000"/>
        </w:rPr>
      </w:pPr>
    </w:p>
    <w:p w:rsidR="00365966" w:rsidRPr="00365966" w:rsidRDefault="00365966" w:rsidP="00E226DF">
      <w:pPr>
        <w:autoSpaceDE w:val="0"/>
        <w:autoSpaceDN w:val="0"/>
        <w:adjustRightInd w:val="0"/>
        <w:spacing w:before="0" w:after="0" w:line="240" w:lineRule="auto"/>
        <w:rPr>
          <w:rFonts w:ascii="Arial" w:hAnsi="Arial" w:cs="Arial"/>
          <w:color w:val="000000"/>
        </w:rPr>
      </w:pPr>
    </w:p>
    <w:p w:rsidR="007F0553" w:rsidRPr="00365966" w:rsidRDefault="007F0553" w:rsidP="00E226DF">
      <w:pPr>
        <w:autoSpaceDE w:val="0"/>
        <w:autoSpaceDN w:val="0"/>
        <w:adjustRightInd w:val="0"/>
        <w:spacing w:before="0" w:after="0" w:line="240" w:lineRule="auto"/>
        <w:rPr>
          <w:rFonts w:ascii="Arial" w:hAnsi="Arial" w:cs="Arial"/>
          <w:color w:val="000000"/>
        </w:rPr>
      </w:pPr>
    </w:p>
    <w:p w:rsidR="007F0553" w:rsidRDefault="007F0553" w:rsidP="00E226DF">
      <w:pPr>
        <w:autoSpaceDE w:val="0"/>
        <w:autoSpaceDN w:val="0"/>
        <w:adjustRightInd w:val="0"/>
        <w:spacing w:before="0" w:after="0" w:line="240" w:lineRule="auto"/>
        <w:rPr>
          <w:rFonts w:ascii="Arial" w:hAnsi="Arial" w:cs="Arial"/>
          <w:b/>
          <w:color w:val="000000"/>
        </w:rPr>
      </w:pPr>
    </w:p>
    <w:p w:rsidR="00E46F01" w:rsidRDefault="00E46F01" w:rsidP="00E46F01">
      <w:pPr>
        <w:autoSpaceDE w:val="0"/>
        <w:autoSpaceDN w:val="0"/>
        <w:adjustRightInd w:val="0"/>
        <w:spacing w:before="0" w:after="0" w:line="240" w:lineRule="auto"/>
        <w:rPr>
          <w:rFonts w:ascii="Consolas" w:hAnsi="Consolas" w:cs="Consolas"/>
          <w:b/>
          <w:bCs/>
          <w:color w:val="7F0055"/>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com.example.skeletal;</w:t>
      </w: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VendingManager {</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Ivending </w:t>
      </w:r>
      <w:r>
        <w:rPr>
          <w:rFonts w:ascii="Consolas" w:hAnsi="Consolas" w:cs="Consolas"/>
          <w:color w:val="6A3E3E"/>
          <w:sz w:val="20"/>
          <w:szCs w:val="20"/>
        </w:rPr>
        <w:t>candy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CandyVending();</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Ivending </w:t>
      </w:r>
      <w:r>
        <w:rPr>
          <w:rFonts w:ascii="Consolas" w:hAnsi="Consolas" w:cs="Consolas"/>
          <w:color w:val="6A3E3E"/>
          <w:sz w:val="20"/>
          <w:szCs w:val="20"/>
        </w:rPr>
        <w:t>drink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DrinkVending();</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//AbstractVending candy =  new CandyVending();</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//AbstractVending drink =  new DrinkVending();</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candy</w:t>
      </w:r>
      <w:r>
        <w:rPr>
          <w:rFonts w:ascii="Consolas" w:hAnsi="Consolas" w:cs="Consolas"/>
          <w:color w:val="000000"/>
          <w:sz w:val="20"/>
          <w:szCs w:val="20"/>
        </w:rPr>
        <w:t>.process();</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drink</w:t>
      </w:r>
      <w:r>
        <w:rPr>
          <w:rFonts w:ascii="Consolas" w:hAnsi="Consolas" w:cs="Consolas"/>
          <w:color w:val="000000"/>
          <w:sz w:val="20"/>
          <w:szCs w:val="20"/>
        </w:rPr>
        <w:t>.process();</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drink</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VendingService)</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VendingService </w:t>
      </w:r>
      <w:r>
        <w:rPr>
          <w:rFonts w:ascii="Consolas" w:hAnsi="Consolas" w:cs="Consolas"/>
          <w:color w:val="6A3E3E"/>
          <w:sz w:val="20"/>
          <w:szCs w:val="20"/>
        </w:rPr>
        <w:t>vs</w:t>
      </w:r>
      <w:r>
        <w:rPr>
          <w:rFonts w:ascii="Consolas" w:hAnsi="Consolas" w:cs="Consolas"/>
          <w:color w:val="000000"/>
          <w:sz w:val="20"/>
          <w:szCs w:val="20"/>
        </w:rPr>
        <w:t xml:space="preserve"> = (VendingService)</w:t>
      </w:r>
      <w:r>
        <w:rPr>
          <w:rFonts w:ascii="Consolas" w:hAnsi="Consolas" w:cs="Consolas"/>
          <w:color w:val="6A3E3E"/>
          <w:sz w:val="20"/>
          <w:szCs w:val="20"/>
        </w:rPr>
        <w:t>drink</w:t>
      </w:r>
      <w:r>
        <w:rPr>
          <w:rFonts w:ascii="Consolas" w:hAnsi="Consolas" w:cs="Consolas"/>
          <w:color w:val="000000"/>
          <w:sz w:val="20"/>
          <w:szCs w:val="20"/>
        </w:rPr>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vs</w:t>
      </w:r>
      <w:r>
        <w:rPr>
          <w:rFonts w:ascii="Consolas" w:hAnsi="Consolas" w:cs="Consolas"/>
          <w:color w:val="000000"/>
          <w:sz w:val="20"/>
          <w:szCs w:val="20"/>
        </w:rPr>
        <w:t>.service();</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E46F01" w:rsidRDefault="00E46F01" w:rsidP="00E46F01">
      <w:pPr>
        <w:autoSpaceDE w:val="0"/>
        <w:autoSpaceDN w:val="0"/>
        <w:adjustRightInd w:val="0"/>
        <w:spacing w:before="0" w:after="0" w:line="240" w:lineRule="auto"/>
        <w:rPr>
          <w:rFonts w:ascii="Consolas" w:hAnsi="Consolas" w:cs="Consolas"/>
          <w:sz w:val="20"/>
          <w:szCs w:val="20"/>
        </w:rPr>
      </w:pPr>
    </w:p>
    <w:p w:rsidR="00E46F01" w:rsidRDefault="00E46F01" w:rsidP="00E46F0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7F0553" w:rsidRDefault="007F0553" w:rsidP="00E226DF">
      <w:pPr>
        <w:autoSpaceDE w:val="0"/>
        <w:autoSpaceDN w:val="0"/>
        <w:adjustRightInd w:val="0"/>
        <w:spacing w:before="0" w:after="0" w:line="240" w:lineRule="auto"/>
        <w:rPr>
          <w:rFonts w:ascii="Arial" w:hAnsi="Arial" w:cs="Arial"/>
          <w:b/>
          <w:color w:val="000000"/>
        </w:rPr>
      </w:pP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Please look the above design I create an interface then create an abstract class where I define all common implementation, then for each subclass implement a delegator class</w:t>
      </w: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And using that delegator we forward the call to AbstractVending.</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b/>
          <w:color w:val="000000"/>
        </w:rPr>
      </w:pPr>
    </w:p>
    <w:p w:rsidR="00566753" w:rsidRPr="00566753" w:rsidRDefault="00566753" w:rsidP="00566753">
      <w:pPr>
        <w:autoSpaceDE w:val="0"/>
        <w:autoSpaceDN w:val="0"/>
        <w:adjustRightInd w:val="0"/>
        <w:spacing w:before="0" w:after="0" w:line="240" w:lineRule="auto"/>
        <w:rPr>
          <w:rFonts w:ascii="Arial" w:hAnsi="Arial" w:cs="Arial"/>
          <w:b/>
          <w:color w:val="000000"/>
        </w:rPr>
      </w:pPr>
      <w:r w:rsidRPr="00566753">
        <w:rPr>
          <w:rFonts w:ascii="Arial" w:hAnsi="Arial" w:cs="Arial"/>
          <w:b/>
          <w:color w:val="000000"/>
        </w:rPr>
        <w:t xml:space="preserve">Benefits of Skeletal </w:t>
      </w:r>
      <w:r w:rsidRPr="00566753">
        <w:rPr>
          <w:rFonts w:ascii="Arial" w:hAnsi="Arial" w:cs="Arial"/>
          <w:b/>
          <w:color w:val="000000"/>
        </w:rPr>
        <w:t>Interface:</w:t>
      </w:r>
    </w:p>
    <w:p w:rsidR="00566753" w:rsidRPr="00566753" w:rsidRDefault="00566753" w:rsidP="00566753">
      <w:pPr>
        <w:autoSpaceDE w:val="0"/>
        <w:autoSpaceDN w:val="0"/>
        <w:adjustRightInd w:val="0"/>
        <w:spacing w:before="0" w:after="0" w:line="240" w:lineRule="auto"/>
        <w:rPr>
          <w:rFonts w:ascii="Arial" w:hAnsi="Arial" w:cs="Arial"/>
          <w:color w:val="000000"/>
        </w:rPr>
      </w:pP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1.    A subclass can extend other class like DrinkVending.</w:t>
      </w:r>
    </w:p>
    <w:p w:rsidR="00566753" w:rsidRPr="00566753" w:rsidRDefault="00566753" w:rsidP="00566753">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2.    Get rid of duplicate code by delegation call to Abstract class.</w:t>
      </w:r>
    </w:p>
    <w:p w:rsidR="000C5FA8" w:rsidRDefault="00566753" w:rsidP="000C5FA8">
      <w:pPr>
        <w:autoSpaceDE w:val="0"/>
        <w:autoSpaceDN w:val="0"/>
        <w:adjustRightInd w:val="0"/>
        <w:spacing w:before="0" w:after="0" w:line="240" w:lineRule="auto"/>
        <w:rPr>
          <w:rFonts w:ascii="Arial" w:hAnsi="Arial" w:cs="Arial"/>
          <w:color w:val="000000"/>
        </w:rPr>
      </w:pPr>
      <w:r w:rsidRPr="00566753">
        <w:rPr>
          <w:rFonts w:ascii="Arial" w:hAnsi="Arial" w:cs="Arial"/>
          <w:color w:val="000000"/>
        </w:rPr>
        <w:t xml:space="preserve">3.    If a subclass needs a new implementation of interface it can do </w:t>
      </w:r>
      <w:r w:rsidR="009A159B" w:rsidRPr="00566753">
        <w:rPr>
          <w:rFonts w:ascii="Arial" w:hAnsi="Arial" w:cs="Arial"/>
          <w:color w:val="000000"/>
        </w:rPr>
        <w:t>so.</w:t>
      </w:r>
    </w:p>
    <w:p w:rsidR="000C5FA8" w:rsidRPr="000C5FA8" w:rsidRDefault="000C5FA8" w:rsidP="000C5FA8">
      <w:pPr>
        <w:autoSpaceDE w:val="0"/>
        <w:autoSpaceDN w:val="0"/>
        <w:adjustRightInd w:val="0"/>
        <w:spacing w:before="0" w:after="0" w:line="240" w:lineRule="auto"/>
        <w:rPr>
          <w:rFonts w:ascii="Arial" w:hAnsi="Arial" w:cs="Arial"/>
          <w:color w:val="000000"/>
        </w:rPr>
      </w:pPr>
    </w:p>
    <w:p w:rsidR="00E209BE" w:rsidRDefault="00E209BE" w:rsidP="00E226DF">
      <w:pPr>
        <w:autoSpaceDE w:val="0"/>
        <w:autoSpaceDN w:val="0"/>
        <w:adjustRightInd w:val="0"/>
        <w:spacing w:before="0" w:after="0" w:line="240" w:lineRule="auto"/>
        <w:rPr>
          <w:rFonts w:ascii="Arial" w:hAnsi="Arial" w:cs="Arial"/>
          <w:color w:val="000000"/>
        </w:rPr>
      </w:pPr>
    </w:p>
    <w:p w:rsidR="00E209BE" w:rsidRPr="00E209BE" w:rsidRDefault="00E209BE" w:rsidP="00E226DF">
      <w:pPr>
        <w:autoSpaceDE w:val="0"/>
        <w:autoSpaceDN w:val="0"/>
        <w:adjustRightInd w:val="0"/>
        <w:spacing w:before="0" w:after="0" w:line="240" w:lineRule="auto"/>
        <w:rPr>
          <w:rFonts w:ascii="Arial" w:hAnsi="Arial" w:cs="Arial"/>
          <w:color w:val="000000"/>
        </w:rPr>
      </w:pPr>
    </w:p>
    <w:p w:rsidR="00E209BE" w:rsidRPr="00E209BE" w:rsidRDefault="00E209BE" w:rsidP="00E226DF">
      <w:pPr>
        <w:autoSpaceDE w:val="0"/>
        <w:autoSpaceDN w:val="0"/>
        <w:adjustRightInd w:val="0"/>
        <w:spacing w:before="0" w:after="0" w:line="240" w:lineRule="auto"/>
        <w:rPr>
          <w:rFonts w:ascii="Arial" w:hAnsi="Arial" w:cs="Arial"/>
          <w:color w:val="000000"/>
        </w:rPr>
      </w:pPr>
    </w:p>
    <w:p w:rsidR="00E209BE" w:rsidRPr="00E209BE" w:rsidRDefault="00E209BE" w:rsidP="00E226DF">
      <w:pPr>
        <w:autoSpaceDE w:val="0"/>
        <w:autoSpaceDN w:val="0"/>
        <w:adjustRightInd w:val="0"/>
        <w:spacing w:before="0" w:after="0" w:line="240" w:lineRule="auto"/>
        <w:rPr>
          <w:rFonts w:ascii="Arial" w:hAnsi="Arial" w:cs="Arial"/>
          <w:color w:val="000000"/>
        </w:rPr>
      </w:pPr>
    </w:p>
    <w:p w:rsidR="007F0553" w:rsidRDefault="007F0553" w:rsidP="00E226DF">
      <w:pPr>
        <w:autoSpaceDE w:val="0"/>
        <w:autoSpaceDN w:val="0"/>
        <w:adjustRightInd w:val="0"/>
        <w:spacing w:before="0" w:after="0" w:line="240" w:lineRule="auto"/>
        <w:rPr>
          <w:rFonts w:ascii="Arial" w:hAnsi="Arial" w:cs="Arial"/>
          <w:color w:val="000000"/>
        </w:rPr>
      </w:pPr>
    </w:p>
    <w:p w:rsidR="007F0553" w:rsidRDefault="007F0553" w:rsidP="00E226DF">
      <w:pPr>
        <w:autoSpaceDE w:val="0"/>
        <w:autoSpaceDN w:val="0"/>
        <w:adjustRightInd w:val="0"/>
        <w:spacing w:before="0" w:after="0" w:line="240" w:lineRule="auto"/>
        <w:rPr>
          <w:rFonts w:ascii="Arial" w:hAnsi="Arial" w:cs="Arial"/>
          <w:color w:val="000000"/>
        </w:rPr>
      </w:pPr>
    </w:p>
    <w:p w:rsidR="007F0553" w:rsidRDefault="007F0553" w:rsidP="00E226DF">
      <w:pPr>
        <w:autoSpaceDE w:val="0"/>
        <w:autoSpaceDN w:val="0"/>
        <w:adjustRightInd w:val="0"/>
        <w:spacing w:before="0" w:after="0" w:line="240" w:lineRule="auto"/>
        <w:rPr>
          <w:rFonts w:ascii="Arial" w:hAnsi="Arial" w:cs="Arial"/>
          <w:color w:val="000000"/>
        </w:rPr>
      </w:pPr>
    </w:p>
    <w:p w:rsidR="009A159B" w:rsidRPr="009A159B" w:rsidRDefault="009A159B" w:rsidP="009A159B">
      <w:pPr>
        <w:autoSpaceDE w:val="0"/>
        <w:autoSpaceDN w:val="0"/>
        <w:adjustRightInd w:val="0"/>
        <w:spacing w:before="0" w:after="0" w:line="240" w:lineRule="auto"/>
        <w:rPr>
          <w:rFonts w:ascii="Arial" w:hAnsi="Arial" w:cs="Arial"/>
          <w:color w:val="000000"/>
        </w:rPr>
      </w:pPr>
      <w:r w:rsidRPr="009A159B">
        <w:rPr>
          <w:rFonts w:ascii="Arial" w:hAnsi="Arial" w:cs="Arial"/>
          <w:b/>
          <w:color w:val="000000"/>
        </w:rPr>
        <w:t>Conclusion</w:t>
      </w:r>
      <w:r w:rsidRPr="009A159B">
        <w:rPr>
          <w:rFonts w:ascii="Arial" w:hAnsi="Arial" w:cs="Arial"/>
          <w:color w:val="000000"/>
        </w:rPr>
        <w:t>: when your interface has some common method always create an Abstract class</w:t>
      </w:r>
      <w:bookmarkStart w:id="0" w:name="_GoBack"/>
      <w:bookmarkEnd w:id="0"/>
    </w:p>
    <w:p w:rsidR="007F0553" w:rsidRDefault="009A159B" w:rsidP="009A159B">
      <w:pPr>
        <w:autoSpaceDE w:val="0"/>
        <w:autoSpaceDN w:val="0"/>
        <w:adjustRightInd w:val="0"/>
        <w:spacing w:before="0" w:after="0" w:line="240" w:lineRule="auto"/>
        <w:rPr>
          <w:rFonts w:ascii="Arial" w:hAnsi="Arial" w:cs="Arial"/>
          <w:color w:val="000000"/>
        </w:rPr>
      </w:pPr>
      <w:r w:rsidRPr="009A159B">
        <w:rPr>
          <w:rFonts w:ascii="Arial" w:hAnsi="Arial" w:cs="Arial"/>
          <w:color w:val="000000"/>
        </w:rPr>
        <w:t>And in a subclass, you can use this subclass as a delegator. Always try to use Skeletal Interface</w:t>
      </w:r>
    </w:p>
    <w:p w:rsidR="007F0553" w:rsidRDefault="007F0553" w:rsidP="00E226DF">
      <w:pPr>
        <w:autoSpaceDE w:val="0"/>
        <w:autoSpaceDN w:val="0"/>
        <w:adjustRightInd w:val="0"/>
        <w:spacing w:before="0" w:after="0" w:line="240" w:lineRule="auto"/>
        <w:rPr>
          <w:rFonts w:ascii="Arial" w:hAnsi="Arial" w:cs="Arial"/>
          <w:color w:val="000000"/>
        </w:rPr>
      </w:pPr>
    </w:p>
    <w:p w:rsidR="00E527E1" w:rsidRDefault="007F0553" w:rsidP="00E226DF">
      <w:pPr>
        <w:autoSpaceDE w:val="0"/>
        <w:autoSpaceDN w:val="0"/>
        <w:adjustRightInd w:val="0"/>
        <w:spacing w:before="0" w:after="0" w:line="240" w:lineRule="auto"/>
        <w:rPr>
          <w:rFonts w:ascii="Arial" w:hAnsi="Arial" w:cs="Arial"/>
          <w:color w:val="000000"/>
        </w:rPr>
      </w:pPr>
      <w:r>
        <w:rPr>
          <w:rFonts w:ascii="Arial" w:hAnsi="Arial" w:cs="Arial"/>
          <w:color w:val="000000"/>
        </w:rPr>
        <w:t xml:space="preserve"> </w:t>
      </w:r>
    </w:p>
    <w:p w:rsidR="000B09D4" w:rsidRDefault="000B09D4" w:rsidP="00E226DF">
      <w:pPr>
        <w:autoSpaceDE w:val="0"/>
        <w:autoSpaceDN w:val="0"/>
        <w:adjustRightInd w:val="0"/>
        <w:spacing w:before="0" w:after="0" w:line="240" w:lineRule="auto"/>
        <w:rPr>
          <w:rFonts w:ascii="Arial" w:hAnsi="Arial" w:cs="Arial"/>
          <w:color w:val="000000"/>
        </w:rPr>
      </w:pPr>
    </w:p>
    <w:p w:rsidR="000B09D4" w:rsidRPr="000B09D4" w:rsidRDefault="000B09D4" w:rsidP="00E226DF">
      <w:pPr>
        <w:autoSpaceDE w:val="0"/>
        <w:autoSpaceDN w:val="0"/>
        <w:adjustRightInd w:val="0"/>
        <w:spacing w:before="0" w:after="0" w:line="240" w:lineRule="auto"/>
        <w:rPr>
          <w:rFonts w:ascii="Arial" w:hAnsi="Arial" w:cs="Arial"/>
        </w:rPr>
      </w:pPr>
    </w:p>
    <w:p w:rsidR="00B04CDF" w:rsidRPr="000B09D4" w:rsidRDefault="00B04CDF" w:rsidP="008E4417">
      <w:pPr>
        <w:autoSpaceDE w:val="0"/>
        <w:autoSpaceDN w:val="0"/>
        <w:adjustRightInd w:val="0"/>
        <w:spacing w:before="0" w:after="0" w:line="240" w:lineRule="auto"/>
        <w:rPr>
          <w:rFonts w:ascii="Arial" w:hAnsi="Arial" w:cs="Arial"/>
          <w:color w:val="000000"/>
        </w:rPr>
      </w:pPr>
    </w:p>
    <w:p w:rsidR="00B04CDF" w:rsidRPr="000B09D4" w:rsidRDefault="00B04CDF" w:rsidP="008E4417">
      <w:pPr>
        <w:autoSpaceDE w:val="0"/>
        <w:autoSpaceDN w:val="0"/>
        <w:adjustRightInd w:val="0"/>
        <w:spacing w:before="0" w:after="0" w:line="240" w:lineRule="auto"/>
        <w:rPr>
          <w:rFonts w:ascii="Arial" w:hAnsi="Arial" w:cs="Arial"/>
          <w:color w:val="000000"/>
        </w:rPr>
      </w:pPr>
    </w:p>
    <w:p w:rsidR="008E4417" w:rsidRPr="000B09D4" w:rsidRDefault="008E4417" w:rsidP="008E4417">
      <w:pPr>
        <w:autoSpaceDE w:val="0"/>
        <w:autoSpaceDN w:val="0"/>
        <w:adjustRightInd w:val="0"/>
        <w:spacing w:before="0" w:after="0" w:line="240" w:lineRule="auto"/>
        <w:rPr>
          <w:rFonts w:ascii="Arial" w:hAnsi="Arial" w:cs="Arial"/>
          <w:b/>
          <w:color w:val="000000"/>
        </w:rPr>
      </w:pPr>
    </w:p>
    <w:p w:rsidR="008E4417" w:rsidRDefault="008E4417" w:rsidP="008E4417">
      <w:pPr>
        <w:autoSpaceDE w:val="0"/>
        <w:autoSpaceDN w:val="0"/>
        <w:adjustRightInd w:val="0"/>
        <w:spacing w:before="0" w:after="0" w:line="240" w:lineRule="auto"/>
        <w:rPr>
          <w:rFonts w:ascii="Arial" w:hAnsi="Arial" w:cs="Arial"/>
          <w:b/>
          <w:color w:val="000000"/>
        </w:rPr>
      </w:pPr>
    </w:p>
    <w:p w:rsidR="008E4417" w:rsidRPr="008E4417" w:rsidRDefault="008E4417" w:rsidP="008E4417">
      <w:pPr>
        <w:autoSpaceDE w:val="0"/>
        <w:autoSpaceDN w:val="0"/>
        <w:adjustRightInd w:val="0"/>
        <w:spacing w:before="0" w:after="0" w:line="240" w:lineRule="auto"/>
        <w:rPr>
          <w:rFonts w:ascii="Arial" w:hAnsi="Arial" w:cs="Arial"/>
          <w:b/>
          <w:color w:val="000000"/>
        </w:rPr>
      </w:pPr>
    </w:p>
    <w:p w:rsidR="008E4417" w:rsidRDefault="008E4417" w:rsidP="00635476">
      <w:pPr>
        <w:autoSpaceDE w:val="0"/>
        <w:autoSpaceDN w:val="0"/>
        <w:adjustRightInd w:val="0"/>
        <w:spacing w:before="0" w:after="0" w:line="240" w:lineRule="auto"/>
        <w:rPr>
          <w:rFonts w:ascii="Arial" w:hAnsi="Arial" w:cs="Arial"/>
          <w:b/>
          <w:color w:val="000000"/>
        </w:rPr>
      </w:pPr>
    </w:p>
    <w:p w:rsidR="008E4417" w:rsidRPr="008E4417" w:rsidRDefault="008E4417" w:rsidP="00635476">
      <w:pPr>
        <w:autoSpaceDE w:val="0"/>
        <w:autoSpaceDN w:val="0"/>
        <w:adjustRightInd w:val="0"/>
        <w:spacing w:before="0" w:after="0" w:line="240" w:lineRule="auto"/>
        <w:rPr>
          <w:rFonts w:ascii="Arial" w:hAnsi="Arial" w:cs="Arial"/>
          <w:b/>
          <w:color w:val="000000"/>
        </w:rPr>
      </w:pPr>
    </w:p>
    <w:p w:rsidR="008E4417" w:rsidRDefault="008E4417" w:rsidP="00635476">
      <w:pPr>
        <w:autoSpaceDE w:val="0"/>
        <w:autoSpaceDN w:val="0"/>
        <w:adjustRightInd w:val="0"/>
        <w:spacing w:before="0" w:after="0" w:line="240" w:lineRule="auto"/>
        <w:rPr>
          <w:rFonts w:ascii="Arial" w:hAnsi="Arial" w:cs="Arial"/>
          <w:color w:val="000000"/>
        </w:rPr>
      </w:pPr>
    </w:p>
    <w:p w:rsidR="008E4417" w:rsidRPr="008E4417" w:rsidRDefault="008E4417" w:rsidP="00635476">
      <w:pPr>
        <w:autoSpaceDE w:val="0"/>
        <w:autoSpaceDN w:val="0"/>
        <w:adjustRightInd w:val="0"/>
        <w:spacing w:before="0" w:after="0" w:line="240" w:lineRule="auto"/>
        <w:rPr>
          <w:rFonts w:ascii="Arial" w:hAnsi="Arial" w:cs="Arial"/>
          <w:color w:val="000000"/>
        </w:rPr>
      </w:pPr>
    </w:p>
    <w:p w:rsidR="008E4417" w:rsidRDefault="008E4417" w:rsidP="00635476">
      <w:pPr>
        <w:autoSpaceDE w:val="0"/>
        <w:autoSpaceDN w:val="0"/>
        <w:adjustRightInd w:val="0"/>
        <w:spacing w:before="0" w:after="0" w:line="240" w:lineRule="auto"/>
        <w:rPr>
          <w:rFonts w:ascii="Consolas" w:hAnsi="Consolas" w:cs="Consolas"/>
          <w:color w:val="000000"/>
          <w:sz w:val="20"/>
          <w:szCs w:val="20"/>
        </w:rPr>
      </w:pPr>
    </w:p>
    <w:p w:rsidR="008E4417" w:rsidRDefault="008E4417" w:rsidP="00635476">
      <w:pPr>
        <w:autoSpaceDE w:val="0"/>
        <w:autoSpaceDN w:val="0"/>
        <w:adjustRightInd w:val="0"/>
        <w:spacing w:before="0" w:after="0" w:line="240" w:lineRule="auto"/>
        <w:rPr>
          <w:rFonts w:ascii="Consolas" w:hAnsi="Consolas" w:cs="Consolas"/>
          <w:color w:val="000000"/>
          <w:sz w:val="20"/>
          <w:szCs w:val="20"/>
        </w:rPr>
      </w:pPr>
    </w:p>
    <w:p w:rsidR="008E4417" w:rsidRDefault="008E4417" w:rsidP="00635476">
      <w:pPr>
        <w:autoSpaceDE w:val="0"/>
        <w:autoSpaceDN w:val="0"/>
        <w:adjustRightInd w:val="0"/>
        <w:spacing w:before="0" w:after="0" w:line="240" w:lineRule="auto"/>
        <w:rPr>
          <w:rFonts w:ascii="Consolas" w:hAnsi="Consolas" w:cs="Consolas"/>
          <w:sz w:val="20"/>
          <w:szCs w:val="20"/>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635476" w:rsidRDefault="00635476" w:rsidP="00DC0156">
      <w:pPr>
        <w:rPr>
          <w:rFonts w:ascii="Arial" w:hAnsi="Arial" w:cs="Arial"/>
          <w:sz w:val="24"/>
          <w:szCs w:val="24"/>
        </w:rPr>
      </w:pPr>
    </w:p>
    <w:p w:rsidR="00DC0156" w:rsidRDefault="00DC0156" w:rsidP="00DC0156">
      <w:pPr>
        <w:rPr>
          <w:rFonts w:ascii="Arial" w:hAnsi="Arial" w:cs="Arial"/>
          <w:sz w:val="24"/>
          <w:szCs w:val="24"/>
        </w:rPr>
      </w:pPr>
    </w:p>
    <w:p w:rsidR="00DC0156" w:rsidRDefault="00DC0156" w:rsidP="00DC0156">
      <w:pPr>
        <w:rPr>
          <w:rFonts w:ascii="Arial" w:hAnsi="Arial" w:cs="Arial"/>
          <w:sz w:val="24"/>
          <w:szCs w:val="24"/>
        </w:rPr>
      </w:pPr>
    </w:p>
    <w:p w:rsidR="00DC0156" w:rsidRDefault="00DC0156" w:rsidP="00DC0156">
      <w:pPr>
        <w:rPr>
          <w:rFonts w:ascii="Arial" w:hAnsi="Arial" w:cs="Arial"/>
          <w:sz w:val="24"/>
          <w:szCs w:val="24"/>
        </w:rPr>
      </w:pPr>
    </w:p>
    <w:p w:rsidR="00DC0156" w:rsidRPr="00DC0156" w:rsidRDefault="00DC0156" w:rsidP="00DC0156">
      <w:pPr>
        <w:rPr>
          <w:rFonts w:ascii="Arial" w:hAnsi="Arial" w:cs="Arial"/>
          <w:sz w:val="24"/>
          <w:szCs w:val="24"/>
        </w:rPr>
      </w:pPr>
    </w:p>
    <w:p w:rsidR="00DC0156" w:rsidRPr="00DC0156" w:rsidRDefault="00DC0156" w:rsidP="00DC0156">
      <w:pPr>
        <w:rPr>
          <w:rFonts w:ascii="Arial" w:hAnsi="Arial" w:cs="Arial"/>
          <w:sz w:val="24"/>
          <w:szCs w:val="24"/>
        </w:rPr>
      </w:pPr>
    </w:p>
    <w:p w:rsidR="00DC0156" w:rsidRDefault="00DC0156" w:rsidP="00DC0156"/>
    <w:p w:rsidR="00DC0156" w:rsidRDefault="00DC0156" w:rsidP="00DC0156"/>
    <w:p w:rsidR="00DC0156" w:rsidRPr="00DC0156" w:rsidRDefault="00DC0156" w:rsidP="00DC0156"/>
    <w:sectPr w:rsidR="00DC0156" w:rsidRPr="00DC01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788" w:rsidRDefault="004E1788">
      <w:pPr>
        <w:spacing w:after="0" w:line="240" w:lineRule="auto"/>
      </w:pPr>
      <w:r>
        <w:separator/>
      </w:r>
    </w:p>
  </w:endnote>
  <w:endnote w:type="continuationSeparator" w:id="0">
    <w:p w:rsidR="004E1788" w:rsidRDefault="004E1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788" w:rsidRDefault="004E1788">
      <w:pPr>
        <w:spacing w:after="0" w:line="240" w:lineRule="auto"/>
      </w:pPr>
      <w:r>
        <w:separator/>
      </w:r>
    </w:p>
  </w:footnote>
  <w:footnote w:type="continuationSeparator" w:id="0">
    <w:p w:rsidR="004E1788" w:rsidRDefault="004E1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E0047"/>
    <w:multiLevelType w:val="hybridMultilevel"/>
    <w:tmpl w:val="9FB0A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327B30"/>
    <w:multiLevelType w:val="hybridMultilevel"/>
    <w:tmpl w:val="8C647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56"/>
    <w:rsid w:val="00015A3D"/>
    <w:rsid w:val="000B09D4"/>
    <w:rsid w:val="000C5FA8"/>
    <w:rsid w:val="00365966"/>
    <w:rsid w:val="004E1788"/>
    <w:rsid w:val="00566753"/>
    <w:rsid w:val="00635476"/>
    <w:rsid w:val="007F0553"/>
    <w:rsid w:val="008E4417"/>
    <w:rsid w:val="009A159B"/>
    <w:rsid w:val="00B04CDF"/>
    <w:rsid w:val="00C7472C"/>
    <w:rsid w:val="00D33C0A"/>
    <w:rsid w:val="00D4745A"/>
    <w:rsid w:val="00DC0156"/>
    <w:rsid w:val="00E209BE"/>
    <w:rsid w:val="00E226DF"/>
    <w:rsid w:val="00E46F01"/>
    <w:rsid w:val="00E527E1"/>
    <w:rsid w:val="00FA74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5B50"/>
  <w15:docId w15:val="{3EFA3BCF-D1F1-477D-B2DA-90A24AC9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627E6FC-6934-4B0E-B76F-B8CC26C96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202</TotalTime>
  <Pages>11</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ibm</dc:creator>
  <cp:keywords/>
  <cp:lastModifiedBy>ibm</cp:lastModifiedBy>
  <cp:revision>29</cp:revision>
  <dcterms:created xsi:type="dcterms:W3CDTF">2016-09-15T10:57:00Z</dcterms:created>
  <dcterms:modified xsi:type="dcterms:W3CDTF">2016-09-15T14:19:00Z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