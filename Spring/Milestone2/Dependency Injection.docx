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2B5" w:rsidRDefault="000A0BC5">
      <w:pPr>
        <w:pStyle w:val="Title"/>
      </w:pPr>
      <w:r>
        <w:t>Dependency Injection</w:t>
      </w:r>
    </w:p>
    <w:p w:rsidR="00C752B5" w:rsidRDefault="000A0BC5">
      <w:pPr>
        <w:pStyle w:val="Heading1"/>
      </w:pPr>
      <w:r>
        <w:t>Spring DI</w:t>
      </w:r>
    </w:p>
    <w:p w:rsidR="00126732" w:rsidRPr="00126732" w:rsidRDefault="00126732" w:rsidP="00126732">
      <w:pPr>
        <w:rPr>
          <w:rFonts w:ascii="Arial" w:hAnsi="Arial" w:cs="Arial"/>
        </w:rPr>
      </w:pPr>
      <w:r w:rsidRPr="00126732">
        <w:rPr>
          <w:rFonts w:ascii="Arial" w:hAnsi="Arial" w:cs="Arial"/>
        </w:rPr>
        <w:t xml:space="preserve">In this article, we will discuss dependency injection. The term “Dependency Injection” has been coined </w:t>
      </w:r>
      <w:r w:rsidR="00347463" w:rsidRPr="00126732">
        <w:rPr>
          <w:rFonts w:ascii="Arial" w:hAnsi="Arial" w:cs="Arial"/>
        </w:rPr>
        <w:t xml:space="preserve">by </w:t>
      </w:r>
      <w:r w:rsidR="00347463" w:rsidRPr="00347463">
        <w:rPr>
          <w:rFonts w:ascii="Arial" w:hAnsi="Arial" w:cs="Arial"/>
          <w:b/>
          <w:i/>
        </w:rPr>
        <w:t>Martin</w:t>
      </w:r>
      <w:r w:rsidRPr="00347463">
        <w:rPr>
          <w:rFonts w:ascii="Arial" w:hAnsi="Arial" w:cs="Arial"/>
          <w:b/>
          <w:i/>
        </w:rPr>
        <w:t xml:space="preserve"> Fowler</w:t>
      </w:r>
      <w:r w:rsidRPr="00126732">
        <w:rPr>
          <w:rFonts w:ascii="Arial" w:hAnsi="Arial" w:cs="Arial"/>
        </w:rPr>
        <w:t>.</w:t>
      </w:r>
    </w:p>
    <w:p w:rsidR="00126732" w:rsidRPr="00126732" w:rsidRDefault="00126732" w:rsidP="00126732">
      <w:pPr>
        <w:rPr>
          <w:rFonts w:ascii="Arial" w:hAnsi="Arial" w:cs="Arial"/>
        </w:rPr>
      </w:pPr>
      <w:r w:rsidRPr="00126732">
        <w:rPr>
          <w:rFonts w:ascii="Arial" w:hAnsi="Arial" w:cs="Arial"/>
        </w:rPr>
        <w:t>.</w:t>
      </w:r>
    </w:p>
    <w:p w:rsidR="00126732" w:rsidRPr="00126732" w:rsidRDefault="00126732" w:rsidP="00126732">
      <w:pPr>
        <w:rPr>
          <w:rFonts w:ascii="Arial" w:hAnsi="Arial" w:cs="Arial"/>
        </w:rPr>
      </w:pPr>
    </w:p>
    <w:p w:rsidR="00126732" w:rsidRPr="00126732" w:rsidRDefault="00126732" w:rsidP="00126732">
      <w:pPr>
        <w:rPr>
          <w:rFonts w:ascii="Arial" w:hAnsi="Arial" w:cs="Arial"/>
        </w:rPr>
      </w:pPr>
      <w:r w:rsidRPr="00126732">
        <w:rPr>
          <w:rFonts w:ascii="Arial" w:hAnsi="Arial" w:cs="Arial"/>
        </w:rPr>
        <w:t xml:space="preserve">By </w:t>
      </w:r>
      <w:r w:rsidR="00347463" w:rsidRPr="00126732">
        <w:rPr>
          <w:rFonts w:ascii="Arial" w:hAnsi="Arial" w:cs="Arial"/>
        </w:rPr>
        <w:t>definition,</w:t>
      </w:r>
    </w:p>
    <w:p w:rsidR="00126732" w:rsidRPr="00126732" w:rsidRDefault="00126732" w:rsidP="00126732">
      <w:pPr>
        <w:rPr>
          <w:rFonts w:ascii="Arial" w:hAnsi="Arial" w:cs="Arial"/>
        </w:rPr>
      </w:pPr>
      <w:r w:rsidRPr="00126732">
        <w:rPr>
          <w:rFonts w:ascii="Arial" w:hAnsi="Arial" w:cs="Arial"/>
        </w:rPr>
        <w:t>dependency injection is a software design pattern that implements inversion of control(IOC) contract for resolving dependencies. A dependency is an object(HAS-A/Composition) that can be used (a service). An injection is the passing of a dependency to a dependent object (a client/Top level) that would use it.</w:t>
      </w:r>
    </w:p>
    <w:p w:rsidR="00126732" w:rsidRPr="00126732" w:rsidRDefault="00126732" w:rsidP="00126732">
      <w:pPr>
        <w:rPr>
          <w:rFonts w:ascii="Arial" w:hAnsi="Arial" w:cs="Arial"/>
        </w:rPr>
      </w:pPr>
    </w:p>
    <w:p w:rsidR="00126732" w:rsidRPr="00126732" w:rsidRDefault="00126732" w:rsidP="00126732">
      <w:pPr>
        <w:rPr>
          <w:rFonts w:ascii="Arial" w:hAnsi="Arial" w:cs="Arial"/>
        </w:rPr>
      </w:pPr>
      <w:r w:rsidRPr="00126732">
        <w:rPr>
          <w:rFonts w:ascii="Arial" w:hAnsi="Arial" w:cs="Arial"/>
        </w:rPr>
        <w:t>The above Definition is bit abstract when you read the first time but once you understand the logic</w:t>
      </w:r>
      <w:r w:rsidR="00827799">
        <w:rPr>
          <w:rFonts w:ascii="Arial" w:hAnsi="Arial" w:cs="Arial"/>
        </w:rPr>
        <w:t>,</w:t>
      </w:r>
      <w:r w:rsidRPr="00126732">
        <w:rPr>
          <w:rFonts w:ascii="Arial" w:hAnsi="Arial" w:cs="Arial"/>
        </w:rPr>
        <w:t xml:space="preserve"> </w:t>
      </w:r>
      <w:r w:rsidR="00827799">
        <w:rPr>
          <w:rFonts w:ascii="Arial" w:hAnsi="Arial" w:cs="Arial"/>
        </w:rPr>
        <w:t xml:space="preserve">memorizing </w:t>
      </w:r>
      <w:r w:rsidRPr="00126732">
        <w:rPr>
          <w:rFonts w:ascii="Arial" w:hAnsi="Arial" w:cs="Arial"/>
        </w:rPr>
        <w:t xml:space="preserve">definition </w:t>
      </w:r>
      <w:r w:rsidR="00827799">
        <w:rPr>
          <w:rFonts w:ascii="Arial" w:hAnsi="Arial" w:cs="Arial"/>
        </w:rPr>
        <w:t>will suffice to understand DI</w:t>
      </w:r>
      <w:r w:rsidRPr="00126732">
        <w:rPr>
          <w:rFonts w:ascii="Arial" w:hAnsi="Arial" w:cs="Arial"/>
        </w:rPr>
        <w:t>.</w:t>
      </w:r>
    </w:p>
    <w:p w:rsidR="00126732" w:rsidRPr="00126732" w:rsidRDefault="00126732" w:rsidP="00126732">
      <w:pPr>
        <w:rPr>
          <w:rFonts w:ascii="Arial" w:hAnsi="Arial" w:cs="Arial"/>
        </w:rPr>
      </w:pPr>
    </w:p>
    <w:p w:rsidR="00126732" w:rsidRPr="00126732" w:rsidRDefault="00126732" w:rsidP="00126732">
      <w:pPr>
        <w:rPr>
          <w:rFonts w:ascii="Arial" w:hAnsi="Arial" w:cs="Arial"/>
        </w:rPr>
      </w:pPr>
      <w:r w:rsidRPr="00126732">
        <w:rPr>
          <w:rFonts w:ascii="Arial" w:hAnsi="Arial" w:cs="Arial"/>
        </w:rPr>
        <w:t>Prior to taking an example Let clear a fundamental term</w:t>
      </w:r>
    </w:p>
    <w:p w:rsidR="00126732" w:rsidRPr="00126732" w:rsidRDefault="00126732" w:rsidP="00126732">
      <w:pPr>
        <w:rPr>
          <w:rFonts w:ascii="Arial" w:hAnsi="Arial" w:cs="Arial"/>
        </w:rPr>
      </w:pPr>
      <w:r w:rsidRPr="00126732">
        <w:rPr>
          <w:rFonts w:ascii="Arial" w:hAnsi="Arial" w:cs="Arial"/>
        </w:rPr>
        <w:t xml:space="preserve">HAS-A/Composition:  In java If any class say Foo contains a reference to another class says </w:t>
      </w:r>
      <w:r w:rsidR="0095190E" w:rsidRPr="00126732">
        <w:rPr>
          <w:rFonts w:ascii="Arial" w:hAnsi="Arial" w:cs="Arial"/>
        </w:rPr>
        <w:t>Bar,</w:t>
      </w:r>
      <w:r w:rsidRPr="00126732">
        <w:rPr>
          <w:rFonts w:ascii="Arial" w:hAnsi="Arial" w:cs="Arial"/>
        </w:rPr>
        <w:t xml:space="preserve"> </w:t>
      </w:r>
      <w:r w:rsidR="0095190E" w:rsidRPr="00126732">
        <w:rPr>
          <w:rFonts w:ascii="Arial" w:hAnsi="Arial" w:cs="Arial"/>
        </w:rPr>
        <w:t>then</w:t>
      </w:r>
      <w:r w:rsidRPr="00126732">
        <w:rPr>
          <w:rFonts w:ascii="Arial" w:hAnsi="Arial" w:cs="Arial"/>
        </w:rPr>
        <w:t xml:space="preserve"> we can say following </w:t>
      </w:r>
    </w:p>
    <w:p w:rsidR="00126732" w:rsidRPr="00126732" w:rsidRDefault="00126732" w:rsidP="00126732">
      <w:pPr>
        <w:rPr>
          <w:rFonts w:ascii="Arial" w:hAnsi="Arial" w:cs="Arial"/>
        </w:rPr>
      </w:pPr>
      <w:r w:rsidRPr="00126732">
        <w:rPr>
          <w:rFonts w:ascii="Arial" w:hAnsi="Arial" w:cs="Arial"/>
        </w:rPr>
        <w:t xml:space="preserve"> Foo HAS-A Bar. </w:t>
      </w:r>
    </w:p>
    <w:p w:rsidR="00126732" w:rsidRPr="00126732" w:rsidRDefault="00126732" w:rsidP="00126732">
      <w:pPr>
        <w:rPr>
          <w:rFonts w:ascii="Arial" w:hAnsi="Arial" w:cs="Arial"/>
        </w:rPr>
      </w:pPr>
      <w:r w:rsidRPr="00126732">
        <w:rPr>
          <w:rFonts w:ascii="Arial" w:hAnsi="Arial" w:cs="Arial"/>
        </w:rPr>
        <w:t xml:space="preserve"> Foo and bar have a Composition</w:t>
      </w:r>
    </w:p>
    <w:p w:rsidR="00126732" w:rsidRPr="00126732" w:rsidRDefault="00126732" w:rsidP="00126732">
      <w:pPr>
        <w:rPr>
          <w:rFonts w:ascii="Arial" w:hAnsi="Arial" w:cs="Arial"/>
        </w:rPr>
      </w:pPr>
      <w:r w:rsidRPr="00126732">
        <w:rPr>
          <w:rFonts w:ascii="Arial" w:hAnsi="Arial" w:cs="Arial"/>
        </w:rPr>
        <w:t xml:space="preserve"> Foo dependent on Bar.</w:t>
      </w:r>
    </w:p>
    <w:p w:rsidR="00126732" w:rsidRPr="00126732" w:rsidRDefault="00126732" w:rsidP="00126732">
      <w:pPr>
        <w:rPr>
          <w:rFonts w:ascii="Arial" w:hAnsi="Arial" w:cs="Arial"/>
        </w:rPr>
      </w:pPr>
      <w:r w:rsidRPr="00126732">
        <w:rPr>
          <w:rFonts w:ascii="Arial" w:hAnsi="Arial" w:cs="Arial"/>
        </w:rPr>
        <w:t xml:space="preserve"> Foo is dependent Object bar is a dependency.</w:t>
      </w:r>
    </w:p>
    <w:p w:rsidR="00126732" w:rsidRPr="00126732" w:rsidRDefault="00126732" w:rsidP="00126732">
      <w:pPr>
        <w:rPr>
          <w:rFonts w:ascii="Arial" w:hAnsi="Arial" w:cs="Arial"/>
        </w:rPr>
      </w:pPr>
    </w:p>
    <w:p w:rsidR="00126732" w:rsidRPr="00126732" w:rsidRDefault="00126732" w:rsidP="00126732">
      <w:pPr>
        <w:rPr>
          <w:rFonts w:ascii="Arial" w:hAnsi="Arial" w:cs="Arial"/>
        </w:rPr>
      </w:pPr>
      <w:r w:rsidRPr="00126732">
        <w:rPr>
          <w:rFonts w:ascii="Arial" w:hAnsi="Arial" w:cs="Arial"/>
        </w:rPr>
        <w:t>Say, A new Shop has been Opened which sells “Peter England” shirts.  We will design it following way</w:t>
      </w:r>
    </w:p>
    <w:p w:rsidR="00126890" w:rsidRDefault="00126732" w:rsidP="00126732">
      <w:pPr>
        <w:rPr>
          <w:rFonts w:ascii="Arial" w:hAnsi="Arial" w:cs="Arial"/>
          <w:color w:val="222222"/>
          <w:shd w:val="clear" w:color="auto" w:fill="FFFFFF"/>
        </w:rPr>
      </w:pPr>
      <w:r w:rsidRPr="00126732">
        <w:rPr>
          <w:rFonts w:ascii="Arial" w:hAnsi="Arial" w:cs="Arial"/>
        </w:rPr>
        <w:t>Code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823E69" w:rsidRDefault="00823E69" w:rsidP="00823E69">
      <w:pPr>
        <w:autoSpaceDE w:val="0"/>
        <w:autoSpaceDN w:val="0"/>
        <w:adjustRightInd w:val="0"/>
        <w:spacing w:before="0" w:after="0" w:line="240" w:lineRule="auto"/>
        <w:rPr>
          <w:rFonts w:ascii="Consolas" w:hAnsi="Consolas" w:cs="Consolas"/>
          <w:sz w:val="20"/>
          <w:szCs w:val="20"/>
        </w:rPr>
      </w:pP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PeterEngland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size</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brand</w:t>
      </w:r>
      <w:r>
        <w:rPr>
          <w:rFonts w:ascii="Consolas" w:hAnsi="Consolas" w:cs="Consolas"/>
          <w:color w:val="000000"/>
          <w:sz w:val="20"/>
          <w:szCs w:val="20"/>
        </w:rPr>
        <w:t xml:space="preserve"> = </w:t>
      </w:r>
      <w:r>
        <w:rPr>
          <w:rFonts w:ascii="Consolas" w:hAnsi="Consolas" w:cs="Consolas"/>
          <w:color w:val="2A00FF"/>
          <w:sz w:val="20"/>
          <w:szCs w:val="20"/>
        </w:rPr>
        <w:t>"Peter England"</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getSize()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setSize(String </w:t>
      </w:r>
      <w:r>
        <w:rPr>
          <w:rFonts w:ascii="Consolas" w:hAnsi="Consolas" w:cs="Consolas"/>
          <w:color w:val="6A3E3E"/>
          <w:sz w:val="20"/>
          <w:szCs w:val="20"/>
        </w:rPr>
        <w:t>size</w:t>
      </w:r>
      <w:r>
        <w:rPr>
          <w:rFonts w:ascii="Consolas" w:hAnsi="Consolas" w:cs="Consolas"/>
          <w:color w:val="000000"/>
          <w:sz w:val="20"/>
          <w:szCs w:val="20"/>
        </w:rPr>
        <w:t>)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size</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"PeterEngland [size="</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2A00FF"/>
          <w:sz w:val="20"/>
          <w:szCs w:val="20"/>
        </w:rPr>
        <w:t>", brand="</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brand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823E69" w:rsidRDefault="00823E69" w:rsidP="00823E69">
      <w:pPr>
        <w:autoSpaceDE w:val="0"/>
        <w:autoSpaceDN w:val="0"/>
        <w:adjustRightInd w:val="0"/>
        <w:spacing w:before="0" w:after="0" w:line="240" w:lineRule="auto"/>
        <w:rPr>
          <w:rFonts w:ascii="Consolas" w:hAnsi="Consolas" w:cs="Consolas"/>
          <w:sz w:val="20"/>
          <w:szCs w:val="20"/>
        </w:rPr>
      </w:pP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126890" w:rsidRDefault="00126890">
      <w:pPr>
        <w:rPr>
          <w:rFonts w:ascii="Arial" w:hAnsi="Arial" w:cs="Arial"/>
          <w:color w:val="222222"/>
          <w:shd w:val="clear" w:color="auto" w:fill="FFFFFF"/>
        </w:rPr>
      </w:pP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823E69" w:rsidRDefault="00823E69" w:rsidP="00823E69">
      <w:pPr>
        <w:autoSpaceDE w:val="0"/>
        <w:autoSpaceDN w:val="0"/>
        <w:adjustRightInd w:val="0"/>
        <w:spacing w:before="0" w:after="0" w:line="240" w:lineRule="auto"/>
        <w:rPr>
          <w:rFonts w:ascii="Consolas" w:hAnsi="Consolas" w:cs="Consolas"/>
          <w:sz w:val="20"/>
          <w:szCs w:val="20"/>
        </w:rPr>
      </w:pP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java.util.Calendar;</w:t>
      </w:r>
    </w:p>
    <w:p w:rsidR="00823E69" w:rsidRDefault="00823E69" w:rsidP="00823E69">
      <w:pPr>
        <w:autoSpaceDE w:val="0"/>
        <w:autoSpaceDN w:val="0"/>
        <w:adjustRightInd w:val="0"/>
        <w:spacing w:before="0" w:after="0" w:line="240" w:lineRule="auto"/>
        <w:rPr>
          <w:rFonts w:ascii="Consolas" w:hAnsi="Consolas" w:cs="Consolas"/>
          <w:sz w:val="20"/>
          <w:szCs w:val="20"/>
        </w:rPr>
      </w:pP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Shop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Calendar </w:t>
      </w:r>
      <w:r>
        <w:rPr>
          <w:rFonts w:ascii="Consolas" w:hAnsi="Consolas" w:cs="Consolas"/>
          <w:color w:val="0000C0"/>
          <w:sz w:val="20"/>
          <w:szCs w:val="20"/>
        </w:rPr>
        <w:t>calendar</w:t>
      </w:r>
      <w:r>
        <w:rPr>
          <w:rFonts w:ascii="Consolas" w:hAnsi="Consolas" w:cs="Consolas"/>
          <w:color w:val="000000"/>
          <w:sz w:val="20"/>
          <w:szCs w:val="20"/>
        </w:rPr>
        <w:t xml:space="preserve"> = Calendar.</w:t>
      </w:r>
      <w:r>
        <w:rPr>
          <w:rFonts w:ascii="Consolas" w:hAnsi="Consolas" w:cs="Consolas"/>
          <w:i/>
          <w:iCs/>
          <w:color w:val="000000"/>
          <w:sz w:val="20"/>
          <w:szCs w:val="20"/>
        </w:rPr>
        <w:t>getInstance</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PeterEngland </w:t>
      </w:r>
      <w:r>
        <w:rPr>
          <w:rFonts w:ascii="Consolas" w:hAnsi="Consolas" w:cs="Consolas"/>
          <w:color w:val="0000C0"/>
          <w:sz w:val="20"/>
          <w:szCs w:val="20"/>
        </w:rPr>
        <w:t>peterEnglandShirt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Shop()</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peterEnglandShirt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PeterEngland();</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peterEnglandShirt</w:t>
      </w:r>
      <w:r>
        <w:rPr>
          <w:rFonts w:ascii="Consolas" w:hAnsi="Consolas" w:cs="Consolas"/>
          <w:color w:val="000000"/>
          <w:sz w:val="20"/>
          <w:szCs w:val="20"/>
        </w:rPr>
        <w:t>.setPrice(1200);</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peterEnglandShirt</w:t>
      </w:r>
      <w:r>
        <w:rPr>
          <w:rFonts w:ascii="Consolas" w:hAnsi="Consolas" w:cs="Consolas"/>
          <w:color w:val="000000"/>
          <w:sz w:val="20"/>
          <w:szCs w:val="20"/>
        </w:rPr>
        <w:t>.setSize(</w:t>
      </w:r>
      <w:r>
        <w:rPr>
          <w:rFonts w:ascii="Consolas" w:hAnsi="Consolas" w:cs="Consolas"/>
          <w:color w:val="2A00FF"/>
          <w:sz w:val="20"/>
          <w:szCs w:val="20"/>
        </w:rPr>
        <w:t>"XL"</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displayShirt()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peterEnglandShirt</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isShopClosed()</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(Calendar.</w:t>
      </w:r>
      <w:r>
        <w:rPr>
          <w:rFonts w:ascii="Consolas" w:hAnsi="Consolas" w:cs="Consolas"/>
          <w:b/>
          <w:bCs/>
          <w:i/>
          <w:iCs/>
          <w:color w:val="0000C0"/>
          <w:sz w:val="20"/>
          <w:szCs w:val="20"/>
        </w:rPr>
        <w:t>SUNDAY</w:t>
      </w:r>
      <w:r>
        <w:rPr>
          <w:rFonts w:ascii="Consolas" w:hAnsi="Consolas" w:cs="Consolas"/>
          <w:color w:val="000000"/>
          <w:sz w:val="20"/>
          <w:szCs w:val="20"/>
        </w:rPr>
        <w:t xml:space="preserve"> == </w:t>
      </w:r>
      <w:r>
        <w:rPr>
          <w:rFonts w:ascii="Consolas" w:hAnsi="Consolas" w:cs="Consolas"/>
          <w:color w:val="0000C0"/>
          <w:sz w:val="20"/>
          <w:szCs w:val="20"/>
        </w:rPr>
        <w:t>calendar</w:t>
      </w:r>
      <w:r>
        <w:rPr>
          <w:rFonts w:ascii="Consolas" w:hAnsi="Consolas" w:cs="Consolas"/>
          <w:color w:val="000000"/>
          <w:sz w:val="20"/>
          <w:szCs w:val="20"/>
        </w:rPr>
        <w:t>.get(Calendar.</w:t>
      </w:r>
      <w:r>
        <w:rPr>
          <w:rFonts w:ascii="Consolas" w:hAnsi="Consolas" w:cs="Consolas"/>
          <w:b/>
          <w:bCs/>
          <w:i/>
          <w:iCs/>
          <w:color w:val="0000C0"/>
          <w:sz w:val="20"/>
          <w:szCs w:val="20"/>
        </w:rPr>
        <w:t>DAY_OF_WEEK</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"Shop is closed Today"</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"Shop is Open Today"</w:t>
      </w:r>
      <w:r>
        <w:rPr>
          <w:rFonts w:ascii="Consolas" w:hAnsi="Consolas" w:cs="Consolas"/>
          <w:color w:val="000000"/>
          <w:sz w:val="20"/>
          <w:szCs w:val="20"/>
        </w:rPr>
        <w: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Shop </w:t>
      </w:r>
      <w:r>
        <w:rPr>
          <w:rFonts w:ascii="Consolas" w:hAnsi="Consolas" w:cs="Consolas"/>
          <w:color w:val="6A3E3E"/>
          <w:sz w:val="20"/>
          <w:szCs w:val="20"/>
        </w:rPr>
        <w:t>shop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Shop();</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shop</w:t>
      </w:r>
      <w:r>
        <w:rPr>
          <w:rFonts w:ascii="Consolas" w:hAnsi="Consolas" w:cs="Consolas"/>
          <w:color w:val="000000"/>
          <w:sz w:val="20"/>
          <w:szCs w:val="20"/>
        </w:rPr>
        <w:t>.displayShirt();</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shop</w:t>
      </w:r>
      <w:r>
        <w:rPr>
          <w:rFonts w:ascii="Consolas" w:hAnsi="Consolas" w:cs="Consolas"/>
          <w:color w:val="000000"/>
          <w:sz w:val="20"/>
          <w:szCs w:val="20"/>
        </w:rPr>
        <w:t>.isShopClosed();</w:t>
      </w: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823E69" w:rsidRDefault="00823E69" w:rsidP="00823E69">
      <w:pPr>
        <w:autoSpaceDE w:val="0"/>
        <w:autoSpaceDN w:val="0"/>
        <w:adjustRightInd w:val="0"/>
        <w:spacing w:before="0" w:after="0" w:line="240" w:lineRule="auto"/>
        <w:rPr>
          <w:rFonts w:ascii="Consolas" w:hAnsi="Consolas" w:cs="Consolas"/>
          <w:sz w:val="20"/>
          <w:szCs w:val="20"/>
        </w:rPr>
      </w:pPr>
    </w:p>
    <w:p w:rsidR="00823E69" w:rsidRDefault="00823E69" w:rsidP="00823E6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23E69" w:rsidRDefault="00241CEA">
      <w:pPr>
        <w:rPr>
          <w:rFonts w:ascii="Arial" w:hAnsi="Arial" w:cs="Arial"/>
          <w:color w:val="222222"/>
          <w:shd w:val="clear" w:color="auto" w:fill="FFFFFF"/>
        </w:rPr>
      </w:pPr>
      <w:r>
        <w:rPr>
          <w:rFonts w:ascii="Arial" w:hAnsi="Arial" w:cs="Arial"/>
          <w:color w:val="222222"/>
          <w:shd w:val="clear" w:color="auto" w:fill="FFFFFF"/>
        </w:rPr>
        <w:t>Output :</w:t>
      </w:r>
    </w:p>
    <w:p w:rsidR="00241CEA" w:rsidRDefault="00241CEA" w:rsidP="00241CEA">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PeterEngland [size=XL, price=1200.0, brand=Peter England]</w:t>
      </w:r>
    </w:p>
    <w:p w:rsidR="00241CEA" w:rsidRDefault="00241CEA" w:rsidP="00241CEA">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Shop is Open Today</w:t>
      </w:r>
    </w:p>
    <w:p w:rsidR="00241CEA" w:rsidRDefault="00241CEA">
      <w:pPr>
        <w:rPr>
          <w:rFonts w:ascii="Arial" w:hAnsi="Arial" w:cs="Arial"/>
          <w:color w:val="222222"/>
          <w:shd w:val="clear" w:color="auto" w:fill="FFFFFF"/>
        </w:rPr>
      </w:pPr>
    </w:p>
    <w:p w:rsidR="00241CEA" w:rsidRPr="005B5FF3" w:rsidRDefault="00241CEA">
      <w:pPr>
        <w:rPr>
          <w:rFonts w:ascii="Arial" w:hAnsi="Arial" w:cs="Arial"/>
          <w:color w:val="222222"/>
          <w:shd w:val="clear" w:color="auto" w:fill="FFFFFF"/>
        </w:rPr>
      </w:pPr>
    </w:p>
    <w:p w:rsidR="005B5FF3" w:rsidRPr="005B5FF3" w:rsidRDefault="005B5FF3" w:rsidP="005B5FF3">
      <w:pPr>
        <w:rPr>
          <w:rFonts w:ascii="Arial" w:hAnsi="Arial" w:cs="Arial"/>
          <w:color w:val="222222"/>
          <w:shd w:val="clear" w:color="auto" w:fill="FFFFFF"/>
        </w:rPr>
      </w:pPr>
      <w:r w:rsidRPr="005B5FF3">
        <w:rPr>
          <w:rFonts w:ascii="Arial" w:hAnsi="Arial" w:cs="Arial"/>
          <w:color w:val="222222"/>
          <w:shd w:val="clear" w:color="auto" w:fill="FFFFFF"/>
        </w:rPr>
        <w:t xml:space="preserve">Here A Shop class has been created and as this shop sells PeterEngland </w:t>
      </w:r>
      <w:r w:rsidR="00A41596" w:rsidRPr="005B5FF3">
        <w:rPr>
          <w:rFonts w:ascii="Arial" w:hAnsi="Arial" w:cs="Arial"/>
          <w:color w:val="222222"/>
          <w:shd w:val="clear" w:color="auto" w:fill="FFFFFF"/>
        </w:rPr>
        <w:t>shirts,</w:t>
      </w:r>
      <w:r w:rsidRPr="005B5FF3">
        <w:rPr>
          <w:rFonts w:ascii="Arial" w:hAnsi="Arial" w:cs="Arial"/>
          <w:color w:val="222222"/>
          <w:shd w:val="clear" w:color="auto" w:fill="FFFFFF"/>
        </w:rPr>
        <w:t xml:space="preserve"> shirt instance is created when shop class is instantiated.</w:t>
      </w:r>
    </w:p>
    <w:p w:rsidR="005B5FF3" w:rsidRPr="005B5FF3" w:rsidRDefault="005B5FF3" w:rsidP="005B5FF3">
      <w:pPr>
        <w:rPr>
          <w:rFonts w:ascii="Arial" w:hAnsi="Arial" w:cs="Arial"/>
          <w:color w:val="222222"/>
          <w:shd w:val="clear" w:color="auto" w:fill="FFFFFF"/>
        </w:rPr>
      </w:pPr>
    </w:p>
    <w:p w:rsidR="005B5FF3" w:rsidRPr="005B5FF3" w:rsidRDefault="005B5FF3" w:rsidP="005B5FF3">
      <w:pPr>
        <w:rPr>
          <w:rFonts w:ascii="Arial" w:hAnsi="Arial" w:cs="Arial"/>
          <w:color w:val="222222"/>
          <w:shd w:val="clear" w:color="auto" w:fill="FFFFFF"/>
        </w:rPr>
      </w:pPr>
      <w:r w:rsidRPr="005B5FF3">
        <w:rPr>
          <w:rFonts w:ascii="Arial" w:hAnsi="Arial" w:cs="Arial"/>
          <w:color w:val="222222"/>
          <w:shd w:val="clear" w:color="auto" w:fill="FFFFFF"/>
        </w:rPr>
        <w:t>Although this implementation meets the desired output but it has some serious problem</w:t>
      </w:r>
    </w:p>
    <w:p w:rsidR="005B5FF3" w:rsidRPr="005B5FF3" w:rsidRDefault="005B5FF3" w:rsidP="005B5FF3">
      <w:pPr>
        <w:rPr>
          <w:rFonts w:ascii="Arial" w:hAnsi="Arial" w:cs="Arial"/>
          <w:color w:val="222222"/>
          <w:shd w:val="clear" w:color="auto" w:fill="FFFFFF"/>
        </w:rPr>
      </w:pPr>
      <w:r w:rsidRPr="005B5FF3">
        <w:rPr>
          <w:rFonts w:ascii="Arial" w:hAnsi="Arial" w:cs="Arial"/>
          <w:color w:val="222222"/>
          <w:shd w:val="clear" w:color="auto" w:fill="FFFFFF"/>
        </w:rPr>
        <w:t>As a developer, you should always avoid those.</w:t>
      </w:r>
    </w:p>
    <w:p w:rsidR="005B5FF3" w:rsidRPr="005B5FF3" w:rsidRDefault="005B5FF3" w:rsidP="005B5FF3">
      <w:pPr>
        <w:rPr>
          <w:rFonts w:ascii="Arial" w:hAnsi="Arial" w:cs="Arial"/>
          <w:color w:val="222222"/>
          <w:shd w:val="clear" w:color="auto" w:fill="FFFFFF"/>
        </w:rPr>
      </w:pPr>
    </w:p>
    <w:p w:rsidR="005B5FF3" w:rsidRPr="005B5FF3" w:rsidRDefault="005B5FF3" w:rsidP="005B5FF3">
      <w:pPr>
        <w:rPr>
          <w:rFonts w:ascii="Arial" w:hAnsi="Arial" w:cs="Arial"/>
          <w:color w:val="222222"/>
          <w:shd w:val="clear" w:color="auto" w:fill="FFFFFF"/>
        </w:rPr>
      </w:pPr>
      <w:r w:rsidRPr="005B5FF3">
        <w:rPr>
          <w:rFonts w:ascii="Arial" w:hAnsi="Arial" w:cs="Arial"/>
          <w:b/>
          <w:color w:val="222222"/>
          <w:shd w:val="clear" w:color="auto" w:fill="FFFFFF"/>
        </w:rPr>
        <w:t>Problem 1</w:t>
      </w:r>
      <w:r w:rsidRPr="005B5FF3">
        <w:rPr>
          <w:rFonts w:ascii="Arial" w:hAnsi="Arial" w:cs="Arial"/>
          <w:color w:val="222222"/>
          <w:shd w:val="clear" w:color="auto" w:fill="FFFFFF"/>
        </w:rPr>
        <w:t>: Shop class has strongly coupled with PeterEngland instance. They can’t be separated so if we want to test “isShopClosed” method still we need to populate PeterEngland instance.</w:t>
      </w:r>
    </w:p>
    <w:p w:rsidR="005B5FF3" w:rsidRPr="005B5FF3" w:rsidRDefault="005B5FF3" w:rsidP="005B5FF3">
      <w:pPr>
        <w:rPr>
          <w:rFonts w:ascii="Arial" w:hAnsi="Arial" w:cs="Arial"/>
          <w:color w:val="222222"/>
          <w:shd w:val="clear" w:color="auto" w:fill="FFFFFF"/>
        </w:rPr>
      </w:pPr>
      <w:r w:rsidRPr="005B5FF3">
        <w:rPr>
          <w:rFonts w:ascii="Arial" w:hAnsi="Arial" w:cs="Arial"/>
          <w:color w:val="222222"/>
          <w:shd w:val="clear" w:color="auto" w:fill="FFFFFF"/>
        </w:rPr>
        <w:t xml:space="preserve"> </w:t>
      </w:r>
      <w:r w:rsidR="00942B78">
        <w:rPr>
          <w:rFonts w:ascii="Arial" w:hAnsi="Arial" w:cs="Arial"/>
          <w:color w:val="222222"/>
          <w:shd w:val="clear" w:color="auto" w:fill="FFFFFF"/>
        </w:rPr>
        <w:t>“</w:t>
      </w:r>
      <w:r w:rsidR="00942B78" w:rsidRPr="005B5FF3">
        <w:rPr>
          <w:rFonts w:ascii="Arial" w:hAnsi="Arial" w:cs="Arial"/>
          <w:color w:val="222222"/>
          <w:shd w:val="clear" w:color="auto" w:fill="FFFFFF"/>
        </w:rPr>
        <w:t>isShopClosed</w:t>
      </w:r>
      <w:r w:rsidR="00942B78">
        <w:rPr>
          <w:rFonts w:ascii="Arial" w:hAnsi="Arial" w:cs="Arial"/>
          <w:color w:val="222222"/>
          <w:shd w:val="clear" w:color="auto" w:fill="FFFFFF"/>
        </w:rPr>
        <w:t>”</w:t>
      </w:r>
      <w:r w:rsidRPr="005B5FF3">
        <w:rPr>
          <w:rFonts w:ascii="Arial" w:hAnsi="Arial" w:cs="Arial"/>
          <w:color w:val="222222"/>
          <w:shd w:val="clear" w:color="auto" w:fill="FFFFFF"/>
        </w:rPr>
        <w:t xml:space="preserve"> method</w:t>
      </w:r>
      <w:r w:rsidR="00A41596">
        <w:rPr>
          <w:rFonts w:ascii="Arial" w:hAnsi="Arial" w:cs="Arial"/>
          <w:color w:val="222222"/>
          <w:shd w:val="clear" w:color="auto" w:fill="FFFFFF"/>
        </w:rPr>
        <w:t xml:space="preserve"> talking a</w:t>
      </w:r>
      <w:r w:rsidR="00942B78">
        <w:rPr>
          <w:rFonts w:ascii="Arial" w:hAnsi="Arial" w:cs="Arial"/>
          <w:color w:val="222222"/>
          <w:shd w:val="clear" w:color="auto" w:fill="FFFFFF"/>
        </w:rPr>
        <w:t>bout shop is closed or open</w:t>
      </w:r>
      <w:r w:rsidRPr="005B5FF3">
        <w:rPr>
          <w:rFonts w:ascii="Arial" w:hAnsi="Arial" w:cs="Arial"/>
          <w:color w:val="222222"/>
          <w:shd w:val="clear" w:color="auto" w:fill="FFFFFF"/>
        </w:rPr>
        <w:t xml:space="preserve">, </w:t>
      </w:r>
      <w:r w:rsidR="00942B78">
        <w:rPr>
          <w:rFonts w:ascii="Arial" w:hAnsi="Arial" w:cs="Arial"/>
          <w:color w:val="222222"/>
          <w:shd w:val="clear" w:color="auto" w:fill="FFFFFF"/>
        </w:rPr>
        <w:t xml:space="preserve">so </w:t>
      </w:r>
      <w:r w:rsidR="00A41596" w:rsidRPr="005B5FF3">
        <w:rPr>
          <w:rFonts w:ascii="Arial" w:hAnsi="Arial" w:cs="Arial"/>
          <w:color w:val="222222"/>
          <w:shd w:val="clear" w:color="auto" w:fill="FFFFFF"/>
        </w:rPr>
        <w:t xml:space="preserve">PeterEngland </w:t>
      </w:r>
      <w:r w:rsidR="00A41596">
        <w:rPr>
          <w:rFonts w:ascii="Arial" w:hAnsi="Arial" w:cs="Arial"/>
          <w:color w:val="222222"/>
          <w:shd w:val="clear" w:color="auto" w:fill="FFFFFF"/>
        </w:rPr>
        <w:t>shirt</w:t>
      </w:r>
      <w:r w:rsidR="00942B78">
        <w:rPr>
          <w:rFonts w:ascii="Arial" w:hAnsi="Arial" w:cs="Arial"/>
          <w:color w:val="222222"/>
          <w:shd w:val="clear" w:color="auto" w:fill="FFFFFF"/>
        </w:rPr>
        <w:t xml:space="preserve"> </w:t>
      </w:r>
      <w:r w:rsidRPr="005B5FF3">
        <w:rPr>
          <w:rFonts w:ascii="Arial" w:hAnsi="Arial" w:cs="Arial"/>
          <w:color w:val="222222"/>
          <w:shd w:val="clear" w:color="auto" w:fill="FFFFFF"/>
        </w:rPr>
        <w:t xml:space="preserve">has </w:t>
      </w:r>
      <w:r w:rsidR="00942B78">
        <w:rPr>
          <w:rFonts w:ascii="Arial" w:hAnsi="Arial" w:cs="Arial"/>
          <w:color w:val="222222"/>
          <w:shd w:val="clear" w:color="auto" w:fill="FFFFFF"/>
        </w:rPr>
        <w:t xml:space="preserve">no relation with this method but </w:t>
      </w:r>
      <w:r w:rsidR="00A41596">
        <w:rPr>
          <w:rFonts w:ascii="Arial" w:hAnsi="Arial" w:cs="Arial"/>
          <w:color w:val="222222"/>
          <w:shd w:val="clear" w:color="auto" w:fill="FFFFFF"/>
        </w:rPr>
        <w:t xml:space="preserve">still </w:t>
      </w:r>
      <w:r w:rsidR="00A41596" w:rsidRPr="005B5FF3">
        <w:rPr>
          <w:rFonts w:ascii="Arial" w:hAnsi="Arial" w:cs="Arial"/>
          <w:color w:val="222222"/>
          <w:shd w:val="clear" w:color="auto" w:fill="FFFFFF"/>
        </w:rPr>
        <w:t>we</w:t>
      </w:r>
      <w:r w:rsidR="00942B78">
        <w:rPr>
          <w:rFonts w:ascii="Arial" w:hAnsi="Arial" w:cs="Arial"/>
          <w:color w:val="222222"/>
          <w:shd w:val="clear" w:color="auto" w:fill="FFFFFF"/>
        </w:rPr>
        <w:t xml:space="preserve"> have to </w:t>
      </w:r>
      <w:r w:rsidRPr="005B5FF3">
        <w:rPr>
          <w:rFonts w:ascii="Arial" w:hAnsi="Arial" w:cs="Arial"/>
          <w:color w:val="222222"/>
          <w:shd w:val="clear" w:color="auto" w:fill="FFFFFF"/>
        </w:rPr>
        <w:t xml:space="preserve">populate </w:t>
      </w:r>
      <w:r w:rsidR="00A41596" w:rsidRPr="005B5FF3">
        <w:rPr>
          <w:rFonts w:ascii="Arial" w:hAnsi="Arial" w:cs="Arial"/>
          <w:color w:val="222222"/>
          <w:shd w:val="clear" w:color="auto" w:fill="FFFFFF"/>
        </w:rPr>
        <w:t>PeterEngland</w:t>
      </w:r>
      <w:r w:rsidR="00A41596">
        <w:rPr>
          <w:rFonts w:ascii="Arial" w:hAnsi="Arial" w:cs="Arial"/>
          <w:color w:val="222222"/>
          <w:shd w:val="clear" w:color="auto" w:fill="FFFFFF"/>
        </w:rPr>
        <w:t>, which</w:t>
      </w:r>
      <w:r w:rsidR="00942B78">
        <w:rPr>
          <w:rFonts w:ascii="Arial" w:hAnsi="Arial" w:cs="Arial"/>
          <w:color w:val="222222"/>
          <w:shd w:val="clear" w:color="auto" w:fill="FFFFFF"/>
        </w:rPr>
        <w:t xml:space="preserve"> is </w:t>
      </w:r>
      <w:r w:rsidR="00A41596">
        <w:rPr>
          <w:rFonts w:ascii="Arial" w:hAnsi="Arial" w:cs="Arial"/>
          <w:color w:val="222222"/>
          <w:shd w:val="clear" w:color="auto" w:fill="FFFFFF"/>
        </w:rPr>
        <w:t>unnecessary.</w:t>
      </w:r>
      <w:r w:rsidRPr="005B5FF3">
        <w:rPr>
          <w:rFonts w:ascii="Arial" w:hAnsi="Arial" w:cs="Arial"/>
          <w:color w:val="222222"/>
          <w:shd w:val="clear" w:color="auto" w:fill="FFFFFF"/>
        </w:rPr>
        <w:t xml:space="preserve"> </w:t>
      </w:r>
    </w:p>
    <w:p w:rsidR="005B5FF3" w:rsidRPr="005B5FF3" w:rsidRDefault="005B5FF3" w:rsidP="005B5FF3">
      <w:pPr>
        <w:rPr>
          <w:rFonts w:ascii="Arial" w:hAnsi="Arial" w:cs="Arial"/>
          <w:color w:val="222222"/>
          <w:shd w:val="clear" w:color="auto" w:fill="FFFFFF"/>
        </w:rPr>
      </w:pPr>
      <w:r w:rsidRPr="005B5FF3">
        <w:rPr>
          <w:rFonts w:ascii="Arial" w:hAnsi="Arial" w:cs="Arial"/>
          <w:b/>
          <w:color w:val="222222"/>
          <w:shd w:val="clear" w:color="auto" w:fill="FFFFFF"/>
        </w:rPr>
        <w:t>Problem 2:</w:t>
      </w:r>
      <w:r w:rsidRPr="005B5FF3">
        <w:rPr>
          <w:rFonts w:ascii="Arial" w:hAnsi="Arial" w:cs="Arial"/>
          <w:color w:val="222222"/>
          <w:shd w:val="clear" w:color="auto" w:fill="FFFFFF"/>
        </w:rPr>
        <w:t xml:space="preserve"> This implementation does not welcome future changes say Shop now sells Other brands like Reebok,Addidas etc.  To incorporate this change, we need to refactor the whole Shop class, now it will take brand name and base on brand name shirt instances will be created</w:t>
      </w:r>
    </w:p>
    <w:p w:rsidR="005B5FF3" w:rsidRDefault="005B5FF3" w:rsidP="005B5FF3">
      <w:pPr>
        <w:rPr>
          <w:rFonts w:ascii="Arial" w:hAnsi="Arial" w:cs="Arial"/>
          <w:color w:val="222222"/>
          <w:shd w:val="clear" w:color="auto" w:fill="FFFFFF"/>
        </w:rPr>
      </w:pPr>
      <w:r w:rsidRPr="005B5FF3">
        <w:rPr>
          <w:rFonts w:ascii="Arial" w:hAnsi="Arial" w:cs="Arial"/>
          <w:color w:val="222222"/>
          <w:shd w:val="clear" w:color="auto" w:fill="FFFFFF"/>
        </w:rPr>
        <w:t xml:space="preserve">So Shop has a direct composition with each of the branded </w:t>
      </w:r>
      <w:r w:rsidR="00942B78" w:rsidRPr="005B5FF3">
        <w:rPr>
          <w:rFonts w:ascii="Arial" w:hAnsi="Arial" w:cs="Arial"/>
          <w:color w:val="222222"/>
          <w:shd w:val="clear" w:color="auto" w:fill="FFFFFF"/>
        </w:rPr>
        <w:t>shirt.</w:t>
      </w:r>
      <w:r w:rsidRPr="005B5FF3">
        <w:rPr>
          <w:rFonts w:ascii="Arial" w:hAnsi="Arial" w:cs="Arial"/>
          <w:color w:val="222222"/>
          <w:shd w:val="clear" w:color="auto" w:fill="FFFFFF"/>
        </w:rPr>
        <w:t xml:space="preserve"> This design is very rigid and fragile by nature. It violates Open Closed principle also. </w:t>
      </w:r>
    </w:p>
    <w:p w:rsidR="003900B9" w:rsidRPr="005B5FF3" w:rsidRDefault="005B5FF3" w:rsidP="005B5FF3">
      <w:pPr>
        <w:rPr>
          <w:rFonts w:ascii="Arial" w:hAnsi="Arial" w:cs="Arial"/>
          <w:color w:val="222222"/>
          <w:shd w:val="clear" w:color="auto" w:fill="FFFFFF"/>
        </w:rPr>
      </w:pPr>
      <w:r w:rsidRPr="005B5FF3">
        <w:rPr>
          <w:rFonts w:ascii="Arial" w:hAnsi="Arial" w:cs="Arial"/>
          <w:color w:val="222222"/>
          <w:shd w:val="clear" w:color="auto" w:fill="FFFFFF"/>
        </w:rPr>
        <w:t>Code</w:t>
      </w:r>
      <w:r w:rsidR="003900B9" w:rsidRPr="005B5FF3">
        <w:rPr>
          <w:rFonts w:ascii="Arial" w:hAnsi="Arial" w:cs="Arial"/>
          <w:color w:val="222222"/>
          <w:shd w:val="clear" w:color="auto" w:fill="FFFFFF"/>
        </w:rPr>
        <w:t xml:space="preserve"> snippet </w:t>
      </w:r>
    </w:p>
    <w:p w:rsidR="003900B9" w:rsidRDefault="003900B9">
      <w:pPr>
        <w:rPr>
          <w:rFonts w:ascii="Arial" w:hAnsi="Arial" w:cs="Arial"/>
          <w:color w:val="222222"/>
          <w:shd w:val="clear" w:color="auto" w:fill="FFFFFF"/>
        </w:rPr>
      </w:pPr>
    </w:p>
    <w:p w:rsidR="003900B9" w:rsidRDefault="003900B9" w:rsidP="003900B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displayShirt(String brand)</w:t>
      </w:r>
    </w:p>
    <w:p w:rsidR="003900B9" w:rsidRDefault="003900B9" w:rsidP="003900B9">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rsidR="003900B9" w:rsidRDefault="003900B9" w:rsidP="003900B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if(“P”.equlasIgnoreCase(brand))</w:t>
      </w:r>
    </w:p>
    <w:p w:rsidR="003900B9" w:rsidRDefault="003900B9" w:rsidP="003900B9">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new PeterEngland()</w:t>
      </w:r>
      <w:r>
        <w:rPr>
          <w:rFonts w:ascii="Consolas" w:hAnsi="Consolas" w:cs="Consolas"/>
          <w:color w:val="000000"/>
          <w:sz w:val="20"/>
          <w:szCs w:val="20"/>
        </w:rPr>
        <w:t>);</w:t>
      </w:r>
    </w:p>
    <w:p w:rsidR="003900B9" w:rsidRDefault="003900B9" w:rsidP="003900B9">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if(“A”.equlasIgnoreCase(brand))</w:t>
      </w:r>
    </w:p>
    <w:p w:rsidR="003900B9" w:rsidRDefault="003900B9" w:rsidP="003900B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new Adidas()</w:t>
      </w:r>
      <w:r>
        <w:rPr>
          <w:rFonts w:ascii="Consolas" w:hAnsi="Consolas" w:cs="Consolas"/>
          <w:color w:val="000000"/>
          <w:sz w:val="20"/>
          <w:szCs w:val="20"/>
        </w:rPr>
        <w:t>);</w:t>
      </w:r>
    </w:p>
    <w:p w:rsidR="003900B9" w:rsidRDefault="003900B9" w:rsidP="003900B9">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rsidR="003900B9" w:rsidRDefault="003900B9" w:rsidP="003900B9">
      <w:pPr>
        <w:autoSpaceDE w:val="0"/>
        <w:autoSpaceDN w:val="0"/>
        <w:adjustRightInd w:val="0"/>
        <w:spacing w:before="0" w:after="0" w:line="240" w:lineRule="auto"/>
        <w:rPr>
          <w:rFonts w:ascii="Consolas" w:hAnsi="Consolas" w:cs="Consolas"/>
          <w:color w:val="000000"/>
          <w:sz w:val="20"/>
          <w:szCs w:val="20"/>
        </w:rPr>
      </w:pPr>
    </w:p>
    <w:p w:rsidR="003900B9" w:rsidRDefault="003900B9" w:rsidP="003900B9">
      <w:pPr>
        <w:autoSpaceDE w:val="0"/>
        <w:autoSpaceDN w:val="0"/>
        <w:adjustRightInd w:val="0"/>
        <w:spacing w:before="0" w:after="0" w:line="240" w:lineRule="auto"/>
        <w:rPr>
          <w:rFonts w:ascii="Consolas" w:hAnsi="Consolas" w:cs="Consolas"/>
          <w:color w:val="000000"/>
          <w:sz w:val="20"/>
          <w:szCs w:val="20"/>
        </w:rPr>
      </w:pPr>
    </w:p>
    <w:p w:rsidR="003900B9" w:rsidRDefault="003900B9" w:rsidP="003900B9">
      <w:pPr>
        <w:autoSpaceDE w:val="0"/>
        <w:autoSpaceDN w:val="0"/>
        <w:adjustRightInd w:val="0"/>
        <w:spacing w:before="0" w:after="0" w:line="240" w:lineRule="auto"/>
        <w:rPr>
          <w:rFonts w:ascii="Consolas" w:hAnsi="Consolas" w:cs="Consolas"/>
          <w:sz w:val="20"/>
          <w:szCs w:val="20"/>
        </w:rPr>
      </w:pPr>
    </w:p>
    <w:p w:rsidR="003900B9" w:rsidRDefault="002634DB">
      <w:pPr>
        <w:rPr>
          <w:rFonts w:ascii="Arial" w:hAnsi="Arial" w:cs="Arial"/>
          <w:color w:val="222222"/>
          <w:shd w:val="clear" w:color="auto" w:fill="FFFFFF"/>
        </w:rPr>
      </w:pPr>
      <w:r>
        <w:rPr>
          <w:rFonts w:ascii="Arial" w:hAnsi="Arial" w:cs="Arial"/>
          <w:color w:val="222222"/>
          <w:shd w:val="clear" w:color="auto" w:fill="FFFFFF"/>
        </w:rPr>
        <w:t>Diagram:</w:t>
      </w:r>
      <w:r w:rsidR="003900B9">
        <w:rPr>
          <w:rFonts w:ascii="Arial" w:hAnsi="Arial" w:cs="Arial"/>
          <w:color w:val="222222"/>
          <w:shd w:val="clear" w:color="auto" w:fill="FFFFFF"/>
        </w:rPr>
        <w:t xml:space="preserve"> </w:t>
      </w:r>
    </w:p>
    <w:p w:rsidR="003900B9" w:rsidRDefault="003900B9">
      <w:pPr>
        <w:rPr>
          <w:rFonts w:ascii="Arial" w:hAnsi="Arial" w:cs="Arial"/>
          <w:color w:val="222222"/>
          <w:shd w:val="clear" w:color="auto" w:fill="FFFFFF"/>
        </w:rPr>
      </w:pPr>
    </w:p>
    <w:p w:rsidR="003900B9" w:rsidRDefault="003900B9">
      <w:pPr>
        <w:rPr>
          <w:rFonts w:ascii="Arial" w:hAnsi="Arial" w:cs="Arial"/>
          <w:color w:val="222222"/>
          <w:shd w:val="clear" w:color="auto" w:fill="FFFFFF"/>
        </w:rPr>
      </w:pPr>
      <w:r>
        <w:rPr>
          <w:rFonts w:ascii="Arial" w:hAnsi="Arial" w:cs="Arial"/>
          <w:noProof/>
          <w:color w:val="222222"/>
          <w:shd w:val="clear" w:color="auto" w:fill="FFFFFF"/>
          <w:lang w:eastAsia="en-US"/>
        </w:rPr>
        <w:drawing>
          <wp:inline distT="0" distB="0" distL="0" distR="0">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900B9" w:rsidRDefault="003900B9">
      <w:pPr>
        <w:rPr>
          <w:rFonts w:ascii="Arial" w:hAnsi="Arial" w:cs="Arial"/>
          <w:color w:val="222222"/>
          <w:shd w:val="clear" w:color="auto" w:fill="FFFFFF"/>
        </w:rPr>
      </w:pPr>
    </w:p>
    <w:p w:rsidR="00241CEA" w:rsidRDefault="00003268">
      <w:pPr>
        <w:rPr>
          <w:rFonts w:ascii="Arial" w:hAnsi="Arial" w:cs="Arial"/>
          <w:color w:val="222222"/>
          <w:shd w:val="clear" w:color="auto" w:fill="FFFFFF"/>
        </w:rPr>
      </w:pPr>
      <w:r>
        <w:rPr>
          <w:rFonts w:ascii="Arial" w:hAnsi="Arial" w:cs="Arial"/>
          <w:color w:val="222222"/>
          <w:shd w:val="clear" w:color="auto" w:fill="FFFFFF"/>
        </w:rPr>
        <w:t>Diagram :1 Shop depends on all kind of branded shirts.</w:t>
      </w:r>
    </w:p>
    <w:p w:rsidR="00347463" w:rsidRPr="00347463" w:rsidRDefault="00347463" w:rsidP="00347463">
      <w:pPr>
        <w:rPr>
          <w:rFonts w:ascii="Arial" w:hAnsi="Arial" w:cs="Arial"/>
          <w:color w:val="222222"/>
          <w:shd w:val="clear" w:color="auto" w:fill="FFFFFF"/>
        </w:rPr>
      </w:pPr>
      <w:r w:rsidRPr="00347463">
        <w:rPr>
          <w:rFonts w:ascii="Arial" w:hAnsi="Arial" w:cs="Arial"/>
          <w:color w:val="222222"/>
          <w:shd w:val="clear" w:color="auto" w:fill="FFFFFF"/>
        </w:rPr>
        <w:t>To solve this problem, we can apply IOC design pattern. IOC stands for Inversion of control.</w:t>
      </w:r>
    </w:p>
    <w:p w:rsidR="00347463" w:rsidRPr="00347463" w:rsidRDefault="00347463" w:rsidP="00347463">
      <w:pPr>
        <w:rPr>
          <w:rFonts w:ascii="Arial" w:hAnsi="Arial" w:cs="Arial"/>
          <w:color w:val="222222"/>
          <w:shd w:val="clear" w:color="auto" w:fill="FFFFFF"/>
        </w:rPr>
      </w:pPr>
    </w:p>
    <w:p w:rsidR="00347463" w:rsidRPr="00347463" w:rsidRDefault="00347463" w:rsidP="00347463">
      <w:pPr>
        <w:rPr>
          <w:rFonts w:ascii="Arial" w:hAnsi="Arial" w:cs="Arial"/>
          <w:color w:val="222222"/>
          <w:shd w:val="clear" w:color="auto" w:fill="FFFFFF"/>
        </w:rPr>
      </w:pPr>
    </w:p>
    <w:p w:rsidR="00347463" w:rsidRPr="00347463" w:rsidRDefault="00347463" w:rsidP="00347463">
      <w:pPr>
        <w:rPr>
          <w:rFonts w:ascii="Arial" w:hAnsi="Arial" w:cs="Arial"/>
          <w:b/>
          <w:i/>
          <w:color w:val="222222"/>
          <w:shd w:val="clear" w:color="auto" w:fill="FFFFFF"/>
        </w:rPr>
      </w:pPr>
      <w:r w:rsidRPr="00347463">
        <w:rPr>
          <w:rFonts w:ascii="Arial" w:hAnsi="Arial" w:cs="Arial"/>
          <w:b/>
          <w:i/>
          <w:color w:val="222222"/>
          <w:shd w:val="clear" w:color="auto" w:fill="FFFFFF"/>
        </w:rPr>
        <w:t>Inversion of control is a pattern used for decoupling components and layers in the system. The pattern is implemented through injecting dependencies into a component when it is constructed. These dependences are usually provided as interfaces for further decoupling.</w:t>
      </w:r>
    </w:p>
    <w:p w:rsidR="00347463" w:rsidRPr="00347463" w:rsidRDefault="00347463" w:rsidP="00347463">
      <w:pPr>
        <w:rPr>
          <w:rFonts w:ascii="Arial" w:hAnsi="Arial" w:cs="Arial"/>
          <w:color w:val="222222"/>
          <w:shd w:val="clear" w:color="auto" w:fill="FFFFFF"/>
        </w:rPr>
      </w:pPr>
    </w:p>
    <w:p w:rsidR="00347463" w:rsidRPr="00347463" w:rsidRDefault="00347463" w:rsidP="00347463">
      <w:pPr>
        <w:rPr>
          <w:rFonts w:ascii="Arial" w:hAnsi="Arial" w:cs="Arial"/>
          <w:color w:val="222222"/>
          <w:shd w:val="clear" w:color="auto" w:fill="FFFFFF"/>
        </w:rPr>
      </w:pPr>
      <w:r w:rsidRPr="00347463">
        <w:rPr>
          <w:rFonts w:ascii="Arial" w:hAnsi="Arial" w:cs="Arial"/>
          <w:color w:val="222222"/>
          <w:shd w:val="clear" w:color="auto" w:fill="FFFFFF"/>
        </w:rPr>
        <w:lastRenderedPageBreak/>
        <w:t>IOC says that we should design in such a way so that Top level component and lower level component both can depend on an interface. Here the magic starts as now both dependent class(Shop) and implementation class(Adidas,PeterEngland) both depends on an interface,</w:t>
      </w:r>
    </w:p>
    <w:p w:rsidR="00347463" w:rsidRPr="00347463" w:rsidRDefault="00347463" w:rsidP="00347463">
      <w:pPr>
        <w:rPr>
          <w:rFonts w:ascii="Arial" w:hAnsi="Arial" w:cs="Arial"/>
          <w:color w:val="222222"/>
          <w:shd w:val="clear" w:color="auto" w:fill="FFFFFF"/>
        </w:rPr>
      </w:pPr>
      <w:r w:rsidRPr="00347463">
        <w:rPr>
          <w:rFonts w:ascii="Arial" w:hAnsi="Arial" w:cs="Arial"/>
          <w:color w:val="222222"/>
          <w:shd w:val="clear" w:color="auto" w:fill="FFFFFF"/>
        </w:rPr>
        <w:t>Dependent object doesn’t know about actual implementation and actual implementation does not know who will use them. So it will be very flexible and welcome changes.</w:t>
      </w:r>
    </w:p>
    <w:p w:rsidR="00347463" w:rsidRPr="00347463" w:rsidRDefault="00347463" w:rsidP="00347463">
      <w:pPr>
        <w:rPr>
          <w:rFonts w:ascii="Arial" w:hAnsi="Arial" w:cs="Arial"/>
          <w:color w:val="222222"/>
          <w:shd w:val="clear" w:color="auto" w:fill="FFFFFF"/>
        </w:rPr>
      </w:pPr>
      <w:r w:rsidRPr="00347463">
        <w:rPr>
          <w:rFonts w:ascii="Arial" w:hAnsi="Arial" w:cs="Arial"/>
          <w:color w:val="222222"/>
          <w:shd w:val="clear" w:color="auto" w:fill="FFFFFF"/>
        </w:rPr>
        <w:t>So, Now Shop (Top level component) not has a direct relation with PeterEngland or Adidas(implementation) and vice versa but they can talk each other through an interface.</w:t>
      </w:r>
    </w:p>
    <w:p w:rsidR="001A5C93" w:rsidRDefault="00347463" w:rsidP="00347463">
      <w:pPr>
        <w:rPr>
          <w:rFonts w:ascii="Arial" w:hAnsi="Arial" w:cs="Arial"/>
          <w:b/>
          <w:color w:val="242729"/>
          <w:sz w:val="23"/>
          <w:szCs w:val="23"/>
          <w:shd w:val="clear" w:color="auto" w:fill="FFFFFF"/>
        </w:rPr>
      </w:pPr>
      <w:r w:rsidRPr="00347463">
        <w:rPr>
          <w:rFonts w:ascii="Arial" w:hAnsi="Arial" w:cs="Arial"/>
          <w:color w:val="222222"/>
          <w:shd w:val="clear" w:color="auto" w:fill="FFFFFF"/>
        </w:rPr>
        <w:t>Both depends on Interface here the controls inverse, previously control is in one-way shop depends on branded shirts now Branded shirts also depends on an interface so direction has been inversed so we call it IOC</w:t>
      </w:r>
    </w:p>
    <w:p w:rsidR="001A5C93" w:rsidRDefault="001A5C93">
      <w:pPr>
        <w:rPr>
          <w:rFonts w:ascii="Arial" w:hAnsi="Arial" w:cs="Arial"/>
          <w:b/>
          <w:color w:val="242729"/>
          <w:sz w:val="23"/>
          <w:szCs w:val="23"/>
          <w:shd w:val="clear" w:color="auto" w:fill="FFFFFF"/>
        </w:rPr>
      </w:pPr>
      <w:r>
        <w:rPr>
          <w:rFonts w:ascii="Arial" w:hAnsi="Arial" w:cs="Arial"/>
          <w:b/>
          <w:color w:val="242729"/>
          <w:sz w:val="23"/>
          <w:szCs w:val="23"/>
          <w:shd w:val="clear" w:color="auto" w:fill="FFFFFF"/>
        </w:rPr>
        <w:t>Look at the new diagram</w:t>
      </w:r>
    </w:p>
    <w:p w:rsidR="001A5C93" w:rsidRPr="00003268" w:rsidRDefault="001A5C93">
      <w:pPr>
        <w:rPr>
          <w:rFonts w:ascii="Arial" w:hAnsi="Arial" w:cs="Arial"/>
          <w:color w:val="222222"/>
          <w:shd w:val="clear" w:color="auto" w:fill="FFFFFF"/>
        </w:rPr>
      </w:pPr>
      <w:bookmarkStart w:id="0" w:name="_GoBack"/>
      <w:r>
        <w:rPr>
          <w:rFonts w:ascii="Arial" w:hAnsi="Arial" w:cs="Arial"/>
          <w:noProof/>
          <w:color w:val="222222"/>
          <w:shd w:val="clear" w:color="auto" w:fill="FFFFFF"/>
          <w:lang w:eastAsia="en-US"/>
        </w:rPr>
        <w:drawing>
          <wp:inline distT="0" distB="0" distL="0" distR="0">
            <wp:extent cx="5991225" cy="35909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End w:id="0"/>
    </w:p>
    <w:p w:rsidR="00003268" w:rsidRDefault="00003268">
      <w:pPr>
        <w:rPr>
          <w:rFonts w:ascii="Arial" w:hAnsi="Arial" w:cs="Arial"/>
          <w:color w:val="222222"/>
          <w:shd w:val="clear" w:color="auto" w:fill="FFFFFF"/>
        </w:rPr>
      </w:pPr>
    </w:p>
    <w:p w:rsidR="00003268" w:rsidRDefault="00347463">
      <w:pPr>
        <w:rPr>
          <w:rFonts w:ascii="Arial" w:hAnsi="Arial" w:cs="Arial"/>
          <w:color w:val="222222"/>
          <w:shd w:val="clear" w:color="auto" w:fill="FFFFFF"/>
        </w:rPr>
      </w:pPr>
      <w:r>
        <w:rPr>
          <w:rFonts w:ascii="Arial" w:hAnsi="Arial" w:cs="Arial"/>
          <w:color w:val="222222"/>
          <w:shd w:val="clear" w:color="auto" w:fill="FFFFFF"/>
        </w:rPr>
        <w:t>Diagram</w:t>
      </w:r>
      <w:r w:rsidR="001A5C93">
        <w:rPr>
          <w:rFonts w:ascii="Arial" w:hAnsi="Arial" w:cs="Arial"/>
          <w:color w:val="222222"/>
          <w:shd w:val="clear" w:color="auto" w:fill="FFFFFF"/>
        </w:rPr>
        <w:t xml:space="preserve"> 2: Shop and (Adidas,PeterEngland ) depends on shirt interface.</w:t>
      </w:r>
    </w:p>
    <w:p w:rsidR="001A5C93" w:rsidRDefault="00347463">
      <w:pPr>
        <w:rPr>
          <w:rFonts w:ascii="Arial" w:hAnsi="Arial" w:cs="Arial"/>
          <w:color w:val="222222"/>
          <w:shd w:val="clear" w:color="auto" w:fill="FFFFFF"/>
        </w:rPr>
      </w:pPr>
      <w:r>
        <w:rPr>
          <w:rFonts w:ascii="Arial" w:hAnsi="Arial" w:cs="Arial"/>
          <w:color w:val="222222"/>
          <w:shd w:val="clear" w:color="auto" w:fill="FFFFFF"/>
        </w:rPr>
        <w:t>Code:</w:t>
      </w:r>
    </w:p>
    <w:p w:rsidR="00723989" w:rsidRDefault="00723989">
      <w:pPr>
        <w:rPr>
          <w:rFonts w:ascii="Arial" w:hAnsi="Arial" w:cs="Arial"/>
          <w:color w:val="222222"/>
          <w:shd w:val="clear" w:color="auto" w:fill="FFFFFF"/>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Shirt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setSize(String </w:t>
      </w:r>
      <w:r>
        <w:rPr>
          <w:rFonts w:ascii="Consolas" w:hAnsi="Consolas" w:cs="Consolas"/>
          <w:color w:val="6A3E3E"/>
          <w:sz w:val="20"/>
          <w:szCs w:val="20"/>
        </w:rPr>
        <w:t>size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723989" w:rsidRDefault="00723989">
      <w:pPr>
        <w:rPr>
          <w:rFonts w:ascii="Arial" w:hAnsi="Arial" w:cs="Arial"/>
          <w:color w:val="222222"/>
          <w:shd w:val="clear" w:color="auto" w:fill="FFFFFF"/>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Adidas </w:t>
      </w:r>
      <w:r>
        <w:rPr>
          <w:rFonts w:ascii="Consolas" w:hAnsi="Consolas" w:cs="Consolas"/>
          <w:b/>
          <w:bCs/>
          <w:color w:val="7F0055"/>
          <w:sz w:val="20"/>
          <w:szCs w:val="20"/>
        </w:rPr>
        <w:t>implements</w:t>
      </w:r>
      <w:r>
        <w:rPr>
          <w:rFonts w:ascii="Consolas" w:hAnsi="Consolas" w:cs="Consolas"/>
          <w:color w:val="000000"/>
          <w:sz w:val="20"/>
          <w:szCs w:val="20"/>
        </w:rPr>
        <w:t xml:space="preserve"> Shirt{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size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brand</w:t>
      </w:r>
      <w:r>
        <w:rPr>
          <w:rFonts w:ascii="Consolas" w:hAnsi="Consolas" w:cs="Consolas"/>
          <w:color w:val="000000"/>
          <w:sz w:val="20"/>
          <w:szCs w:val="20"/>
        </w:rPr>
        <w:t xml:space="preserve"> = </w:t>
      </w:r>
      <w:r>
        <w:rPr>
          <w:rFonts w:ascii="Consolas" w:hAnsi="Consolas" w:cs="Consolas"/>
          <w:color w:val="2A00FF"/>
          <w:sz w:val="20"/>
          <w:szCs w:val="20"/>
        </w:rPr>
        <w:t>"Adidas"</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getSize()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setSize(String </w:t>
      </w:r>
      <w:r>
        <w:rPr>
          <w:rFonts w:ascii="Consolas" w:hAnsi="Consolas" w:cs="Consolas"/>
          <w:color w:val="6A3E3E"/>
          <w:sz w:val="20"/>
          <w:szCs w:val="20"/>
        </w:rPr>
        <w:t>size</w:t>
      </w:r>
      <w:r>
        <w:rPr>
          <w:rFonts w:ascii="Consolas" w:hAnsi="Consolas" w:cs="Consolas"/>
          <w:color w:val="000000"/>
          <w:sz w:val="20"/>
          <w:szCs w:val="20"/>
        </w:rPr>
        <w:t>)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getBrand()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brand</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"Adidas [size="</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2A00FF"/>
          <w:sz w:val="20"/>
          <w:szCs w:val="20"/>
        </w:rPr>
        <w:t>", brand="</w:t>
      </w:r>
      <w:r>
        <w:rPr>
          <w:rFonts w:ascii="Consolas" w:hAnsi="Consolas" w:cs="Consolas"/>
          <w:color w:val="000000"/>
          <w:sz w:val="20"/>
          <w:szCs w:val="20"/>
        </w:rPr>
        <w:t xml:space="preserve"> + </w:t>
      </w:r>
      <w:r>
        <w:rPr>
          <w:rFonts w:ascii="Consolas" w:hAnsi="Consolas" w:cs="Consolas"/>
          <w:color w:val="0000C0"/>
          <w:sz w:val="20"/>
          <w:szCs w:val="20"/>
        </w:rPr>
        <w:t>brand</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723989" w:rsidRDefault="00723989">
      <w:pPr>
        <w:rPr>
          <w:rFonts w:ascii="Arial" w:hAnsi="Arial" w:cs="Arial"/>
          <w:color w:val="222222"/>
          <w:shd w:val="clear" w:color="auto" w:fill="FFFFFF"/>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PeterEngland</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Shirt{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size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brand</w:t>
      </w:r>
      <w:r>
        <w:rPr>
          <w:rFonts w:ascii="Consolas" w:hAnsi="Consolas" w:cs="Consolas"/>
          <w:color w:val="000000"/>
          <w:sz w:val="20"/>
          <w:szCs w:val="20"/>
        </w:rPr>
        <w:t xml:space="preserve"> = </w:t>
      </w:r>
      <w:r>
        <w:rPr>
          <w:rFonts w:ascii="Consolas" w:hAnsi="Consolas" w:cs="Consolas"/>
          <w:color w:val="2A00FF"/>
          <w:sz w:val="20"/>
          <w:szCs w:val="20"/>
        </w:rPr>
        <w:t>"Peter England"</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getSize()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setSize(String </w:t>
      </w:r>
      <w:r>
        <w:rPr>
          <w:rFonts w:ascii="Consolas" w:hAnsi="Consolas" w:cs="Consolas"/>
          <w:color w:val="6A3E3E"/>
          <w:sz w:val="20"/>
          <w:szCs w:val="20"/>
        </w:rPr>
        <w:t>size</w:t>
      </w:r>
      <w:r>
        <w:rPr>
          <w:rFonts w:ascii="Consolas" w:hAnsi="Consolas" w:cs="Consolas"/>
          <w:color w:val="000000"/>
          <w:sz w:val="20"/>
          <w:szCs w:val="20"/>
        </w:rPr>
        <w:t>)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size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getBrand()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brand</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"PeterEngland [size="</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2A00FF"/>
          <w:sz w:val="20"/>
          <w:szCs w:val="20"/>
        </w:rPr>
        <w:t>", brand="</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brand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723989" w:rsidRDefault="00723989">
      <w:pPr>
        <w:rPr>
          <w:rFonts w:ascii="Arial" w:hAnsi="Arial" w:cs="Arial"/>
          <w:color w:val="222222"/>
          <w:shd w:val="clear" w:color="auto" w:fill="FFFFFF"/>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java.util.Calendar;</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Shop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Calendar </w:t>
      </w:r>
      <w:r>
        <w:rPr>
          <w:rFonts w:ascii="Consolas" w:hAnsi="Consolas" w:cs="Consolas"/>
          <w:color w:val="0000C0"/>
          <w:sz w:val="20"/>
          <w:szCs w:val="20"/>
        </w:rPr>
        <w:t>calendar</w:t>
      </w:r>
      <w:r>
        <w:rPr>
          <w:rFonts w:ascii="Consolas" w:hAnsi="Consolas" w:cs="Consolas"/>
          <w:color w:val="000000"/>
          <w:sz w:val="20"/>
          <w:szCs w:val="20"/>
        </w:rPr>
        <w:t xml:space="preserve"> = Calendar.</w:t>
      </w:r>
      <w:r>
        <w:rPr>
          <w:rFonts w:ascii="Consolas" w:hAnsi="Consolas" w:cs="Consolas"/>
          <w:i/>
          <w:iCs/>
          <w:color w:val="000000"/>
          <w:sz w:val="20"/>
          <w:szCs w:val="20"/>
        </w:rPr>
        <w:t>getInstance</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Shirt </w:t>
      </w:r>
      <w:r>
        <w:rPr>
          <w:rFonts w:ascii="Consolas" w:hAnsi="Consolas" w:cs="Consolas"/>
          <w:color w:val="0000C0"/>
          <w:sz w:val="20"/>
          <w:szCs w:val="20"/>
        </w:rPr>
        <w:t>shirt</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Shop()</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displayShirt()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shirt</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isShopClosed()</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(Calendar.</w:t>
      </w:r>
      <w:r>
        <w:rPr>
          <w:rFonts w:ascii="Consolas" w:hAnsi="Consolas" w:cs="Consolas"/>
          <w:b/>
          <w:bCs/>
          <w:i/>
          <w:iCs/>
          <w:color w:val="0000C0"/>
          <w:sz w:val="20"/>
          <w:szCs w:val="20"/>
        </w:rPr>
        <w:t>SUNDAY</w:t>
      </w:r>
      <w:r>
        <w:rPr>
          <w:rFonts w:ascii="Consolas" w:hAnsi="Consolas" w:cs="Consolas"/>
          <w:color w:val="000000"/>
          <w:sz w:val="20"/>
          <w:szCs w:val="20"/>
        </w:rPr>
        <w:t xml:space="preserve"> == </w:t>
      </w:r>
      <w:r>
        <w:rPr>
          <w:rFonts w:ascii="Consolas" w:hAnsi="Consolas" w:cs="Consolas"/>
          <w:color w:val="0000C0"/>
          <w:sz w:val="20"/>
          <w:szCs w:val="20"/>
        </w:rPr>
        <w:t>calendar</w:t>
      </w:r>
      <w:r>
        <w:rPr>
          <w:rFonts w:ascii="Consolas" w:hAnsi="Consolas" w:cs="Consolas"/>
          <w:color w:val="000000"/>
          <w:sz w:val="20"/>
          <w:szCs w:val="20"/>
        </w:rPr>
        <w:t>.get(Calendar.</w:t>
      </w:r>
      <w:r>
        <w:rPr>
          <w:rFonts w:ascii="Consolas" w:hAnsi="Consolas" w:cs="Consolas"/>
          <w:b/>
          <w:bCs/>
          <w:i/>
          <w:iCs/>
          <w:color w:val="0000C0"/>
          <w:sz w:val="20"/>
          <w:szCs w:val="20"/>
        </w:rPr>
        <w:t>DAY_OF_WEEK</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"Shop is closed Today"</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"Shop is Open Today"</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Shirt getShirt()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shirt</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setShirt(Shirt </w:t>
      </w:r>
      <w:r>
        <w:rPr>
          <w:rFonts w:ascii="Consolas" w:hAnsi="Consolas" w:cs="Consolas"/>
          <w:color w:val="6A3E3E"/>
          <w:sz w:val="20"/>
          <w:szCs w:val="20"/>
        </w:rPr>
        <w:t>shirt</w:t>
      </w:r>
      <w:r>
        <w:rPr>
          <w:rFonts w:ascii="Consolas" w:hAnsi="Consolas" w:cs="Consolas"/>
          <w:color w:val="000000"/>
          <w:sz w:val="20"/>
          <w:szCs w:val="20"/>
        </w:rPr>
        <w:t>)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shirt</w:t>
      </w:r>
      <w:r>
        <w:rPr>
          <w:rFonts w:ascii="Consolas" w:hAnsi="Consolas" w:cs="Consolas"/>
          <w:color w:val="000000"/>
          <w:sz w:val="20"/>
          <w:szCs w:val="20"/>
        </w:rPr>
        <w:t xml:space="preserve"> = </w:t>
      </w:r>
      <w:r>
        <w:rPr>
          <w:rFonts w:ascii="Consolas" w:hAnsi="Consolas" w:cs="Consolas"/>
          <w:color w:val="6A3E3E"/>
          <w:sz w:val="20"/>
          <w:szCs w:val="20"/>
        </w:rPr>
        <w:t>shirt</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Shop </w:t>
      </w:r>
      <w:r>
        <w:rPr>
          <w:rFonts w:ascii="Consolas" w:hAnsi="Consolas" w:cs="Consolas"/>
          <w:color w:val="6A3E3E"/>
          <w:sz w:val="20"/>
          <w:szCs w:val="20"/>
        </w:rPr>
        <w:t>shop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Shop();</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Shirt </w:t>
      </w:r>
      <w:r>
        <w:rPr>
          <w:rFonts w:ascii="Consolas" w:hAnsi="Consolas" w:cs="Consolas"/>
          <w:color w:val="6A3E3E"/>
          <w:sz w:val="20"/>
          <w:szCs w:val="20"/>
        </w:rPr>
        <w:t>peter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PeterEngland();</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peter</w:t>
      </w:r>
      <w:r>
        <w:rPr>
          <w:rFonts w:ascii="Consolas" w:hAnsi="Consolas" w:cs="Consolas"/>
          <w:color w:val="000000"/>
          <w:sz w:val="20"/>
          <w:szCs w:val="20"/>
        </w:rPr>
        <w:t>.setPrice(1200);</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peter</w:t>
      </w:r>
      <w:r>
        <w:rPr>
          <w:rFonts w:ascii="Consolas" w:hAnsi="Consolas" w:cs="Consolas"/>
          <w:color w:val="000000"/>
          <w:sz w:val="20"/>
          <w:szCs w:val="20"/>
        </w:rPr>
        <w:t>.setSize(</w:t>
      </w:r>
      <w:r>
        <w:rPr>
          <w:rFonts w:ascii="Consolas" w:hAnsi="Consolas" w:cs="Consolas"/>
          <w:color w:val="2A00FF"/>
          <w:sz w:val="20"/>
          <w:szCs w:val="20"/>
        </w:rPr>
        <w:t>"XL"</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Shirt </w:t>
      </w:r>
      <w:r>
        <w:rPr>
          <w:rFonts w:ascii="Consolas" w:hAnsi="Consolas" w:cs="Consolas"/>
          <w:color w:val="6A3E3E"/>
          <w:sz w:val="20"/>
          <w:szCs w:val="20"/>
          <w:highlight w:val="yellow"/>
        </w:rPr>
        <w:t>adi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Adidas();</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highlight w:val="lightGray"/>
        </w:rPr>
        <w:t>adi</w:t>
      </w:r>
      <w:r>
        <w:rPr>
          <w:rFonts w:ascii="Consolas" w:hAnsi="Consolas" w:cs="Consolas"/>
          <w:color w:val="000000"/>
          <w:sz w:val="20"/>
          <w:szCs w:val="20"/>
        </w:rPr>
        <w:t>.setPrice(6000);</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highlight w:val="lightGray"/>
        </w:rPr>
        <w:t>adi</w:t>
      </w:r>
      <w:r>
        <w:rPr>
          <w:rFonts w:ascii="Consolas" w:hAnsi="Consolas" w:cs="Consolas"/>
          <w:color w:val="000000"/>
          <w:sz w:val="20"/>
          <w:szCs w:val="20"/>
        </w:rPr>
        <w:t>.setSize(</w:t>
      </w:r>
      <w:r>
        <w:rPr>
          <w:rFonts w:ascii="Consolas" w:hAnsi="Consolas" w:cs="Consolas"/>
          <w:color w:val="2A00FF"/>
          <w:sz w:val="20"/>
          <w:szCs w:val="20"/>
        </w:rPr>
        <w:t>"XL"</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shop</w:t>
      </w:r>
      <w:r>
        <w:rPr>
          <w:rFonts w:ascii="Consolas" w:hAnsi="Consolas" w:cs="Consolas"/>
          <w:color w:val="000000"/>
          <w:sz w:val="20"/>
          <w:szCs w:val="20"/>
        </w:rPr>
        <w:t>.setShirt(</w:t>
      </w:r>
      <w:r>
        <w:rPr>
          <w:rFonts w:ascii="Consolas" w:hAnsi="Consolas" w:cs="Consolas"/>
          <w:color w:val="6A3E3E"/>
          <w:sz w:val="20"/>
          <w:szCs w:val="20"/>
        </w:rPr>
        <w:t>peter</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shop</w:t>
      </w:r>
      <w:r>
        <w:rPr>
          <w:rFonts w:ascii="Consolas" w:hAnsi="Consolas" w:cs="Consolas"/>
          <w:color w:val="000000"/>
          <w:sz w:val="20"/>
          <w:szCs w:val="20"/>
        </w:rPr>
        <w:t>.displayShirt();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shop</w:t>
      </w:r>
      <w:r>
        <w:rPr>
          <w:rFonts w:ascii="Consolas" w:hAnsi="Consolas" w:cs="Consolas"/>
          <w:color w:val="000000"/>
          <w:sz w:val="20"/>
          <w:szCs w:val="20"/>
        </w:rPr>
        <w:t>.setShirt(</w:t>
      </w:r>
      <w:r>
        <w:rPr>
          <w:rFonts w:ascii="Consolas" w:hAnsi="Consolas" w:cs="Consolas"/>
          <w:color w:val="6A3E3E"/>
          <w:sz w:val="20"/>
          <w:szCs w:val="20"/>
          <w:highlight w:val="lightGray"/>
        </w:rPr>
        <w:t>adi</w:t>
      </w:r>
      <w:r>
        <w:rPr>
          <w:rFonts w:ascii="Consolas" w:hAnsi="Consolas" w:cs="Consolas"/>
          <w:color w:val="000000"/>
          <w:sz w:val="20"/>
          <w:szCs w:val="20"/>
        </w:rPr>
        <w: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shop</w:t>
      </w:r>
      <w:r>
        <w:rPr>
          <w:rFonts w:ascii="Consolas" w:hAnsi="Consolas" w:cs="Consolas"/>
          <w:color w:val="000000"/>
          <w:sz w:val="20"/>
          <w:szCs w:val="20"/>
        </w:rPr>
        <w:t>.displayShirt();</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shop</w:t>
      </w:r>
      <w:r>
        <w:rPr>
          <w:rFonts w:ascii="Consolas" w:hAnsi="Consolas" w:cs="Consolas"/>
          <w:color w:val="000000"/>
          <w:sz w:val="20"/>
          <w:szCs w:val="20"/>
        </w:rPr>
        <w:t>.isShopClosed();</w:t>
      </w: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723989" w:rsidRDefault="00723989" w:rsidP="00723989">
      <w:pPr>
        <w:autoSpaceDE w:val="0"/>
        <w:autoSpaceDN w:val="0"/>
        <w:adjustRightInd w:val="0"/>
        <w:spacing w:before="0" w:after="0" w:line="240" w:lineRule="auto"/>
        <w:rPr>
          <w:rFonts w:ascii="Consolas" w:hAnsi="Consolas" w:cs="Consolas"/>
          <w:sz w:val="20"/>
          <w:szCs w:val="20"/>
        </w:rPr>
      </w:pPr>
    </w:p>
    <w:p w:rsidR="00723989" w:rsidRDefault="00723989" w:rsidP="007239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723989" w:rsidRDefault="00723989">
      <w:pPr>
        <w:rPr>
          <w:rFonts w:ascii="Arial" w:hAnsi="Arial" w:cs="Arial"/>
          <w:color w:val="222222"/>
          <w:shd w:val="clear" w:color="auto" w:fill="FFFFFF"/>
        </w:rPr>
      </w:pPr>
    </w:p>
    <w:p w:rsidR="00723989" w:rsidRDefault="00723989">
      <w:pPr>
        <w:rPr>
          <w:rFonts w:ascii="Arial" w:hAnsi="Arial" w:cs="Arial"/>
          <w:color w:val="222222"/>
          <w:shd w:val="clear" w:color="auto" w:fill="FFFFFF"/>
        </w:rPr>
      </w:pPr>
      <w:r>
        <w:rPr>
          <w:rFonts w:ascii="Arial" w:hAnsi="Arial" w:cs="Arial"/>
          <w:color w:val="222222"/>
          <w:shd w:val="clear" w:color="auto" w:fill="FFFFFF"/>
        </w:rPr>
        <w:t>Output:</w:t>
      </w:r>
    </w:p>
    <w:p w:rsidR="00DE169A" w:rsidRDefault="00DE169A" w:rsidP="00DE169A">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PeterEngland [size=XL, price=1200.0, brand=Peter England]</w:t>
      </w:r>
    </w:p>
    <w:p w:rsidR="00DE169A" w:rsidRDefault="00DE169A" w:rsidP="00DE169A">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Adidas [size=XL, price=6000.0, brand=Adidas]</w:t>
      </w:r>
    </w:p>
    <w:p w:rsidR="00DE169A" w:rsidRDefault="00DE169A" w:rsidP="00DE169A">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Shop is Open Today</w:t>
      </w:r>
    </w:p>
    <w:p w:rsidR="004B7DFF" w:rsidRDefault="004B7DFF" w:rsidP="00DE169A">
      <w:pPr>
        <w:autoSpaceDE w:val="0"/>
        <w:autoSpaceDN w:val="0"/>
        <w:adjustRightInd w:val="0"/>
        <w:spacing w:before="0" w:after="0" w:line="240" w:lineRule="auto"/>
        <w:rPr>
          <w:rFonts w:ascii="Consolas" w:hAnsi="Consolas" w:cs="Consolas"/>
          <w:color w:val="000000"/>
          <w:sz w:val="20"/>
          <w:szCs w:val="20"/>
        </w:rPr>
      </w:pPr>
    </w:p>
    <w:p w:rsidR="004B7DFF" w:rsidRDefault="004B7DFF" w:rsidP="00DE169A">
      <w:pPr>
        <w:autoSpaceDE w:val="0"/>
        <w:autoSpaceDN w:val="0"/>
        <w:adjustRightInd w:val="0"/>
        <w:spacing w:before="0" w:after="0" w:line="240" w:lineRule="auto"/>
        <w:rPr>
          <w:rFonts w:ascii="Consolas" w:hAnsi="Consolas" w:cs="Consolas"/>
          <w:color w:val="000000"/>
          <w:sz w:val="20"/>
          <w:szCs w:val="20"/>
        </w:rPr>
      </w:pPr>
    </w:p>
    <w:p w:rsidR="004B7DFF" w:rsidRDefault="004B7DFF" w:rsidP="00DE169A">
      <w:pPr>
        <w:autoSpaceDE w:val="0"/>
        <w:autoSpaceDN w:val="0"/>
        <w:adjustRightInd w:val="0"/>
        <w:spacing w:before="0" w:after="0" w:line="240" w:lineRule="auto"/>
        <w:rPr>
          <w:rFonts w:ascii="Consolas" w:hAnsi="Consolas" w:cs="Consolas"/>
          <w:color w:val="000000"/>
          <w:sz w:val="20"/>
          <w:szCs w:val="20"/>
        </w:rPr>
      </w:pPr>
    </w:p>
    <w:p w:rsidR="00347463" w:rsidRPr="00347463" w:rsidRDefault="00347463" w:rsidP="00347463">
      <w:pPr>
        <w:autoSpaceDE w:val="0"/>
        <w:autoSpaceDN w:val="0"/>
        <w:adjustRightInd w:val="0"/>
        <w:spacing w:before="0" w:after="0" w:line="240" w:lineRule="auto"/>
        <w:rPr>
          <w:rFonts w:ascii="Arial" w:hAnsi="Arial" w:cs="Arial"/>
          <w:color w:val="000000"/>
        </w:rPr>
      </w:pPr>
      <w:r w:rsidRPr="00347463">
        <w:rPr>
          <w:rFonts w:ascii="Arial" w:hAnsi="Arial" w:cs="Arial"/>
          <w:color w:val="000000"/>
        </w:rPr>
        <w:lastRenderedPageBreak/>
        <w:t>IOC can solve the problems stated above</w:t>
      </w: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color w:val="000000"/>
        </w:rPr>
      </w:pPr>
      <w:r w:rsidRPr="00347463">
        <w:rPr>
          <w:rFonts w:ascii="Arial" w:hAnsi="Arial" w:cs="Arial"/>
          <w:color w:val="000000"/>
        </w:rPr>
        <w:t>1.    As Shop has a Shirt interface we can easily put a Mock/Dummy shirt then test it easily.</w:t>
      </w:r>
    </w:p>
    <w:p w:rsidR="00347463" w:rsidRPr="00347463" w:rsidRDefault="00347463" w:rsidP="00347463">
      <w:pPr>
        <w:autoSpaceDE w:val="0"/>
        <w:autoSpaceDN w:val="0"/>
        <w:adjustRightInd w:val="0"/>
        <w:spacing w:before="0" w:after="0" w:line="240" w:lineRule="auto"/>
        <w:rPr>
          <w:rFonts w:ascii="Arial" w:hAnsi="Arial" w:cs="Arial"/>
          <w:color w:val="000000"/>
        </w:rPr>
      </w:pPr>
      <w:r w:rsidRPr="00347463">
        <w:rPr>
          <w:rFonts w:ascii="Arial" w:hAnsi="Arial" w:cs="Arial"/>
          <w:color w:val="000000"/>
        </w:rPr>
        <w:t>2.    This design welcome change with ease just needs to create a new class which implement Shirt interface.</w:t>
      </w: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color w:val="000000"/>
        </w:rPr>
      </w:pPr>
      <w:r w:rsidRPr="00347463">
        <w:rPr>
          <w:rFonts w:ascii="Arial" w:hAnsi="Arial" w:cs="Arial"/>
          <w:color w:val="000000"/>
        </w:rPr>
        <w:t>But still Client has to inject the strategy to Shop component. It is client responsibility to provide actual strategy.</w:t>
      </w: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color w:val="000000"/>
        </w:rPr>
      </w:pPr>
      <w:r w:rsidRPr="00347463">
        <w:rPr>
          <w:rFonts w:ascii="Arial" w:hAnsi="Arial" w:cs="Arial"/>
          <w:b/>
          <w:i/>
          <w:color w:val="000000"/>
        </w:rPr>
        <w:t>Here Spring takes one step forward</w:t>
      </w:r>
      <w:r w:rsidRPr="00347463">
        <w:rPr>
          <w:rFonts w:ascii="Arial" w:hAnsi="Arial" w:cs="Arial"/>
          <w:color w:val="000000"/>
        </w:rPr>
        <w:t>,</w:t>
      </w: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b/>
          <w:i/>
          <w:color w:val="000000"/>
        </w:rPr>
      </w:pPr>
      <w:r w:rsidRPr="00347463">
        <w:rPr>
          <w:rFonts w:ascii="Arial" w:hAnsi="Arial" w:cs="Arial"/>
          <w:b/>
          <w:i/>
          <w:color w:val="000000"/>
        </w:rPr>
        <w:t>Spring says Spring container will take care of the dependency, a developer does not have to bother about dependency only concentrate on business logic. We call it Dependency Injection,</w:t>
      </w:r>
    </w:p>
    <w:p w:rsidR="00347463" w:rsidRPr="00347463" w:rsidRDefault="00347463" w:rsidP="00347463">
      <w:pPr>
        <w:autoSpaceDE w:val="0"/>
        <w:autoSpaceDN w:val="0"/>
        <w:adjustRightInd w:val="0"/>
        <w:spacing w:before="0" w:after="0" w:line="240" w:lineRule="auto"/>
        <w:rPr>
          <w:rFonts w:ascii="Arial" w:hAnsi="Arial" w:cs="Arial"/>
          <w:b/>
          <w:i/>
          <w:color w:val="000000"/>
        </w:rPr>
      </w:pPr>
      <w:r w:rsidRPr="00347463">
        <w:rPr>
          <w:rFonts w:ascii="Arial" w:hAnsi="Arial" w:cs="Arial"/>
          <w:b/>
          <w:i/>
          <w:color w:val="000000"/>
        </w:rPr>
        <w:t>(Spring container injects dependencies for you).</w:t>
      </w: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color w:val="000000"/>
        </w:rPr>
      </w:pPr>
      <w:r w:rsidRPr="00347463">
        <w:rPr>
          <w:rFonts w:ascii="Arial" w:hAnsi="Arial" w:cs="Arial"/>
          <w:color w:val="000000"/>
        </w:rPr>
        <w:t>Basically by DI, (Dependency Injection,) Spring separate the strategy from implementation,</w:t>
      </w:r>
    </w:p>
    <w:p w:rsidR="00347463" w:rsidRDefault="00347463" w:rsidP="00347463">
      <w:pPr>
        <w:autoSpaceDE w:val="0"/>
        <w:autoSpaceDN w:val="0"/>
        <w:adjustRightInd w:val="0"/>
        <w:spacing w:before="0" w:after="0" w:line="240" w:lineRule="auto"/>
        <w:rPr>
          <w:rFonts w:ascii="Arial" w:hAnsi="Arial" w:cs="Arial"/>
          <w:color w:val="000000"/>
        </w:rPr>
      </w:pPr>
      <w:r w:rsidRPr="00347463">
        <w:rPr>
          <w:rFonts w:ascii="Arial" w:hAnsi="Arial" w:cs="Arial"/>
          <w:color w:val="000000"/>
        </w:rPr>
        <w:t>It maintains the strategy in a XML file (Spring configuration xml), Spring container reads instruction from there and wiring Spring beans together.</w:t>
      </w:r>
    </w:p>
    <w:p w:rsidR="005E3B6B" w:rsidRDefault="005E3B6B" w:rsidP="00347463">
      <w:pPr>
        <w:autoSpaceDE w:val="0"/>
        <w:autoSpaceDN w:val="0"/>
        <w:adjustRightInd w:val="0"/>
        <w:spacing w:before="0" w:after="0" w:line="240" w:lineRule="auto"/>
        <w:rPr>
          <w:rFonts w:ascii="Arial" w:hAnsi="Arial" w:cs="Arial"/>
          <w:color w:val="000000"/>
        </w:rPr>
      </w:pPr>
    </w:p>
    <w:p w:rsidR="005E3B6B" w:rsidRPr="005E3B6B" w:rsidRDefault="005E3B6B" w:rsidP="00347463">
      <w:pPr>
        <w:autoSpaceDE w:val="0"/>
        <w:autoSpaceDN w:val="0"/>
        <w:adjustRightInd w:val="0"/>
        <w:spacing w:before="0" w:after="0" w:line="240" w:lineRule="auto"/>
        <w:rPr>
          <w:rFonts w:ascii="Arial" w:hAnsi="Arial" w:cs="Arial"/>
          <w:b/>
          <w:i/>
          <w:color w:val="000000"/>
        </w:rPr>
      </w:pPr>
      <w:r w:rsidRPr="005E3B6B">
        <w:rPr>
          <w:rFonts w:ascii="Arial" w:hAnsi="Arial" w:cs="Arial"/>
          <w:b/>
          <w:i/>
          <w:color w:val="000000"/>
        </w:rPr>
        <w:t>Many developers use IOC and DI term interchangeably but IOC is more abstract it does not tell which part has inversed but DI tells you Dependency control has been inversed.</w:t>
      </w: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b/>
          <w:color w:val="000000"/>
        </w:rPr>
      </w:pPr>
      <w:r w:rsidRPr="00347463">
        <w:rPr>
          <w:rFonts w:ascii="Arial" w:hAnsi="Arial" w:cs="Arial"/>
          <w:b/>
          <w:color w:val="000000"/>
        </w:rPr>
        <w:t xml:space="preserve">There are two types of DI in Spring </w:t>
      </w: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color w:val="000000"/>
        </w:rPr>
      </w:pPr>
      <w:r w:rsidRPr="00347463">
        <w:rPr>
          <w:rFonts w:ascii="Arial" w:hAnsi="Arial" w:cs="Arial"/>
          <w:color w:val="000000"/>
        </w:rPr>
        <w:t xml:space="preserve">1.    </w:t>
      </w:r>
      <w:r w:rsidRPr="00347463">
        <w:rPr>
          <w:rFonts w:ascii="Arial" w:hAnsi="Arial" w:cs="Arial"/>
          <w:b/>
          <w:color w:val="000000"/>
        </w:rPr>
        <w:t>Constructor Injection</w:t>
      </w:r>
      <w:r w:rsidRPr="00347463">
        <w:rPr>
          <w:rFonts w:ascii="Arial" w:hAnsi="Arial" w:cs="Arial"/>
          <w:color w:val="000000"/>
        </w:rPr>
        <w:t>:  Through constructor parameter, Spring injects dependency bean.</w:t>
      </w:r>
    </w:p>
    <w:p w:rsidR="00347463" w:rsidRPr="00347463" w:rsidRDefault="00347463" w:rsidP="00347463">
      <w:pPr>
        <w:autoSpaceDE w:val="0"/>
        <w:autoSpaceDN w:val="0"/>
        <w:adjustRightInd w:val="0"/>
        <w:spacing w:before="0" w:after="0" w:line="240" w:lineRule="auto"/>
        <w:rPr>
          <w:rFonts w:ascii="Arial" w:hAnsi="Arial" w:cs="Arial"/>
          <w:color w:val="000000"/>
        </w:rPr>
      </w:pPr>
      <w:r w:rsidRPr="00347463">
        <w:rPr>
          <w:rFonts w:ascii="Arial" w:hAnsi="Arial" w:cs="Arial"/>
          <w:color w:val="000000"/>
        </w:rPr>
        <w:t xml:space="preserve">2.    </w:t>
      </w:r>
      <w:r w:rsidRPr="00347463">
        <w:rPr>
          <w:rFonts w:ascii="Arial" w:hAnsi="Arial" w:cs="Arial"/>
          <w:b/>
          <w:color w:val="000000"/>
        </w:rPr>
        <w:t>Setter Injection</w:t>
      </w:r>
      <w:r w:rsidRPr="00347463">
        <w:rPr>
          <w:rFonts w:ascii="Arial" w:hAnsi="Arial" w:cs="Arial"/>
          <w:color w:val="000000"/>
        </w:rPr>
        <w:t>: By setter method Spring inject the dependency bean;</w:t>
      </w:r>
    </w:p>
    <w:p w:rsidR="00347463" w:rsidRPr="00347463" w:rsidRDefault="00347463" w:rsidP="00347463">
      <w:pPr>
        <w:autoSpaceDE w:val="0"/>
        <w:autoSpaceDN w:val="0"/>
        <w:adjustRightInd w:val="0"/>
        <w:spacing w:before="0" w:after="0" w:line="240" w:lineRule="auto"/>
        <w:rPr>
          <w:rFonts w:ascii="Arial" w:hAnsi="Arial" w:cs="Arial"/>
          <w:color w:val="000000"/>
        </w:rPr>
      </w:pPr>
    </w:p>
    <w:p w:rsidR="00347463" w:rsidRPr="00347463" w:rsidRDefault="00347463" w:rsidP="00347463">
      <w:pPr>
        <w:autoSpaceDE w:val="0"/>
        <w:autoSpaceDN w:val="0"/>
        <w:adjustRightInd w:val="0"/>
        <w:spacing w:before="0" w:after="0" w:line="240" w:lineRule="auto"/>
        <w:rPr>
          <w:rFonts w:ascii="Arial" w:hAnsi="Arial" w:cs="Arial"/>
          <w:b/>
          <w:color w:val="000000"/>
        </w:rPr>
      </w:pPr>
      <w:r w:rsidRPr="00347463">
        <w:rPr>
          <w:rFonts w:ascii="Arial" w:hAnsi="Arial" w:cs="Arial"/>
          <w:b/>
          <w:color w:val="000000"/>
        </w:rPr>
        <w:t>Let do the code,</w:t>
      </w:r>
    </w:p>
    <w:p w:rsidR="00347463" w:rsidRDefault="00347463" w:rsidP="00347463">
      <w:pPr>
        <w:autoSpaceDE w:val="0"/>
        <w:autoSpaceDN w:val="0"/>
        <w:adjustRightInd w:val="0"/>
        <w:spacing w:before="0" w:after="0" w:line="240" w:lineRule="auto"/>
        <w:rPr>
          <w:rFonts w:ascii="Arial" w:hAnsi="Arial" w:cs="Arial"/>
          <w:color w:val="000000"/>
        </w:rPr>
      </w:pPr>
    </w:p>
    <w:p w:rsidR="004A1760" w:rsidRPr="00347463" w:rsidRDefault="00347463" w:rsidP="00347463">
      <w:pPr>
        <w:autoSpaceDE w:val="0"/>
        <w:autoSpaceDN w:val="0"/>
        <w:adjustRightInd w:val="0"/>
        <w:spacing w:before="0" w:after="0" w:line="240" w:lineRule="auto"/>
        <w:rPr>
          <w:rFonts w:ascii="Arial" w:hAnsi="Arial" w:cs="Arial"/>
          <w:b/>
          <w:color w:val="000000"/>
        </w:rPr>
      </w:pPr>
      <w:r>
        <w:rPr>
          <w:rFonts w:ascii="Arial" w:hAnsi="Arial" w:cs="Arial"/>
          <w:b/>
          <w:color w:val="000000"/>
        </w:rPr>
        <w:t xml:space="preserve"> U</w:t>
      </w:r>
      <w:r w:rsidRPr="00347463">
        <w:rPr>
          <w:rFonts w:ascii="Arial" w:hAnsi="Arial" w:cs="Arial"/>
          <w:b/>
          <w:color w:val="000000"/>
        </w:rPr>
        <w:t>sing Spring Constructor Injection:</w:t>
      </w:r>
    </w:p>
    <w:p w:rsidR="004A1760" w:rsidRDefault="004A1760" w:rsidP="00DE169A">
      <w:pPr>
        <w:autoSpaceDE w:val="0"/>
        <w:autoSpaceDN w:val="0"/>
        <w:adjustRightInd w:val="0"/>
        <w:spacing w:before="0" w:after="0" w:line="240" w:lineRule="auto"/>
        <w:rPr>
          <w:rFonts w:ascii="Arial" w:hAnsi="Arial" w:cs="Arial"/>
          <w:color w:val="000000"/>
        </w:rPr>
      </w:pPr>
    </w:p>
    <w:p w:rsidR="004A1760" w:rsidRDefault="004A1760" w:rsidP="00DE169A">
      <w:pPr>
        <w:autoSpaceDE w:val="0"/>
        <w:autoSpaceDN w:val="0"/>
        <w:adjustRightInd w:val="0"/>
        <w:spacing w:before="0" w:after="0" w:line="240" w:lineRule="auto"/>
        <w:rPr>
          <w:rFonts w:ascii="Arial" w:hAnsi="Arial" w:cs="Arial"/>
          <w:color w:val="000000"/>
        </w:rPr>
      </w:pPr>
      <w:r w:rsidRPr="004A1760">
        <w:rPr>
          <w:rFonts w:ascii="Arial" w:hAnsi="Arial" w:cs="Arial"/>
          <w:b/>
          <w:color w:val="000000"/>
        </w:rPr>
        <w:t>Spring bean XML</w:t>
      </w:r>
      <w:r>
        <w:rPr>
          <w:rFonts w:ascii="Arial" w:hAnsi="Arial" w:cs="Arial"/>
          <w:color w:val="000000"/>
        </w:rPr>
        <w:t xml:space="preserve">: </w:t>
      </w:r>
    </w:p>
    <w:p w:rsidR="004A1760" w:rsidRDefault="004A1760" w:rsidP="00DE169A">
      <w:pPr>
        <w:autoSpaceDE w:val="0"/>
        <w:autoSpaceDN w:val="0"/>
        <w:adjustRightInd w:val="0"/>
        <w:spacing w:before="0" w:after="0" w:line="240" w:lineRule="auto"/>
        <w:rPr>
          <w:rFonts w:ascii="Arial" w:hAnsi="Arial" w:cs="Arial"/>
          <w:color w:val="000000"/>
        </w:rPr>
      </w:pPr>
    </w:p>
    <w:p w:rsidR="004A1760" w:rsidRDefault="004A1760" w:rsidP="00DE169A">
      <w:pPr>
        <w:autoSpaceDE w:val="0"/>
        <w:autoSpaceDN w:val="0"/>
        <w:adjustRightInd w:val="0"/>
        <w:spacing w:before="0" w:after="0" w:line="240" w:lineRule="auto"/>
        <w:rPr>
          <w:rFonts w:ascii="Arial" w:hAnsi="Arial" w:cs="Arial"/>
          <w:color w:val="000000"/>
        </w:rPr>
      </w:pPr>
      <w:r>
        <w:rPr>
          <w:rFonts w:ascii="Arial" w:hAnsi="Arial" w:cs="Arial"/>
          <w:color w:val="000000"/>
        </w:rPr>
        <w:t xml:space="preserve">File name : </w:t>
      </w:r>
      <w:r w:rsidRPr="004A1760">
        <w:rPr>
          <w:rFonts w:ascii="Arial" w:hAnsi="Arial" w:cs="Arial"/>
        </w:rPr>
        <w:t>ShirtDependency.xml</w:t>
      </w:r>
    </w:p>
    <w:p w:rsidR="004A1760" w:rsidRDefault="004A1760" w:rsidP="00DE169A">
      <w:pPr>
        <w:autoSpaceDE w:val="0"/>
        <w:autoSpaceDN w:val="0"/>
        <w:adjustRightInd w:val="0"/>
        <w:spacing w:before="0" w:after="0" w:line="240" w:lineRule="auto"/>
        <w:rPr>
          <w:rFonts w:ascii="Arial" w:hAnsi="Arial" w:cs="Arial"/>
          <w:color w:val="00000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"adidas"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"com.example.di.Adidas"</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"XL"</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"price"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"6000"</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"peterEngland"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"com.example.di.PeterEngland"</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"XL"</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"price"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"1200"</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"shop"</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"com.example.di.Shop"</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"adidas"</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854C87" w:rsidRDefault="004A1760" w:rsidP="004A1760">
      <w:pPr>
        <w:autoSpaceDE w:val="0"/>
        <w:autoSpaceDN w:val="0"/>
        <w:adjustRightInd w:val="0"/>
        <w:spacing w:before="0" w:after="0" w:line="240" w:lineRule="auto"/>
        <w:rPr>
          <w:rFonts w:ascii="Arial" w:hAnsi="Arial" w:cs="Arial"/>
          <w:color w:val="000000"/>
        </w:rPr>
      </w:pPr>
      <w:r>
        <w:rPr>
          <w:rFonts w:ascii="Consolas" w:hAnsi="Consolas" w:cs="Consolas"/>
          <w:color w:val="008080"/>
          <w:sz w:val="20"/>
          <w:szCs w:val="20"/>
          <w:highlight w:val="lightGray"/>
        </w:rPr>
        <w:t>&lt;</w:t>
      </w:r>
      <w:r>
        <w:rPr>
          <w:rFonts w:ascii="Consolas" w:hAnsi="Consolas" w:cs="Consolas"/>
          <w:color w:val="008080"/>
          <w:sz w:val="20"/>
          <w:szCs w:val="20"/>
        </w:rPr>
        <w:t>/</w:t>
      </w:r>
      <w:r>
        <w:rPr>
          <w:rFonts w:ascii="Consolas" w:hAnsi="Consolas" w:cs="Consolas"/>
          <w:color w:val="3F7F7F"/>
          <w:sz w:val="20"/>
          <w:szCs w:val="20"/>
        </w:rPr>
        <w:t>beans</w:t>
      </w:r>
      <w:r>
        <w:rPr>
          <w:rFonts w:ascii="Consolas" w:hAnsi="Consolas" w:cs="Consolas"/>
          <w:color w:val="008080"/>
          <w:sz w:val="20"/>
          <w:szCs w:val="20"/>
        </w:rPr>
        <w:t>&gt;</w:t>
      </w:r>
    </w:p>
    <w:p w:rsidR="004A1760" w:rsidRDefault="004A1760" w:rsidP="00DE169A">
      <w:pPr>
        <w:autoSpaceDE w:val="0"/>
        <w:autoSpaceDN w:val="0"/>
        <w:adjustRightInd w:val="0"/>
        <w:spacing w:before="0" w:after="0" w:line="240" w:lineRule="auto"/>
        <w:rPr>
          <w:rFonts w:ascii="Arial" w:hAnsi="Arial" w:cs="Arial"/>
          <w:color w:val="000000"/>
        </w:rPr>
      </w:pPr>
    </w:p>
    <w:p w:rsidR="004A1760" w:rsidRDefault="004A1760" w:rsidP="00DE169A">
      <w:pPr>
        <w:autoSpaceDE w:val="0"/>
        <w:autoSpaceDN w:val="0"/>
        <w:adjustRightInd w:val="0"/>
        <w:spacing w:before="0" w:after="0" w:line="240" w:lineRule="auto"/>
        <w:rPr>
          <w:rFonts w:ascii="Arial" w:hAnsi="Arial" w:cs="Arial"/>
          <w:color w:val="000000"/>
        </w:rPr>
      </w:pPr>
      <w:r w:rsidRPr="004A1760">
        <w:rPr>
          <w:rFonts w:ascii="Arial" w:hAnsi="Arial" w:cs="Arial"/>
          <w:b/>
          <w:color w:val="000000"/>
        </w:rPr>
        <w:t>Code</w:t>
      </w:r>
      <w:r>
        <w:rPr>
          <w:rFonts w:ascii="Arial" w:hAnsi="Arial" w:cs="Arial"/>
          <w:color w:val="000000"/>
        </w:rPr>
        <w:t xml:space="preserve"> :</w:t>
      </w:r>
    </w:p>
    <w:p w:rsidR="00854C87" w:rsidRDefault="00854C87" w:rsidP="00DE169A">
      <w:pPr>
        <w:autoSpaceDE w:val="0"/>
        <w:autoSpaceDN w:val="0"/>
        <w:adjustRightInd w:val="0"/>
        <w:spacing w:before="0" w:after="0" w:line="240" w:lineRule="auto"/>
        <w:rPr>
          <w:rFonts w:ascii="Arial" w:hAnsi="Arial" w:cs="Arial"/>
          <w:color w:val="000000"/>
        </w:rPr>
      </w:pPr>
    </w:p>
    <w:p w:rsidR="00854C87" w:rsidRDefault="00854C87" w:rsidP="00854C8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854C87" w:rsidRDefault="00854C87" w:rsidP="00854C87">
      <w:pPr>
        <w:autoSpaceDE w:val="0"/>
        <w:autoSpaceDN w:val="0"/>
        <w:adjustRightInd w:val="0"/>
        <w:spacing w:before="0" w:after="0" w:line="240" w:lineRule="auto"/>
        <w:rPr>
          <w:rFonts w:ascii="Consolas" w:hAnsi="Consolas" w:cs="Consolas"/>
          <w:sz w:val="20"/>
          <w:szCs w:val="20"/>
        </w:rPr>
      </w:pPr>
    </w:p>
    <w:p w:rsidR="00854C87" w:rsidRDefault="00854C87" w:rsidP="00854C8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Shirt {</w:t>
      </w:r>
    </w:p>
    <w:p w:rsidR="00854C87" w:rsidRDefault="00854C87" w:rsidP="00854C8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854C87" w:rsidRDefault="00854C87" w:rsidP="00854C8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setSize(String </w:t>
      </w:r>
      <w:r>
        <w:rPr>
          <w:rFonts w:ascii="Consolas" w:hAnsi="Consolas" w:cs="Consolas"/>
          <w:color w:val="6A3E3E"/>
          <w:sz w:val="20"/>
          <w:szCs w:val="20"/>
        </w:rPr>
        <w:t>size</w:t>
      </w:r>
      <w:r>
        <w:rPr>
          <w:rFonts w:ascii="Consolas" w:hAnsi="Consolas" w:cs="Consolas"/>
          <w:color w:val="000000"/>
          <w:sz w:val="20"/>
          <w:szCs w:val="20"/>
        </w:rPr>
        <w:t>);</w:t>
      </w:r>
    </w:p>
    <w:p w:rsidR="00854C87" w:rsidRDefault="00854C87" w:rsidP="00854C8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w:t>
      </w:r>
    </w:p>
    <w:p w:rsidR="00854C87" w:rsidRDefault="00854C87" w:rsidP="00854C87">
      <w:pPr>
        <w:autoSpaceDE w:val="0"/>
        <w:autoSpaceDN w:val="0"/>
        <w:adjustRightInd w:val="0"/>
        <w:spacing w:before="0" w:after="0" w:line="240" w:lineRule="auto"/>
        <w:rPr>
          <w:rFonts w:ascii="Consolas" w:hAnsi="Consolas" w:cs="Consolas"/>
          <w:sz w:val="20"/>
          <w:szCs w:val="20"/>
        </w:rPr>
      </w:pPr>
    </w:p>
    <w:p w:rsidR="00854C87" w:rsidRDefault="00854C87" w:rsidP="00854C8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54C87" w:rsidRDefault="00854C87" w:rsidP="00DE169A">
      <w:pPr>
        <w:autoSpaceDE w:val="0"/>
        <w:autoSpaceDN w:val="0"/>
        <w:adjustRightInd w:val="0"/>
        <w:spacing w:before="0" w:after="0" w:line="240" w:lineRule="auto"/>
        <w:rPr>
          <w:rFonts w:ascii="Arial" w:hAnsi="Arial" w:cs="Arial"/>
          <w:color w:val="00000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Adidas </w:t>
      </w:r>
      <w:r>
        <w:rPr>
          <w:rFonts w:ascii="Consolas" w:hAnsi="Consolas" w:cs="Consolas"/>
          <w:b/>
          <w:bCs/>
          <w:color w:val="7F0055"/>
          <w:sz w:val="20"/>
          <w:szCs w:val="20"/>
        </w:rPr>
        <w:t>implements</w:t>
      </w:r>
      <w:r>
        <w:rPr>
          <w:rFonts w:ascii="Consolas" w:hAnsi="Consolas" w:cs="Consolas"/>
          <w:color w:val="000000"/>
          <w:sz w:val="20"/>
          <w:szCs w:val="20"/>
        </w:rPr>
        <w:t xml:space="preserve"> Shirt{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size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brand</w:t>
      </w:r>
      <w:r>
        <w:rPr>
          <w:rFonts w:ascii="Consolas" w:hAnsi="Consolas" w:cs="Consolas"/>
          <w:color w:val="000000"/>
          <w:sz w:val="20"/>
          <w:szCs w:val="20"/>
        </w:rPr>
        <w:t xml:space="preserve"> = </w:t>
      </w:r>
      <w:r>
        <w:rPr>
          <w:rFonts w:ascii="Consolas" w:hAnsi="Consolas" w:cs="Consolas"/>
          <w:color w:val="2A00FF"/>
          <w:sz w:val="20"/>
          <w:szCs w:val="20"/>
        </w:rPr>
        <w:t>"Adidas"</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getSize()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highlight w:val="lightGray"/>
        </w:rPr>
        <w:t>size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setSize(String </w:t>
      </w:r>
      <w:r>
        <w:rPr>
          <w:rFonts w:ascii="Consolas" w:hAnsi="Consolas" w:cs="Consolas"/>
          <w:color w:val="6A3E3E"/>
          <w:sz w:val="20"/>
          <w:szCs w:val="20"/>
        </w:rPr>
        <w:t>size</w:t>
      </w:r>
      <w:r>
        <w:rPr>
          <w:rFonts w:ascii="Consolas" w:hAnsi="Consolas" w:cs="Consolas"/>
          <w:color w:val="000000"/>
          <w:sz w:val="20"/>
          <w:szCs w:val="20"/>
        </w:rPr>
        <w:t>)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size</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getBrand()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brand</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"Adidas [size="</w:t>
      </w:r>
      <w:r>
        <w:rPr>
          <w:rFonts w:ascii="Consolas" w:hAnsi="Consolas" w:cs="Consolas"/>
          <w:color w:val="000000"/>
          <w:sz w:val="20"/>
          <w:szCs w:val="20"/>
        </w:rPr>
        <w:t xml:space="preserve"> + </w:t>
      </w:r>
      <w:r>
        <w:rPr>
          <w:rFonts w:ascii="Consolas" w:hAnsi="Consolas" w:cs="Consolas"/>
          <w:color w:val="0000C0"/>
          <w:sz w:val="20"/>
          <w:szCs w:val="20"/>
          <w:highlight w:val="lightGray"/>
        </w:rPr>
        <w:t>size</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2A00FF"/>
          <w:sz w:val="20"/>
          <w:szCs w:val="20"/>
        </w:rPr>
        <w:t>", brand="</w:t>
      </w:r>
      <w:r>
        <w:rPr>
          <w:rFonts w:ascii="Consolas" w:hAnsi="Consolas" w:cs="Consolas"/>
          <w:color w:val="000000"/>
          <w:sz w:val="20"/>
          <w:szCs w:val="20"/>
        </w:rPr>
        <w:t xml:space="preserve"> + </w:t>
      </w:r>
      <w:r>
        <w:rPr>
          <w:rFonts w:ascii="Consolas" w:hAnsi="Consolas" w:cs="Consolas"/>
          <w:color w:val="0000C0"/>
          <w:sz w:val="20"/>
          <w:szCs w:val="20"/>
        </w:rPr>
        <w:t>brand</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4A1760" w:rsidRDefault="004A1760" w:rsidP="00DE169A">
      <w:pPr>
        <w:autoSpaceDE w:val="0"/>
        <w:autoSpaceDN w:val="0"/>
        <w:adjustRightInd w:val="0"/>
        <w:spacing w:before="0" w:after="0" w:line="240" w:lineRule="auto"/>
        <w:rPr>
          <w:rFonts w:ascii="Arial" w:hAnsi="Arial" w:cs="Arial"/>
          <w:color w:val="00000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PeterEngland</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Shirt{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size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brand</w:t>
      </w:r>
      <w:r>
        <w:rPr>
          <w:rFonts w:ascii="Consolas" w:hAnsi="Consolas" w:cs="Consolas"/>
          <w:color w:val="000000"/>
          <w:sz w:val="20"/>
          <w:szCs w:val="20"/>
        </w:rPr>
        <w:t xml:space="preserve"> = </w:t>
      </w:r>
      <w:r>
        <w:rPr>
          <w:rFonts w:ascii="Consolas" w:hAnsi="Consolas" w:cs="Consolas"/>
          <w:color w:val="2A00FF"/>
          <w:sz w:val="20"/>
          <w:szCs w:val="20"/>
        </w:rPr>
        <w:t>"Peter England"</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getSize()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setSize(String </w:t>
      </w:r>
      <w:r>
        <w:rPr>
          <w:rFonts w:ascii="Consolas" w:hAnsi="Consolas" w:cs="Consolas"/>
          <w:color w:val="6A3E3E"/>
          <w:sz w:val="20"/>
          <w:szCs w:val="20"/>
        </w:rPr>
        <w:t>size</w:t>
      </w:r>
      <w:r>
        <w:rPr>
          <w:rFonts w:ascii="Consolas" w:hAnsi="Consolas" w:cs="Consolas"/>
          <w:color w:val="000000"/>
          <w:sz w:val="20"/>
          <w:szCs w:val="20"/>
        </w:rPr>
        <w:t>)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size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getBrand()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brand</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"PeterEngland [size="</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2A00FF"/>
          <w:sz w:val="20"/>
          <w:szCs w:val="20"/>
        </w:rPr>
        <w:t>", brand="</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brand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4A1760" w:rsidRDefault="004A1760" w:rsidP="00DE169A">
      <w:pPr>
        <w:autoSpaceDE w:val="0"/>
        <w:autoSpaceDN w:val="0"/>
        <w:adjustRightInd w:val="0"/>
        <w:spacing w:before="0" w:after="0" w:line="240" w:lineRule="auto"/>
        <w:rPr>
          <w:rFonts w:ascii="Arial" w:hAnsi="Arial" w:cs="Arial"/>
          <w:color w:val="00000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java.util.Calendar;</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Shop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Calendar </w:t>
      </w:r>
      <w:r>
        <w:rPr>
          <w:rFonts w:ascii="Consolas" w:hAnsi="Consolas" w:cs="Consolas"/>
          <w:color w:val="0000C0"/>
          <w:sz w:val="20"/>
          <w:szCs w:val="20"/>
        </w:rPr>
        <w:t>calendar</w:t>
      </w:r>
      <w:r>
        <w:rPr>
          <w:rFonts w:ascii="Consolas" w:hAnsi="Consolas" w:cs="Consolas"/>
          <w:color w:val="000000"/>
          <w:sz w:val="20"/>
          <w:szCs w:val="20"/>
        </w:rPr>
        <w:t xml:space="preserve"> = Calendar.</w:t>
      </w:r>
      <w:r>
        <w:rPr>
          <w:rFonts w:ascii="Consolas" w:hAnsi="Consolas" w:cs="Consolas"/>
          <w:i/>
          <w:iCs/>
          <w:color w:val="000000"/>
          <w:sz w:val="20"/>
          <w:szCs w:val="20"/>
        </w:rPr>
        <w:t>getInstance</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Shirt </w:t>
      </w:r>
      <w:r>
        <w:rPr>
          <w:rFonts w:ascii="Consolas" w:hAnsi="Consolas" w:cs="Consolas"/>
          <w:color w:val="0000C0"/>
          <w:sz w:val="20"/>
          <w:szCs w:val="20"/>
        </w:rPr>
        <w:t>shirt</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Shop(Shirt </w:t>
      </w:r>
      <w:r>
        <w:rPr>
          <w:rFonts w:ascii="Consolas" w:hAnsi="Consolas" w:cs="Consolas"/>
          <w:color w:val="6A3E3E"/>
          <w:sz w:val="20"/>
          <w:szCs w:val="20"/>
        </w:rPr>
        <w:t>shirt</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shirt</w:t>
      </w:r>
      <w:r>
        <w:rPr>
          <w:rFonts w:ascii="Consolas" w:hAnsi="Consolas" w:cs="Consolas"/>
          <w:color w:val="000000"/>
          <w:sz w:val="20"/>
          <w:szCs w:val="20"/>
        </w:rPr>
        <w:t>=</w:t>
      </w:r>
      <w:r>
        <w:rPr>
          <w:rFonts w:ascii="Consolas" w:hAnsi="Consolas" w:cs="Consolas"/>
          <w:color w:val="6A3E3E"/>
          <w:sz w:val="20"/>
          <w:szCs w:val="20"/>
        </w:rPr>
        <w:t>shirt</w:t>
      </w:r>
      <w:r>
        <w:rPr>
          <w:rFonts w:ascii="Consolas" w:hAnsi="Consolas" w:cs="Consolas"/>
          <w:color w:val="000000"/>
          <w:sz w:val="20"/>
          <w:szCs w:val="20"/>
        </w:rPr>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displayShirt()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shirt</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isShopClosed()</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(Calendar.</w:t>
      </w:r>
      <w:r>
        <w:rPr>
          <w:rFonts w:ascii="Consolas" w:hAnsi="Consolas" w:cs="Consolas"/>
          <w:b/>
          <w:bCs/>
          <w:i/>
          <w:iCs/>
          <w:color w:val="0000C0"/>
          <w:sz w:val="20"/>
          <w:szCs w:val="20"/>
        </w:rPr>
        <w:t>SUNDAY</w:t>
      </w:r>
      <w:r>
        <w:rPr>
          <w:rFonts w:ascii="Consolas" w:hAnsi="Consolas" w:cs="Consolas"/>
          <w:color w:val="000000"/>
          <w:sz w:val="20"/>
          <w:szCs w:val="20"/>
        </w:rPr>
        <w:t xml:space="preserve"> == </w:t>
      </w:r>
      <w:r>
        <w:rPr>
          <w:rFonts w:ascii="Consolas" w:hAnsi="Consolas" w:cs="Consolas"/>
          <w:color w:val="0000C0"/>
          <w:sz w:val="20"/>
          <w:szCs w:val="20"/>
        </w:rPr>
        <w:t>calendar</w:t>
      </w:r>
      <w:r>
        <w:rPr>
          <w:rFonts w:ascii="Consolas" w:hAnsi="Consolas" w:cs="Consolas"/>
          <w:color w:val="000000"/>
          <w:sz w:val="20"/>
          <w:szCs w:val="20"/>
        </w:rPr>
        <w:t>.get(Calendar.</w:t>
      </w:r>
      <w:r>
        <w:rPr>
          <w:rFonts w:ascii="Consolas" w:hAnsi="Consolas" w:cs="Consolas"/>
          <w:b/>
          <w:bCs/>
          <w:i/>
          <w:iCs/>
          <w:color w:val="0000C0"/>
          <w:sz w:val="20"/>
          <w:szCs w:val="20"/>
        </w:rPr>
        <w:t>DAY_OF_WEEK</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"Shop is closed Today"</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"Shop is Open Today"</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4A1760" w:rsidRDefault="004A1760" w:rsidP="00DE169A">
      <w:pPr>
        <w:autoSpaceDE w:val="0"/>
        <w:autoSpaceDN w:val="0"/>
        <w:adjustRightInd w:val="0"/>
        <w:spacing w:before="0" w:after="0" w:line="240" w:lineRule="auto"/>
        <w:rPr>
          <w:rFonts w:ascii="Arial" w:hAnsi="Arial" w:cs="Arial"/>
          <w:color w:val="000000"/>
        </w:rPr>
      </w:pPr>
    </w:p>
    <w:p w:rsidR="00EF0D68" w:rsidRDefault="00EF0D68" w:rsidP="00DE169A">
      <w:pPr>
        <w:autoSpaceDE w:val="0"/>
        <w:autoSpaceDN w:val="0"/>
        <w:adjustRightInd w:val="0"/>
        <w:spacing w:before="0" w:after="0" w:line="240" w:lineRule="auto"/>
        <w:rPr>
          <w:rFonts w:ascii="Arial" w:hAnsi="Arial" w:cs="Arial"/>
          <w:color w:val="000000"/>
        </w:rPr>
      </w:pPr>
    </w:p>
    <w:p w:rsidR="00EF0D68" w:rsidRDefault="00EF0D68" w:rsidP="00DE169A">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SpringManager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ApplicationContext </w:t>
      </w:r>
      <w:r>
        <w:rPr>
          <w:rFonts w:ascii="Consolas" w:hAnsi="Consolas" w:cs="Consolas"/>
          <w:color w:val="6A3E3E"/>
          <w:sz w:val="20"/>
          <w:szCs w:val="20"/>
          <w:u w:val="single"/>
        </w:rPr>
        <w:t>ctx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"configFiles/ShirtDependency.xml"</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Shop </w:t>
      </w:r>
      <w:r>
        <w:rPr>
          <w:rFonts w:ascii="Consolas" w:hAnsi="Consolas" w:cs="Consolas"/>
          <w:color w:val="6A3E3E"/>
          <w:sz w:val="20"/>
          <w:szCs w:val="20"/>
        </w:rPr>
        <w:t>shop</w:t>
      </w:r>
      <w:r>
        <w:rPr>
          <w:rFonts w:ascii="Consolas" w:hAnsi="Consolas" w:cs="Consolas"/>
          <w:color w:val="000000"/>
          <w:sz w:val="20"/>
          <w:szCs w:val="20"/>
        </w:rPr>
        <w:t xml:space="preserve"> =(Shop) </w:t>
      </w:r>
      <w:r>
        <w:rPr>
          <w:rFonts w:ascii="Consolas" w:hAnsi="Consolas" w:cs="Consolas"/>
          <w:color w:val="6A3E3E"/>
          <w:sz w:val="20"/>
          <w:szCs w:val="20"/>
        </w:rPr>
        <w:t>ctx</w:t>
      </w:r>
      <w:r>
        <w:rPr>
          <w:rFonts w:ascii="Consolas" w:hAnsi="Consolas" w:cs="Consolas"/>
          <w:color w:val="000000"/>
          <w:sz w:val="20"/>
          <w:szCs w:val="20"/>
        </w:rPr>
        <w:t>.getBean(</w:t>
      </w:r>
      <w:r>
        <w:rPr>
          <w:rFonts w:ascii="Consolas" w:hAnsi="Consolas" w:cs="Consolas"/>
          <w:color w:val="2A00FF"/>
          <w:sz w:val="20"/>
          <w:szCs w:val="20"/>
        </w:rPr>
        <w:t>"shop"</w:t>
      </w:r>
      <w:r>
        <w:rPr>
          <w:rFonts w:ascii="Consolas" w:hAnsi="Consolas" w:cs="Consolas"/>
          <w:color w:val="000000"/>
          <w:sz w:val="20"/>
          <w:szCs w:val="20"/>
        </w:rPr>
        <w: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shop</w:t>
      </w:r>
      <w:r>
        <w:rPr>
          <w:rFonts w:ascii="Consolas" w:hAnsi="Consolas" w:cs="Consolas"/>
          <w:color w:val="000000"/>
          <w:sz w:val="20"/>
          <w:szCs w:val="20"/>
        </w:rPr>
        <w:t>.displayShirt();</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shop</w:t>
      </w:r>
      <w:r>
        <w:rPr>
          <w:rFonts w:ascii="Consolas" w:hAnsi="Consolas" w:cs="Consolas"/>
          <w:color w:val="000000"/>
          <w:sz w:val="20"/>
          <w:szCs w:val="20"/>
        </w:rPr>
        <w:t>.isShopClosed();</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A1760" w:rsidRDefault="004A1760" w:rsidP="004A1760">
      <w:pPr>
        <w:autoSpaceDE w:val="0"/>
        <w:autoSpaceDN w:val="0"/>
        <w:adjustRightInd w:val="0"/>
        <w:spacing w:before="0" w:after="0" w:line="240" w:lineRule="auto"/>
        <w:rPr>
          <w:rFonts w:ascii="Consolas" w:hAnsi="Consolas" w:cs="Consolas"/>
          <w:sz w:val="20"/>
          <w:szCs w:val="20"/>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723989" w:rsidRDefault="00723989">
      <w:pPr>
        <w:rPr>
          <w:rFonts w:ascii="Arial" w:hAnsi="Arial" w:cs="Arial"/>
          <w:color w:val="222222"/>
          <w:shd w:val="clear" w:color="auto" w:fill="FFFFFF"/>
        </w:rPr>
      </w:pPr>
    </w:p>
    <w:p w:rsidR="00DE169A" w:rsidRDefault="004A1760">
      <w:pPr>
        <w:rPr>
          <w:rFonts w:ascii="Arial" w:hAnsi="Arial" w:cs="Arial"/>
          <w:color w:val="222222"/>
          <w:shd w:val="clear" w:color="auto" w:fill="FFFFFF"/>
        </w:rPr>
      </w:pPr>
      <w:r>
        <w:rPr>
          <w:rFonts w:ascii="Arial" w:hAnsi="Arial" w:cs="Arial"/>
          <w:color w:val="222222"/>
          <w:shd w:val="clear" w:color="auto" w:fill="FFFFFF"/>
        </w:rPr>
        <w:t xml:space="preserve">Output : </w:t>
      </w:r>
    </w:p>
    <w:p w:rsidR="004A1760" w:rsidRDefault="004A1760">
      <w:pPr>
        <w:rPr>
          <w:rFonts w:ascii="Arial" w:hAnsi="Arial" w:cs="Arial"/>
          <w:color w:val="222222"/>
          <w:shd w:val="clear" w:color="auto" w:fill="FFFFFF"/>
        </w:rPr>
      </w:pP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Adidas [size=XL, price=6000.0, brand=Adidas]</w:t>
      </w:r>
    </w:p>
    <w:p w:rsidR="004A1760" w:rsidRDefault="004A1760" w:rsidP="004A176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Shop is Open Today</w:t>
      </w:r>
    </w:p>
    <w:p w:rsidR="004A1760" w:rsidRDefault="004A1760">
      <w:pPr>
        <w:rPr>
          <w:rFonts w:ascii="Arial" w:hAnsi="Arial" w:cs="Arial"/>
          <w:color w:val="222222"/>
          <w:shd w:val="clear" w:color="auto" w:fill="FFFFFF"/>
        </w:rPr>
      </w:pPr>
    </w:p>
    <w:p w:rsidR="004A1760" w:rsidRDefault="004A1760">
      <w:pPr>
        <w:rPr>
          <w:rFonts w:ascii="Arial" w:hAnsi="Arial" w:cs="Arial"/>
          <w:color w:val="222222"/>
          <w:shd w:val="clear" w:color="auto" w:fill="FFFFFF"/>
        </w:rPr>
      </w:pPr>
    </w:p>
    <w:p w:rsidR="004A1760" w:rsidRDefault="004A1760">
      <w:pPr>
        <w:rPr>
          <w:rFonts w:ascii="Arial" w:hAnsi="Arial" w:cs="Arial"/>
          <w:color w:val="222222"/>
          <w:shd w:val="clear" w:color="auto" w:fill="FFFFFF"/>
        </w:rPr>
      </w:pPr>
    </w:p>
    <w:p w:rsidR="004A1760" w:rsidRDefault="004A1760">
      <w:pPr>
        <w:rPr>
          <w:rFonts w:ascii="Arial" w:hAnsi="Arial" w:cs="Arial"/>
          <w:b/>
          <w:color w:val="000000"/>
        </w:rPr>
      </w:pPr>
      <w:r w:rsidRPr="004A1760">
        <w:rPr>
          <w:rFonts w:ascii="Arial" w:hAnsi="Arial" w:cs="Arial"/>
          <w:b/>
          <w:color w:val="222222"/>
          <w:shd w:val="clear" w:color="auto" w:fill="FFFFFF"/>
        </w:rPr>
        <w:t>By</w:t>
      </w:r>
      <w:r>
        <w:rPr>
          <w:rFonts w:ascii="Arial" w:hAnsi="Arial" w:cs="Arial"/>
          <w:color w:val="222222"/>
          <w:shd w:val="clear" w:color="auto" w:fill="FFFFFF"/>
        </w:rPr>
        <w:t xml:space="preserve"> </w:t>
      </w:r>
      <w:r>
        <w:rPr>
          <w:rFonts w:ascii="Arial" w:hAnsi="Arial" w:cs="Arial"/>
          <w:b/>
          <w:color w:val="000000"/>
        </w:rPr>
        <w:t>Setter Injection:</w:t>
      </w:r>
    </w:p>
    <w:p w:rsidR="004A1760" w:rsidRDefault="004A1760">
      <w:pPr>
        <w:rPr>
          <w:rFonts w:ascii="Arial" w:hAnsi="Arial" w:cs="Arial"/>
          <w:b/>
          <w:color w:val="000000"/>
        </w:rPr>
      </w:pPr>
    </w:p>
    <w:p w:rsidR="004A1760" w:rsidRDefault="004A1760">
      <w:pPr>
        <w:rPr>
          <w:rFonts w:ascii="Arial" w:hAnsi="Arial" w:cs="Arial"/>
        </w:rPr>
      </w:pPr>
      <w:r w:rsidRPr="004A1760">
        <w:rPr>
          <w:rFonts w:ascii="Arial" w:hAnsi="Arial" w:cs="Arial"/>
          <w:color w:val="000000"/>
        </w:rPr>
        <w:t xml:space="preserve">All previous class should be same just need to change Shop class and </w:t>
      </w:r>
      <w:r w:rsidRPr="004A1760">
        <w:rPr>
          <w:rFonts w:ascii="Arial" w:hAnsi="Arial" w:cs="Arial"/>
        </w:rPr>
        <w:t>ShirtDependency.xml</w:t>
      </w:r>
    </w:p>
    <w:p w:rsidR="004A1760" w:rsidRDefault="004A1760">
      <w:pPr>
        <w:rPr>
          <w:rFonts w:ascii="Arial" w:hAnsi="Arial" w:cs="Arial"/>
        </w:rPr>
      </w:pPr>
    </w:p>
    <w:p w:rsidR="004A1760" w:rsidRPr="00347463" w:rsidRDefault="00347463">
      <w:pPr>
        <w:rPr>
          <w:rFonts w:ascii="Arial" w:hAnsi="Arial" w:cs="Arial"/>
          <w:b/>
        </w:rPr>
      </w:pPr>
      <w:r w:rsidRPr="00347463">
        <w:rPr>
          <w:rFonts w:ascii="Arial" w:hAnsi="Arial" w:cs="Arial"/>
          <w:b/>
        </w:rPr>
        <w:t>Changed, ShirtDependency.xml</w:t>
      </w:r>
    </w:p>
    <w:p w:rsidR="00625389" w:rsidRDefault="00625389">
      <w:pPr>
        <w:rPr>
          <w:rFonts w:ascii="Arial" w:hAnsi="Arial" w:cs="Arial"/>
        </w:rPr>
      </w:pP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"adidas"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"com.example.di.Adidas"</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"XL"</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"price"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"6000"</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"peterEngland"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"com.example.di.PeterEngland"</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"XL"</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"price"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"1200"</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"shop"</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"com.example.di.Shop"</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"shirt"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"peterEngland"</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25389" w:rsidRDefault="00625389" w:rsidP="00625389">
      <w:pPr>
        <w:autoSpaceDE w:val="0"/>
        <w:autoSpaceDN w:val="0"/>
        <w:adjustRightInd w:val="0"/>
        <w:spacing w:before="0" w:after="0" w:line="240" w:lineRule="auto"/>
        <w:rPr>
          <w:rFonts w:ascii="Consolas" w:hAnsi="Consolas" w:cs="Consolas"/>
          <w:sz w:val="20"/>
          <w:szCs w:val="20"/>
        </w:rPr>
      </w:pPr>
    </w:p>
    <w:p w:rsidR="00625389" w:rsidRDefault="00625389" w:rsidP="00625389">
      <w:pPr>
        <w:rPr>
          <w:rFonts w:ascii="Consolas" w:hAnsi="Consolas" w:cs="Consolas"/>
          <w:color w:val="008080"/>
          <w:sz w:val="20"/>
          <w:szCs w:val="20"/>
        </w:rPr>
      </w:pPr>
      <w:r>
        <w:rPr>
          <w:rFonts w:ascii="Consolas" w:hAnsi="Consolas" w:cs="Consolas"/>
          <w:color w:val="008080"/>
          <w:sz w:val="20"/>
          <w:szCs w:val="20"/>
          <w:highlight w:val="lightGray"/>
        </w:rPr>
        <w:t>&lt;</w:t>
      </w:r>
      <w:r>
        <w:rPr>
          <w:rFonts w:ascii="Consolas" w:hAnsi="Consolas" w:cs="Consolas"/>
          <w:color w:val="008080"/>
          <w:sz w:val="20"/>
          <w:szCs w:val="20"/>
        </w:rPr>
        <w:t>/</w:t>
      </w:r>
      <w:r>
        <w:rPr>
          <w:rFonts w:ascii="Consolas" w:hAnsi="Consolas" w:cs="Consolas"/>
          <w:color w:val="3F7F7F"/>
          <w:sz w:val="20"/>
          <w:szCs w:val="20"/>
        </w:rPr>
        <w:t>beans</w:t>
      </w:r>
      <w:r>
        <w:rPr>
          <w:rFonts w:ascii="Consolas" w:hAnsi="Consolas" w:cs="Consolas"/>
          <w:color w:val="008080"/>
          <w:sz w:val="20"/>
          <w:szCs w:val="20"/>
        </w:rPr>
        <w:t>&gt;</w:t>
      </w:r>
    </w:p>
    <w:p w:rsidR="00625389" w:rsidRDefault="00625389" w:rsidP="00625389">
      <w:pPr>
        <w:rPr>
          <w:rFonts w:ascii="Consolas" w:hAnsi="Consolas" w:cs="Consolas"/>
          <w:color w:val="008080"/>
          <w:sz w:val="20"/>
          <w:szCs w:val="20"/>
        </w:rPr>
      </w:pPr>
    </w:p>
    <w:p w:rsidR="00625389" w:rsidRPr="00347463" w:rsidRDefault="00347463" w:rsidP="00625389">
      <w:pPr>
        <w:rPr>
          <w:rFonts w:ascii="Arial" w:hAnsi="Arial" w:cs="Arial"/>
          <w:b/>
        </w:rPr>
      </w:pPr>
      <w:r w:rsidRPr="00347463">
        <w:rPr>
          <w:rFonts w:ascii="Arial" w:hAnsi="Arial" w:cs="Arial"/>
          <w:b/>
        </w:rPr>
        <w:t>Changed, Shop</w:t>
      </w:r>
      <w:r w:rsidR="00625389" w:rsidRPr="00347463">
        <w:rPr>
          <w:rFonts w:ascii="Arial" w:hAnsi="Arial" w:cs="Arial"/>
          <w:b/>
        </w:rPr>
        <w:t xml:space="preserve"> class</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com.example.di;</w:t>
      </w:r>
    </w:p>
    <w:p w:rsidR="00625389" w:rsidRDefault="00625389" w:rsidP="00625389">
      <w:pPr>
        <w:autoSpaceDE w:val="0"/>
        <w:autoSpaceDN w:val="0"/>
        <w:adjustRightInd w:val="0"/>
        <w:spacing w:before="0" w:after="0" w:line="240" w:lineRule="auto"/>
        <w:rPr>
          <w:rFonts w:ascii="Consolas" w:hAnsi="Consolas" w:cs="Consolas"/>
          <w:sz w:val="20"/>
          <w:szCs w:val="20"/>
        </w:rPr>
      </w:pP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java.util.Calendar;</w:t>
      </w:r>
    </w:p>
    <w:p w:rsidR="00625389" w:rsidRDefault="00625389" w:rsidP="00625389">
      <w:pPr>
        <w:autoSpaceDE w:val="0"/>
        <w:autoSpaceDN w:val="0"/>
        <w:adjustRightInd w:val="0"/>
        <w:spacing w:before="0" w:after="0" w:line="240" w:lineRule="auto"/>
        <w:rPr>
          <w:rFonts w:ascii="Consolas" w:hAnsi="Consolas" w:cs="Consolas"/>
          <w:sz w:val="20"/>
          <w:szCs w:val="20"/>
        </w:rPr>
      </w:pP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Shop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Calendar </w:t>
      </w:r>
      <w:r>
        <w:rPr>
          <w:rFonts w:ascii="Consolas" w:hAnsi="Consolas" w:cs="Consolas"/>
          <w:color w:val="0000C0"/>
          <w:sz w:val="20"/>
          <w:szCs w:val="20"/>
        </w:rPr>
        <w:t>calendar</w:t>
      </w:r>
      <w:r>
        <w:rPr>
          <w:rFonts w:ascii="Consolas" w:hAnsi="Consolas" w:cs="Consolas"/>
          <w:color w:val="000000"/>
          <w:sz w:val="20"/>
          <w:szCs w:val="20"/>
        </w:rPr>
        <w:t xml:space="preserve"> = Calendar.</w:t>
      </w:r>
      <w:r>
        <w:rPr>
          <w:rFonts w:ascii="Consolas" w:hAnsi="Consolas" w:cs="Consolas"/>
          <w:i/>
          <w:iCs/>
          <w:color w:val="000000"/>
          <w:sz w:val="20"/>
          <w:szCs w:val="20"/>
        </w:rPr>
        <w:t>getInstance</w:t>
      </w:r>
      <w:r>
        <w:rPr>
          <w:rFonts w:ascii="Consolas" w:hAnsi="Consolas" w:cs="Consolas"/>
          <w:color w:val="000000"/>
          <w:sz w:val="20"/>
          <w:szCs w:val="20"/>
        </w:rPr>
        <w: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Shirt </w:t>
      </w:r>
      <w:r>
        <w:rPr>
          <w:rFonts w:ascii="Consolas" w:hAnsi="Consolas" w:cs="Consolas"/>
          <w:color w:val="0000C0"/>
          <w:sz w:val="20"/>
          <w:szCs w:val="20"/>
        </w:rPr>
        <w:t>shirt</w:t>
      </w:r>
      <w:r>
        <w:rPr>
          <w:rFonts w:ascii="Consolas" w:hAnsi="Consolas" w:cs="Consolas"/>
          <w:color w:val="000000"/>
          <w:sz w:val="20"/>
          <w:szCs w:val="20"/>
        </w:rPr>
        <w: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displayShirt()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shirt</w:t>
      </w:r>
      <w:r>
        <w:rPr>
          <w:rFonts w:ascii="Consolas" w:hAnsi="Consolas" w:cs="Consolas"/>
          <w:color w:val="000000"/>
          <w:sz w:val="20"/>
          <w:szCs w:val="20"/>
        </w:rPr>
        <w: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isShopClosed()</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(Calendar.</w:t>
      </w:r>
      <w:r>
        <w:rPr>
          <w:rFonts w:ascii="Consolas" w:hAnsi="Consolas" w:cs="Consolas"/>
          <w:b/>
          <w:bCs/>
          <w:i/>
          <w:iCs/>
          <w:color w:val="0000C0"/>
          <w:sz w:val="20"/>
          <w:szCs w:val="20"/>
        </w:rPr>
        <w:t>SUNDAY</w:t>
      </w:r>
      <w:r>
        <w:rPr>
          <w:rFonts w:ascii="Consolas" w:hAnsi="Consolas" w:cs="Consolas"/>
          <w:color w:val="000000"/>
          <w:sz w:val="20"/>
          <w:szCs w:val="20"/>
        </w:rPr>
        <w:t xml:space="preserve"> == </w:t>
      </w:r>
      <w:r>
        <w:rPr>
          <w:rFonts w:ascii="Consolas" w:hAnsi="Consolas" w:cs="Consolas"/>
          <w:color w:val="0000C0"/>
          <w:sz w:val="20"/>
          <w:szCs w:val="20"/>
        </w:rPr>
        <w:t>calendar</w:t>
      </w:r>
      <w:r>
        <w:rPr>
          <w:rFonts w:ascii="Consolas" w:hAnsi="Consolas" w:cs="Consolas"/>
          <w:color w:val="000000"/>
          <w:sz w:val="20"/>
          <w:szCs w:val="20"/>
        </w:rPr>
        <w:t>.get(Calendar.</w:t>
      </w:r>
      <w:r>
        <w:rPr>
          <w:rFonts w:ascii="Consolas" w:hAnsi="Consolas" w:cs="Consolas"/>
          <w:b/>
          <w:bCs/>
          <w:i/>
          <w:iCs/>
          <w:color w:val="0000C0"/>
          <w:sz w:val="20"/>
          <w:szCs w:val="20"/>
        </w:rPr>
        <w:t>DAY_OF_WEEK</w:t>
      </w:r>
      <w:r>
        <w:rPr>
          <w:rFonts w:ascii="Consolas" w:hAnsi="Consolas" w:cs="Consolas"/>
          <w:color w:val="000000"/>
          <w:sz w:val="20"/>
          <w:szCs w:val="20"/>
        </w:rPr>
        <w: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"Shop is closed Today"</w:t>
      </w:r>
      <w:r>
        <w:rPr>
          <w:rFonts w:ascii="Consolas" w:hAnsi="Consolas" w:cs="Consolas"/>
          <w:color w:val="000000"/>
          <w:sz w:val="20"/>
          <w:szCs w:val="20"/>
        </w:rPr>
        <w: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"Shop is Open Today"</w:t>
      </w:r>
      <w:r>
        <w:rPr>
          <w:rFonts w:ascii="Consolas" w:hAnsi="Consolas" w:cs="Consolas"/>
          <w:color w:val="000000"/>
          <w:sz w:val="20"/>
          <w:szCs w:val="20"/>
        </w:rPr>
        <w: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Shirt getShirt()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shirt</w:t>
      </w:r>
      <w:r>
        <w:rPr>
          <w:rFonts w:ascii="Consolas" w:hAnsi="Consolas" w:cs="Consolas"/>
          <w:color w:val="000000"/>
          <w:sz w:val="20"/>
          <w:szCs w:val="20"/>
        </w:rPr>
        <w: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25389" w:rsidRDefault="00625389" w:rsidP="00625389">
      <w:pPr>
        <w:autoSpaceDE w:val="0"/>
        <w:autoSpaceDN w:val="0"/>
        <w:adjustRightInd w:val="0"/>
        <w:spacing w:before="0" w:after="0" w:line="240" w:lineRule="auto"/>
        <w:rPr>
          <w:rFonts w:ascii="Consolas" w:hAnsi="Consolas" w:cs="Consolas"/>
          <w:sz w:val="20"/>
          <w:szCs w:val="20"/>
        </w:rPr>
      </w:pP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setShirt(Shirt </w:t>
      </w:r>
      <w:r>
        <w:rPr>
          <w:rFonts w:ascii="Consolas" w:hAnsi="Consolas" w:cs="Consolas"/>
          <w:color w:val="6A3E3E"/>
          <w:sz w:val="20"/>
          <w:szCs w:val="20"/>
        </w:rPr>
        <w:t>shirt</w:t>
      </w:r>
      <w:r>
        <w:rPr>
          <w:rFonts w:ascii="Consolas" w:hAnsi="Consolas" w:cs="Consolas"/>
          <w:color w:val="000000"/>
          <w:sz w:val="20"/>
          <w:szCs w:val="20"/>
        </w:rPr>
        <w:t>) {</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shirt</w:t>
      </w:r>
      <w:r>
        <w:rPr>
          <w:rFonts w:ascii="Consolas" w:hAnsi="Consolas" w:cs="Consolas"/>
          <w:color w:val="000000"/>
          <w:sz w:val="20"/>
          <w:szCs w:val="20"/>
        </w:rPr>
        <w:t xml:space="preserve"> = </w:t>
      </w:r>
      <w:r>
        <w:rPr>
          <w:rFonts w:ascii="Consolas" w:hAnsi="Consolas" w:cs="Consolas"/>
          <w:color w:val="6A3E3E"/>
          <w:sz w:val="20"/>
          <w:szCs w:val="20"/>
        </w:rPr>
        <w:t>shirt</w:t>
      </w:r>
      <w:r>
        <w:rPr>
          <w:rFonts w:ascii="Consolas" w:hAnsi="Consolas" w:cs="Consolas"/>
          <w:color w:val="000000"/>
          <w:sz w:val="20"/>
          <w:szCs w:val="20"/>
        </w:rPr>
        <w:t>;</w:t>
      </w: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25389" w:rsidRDefault="00625389" w:rsidP="00625389">
      <w:pPr>
        <w:autoSpaceDE w:val="0"/>
        <w:autoSpaceDN w:val="0"/>
        <w:adjustRightInd w:val="0"/>
        <w:spacing w:before="0" w:after="0" w:line="240" w:lineRule="auto"/>
        <w:rPr>
          <w:rFonts w:ascii="Consolas" w:hAnsi="Consolas" w:cs="Consolas"/>
          <w:sz w:val="20"/>
          <w:szCs w:val="20"/>
        </w:rPr>
      </w:pPr>
    </w:p>
    <w:p w:rsidR="00625389" w:rsidRDefault="00625389" w:rsidP="0062538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25389" w:rsidRDefault="00625389" w:rsidP="00625389">
      <w:pPr>
        <w:autoSpaceDE w:val="0"/>
        <w:autoSpaceDN w:val="0"/>
        <w:adjustRightInd w:val="0"/>
        <w:spacing w:before="0" w:after="0" w:line="240" w:lineRule="auto"/>
        <w:rPr>
          <w:rFonts w:ascii="Consolas" w:hAnsi="Consolas" w:cs="Consolas"/>
          <w:sz w:val="20"/>
          <w:szCs w:val="20"/>
        </w:rPr>
      </w:pPr>
    </w:p>
    <w:p w:rsidR="00625389" w:rsidRDefault="00625389" w:rsidP="00625389">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D37506" w:rsidRDefault="00D37506" w:rsidP="00625389">
      <w:pPr>
        <w:autoSpaceDE w:val="0"/>
        <w:autoSpaceDN w:val="0"/>
        <w:adjustRightInd w:val="0"/>
        <w:spacing w:before="0" w:after="0" w:line="240" w:lineRule="auto"/>
        <w:rPr>
          <w:rFonts w:ascii="Consolas" w:hAnsi="Consolas" w:cs="Consolas"/>
          <w:color w:val="000000"/>
          <w:sz w:val="20"/>
          <w:szCs w:val="20"/>
        </w:rPr>
      </w:pPr>
    </w:p>
    <w:p w:rsidR="00D37506" w:rsidRDefault="00D37506" w:rsidP="00625389">
      <w:pPr>
        <w:autoSpaceDE w:val="0"/>
        <w:autoSpaceDN w:val="0"/>
        <w:adjustRightInd w:val="0"/>
        <w:spacing w:before="0" w:after="0" w:line="240" w:lineRule="auto"/>
        <w:rPr>
          <w:rFonts w:ascii="Consolas" w:hAnsi="Consolas" w:cs="Consolas"/>
          <w:color w:val="000000"/>
          <w:sz w:val="20"/>
          <w:szCs w:val="20"/>
        </w:rPr>
      </w:pPr>
    </w:p>
    <w:p w:rsidR="00D37506" w:rsidRDefault="00D37506" w:rsidP="00625389">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Output :</w:t>
      </w:r>
    </w:p>
    <w:p w:rsidR="00D37506" w:rsidRDefault="00D37506" w:rsidP="00625389">
      <w:pPr>
        <w:autoSpaceDE w:val="0"/>
        <w:autoSpaceDN w:val="0"/>
        <w:adjustRightInd w:val="0"/>
        <w:spacing w:before="0" w:after="0" w:line="240" w:lineRule="auto"/>
        <w:rPr>
          <w:rFonts w:ascii="Consolas" w:hAnsi="Consolas" w:cs="Consolas"/>
          <w:color w:val="000000"/>
          <w:sz w:val="20"/>
          <w:szCs w:val="20"/>
        </w:rPr>
      </w:pPr>
    </w:p>
    <w:p w:rsidR="00D37506" w:rsidRDefault="00D37506" w:rsidP="00D3750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PeterEngland [size=XL, price=1200.0, brand=Peter England]</w:t>
      </w:r>
    </w:p>
    <w:p w:rsidR="00D37506" w:rsidRDefault="00D37506" w:rsidP="00D3750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Shop is Open Today</w:t>
      </w:r>
    </w:p>
    <w:p w:rsidR="00D37506" w:rsidRDefault="00D37506" w:rsidP="00625389">
      <w:pPr>
        <w:autoSpaceDE w:val="0"/>
        <w:autoSpaceDN w:val="0"/>
        <w:adjustRightInd w:val="0"/>
        <w:spacing w:before="0" w:after="0" w:line="240" w:lineRule="auto"/>
        <w:rPr>
          <w:rFonts w:ascii="Consolas" w:hAnsi="Consolas" w:cs="Consolas"/>
          <w:sz w:val="20"/>
          <w:szCs w:val="20"/>
        </w:rPr>
      </w:pPr>
    </w:p>
    <w:p w:rsidR="00625389" w:rsidRDefault="00625389" w:rsidP="00625389">
      <w:pPr>
        <w:rPr>
          <w:rFonts w:ascii="Arial" w:hAnsi="Arial" w:cs="Arial"/>
        </w:rPr>
      </w:pPr>
    </w:p>
    <w:p w:rsidR="00625389" w:rsidRDefault="00625389" w:rsidP="00625389">
      <w:pPr>
        <w:rPr>
          <w:rFonts w:ascii="Consolas" w:hAnsi="Consolas" w:cs="Consolas"/>
          <w:color w:val="008080"/>
          <w:sz w:val="20"/>
          <w:szCs w:val="20"/>
        </w:rPr>
      </w:pPr>
    </w:p>
    <w:p w:rsidR="00625389" w:rsidRDefault="00625389" w:rsidP="00625389">
      <w:pPr>
        <w:rPr>
          <w:rFonts w:ascii="Arial" w:hAnsi="Arial" w:cs="Arial"/>
        </w:rPr>
      </w:pPr>
    </w:p>
    <w:p w:rsidR="004A1760" w:rsidRPr="004A1760" w:rsidRDefault="004A1760">
      <w:pPr>
        <w:rPr>
          <w:rFonts w:ascii="Arial" w:hAnsi="Arial" w:cs="Arial"/>
          <w:color w:val="000000"/>
        </w:rPr>
      </w:pPr>
    </w:p>
    <w:p w:rsidR="004A1760" w:rsidRDefault="000514A2">
      <w:pPr>
        <w:rPr>
          <w:rFonts w:ascii="Arial" w:hAnsi="Arial" w:cs="Arial"/>
          <w:b/>
          <w:color w:val="000000"/>
        </w:rPr>
      </w:pPr>
      <w:r>
        <w:rPr>
          <w:rFonts w:ascii="Arial" w:hAnsi="Arial" w:cs="Arial"/>
          <w:b/>
          <w:color w:val="000000"/>
        </w:rPr>
        <w:t xml:space="preserve">Look </w:t>
      </w:r>
      <w:r w:rsidR="00347463">
        <w:rPr>
          <w:rFonts w:ascii="Arial" w:hAnsi="Arial" w:cs="Arial"/>
          <w:b/>
          <w:color w:val="000000"/>
        </w:rPr>
        <w:t xml:space="preserve">above </w:t>
      </w:r>
      <w:r>
        <w:rPr>
          <w:rFonts w:ascii="Arial" w:hAnsi="Arial" w:cs="Arial"/>
          <w:b/>
          <w:color w:val="000000"/>
        </w:rPr>
        <w:t>example</w:t>
      </w:r>
      <w:r w:rsidR="00347463">
        <w:rPr>
          <w:rFonts w:ascii="Arial" w:hAnsi="Arial" w:cs="Arial"/>
          <w:b/>
          <w:color w:val="000000"/>
        </w:rPr>
        <w:t xml:space="preserve"> carefully</w:t>
      </w:r>
      <w:r>
        <w:rPr>
          <w:rFonts w:ascii="Arial" w:hAnsi="Arial" w:cs="Arial"/>
          <w:b/>
          <w:color w:val="000000"/>
        </w:rPr>
        <w:t>, in ShirtDependect.xml I declare all the bean definition with unique id.</w:t>
      </w:r>
    </w:p>
    <w:p w:rsidR="000514A2" w:rsidRDefault="000514A2">
      <w:pPr>
        <w:rPr>
          <w:rFonts w:ascii="Arial" w:hAnsi="Arial" w:cs="Arial"/>
          <w:b/>
          <w:color w:val="000000"/>
        </w:rPr>
      </w:pPr>
    </w:p>
    <w:p w:rsidR="000514A2" w:rsidRDefault="000514A2" w:rsidP="000514A2">
      <w:pPr>
        <w:autoSpaceDE w:val="0"/>
        <w:autoSpaceDN w:val="0"/>
        <w:adjustRightInd w:val="0"/>
        <w:spacing w:before="0" w:after="0" w:line="240" w:lineRule="auto"/>
        <w:rPr>
          <w:rFonts w:ascii="Arial" w:hAnsi="Arial" w:cs="Arial"/>
          <w:b/>
          <w:color w:val="000000"/>
        </w:rPr>
      </w:pPr>
      <w:r>
        <w:rPr>
          <w:rFonts w:ascii="Arial" w:hAnsi="Arial" w:cs="Arial"/>
          <w:b/>
          <w:color w:val="000000"/>
        </w:rPr>
        <w:t>Like,</w:t>
      </w:r>
    </w:p>
    <w:p w:rsidR="000514A2" w:rsidRDefault="000514A2" w:rsidP="000514A2">
      <w:pPr>
        <w:autoSpaceDE w:val="0"/>
        <w:autoSpaceDN w:val="0"/>
        <w:adjustRightInd w:val="0"/>
        <w:spacing w:before="0" w:after="0" w:line="240" w:lineRule="auto"/>
        <w:rPr>
          <w:rFonts w:ascii="Consolas" w:hAnsi="Consolas" w:cs="Consolas"/>
          <w:sz w:val="20"/>
          <w:szCs w:val="20"/>
        </w:rPr>
      </w:pPr>
      <w:r>
        <w:rPr>
          <w:rFonts w:ascii="Arial" w:hAnsi="Arial" w:cs="Arial"/>
          <w:b/>
          <w:color w:val="00000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"shop"</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"com.example.di.Shop"</w:t>
      </w:r>
      <w:r>
        <w:rPr>
          <w:rFonts w:ascii="Consolas" w:hAnsi="Consolas" w:cs="Consolas"/>
          <w:color w:val="008080"/>
          <w:sz w:val="20"/>
          <w:szCs w:val="20"/>
        </w:rPr>
        <w:t>&gt;</w:t>
      </w:r>
    </w:p>
    <w:p w:rsidR="000514A2" w:rsidRDefault="000514A2" w:rsidP="000514A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"shirt"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"peterEngland"</w:t>
      </w:r>
      <w:r>
        <w:rPr>
          <w:rFonts w:ascii="Consolas" w:hAnsi="Consolas" w:cs="Consolas"/>
          <w:color w:val="008080"/>
          <w:sz w:val="20"/>
          <w:szCs w:val="20"/>
        </w:rPr>
        <w:t>/&gt;</w:t>
      </w:r>
    </w:p>
    <w:p w:rsidR="000514A2" w:rsidRDefault="000514A2" w:rsidP="000514A2">
      <w:pPr>
        <w:rPr>
          <w:rFonts w:ascii="Consolas" w:hAnsi="Consolas" w:cs="Consolas"/>
          <w:color w:val="008080"/>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A1760" w:rsidRDefault="004A1760">
      <w:pPr>
        <w:rPr>
          <w:rFonts w:ascii="Arial" w:hAnsi="Arial" w:cs="Arial"/>
          <w:color w:val="222222"/>
          <w:shd w:val="clear" w:color="auto" w:fill="FFFFFF"/>
        </w:rPr>
      </w:pPr>
    </w:p>
    <w:p w:rsidR="00DE169A" w:rsidRDefault="00DE169A">
      <w:pPr>
        <w:rPr>
          <w:rFonts w:ascii="Arial" w:hAnsi="Arial" w:cs="Arial"/>
          <w:color w:val="222222"/>
          <w:shd w:val="clear" w:color="auto" w:fill="FFFFFF"/>
        </w:rPr>
      </w:pPr>
    </w:p>
    <w:p w:rsidR="006C0B51" w:rsidRPr="000514A2" w:rsidRDefault="000514A2">
      <w:pPr>
        <w:rPr>
          <w:rFonts w:ascii="Arial" w:hAnsi="Arial" w:cs="Arial"/>
          <w:color w:val="000000"/>
        </w:rPr>
      </w:pPr>
      <w:r w:rsidRPr="000514A2">
        <w:rPr>
          <w:rFonts w:ascii="Arial" w:hAnsi="Arial" w:cs="Arial"/>
          <w:color w:val="000000"/>
        </w:rPr>
        <w:t xml:space="preserve">In </w:t>
      </w:r>
      <w:r w:rsidR="00347463">
        <w:rPr>
          <w:rFonts w:ascii="Arial" w:hAnsi="Arial" w:cs="Arial"/>
          <w:color w:val="000000"/>
        </w:rPr>
        <w:t xml:space="preserve">the </w:t>
      </w:r>
      <w:r w:rsidRPr="000514A2">
        <w:rPr>
          <w:rFonts w:ascii="Arial" w:hAnsi="Arial" w:cs="Arial"/>
          <w:color w:val="000000"/>
        </w:rPr>
        <w:t xml:space="preserve">case of Constructor injection I use </w:t>
      </w:r>
      <w:r w:rsidRPr="000514A2">
        <w:rPr>
          <w:rFonts w:ascii="Consolas" w:hAnsi="Consolas" w:cs="Consolas"/>
          <w:color w:val="008080"/>
          <w:sz w:val="20"/>
          <w:szCs w:val="20"/>
        </w:rPr>
        <w:t>&lt;</w:t>
      </w:r>
      <w:r w:rsidRPr="000514A2">
        <w:rPr>
          <w:rFonts w:ascii="Consolas" w:hAnsi="Consolas" w:cs="Consolas"/>
          <w:color w:val="3F7F7F"/>
          <w:sz w:val="20"/>
          <w:szCs w:val="20"/>
        </w:rPr>
        <w:t>constructor-arg</w:t>
      </w:r>
      <w:r w:rsidRPr="000514A2">
        <w:rPr>
          <w:rFonts w:ascii="Consolas" w:hAnsi="Consolas" w:cs="Consolas"/>
          <w:sz w:val="20"/>
          <w:szCs w:val="20"/>
        </w:rPr>
        <w:t xml:space="preserve"> </w:t>
      </w:r>
      <w:r w:rsidRPr="000514A2">
        <w:rPr>
          <w:rFonts w:ascii="Consolas" w:hAnsi="Consolas" w:cs="Consolas"/>
          <w:color w:val="7F007F"/>
          <w:sz w:val="20"/>
          <w:szCs w:val="20"/>
        </w:rPr>
        <w:t>ref</w:t>
      </w:r>
      <w:r w:rsidRPr="000514A2">
        <w:rPr>
          <w:rFonts w:ascii="Consolas" w:hAnsi="Consolas" w:cs="Consolas"/>
          <w:color w:val="000000"/>
          <w:sz w:val="20"/>
          <w:szCs w:val="20"/>
        </w:rPr>
        <w:t>=</w:t>
      </w:r>
      <w:r w:rsidRPr="000514A2">
        <w:rPr>
          <w:rFonts w:ascii="Consolas" w:hAnsi="Consolas" w:cs="Consolas"/>
          <w:i/>
          <w:iCs/>
          <w:color w:val="2A00FF"/>
          <w:sz w:val="20"/>
          <w:szCs w:val="20"/>
        </w:rPr>
        <w:t>"adidas"</w:t>
      </w:r>
      <w:r w:rsidRPr="000514A2">
        <w:rPr>
          <w:rFonts w:ascii="Consolas" w:hAnsi="Consolas" w:cs="Consolas"/>
          <w:color w:val="008080"/>
          <w:sz w:val="20"/>
          <w:szCs w:val="20"/>
        </w:rPr>
        <w:t xml:space="preserve">/&gt; </w:t>
      </w:r>
      <w:r w:rsidRPr="000514A2">
        <w:rPr>
          <w:rFonts w:ascii="Arial" w:hAnsi="Arial" w:cs="Arial"/>
          <w:color w:val="000000"/>
        </w:rPr>
        <w:t>by this Spring container pass Adidas bean to Shop constructor as ref property  is point to Adidas bean ‘s id.</w:t>
      </w:r>
    </w:p>
    <w:p w:rsidR="000514A2" w:rsidRPr="000514A2" w:rsidRDefault="000514A2">
      <w:pPr>
        <w:rPr>
          <w:rFonts w:ascii="Arial" w:hAnsi="Arial" w:cs="Arial"/>
          <w:color w:val="000000"/>
        </w:rPr>
      </w:pPr>
      <w:r w:rsidRPr="000514A2">
        <w:rPr>
          <w:rFonts w:ascii="Arial" w:hAnsi="Arial" w:cs="Arial"/>
          <w:color w:val="000000"/>
        </w:rPr>
        <w:t>Same in Setter injection I declare &lt;</w:t>
      </w:r>
      <w:r w:rsidRPr="000514A2">
        <w:rPr>
          <w:rFonts w:ascii="Consolas" w:hAnsi="Consolas" w:cs="Consolas"/>
          <w:color w:val="3F7F7F"/>
          <w:sz w:val="20"/>
          <w:szCs w:val="20"/>
        </w:rPr>
        <w:t>property</w:t>
      </w:r>
      <w:r w:rsidRPr="000514A2">
        <w:rPr>
          <w:rFonts w:ascii="Consolas" w:hAnsi="Consolas" w:cs="Consolas"/>
          <w:sz w:val="20"/>
          <w:szCs w:val="20"/>
        </w:rPr>
        <w:t xml:space="preserve"> </w:t>
      </w:r>
      <w:r w:rsidRPr="000514A2">
        <w:rPr>
          <w:rFonts w:ascii="Consolas" w:hAnsi="Consolas" w:cs="Consolas"/>
          <w:color w:val="7F007F"/>
          <w:sz w:val="20"/>
          <w:szCs w:val="20"/>
        </w:rPr>
        <w:t>name</w:t>
      </w:r>
      <w:r w:rsidRPr="000514A2">
        <w:rPr>
          <w:rFonts w:ascii="Consolas" w:hAnsi="Consolas" w:cs="Consolas"/>
          <w:color w:val="000000"/>
          <w:sz w:val="20"/>
          <w:szCs w:val="20"/>
        </w:rPr>
        <w:t>=</w:t>
      </w:r>
      <w:r w:rsidRPr="000514A2">
        <w:rPr>
          <w:rFonts w:ascii="Consolas" w:hAnsi="Consolas" w:cs="Consolas"/>
          <w:i/>
          <w:iCs/>
          <w:color w:val="2A00FF"/>
          <w:sz w:val="20"/>
          <w:szCs w:val="20"/>
        </w:rPr>
        <w:t>"shirt"</w:t>
      </w:r>
      <w:r w:rsidRPr="000514A2">
        <w:rPr>
          <w:rFonts w:ascii="Consolas" w:hAnsi="Consolas" w:cs="Consolas"/>
          <w:sz w:val="20"/>
          <w:szCs w:val="20"/>
        </w:rPr>
        <w:t xml:space="preserve"> </w:t>
      </w:r>
      <w:r w:rsidRPr="000514A2">
        <w:rPr>
          <w:rFonts w:ascii="Consolas" w:hAnsi="Consolas" w:cs="Consolas"/>
          <w:color w:val="7F007F"/>
          <w:sz w:val="20"/>
          <w:szCs w:val="20"/>
        </w:rPr>
        <w:t>ref</w:t>
      </w:r>
      <w:r w:rsidRPr="000514A2">
        <w:rPr>
          <w:rFonts w:ascii="Consolas" w:hAnsi="Consolas" w:cs="Consolas"/>
          <w:color w:val="000000"/>
          <w:sz w:val="20"/>
          <w:szCs w:val="20"/>
        </w:rPr>
        <w:t>=</w:t>
      </w:r>
      <w:r w:rsidRPr="000514A2">
        <w:rPr>
          <w:rFonts w:ascii="Consolas" w:hAnsi="Consolas" w:cs="Consolas"/>
          <w:i/>
          <w:iCs/>
          <w:color w:val="2A00FF"/>
          <w:sz w:val="20"/>
          <w:szCs w:val="20"/>
        </w:rPr>
        <w:t>"peterEngland"</w:t>
      </w:r>
      <w:r w:rsidRPr="000514A2">
        <w:rPr>
          <w:rFonts w:ascii="Consolas" w:hAnsi="Consolas" w:cs="Consolas"/>
          <w:color w:val="008080"/>
          <w:sz w:val="20"/>
          <w:szCs w:val="20"/>
        </w:rPr>
        <w:t xml:space="preserve">/&gt; </w:t>
      </w:r>
      <w:r w:rsidRPr="000514A2">
        <w:rPr>
          <w:rFonts w:ascii="Arial" w:hAnsi="Arial" w:cs="Arial"/>
          <w:color w:val="000000"/>
        </w:rPr>
        <w:t>by this Spring container invoke SetShirt() method (setter of the property) and injects PerterEngland bean.</w:t>
      </w:r>
    </w:p>
    <w:p w:rsidR="000514A2" w:rsidRPr="000514A2" w:rsidRDefault="000514A2">
      <w:pPr>
        <w:rPr>
          <w:rFonts w:ascii="Arial" w:hAnsi="Arial" w:cs="Arial"/>
          <w:color w:val="000000"/>
        </w:rPr>
      </w:pPr>
      <w:r w:rsidRPr="000514A2">
        <w:rPr>
          <w:rFonts w:ascii="Arial" w:hAnsi="Arial" w:cs="Arial"/>
          <w:color w:val="000000"/>
        </w:rPr>
        <w:t xml:space="preserve">Please note that in case of Setter injection always provide Setter method of the property unless Spring will throw </w:t>
      </w:r>
      <w:r w:rsidR="00347463">
        <w:rPr>
          <w:rFonts w:ascii="Arial" w:hAnsi="Arial" w:cs="Arial"/>
          <w:color w:val="000000"/>
        </w:rPr>
        <w:t xml:space="preserve">an </w:t>
      </w:r>
      <w:r w:rsidRPr="000514A2">
        <w:rPr>
          <w:rFonts w:ascii="Arial" w:hAnsi="Arial" w:cs="Arial"/>
          <w:color w:val="000000"/>
        </w:rPr>
        <w:t>exception.</w:t>
      </w:r>
    </w:p>
    <w:p w:rsidR="000514A2" w:rsidRDefault="000514A2">
      <w:pPr>
        <w:rPr>
          <w:rFonts w:ascii="Arial" w:hAnsi="Arial" w:cs="Arial"/>
          <w:color w:val="222222"/>
          <w:shd w:val="clear" w:color="auto" w:fill="FFFFFF"/>
        </w:rPr>
      </w:pPr>
    </w:p>
    <w:p w:rsidR="00003268" w:rsidRDefault="00003268">
      <w:pPr>
        <w:rPr>
          <w:rFonts w:ascii="Arial" w:hAnsi="Arial" w:cs="Arial"/>
          <w:color w:val="222222"/>
          <w:shd w:val="clear" w:color="auto" w:fill="FFFFFF"/>
        </w:rPr>
      </w:pPr>
    </w:p>
    <w:p w:rsidR="00003268" w:rsidRDefault="00003268">
      <w:pPr>
        <w:rPr>
          <w:rFonts w:ascii="Arial" w:hAnsi="Arial" w:cs="Arial"/>
          <w:color w:val="222222"/>
          <w:shd w:val="clear" w:color="auto" w:fill="FFFFFF"/>
        </w:rPr>
      </w:pPr>
    </w:p>
    <w:p w:rsidR="00241CEA" w:rsidRDefault="00241CEA">
      <w:pPr>
        <w:rPr>
          <w:rFonts w:ascii="Arial" w:hAnsi="Arial" w:cs="Arial"/>
          <w:color w:val="222222"/>
          <w:shd w:val="clear" w:color="auto" w:fill="FFFFFF"/>
        </w:rPr>
      </w:pPr>
    </w:p>
    <w:p w:rsidR="00126890" w:rsidRDefault="00126890">
      <w:pPr>
        <w:rPr>
          <w:rFonts w:ascii="Arial" w:hAnsi="Arial" w:cs="Arial"/>
          <w:color w:val="222222"/>
          <w:shd w:val="clear" w:color="auto" w:fill="FFFFFF"/>
        </w:rPr>
      </w:pPr>
    </w:p>
    <w:p w:rsidR="00126890" w:rsidRPr="00126890" w:rsidRDefault="00126890">
      <w:pPr>
        <w:rPr>
          <w:rFonts w:ascii="Arial" w:hAnsi="Arial" w:cs="Arial"/>
        </w:rPr>
      </w:pPr>
    </w:p>
    <w:sectPr w:rsidR="00126890" w:rsidRPr="001268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37F" w:rsidRDefault="0057037F">
      <w:pPr>
        <w:spacing w:after="0" w:line="240" w:lineRule="auto"/>
      </w:pPr>
      <w:r>
        <w:separator/>
      </w:r>
    </w:p>
  </w:endnote>
  <w:endnote w:type="continuationSeparator" w:id="0">
    <w:p w:rsidR="0057037F" w:rsidRDefault="0057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37F" w:rsidRDefault="0057037F">
      <w:pPr>
        <w:spacing w:after="0" w:line="240" w:lineRule="auto"/>
      </w:pPr>
      <w:r>
        <w:separator/>
      </w:r>
    </w:p>
  </w:footnote>
  <w:footnote w:type="continuationSeparator" w:id="0">
    <w:p w:rsidR="0057037F" w:rsidRDefault="00570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901CC"/>
    <w:multiLevelType w:val="hybridMultilevel"/>
    <w:tmpl w:val="9C3C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E2BDD"/>
    <w:multiLevelType w:val="hybridMultilevel"/>
    <w:tmpl w:val="C506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C5"/>
    <w:rsid w:val="00003268"/>
    <w:rsid w:val="000514A2"/>
    <w:rsid w:val="000A0BC5"/>
    <w:rsid w:val="001153F4"/>
    <w:rsid w:val="00126732"/>
    <w:rsid w:val="00126890"/>
    <w:rsid w:val="001A5C93"/>
    <w:rsid w:val="00203298"/>
    <w:rsid w:val="00241CEA"/>
    <w:rsid w:val="002634DB"/>
    <w:rsid w:val="00316A0D"/>
    <w:rsid w:val="00347463"/>
    <w:rsid w:val="003900B9"/>
    <w:rsid w:val="004373A7"/>
    <w:rsid w:val="00455E25"/>
    <w:rsid w:val="004A1760"/>
    <w:rsid w:val="004B7DFF"/>
    <w:rsid w:val="005577C0"/>
    <w:rsid w:val="0057037F"/>
    <w:rsid w:val="005B5FF3"/>
    <w:rsid w:val="005E3B6B"/>
    <w:rsid w:val="00625389"/>
    <w:rsid w:val="006C0B51"/>
    <w:rsid w:val="00723989"/>
    <w:rsid w:val="007C5C79"/>
    <w:rsid w:val="00823E69"/>
    <w:rsid w:val="00827799"/>
    <w:rsid w:val="00854C87"/>
    <w:rsid w:val="00942B78"/>
    <w:rsid w:val="0095190E"/>
    <w:rsid w:val="009D5309"/>
    <w:rsid w:val="00A41596"/>
    <w:rsid w:val="00A879FA"/>
    <w:rsid w:val="00A87C84"/>
    <w:rsid w:val="00BF7AB5"/>
    <w:rsid w:val="00C355F7"/>
    <w:rsid w:val="00C752B5"/>
    <w:rsid w:val="00CD2365"/>
    <w:rsid w:val="00CE449E"/>
    <w:rsid w:val="00CE60B0"/>
    <w:rsid w:val="00D37506"/>
    <w:rsid w:val="00DE169A"/>
    <w:rsid w:val="00EF0D68"/>
    <w:rsid w:val="00F60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9267"/>
  <w15:docId w15:val="{8841CCAC-4E2E-4D4B-AE61-3E29F965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0A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1B8EFE-4A7D-4D1F-B019-7A72A9BBD38C}" type="doc">
      <dgm:prSet loTypeId="urn:microsoft.com/office/officeart/2005/8/layout/pictureOrgChart+Icon" loCatId="officeonline" qsTypeId="urn:microsoft.com/office/officeart/2005/8/quickstyle/simple2" qsCatId="simple" csTypeId="urn:microsoft.com/office/officeart/2005/8/colors/colorful3" csCatId="colorful" phldr="1"/>
      <dgm:spPr/>
      <dgm:t>
        <a:bodyPr/>
        <a:lstStyle/>
        <a:p>
          <a:endParaRPr lang="en-US"/>
        </a:p>
      </dgm:t>
    </dgm:pt>
    <dgm:pt modelId="{6779E3F3-FC9A-493C-A468-89CCBD4458E1}">
      <dgm:prSet phldrT="[Text]" custT="1"/>
      <dgm:spPr/>
      <dgm:t>
        <a:bodyPr/>
        <a:lstStyle/>
        <a:p>
          <a:r>
            <a:rPr lang="en-US" sz="2400"/>
            <a:t>Shop</a:t>
          </a:r>
        </a:p>
      </dgm:t>
    </dgm:pt>
    <dgm:pt modelId="{8FE3DB05-7965-45DF-A71C-E5D5A77ED5D5}" type="parTrans" cxnId="{A9684D65-E475-4BF5-B870-4B8956804228}">
      <dgm:prSet/>
      <dgm:spPr/>
      <dgm:t>
        <a:bodyPr/>
        <a:lstStyle/>
        <a:p>
          <a:endParaRPr lang="en-US"/>
        </a:p>
      </dgm:t>
    </dgm:pt>
    <dgm:pt modelId="{525DE45C-03EB-4B9A-80EF-1BD0B716E575}" type="sibTrans" cxnId="{A9684D65-E475-4BF5-B870-4B8956804228}">
      <dgm:prSet/>
      <dgm:spPr/>
      <dgm:t>
        <a:bodyPr/>
        <a:lstStyle/>
        <a:p>
          <a:endParaRPr lang="en-US"/>
        </a:p>
      </dgm:t>
    </dgm:pt>
    <dgm:pt modelId="{38A810BE-838C-4C46-93F8-8C25B39A4A78}">
      <dgm:prSet phldrT="[Text]" custT="1"/>
      <dgm:spPr/>
      <dgm:t>
        <a:bodyPr/>
        <a:lstStyle/>
        <a:p>
          <a:r>
            <a:rPr lang="en-US" sz="1000"/>
            <a:t>Peter England</a:t>
          </a:r>
        </a:p>
      </dgm:t>
    </dgm:pt>
    <dgm:pt modelId="{18F711C7-3005-4D81-8CE4-131312D5FFED}" type="parTrans" cxnId="{92D2FF89-35E6-49B0-A420-27B04433DEB2}">
      <dgm:prSet/>
      <dgm:spPr/>
      <dgm:t>
        <a:bodyPr/>
        <a:lstStyle/>
        <a:p>
          <a:endParaRPr lang="en-US"/>
        </a:p>
      </dgm:t>
    </dgm:pt>
    <dgm:pt modelId="{15E38A8C-A162-4F05-9DDB-4FCE4281AD40}" type="sibTrans" cxnId="{92D2FF89-35E6-49B0-A420-27B04433DEB2}">
      <dgm:prSet/>
      <dgm:spPr/>
      <dgm:t>
        <a:bodyPr/>
        <a:lstStyle/>
        <a:p>
          <a:endParaRPr lang="en-US"/>
        </a:p>
      </dgm:t>
    </dgm:pt>
    <dgm:pt modelId="{DB2C0494-CC1D-4B1A-A807-761E305A7E52}">
      <dgm:prSet phldrT="[Text]" custT="1"/>
      <dgm:spPr/>
      <dgm:t>
        <a:bodyPr/>
        <a:lstStyle/>
        <a:p>
          <a:r>
            <a:rPr lang="en-US" sz="1000"/>
            <a:t>Addidas</a:t>
          </a:r>
        </a:p>
      </dgm:t>
    </dgm:pt>
    <dgm:pt modelId="{50AB67AB-191E-4444-8A3E-C3DB25EBD577}" type="parTrans" cxnId="{CF8336CE-8AD2-44C9-B6BB-B0BB575998C1}">
      <dgm:prSet/>
      <dgm:spPr/>
      <dgm:t>
        <a:bodyPr/>
        <a:lstStyle/>
        <a:p>
          <a:endParaRPr lang="en-US"/>
        </a:p>
      </dgm:t>
    </dgm:pt>
    <dgm:pt modelId="{15E252D3-C45B-4C3A-9CD3-9787819250DD}" type="sibTrans" cxnId="{CF8336CE-8AD2-44C9-B6BB-B0BB575998C1}">
      <dgm:prSet/>
      <dgm:spPr/>
      <dgm:t>
        <a:bodyPr/>
        <a:lstStyle/>
        <a:p>
          <a:endParaRPr lang="en-US"/>
        </a:p>
      </dgm:t>
    </dgm:pt>
    <dgm:pt modelId="{08CF3F5E-09F7-46F0-A27E-99144299B3C9}">
      <dgm:prSet phldrT="[Text]" custT="1"/>
      <dgm:spPr/>
      <dgm:t>
        <a:bodyPr/>
        <a:lstStyle/>
        <a:p>
          <a:r>
            <a:rPr lang="en-US" sz="1000"/>
            <a:t>Reebok</a:t>
          </a:r>
        </a:p>
      </dgm:t>
    </dgm:pt>
    <dgm:pt modelId="{3967FE00-1525-40EF-BF9A-90C875342FAB}" type="parTrans" cxnId="{3FC3E7FF-CBA3-4011-B761-5FBE2A292ACA}">
      <dgm:prSet/>
      <dgm:spPr/>
      <dgm:t>
        <a:bodyPr/>
        <a:lstStyle/>
        <a:p>
          <a:endParaRPr lang="en-US"/>
        </a:p>
      </dgm:t>
    </dgm:pt>
    <dgm:pt modelId="{5CC54918-2CB6-4FF3-BF37-01F07F6FCBC3}" type="sibTrans" cxnId="{3FC3E7FF-CBA3-4011-B761-5FBE2A292ACA}">
      <dgm:prSet/>
      <dgm:spPr/>
      <dgm:t>
        <a:bodyPr/>
        <a:lstStyle/>
        <a:p>
          <a:endParaRPr lang="en-US"/>
        </a:p>
      </dgm:t>
    </dgm:pt>
    <dgm:pt modelId="{C7C31C09-09FA-4F6B-81B4-92919710CDD7}" type="pres">
      <dgm:prSet presAssocID="{F51B8EFE-4A7D-4D1F-B019-7A72A9BBD38C}" presName="hierChild1" presStyleCnt="0">
        <dgm:presLayoutVars>
          <dgm:orgChart val="1"/>
          <dgm:chPref val="1"/>
          <dgm:dir/>
          <dgm:animOne val="branch"/>
          <dgm:animLvl val="lvl"/>
          <dgm:resizeHandles/>
        </dgm:presLayoutVars>
      </dgm:prSet>
      <dgm:spPr/>
    </dgm:pt>
    <dgm:pt modelId="{896C0929-3A1F-4F3E-B883-8C827DB72DFC}" type="pres">
      <dgm:prSet presAssocID="{6779E3F3-FC9A-493C-A468-89CCBD4458E1}" presName="hierRoot1" presStyleCnt="0">
        <dgm:presLayoutVars>
          <dgm:hierBranch val="init"/>
        </dgm:presLayoutVars>
      </dgm:prSet>
      <dgm:spPr/>
    </dgm:pt>
    <dgm:pt modelId="{E994A87E-91F7-421A-82FB-E80852564E92}" type="pres">
      <dgm:prSet presAssocID="{6779E3F3-FC9A-493C-A468-89CCBD4458E1}" presName="rootComposite1" presStyleCnt="0"/>
      <dgm:spPr/>
    </dgm:pt>
    <dgm:pt modelId="{896CDE13-7894-4C6F-81C4-7CBC5678EFFA}" type="pres">
      <dgm:prSet presAssocID="{6779E3F3-FC9A-493C-A468-89CCBD4458E1}" presName="rootText1" presStyleLbl="node0" presStyleIdx="0" presStyleCnt="1">
        <dgm:presLayoutVars>
          <dgm:chPref val="3"/>
        </dgm:presLayoutVars>
      </dgm:prSet>
      <dgm:spPr/>
    </dgm:pt>
    <dgm:pt modelId="{4C29B88E-FBAF-4A0C-95AD-6D1D77187E42}" type="pres">
      <dgm:prSet presAssocID="{6779E3F3-FC9A-493C-A468-89CCBD4458E1}" presName="rootPict1" presStyleLbl="alignImgPlace1" presStyleIdx="0" presStyleCnt="4"/>
      <dgm:spPr>
        <a:blipFill>
          <a:blip xmlns:r="http://schemas.openxmlformats.org/officeDocument/2006/relationships" r:embed="rId1"/>
          <a:srcRect/>
          <a:stretch>
            <a:fillRect l="-50000" r="-50000"/>
          </a:stretch>
        </a:blipFill>
      </dgm:spPr>
    </dgm:pt>
    <dgm:pt modelId="{15647E95-B3EE-4379-94EA-0207C7088AE4}" type="pres">
      <dgm:prSet presAssocID="{6779E3F3-FC9A-493C-A468-89CCBD4458E1}" presName="rootConnector1" presStyleLbl="node1" presStyleIdx="0" presStyleCnt="0"/>
      <dgm:spPr/>
    </dgm:pt>
    <dgm:pt modelId="{CF691807-F119-424F-8C74-3989CA2744D2}" type="pres">
      <dgm:prSet presAssocID="{6779E3F3-FC9A-493C-A468-89CCBD4458E1}" presName="hierChild2" presStyleCnt="0"/>
      <dgm:spPr/>
    </dgm:pt>
    <dgm:pt modelId="{94B09978-C374-4A26-81B7-504544942E8F}" type="pres">
      <dgm:prSet presAssocID="{18F711C7-3005-4D81-8CE4-131312D5FFED}" presName="Name37" presStyleLbl="parChTrans1D2" presStyleIdx="0" presStyleCnt="3"/>
      <dgm:spPr/>
    </dgm:pt>
    <dgm:pt modelId="{393E217A-9451-4668-88FF-AA7EADD5B906}" type="pres">
      <dgm:prSet presAssocID="{38A810BE-838C-4C46-93F8-8C25B39A4A78}" presName="hierRoot2" presStyleCnt="0">
        <dgm:presLayoutVars>
          <dgm:hierBranch val="init"/>
        </dgm:presLayoutVars>
      </dgm:prSet>
      <dgm:spPr/>
    </dgm:pt>
    <dgm:pt modelId="{09CC9DD1-F7FA-41A6-8C3F-6822CF20083D}" type="pres">
      <dgm:prSet presAssocID="{38A810BE-838C-4C46-93F8-8C25B39A4A78}" presName="rootComposite" presStyleCnt="0"/>
      <dgm:spPr/>
    </dgm:pt>
    <dgm:pt modelId="{E29282B6-5798-4A86-9068-F8022B3C4552}" type="pres">
      <dgm:prSet presAssocID="{38A810BE-838C-4C46-93F8-8C25B39A4A78}" presName="rootText" presStyleLbl="node2" presStyleIdx="0" presStyleCnt="3">
        <dgm:presLayoutVars>
          <dgm:chPref val="3"/>
        </dgm:presLayoutVars>
      </dgm:prSet>
      <dgm:spPr/>
    </dgm:pt>
    <dgm:pt modelId="{EF7DBEF7-3DA9-47E5-AD0E-DA706DB20073}" type="pres">
      <dgm:prSet presAssocID="{38A810BE-838C-4C46-93F8-8C25B39A4A78}" presName="rootPict" presStyleLbl="alignImgPlace1" presStyleIdx="1" presStyleCnt="4"/>
      <dgm:spPr>
        <a:blipFill>
          <a:blip xmlns:r="http://schemas.openxmlformats.org/officeDocument/2006/relationships" r:embed="rId2"/>
          <a:srcRect/>
          <a:stretch>
            <a:fillRect l="-17000" r="-17000"/>
          </a:stretch>
        </a:blipFill>
      </dgm:spPr>
    </dgm:pt>
    <dgm:pt modelId="{FB24F2B0-D553-430B-B581-0D56EA6B3CFF}" type="pres">
      <dgm:prSet presAssocID="{38A810BE-838C-4C46-93F8-8C25B39A4A78}" presName="rootConnector" presStyleLbl="node2" presStyleIdx="0" presStyleCnt="3"/>
      <dgm:spPr/>
    </dgm:pt>
    <dgm:pt modelId="{254862BE-6860-4B01-B34D-EC05DE4C5E00}" type="pres">
      <dgm:prSet presAssocID="{38A810BE-838C-4C46-93F8-8C25B39A4A78}" presName="hierChild4" presStyleCnt="0"/>
      <dgm:spPr/>
    </dgm:pt>
    <dgm:pt modelId="{02D6A963-EAC2-4222-93D8-3DDE31E4865A}" type="pres">
      <dgm:prSet presAssocID="{38A810BE-838C-4C46-93F8-8C25B39A4A78}" presName="hierChild5" presStyleCnt="0"/>
      <dgm:spPr/>
    </dgm:pt>
    <dgm:pt modelId="{19FF1779-0223-4D3E-B5F4-60ECA819EE0F}" type="pres">
      <dgm:prSet presAssocID="{50AB67AB-191E-4444-8A3E-C3DB25EBD577}" presName="Name37" presStyleLbl="parChTrans1D2" presStyleIdx="1" presStyleCnt="3"/>
      <dgm:spPr/>
    </dgm:pt>
    <dgm:pt modelId="{5535CF1F-39C6-4163-A969-D84BC6FA9EC9}" type="pres">
      <dgm:prSet presAssocID="{DB2C0494-CC1D-4B1A-A807-761E305A7E52}" presName="hierRoot2" presStyleCnt="0">
        <dgm:presLayoutVars>
          <dgm:hierBranch val="init"/>
        </dgm:presLayoutVars>
      </dgm:prSet>
      <dgm:spPr/>
    </dgm:pt>
    <dgm:pt modelId="{94BAF1DB-A941-475C-9A0B-F7C2B781429E}" type="pres">
      <dgm:prSet presAssocID="{DB2C0494-CC1D-4B1A-A807-761E305A7E52}" presName="rootComposite" presStyleCnt="0"/>
      <dgm:spPr/>
    </dgm:pt>
    <dgm:pt modelId="{3EE81114-632B-4434-9FCA-D5ACADC891AF}" type="pres">
      <dgm:prSet presAssocID="{DB2C0494-CC1D-4B1A-A807-761E305A7E52}" presName="rootText" presStyleLbl="node2" presStyleIdx="1" presStyleCnt="3">
        <dgm:presLayoutVars>
          <dgm:chPref val="3"/>
        </dgm:presLayoutVars>
      </dgm:prSet>
      <dgm:spPr/>
    </dgm:pt>
    <dgm:pt modelId="{C9EF36F6-F4FD-44AA-89C2-FFB1BA251E2C}" type="pres">
      <dgm:prSet presAssocID="{DB2C0494-CC1D-4B1A-A807-761E305A7E52}" presName="rootPict" presStyleLbl="alignImgPlace1" presStyleIdx="2" presStyleCnt="4"/>
      <dgm:spPr>
        <a:blipFill rotWithShape="1">
          <a:blip xmlns:r="http://schemas.openxmlformats.org/officeDocument/2006/relationships" r:embed="rId3"/>
          <a:stretch>
            <a:fillRect/>
          </a:stretch>
        </a:blipFill>
      </dgm:spPr>
    </dgm:pt>
    <dgm:pt modelId="{1D1EAB64-9CC6-4ECA-9EBA-DBDB0B0F12E6}" type="pres">
      <dgm:prSet presAssocID="{DB2C0494-CC1D-4B1A-A807-761E305A7E52}" presName="rootConnector" presStyleLbl="node2" presStyleIdx="1" presStyleCnt="3"/>
      <dgm:spPr/>
    </dgm:pt>
    <dgm:pt modelId="{5CF4CB7C-AE8E-477A-91A0-E5819A5E2096}" type="pres">
      <dgm:prSet presAssocID="{DB2C0494-CC1D-4B1A-A807-761E305A7E52}" presName="hierChild4" presStyleCnt="0"/>
      <dgm:spPr/>
    </dgm:pt>
    <dgm:pt modelId="{F3C46A38-18C6-44D6-95EA-F75C7B1AF8C7}" type="pres">
      <dgm:prSet presAssocID="{DB2C0494-CC1D-4B1A-A807-761E305A7E52}" presName="hierChild5" presStyleCnt="0"/>
      <dgm:spPr/>
    </dgm:pt>
    <dgm:pt modelId="{0CEEEFF5-0A7A-4BE9-A545-A18BCE888B23}" type="pres">
      <dgm:prSet presAssocID="{3967FE00-1525-40EF-BF9A-90C875342FAB}" presName="Name37" presStyleLbl="parChTrans1D2" presStyleIdx="2" presStyleCnt="3"/>
      <dgm:spPr/>
    </dgm:pt>
    <dgm:pt modelId="{4C4A05B6-83A9-4394-A4C4-C54C6A9227DC}" type="pres">
      <dgm:prSet presAssocID="{08CF3F5E-09F7-46F0-A27E-99144299B3C9}" presName="hierRoot2" presStyleCnt="0">
        <dgm:presLayoutVars>
          <dgm:hierBranch val="init"/>
        </dgm:presLayoutVars>
      </dgm:prSet>
      <dgm:spPr/>
    </dgm:pt>
    <dgm:pt modelId="{1663AC6A-C7B4-4428-A1AB-EBA9306E784C}" type="pres">
      <dgm:prSet presAssocID="{08CF3F5E-09F7-46F0-A27E-99144299B3C9}" presName="rootComposite" presStyleCnt="0"/>
      <dgm:spPr/>
    </dgm:pt>
    <dgm:pt modelId="{C2441EA3-12EF-47D9-A1E4-34698A0CB166}" type="pres">
      <dgm:prSet presAssocID="{08CF3F5E-09F7-46F0-A27E-99144299B3C9}" presName="rootText" presStyleLbl="node2" presStyleIdx="2" presStyleCnt="3">
        <dgm:presLayoutVars>
          <dgm:chPref val="3"/>
        </dgm:presLayoutVars>
      </dgm:prSet>
      <dgm:spPr/>
    </dgm:pt>
    <dgm:pt modelId="{4DDC6B4C-46B6-4D3B-967C-58CEFCAA3940}" type="pres">
      <dgm:prSet presAssocID="{08CF3F5E-09F7-46F0-A27E-99144299B3C9}" presName="rootPict" presStyleLbl="alignImgPlace1" presStyleIdx="3" presStyleCnt="4"/>
      <dgm:spPr>
        <a:blipFill rotWithShape="1">
          <a:blip xmlns:r="http://schemas.openxmlformats.org/officeDocument/2006/relationships" r:embed="rId3"/>
          <a:stretch>
            <a:fillRect/>
          </a:stretch>
        </a:blipFill>
      </dgm:spPr>
    </dgm:pt>
    <dgm:pt modelId="{9AEE7E06-8B79-4440-BE0C-3A0C03A63C05}" type="pres">
      <dgm:prSet presAssocID="{08CF3F5E-09F7-46F0-A27E-99144299B3C9}" presName="rootConnector" presStyleLbl="node2" presStyleIdx="2" presStyleCnt="3"/>
      <dgm:spPr/>
    </dgm:pt>
    <dgm:pt modelId="{FE88F384-61B7-45B4-AD80-CFB7A33C27C1}" type="pres">
      <dgm:prSet presAssocID="{08CF3F5E-09F7-46F0-A27E-99144299B3C9}" presName="hierChild4" presStyleCnt="0"/>
      <dgm:spPr/>
    </dgm:pt>
    <dgm:pt modelId="{6F6B162B-E139-4685-BB3F-C4D15D09E6DB}" type="pres">
      <dgm:prSet presAssocID="{08CF3F5E-09F7-46F0-A27E-99144299B3C9}" presName="hierChild5" presStyleCnt="0"/>
      <dgm:spPr/>
    </dgm:pt>
    <dgm:pt modelId="{132E5155-1D64-4535-B08F-DC09E0066C14}" type="pres">
      <dgm:prSet presAssocID="{6779E3F3-FC9A-493C-A468-89CCBD4458E1}" presName="hierChild3" presStyleCnt="0"/>
      <dgm:spPr/>
    </dgm:pt>
  </dgm:ptLst>
  <dgm:cxnLst>
    <dgm:cxn modelId="{B7E930B8-A384-4DC3-824E-C3716575B528}" type="presOf" srcId="{38A810BE-838C-4C46-93F8-8C25B39A4A78}" destId="{E29282B6-5798-4A86-9068-F8022B3C4552}" srcOrd="0" destOrd="0" presId="urn:microsoft.com/office/officeart/2005/8/layout/pictureOrgChart+Icon"/>
    <dgm:cxn modelId="{3FC3E7FF-CBA3-4011-B761-5FBE2A292ACA}" srcId="{6779E3F3-FC9A-493C-A468-89CCBD4458E1}" destId="{08CF3F5E-09F7-46F0-A27E-99144299B3C9}" srcOrd="2" destOrd="0" parTransId="{3967FE00-1525-40EF-BF9A-90C875342FAB}" sibTransId="{5CC54918-2CB6-4FF3-BF37-01F07F6FCBC3}"/>
    <dgm:cxn modelId="{CF8336CE-8AD2-44C9-B6BB-B0BB575998C1}" srcId="{6779E3F3-FC9A-493C-A468-89CCBD4458E1}" destId="{DB2C0494-CC1D-4B1A-A807-761E305A7E52}" srcOrd="1" destOrd="0" parTransId="{50AB67AB-191E-4444-8A3E-C3DB25EBD577}" sibTransId="{15E252D3-C45B-4C3A-9CD3-9787819250DD}"/>
    <dgm:cxn modelId="{4220F33D-9EDE-43B7-B17B-02706A8004E6}" type="presOf" srcId="{F51B8EFE-4A7D-4D1F-B019-7A72A9BBD38C}" destId="{C7C31C09-09FA-4F6B-81B4-92919710CDD7}" srcOrd="0" destOrd="0" presId="urn:microsoft.com/office/officeart/2005/8/layout/pictureOrgChart+Icon"/>
    <dgm:cxn modelId="{AAB37B62-8344-42DB-8828-B72303D7AAF5}" type="presOf" srcId="{38A810BE-838C-4C46-93F8-8C25B39A4A78}" destId="{FB24F2B0-D553-430B-B581-0D56EA6B3CFF}" srcOrd="1" destOrd="0" presId="urn:microsoft.com/office/officeart/2005/8/layout/pictureOrgChart+Icon"/>
    <dgm:cxn modelId="{8D3EE656-674D-46FC-BF2C-D081B5FFEE91}" type="presOf" srcId="{3967FE00-1525-40EF-BF9A-90C875342FAB}" destId="{0CEEEFF5-0A7A-4BE9-A545-A18BCE888B23}" srcOrd="0" destOrd="0" presId="urn:microsoft.com/office/officeart/2005/8/layout/pictureOrgChart+Icon"/>
    <dgm:cxn modelId="{D893B47D-73B0-445A-ABE9-70C877E38927}" type="presOf" srcId="{6779E3F3-FC9A-493C-A468-89CCBD4458E1}" destId="{896CDE13-7894-4C6F-81C4-7CBC5678EFFA}" srcOrd="0" destOrd="0" presId="urn:microsoft.com/office/officeart/2005/8/layout/pictureOrgChart+Icon"/>
    <dgm:cxn modelId="{C3FCA37F-55E8-4961-8743-042DA10A74B6}" type="presOf" srcId="{18F711C7-3005-4D81-8CE4-131312D5FFED}" destId="{94B09978-C374-4A26-81B7-504544942E8F}" srcOrd="0" destOrd="0" presId="urn:microsoft.com/office/officeart/2005/8/layout/pictureOrgChart+Icon"/>
    <dgm:cxn modelId="{A9684D65-E475-4BF5-B870-4B8956804228}" srcId="{F51B8EFE-4A7D-4D1F-B019-7A72A9BBD38C}" destId="{6779E3F3-FC9A-493C-A468-89CCBD4458E1}" srcOrd="0" destOrd="0" parTransId="{8FE3DB05-7965-45DF-A71C-E5D5A77ED5D5}" sibTransId="{525DE45C-03EB-4B9A-80EF-1BD0B716E575}"/>
    <dgm:cxn modelId="{92D2FF89-35E6-49B0-A420-27B04433DEB2}" srcId="{6779E3F3-FC9A-493C-A468-89CCBD4458E1}" destId="{38A810BE-838C-4C46-93F8-8C25B39A4A78}" srcOrd="0" destOrd="0" parTransId="{18F711C7-3005-4D81-8CE4-131312D5FFED}" sibTransId="{15E38A8C-A162-4F05-9DDB-4FCE4281AD40}"/>
    <dgm:cxn modelId="{20393C76-5F81-4DB5-BDE1-FF9B5B8BBD8B}" type="presOf" srcId="{08CF3F5E-09F7-46F0-A27E-99144299B3C9}" destId="{C2441EA3-12EF-47D9-A1E4-34698A0CB166}" srcOrd="0" destOrd="0" presId="urn:microsoft.com/office/officeart/2005/8/layout/pictureOrgChart+Icon"/>
    <dgm:cxn modelId="{1EA6B3BD-4418-4FD4-BD67-47CE9768F134}" type="presOf" srcId="{08CF3F5E-09F7-46F0-A27E-99144299B3C9}" destId="{9AEE7E06-8B79-4440-BE0C-3A0C03A63C05}" srcOrd="1" destOrd="0" presId="urn:microsoft.com/office/officeart/2005/8/layout/pictureOrgChart+Icon"/>
    <dgm:cxn modelId="{44A01B42-DF81-43B8-9676-C8033807E204}" type="presOf" srcId="{6779E3F3-FC9A-493C-A468-89CCBD4458E1}" destId="{15647E95-B3EE-4379-94EA-0207C7088AE4}" srcOrd="1" destOrd="0" presId="urn:microsoft.com/office/officeart/2005/8/layout/pictureOrgChart+Icon"/>
    <dgm:cxn modelId="{66B86568-2F51-4537-8354-02E7C09B76DC}" type="presOf" srcId="{DB2C0494-CC1D-4B1A-A807-761E305A7E52}" destId="{1D1EAB64-9CC6-4ECA-9EBA-DBDB0B0F12E6}" srcOrd="1" destOrd="0" presId="urn:microsoft.com/office/officeart/2005/8/layout/pictureOrgChart+Icon"/>
    <dgm:cxn modelId="{2A381DB8-504B-4C18-903F-F7A39422F0CD}" type="presOf" srcId="{50AB67AB-191E-4444-8A3E-C3DB25EBD577}" destId="{19FF1779-0223-4D3E-B5F4-60ECA819EE0F}" srcOrd="0" destOrd="0" presId="urn:microsoft.com/office/officeart/2005/8/layout/pictureOrgChart+Icon"/>
    <dgm:cxn modelId="{B424D0A4-EE64-445F-BF59-571BD26C7511}" type="presOf" srcId="{DB2C0494-CC1D-4B1A-A807-761E305A7E52}" destId="{3EE81114-632B-4434-9FCA-D5ACADC891AF}" srcOrd="0" destOrd="0" presId="urn:microsoft.com/office/officeart/2005/8/layout/pictureOrgChart+Icon"/>
    <dgm:cxn modelId="{5B546967-7218-4934-9F3C-A40D33C38BE1}" type="presParOf" srcId="{C7C31C09-09FA-4F6B-81B4-92919710CDD7}" destId="{896C0929-3A1F-4F3E-B883-8C827DB72DFC}" srcOrd="0" destOrd="0" presId="urn:microsoft.com/office/officeart/2005/8/layout/pictureOrgChart+Icon"/>
    <dgm:cxn modelId="{67CDBD2E-71D8-4A24-A6F4-E3288717BA5C}" type="presParOf" srcId="{896C0929-3A1F-4F3E-B883-8C827DB72DFC}" destId="{E994A87E-91F7-421A-82FB-E80852564E92}" srcOrd="0" destOrd="0" presId="urn:microsoft.com/office/officeart/2005/8/layout/pictureOrgChart+Icon"/>
    <dgm:cxn modelId="{6E65A98E-D7C5-4CBA-AC8D-884D4F802113}" type="presParOf" srcId="{E994A87E-91F7-421A-82FB-E80852564E92}" destId="{896CDE13-7894-4C6F-81C4-7CBC5678EFFA}" srcOrd="0" destOrd="0" presId="urn:microsoft.com/office/officeart/2005/8/layout/pictureOrgChart+Icon"/>
    <dgm:cxn modelId="{771F3561-C8FF-4A65-AD97-2AE296AB93A5}" type="presParOf" srcId="{E994A87E-91F7-421A-82FB-E80852564E92}" destId="{4C29B88E-FBAF-4A0C-95AD-6D1D77187E42}" srcOrd="1" destOrd="0" presId="urn:microsoft.com/office/officeart/2005/8/layout/pictureOrgChart+Icon"/>
    <dgm:cxn modelId="{A7DBC960-484C-46F6-BF9E-FD5C6473362C}" type="presParOf" srcId="{E994A87E-91F7-421A-82FB-E80852564E92}" destId="{15647E95-B3EE-4379-94EA-0207C7088AE4}" srcOrd="2" destOrd="0" presId="urn:microsoft.com/office/officeart/2005/8/layout/pictureOrgChart+Icon"/>
    <dgm:cxn modelId="{73673522-D776-4E67-9E73-5D2956E058A9}" type="presParOf" srcId="{896C0929-3A1F-4F3E-B883-8C827DB72DFC}" destId="{CF691807-F119-424F-8C74-3989CA2744D2}" srcOrd="1" destOrd="0" presId="urn:microsoft.com/office/officeart/2005/8/layout/pictureOrgChart+Icon"/>
    <dgm:cxn modelId="{F11DD0F0-CB93-4AD8-BF1D-AB1B8C5CD639}" type="presParOf" srcId="{CF691807-F119-424F-8C74-3989CA2744D2}" destId="{94B09978-C374-4A26-81B7-504544942E8F}" srcOrd="0" destOrd="0" presId="urn:microsoft.com/office/officeart/2005/8/layout/pictureOrgChart+Icon"/>
    <dgm:cxn modelId="{DE4CB78B-1DC6-4AA7-96F8-FEEAACC1FA55}" type="presParOf" srcId="{CF691807-F119-424F-8C74-3989CA2744D2}" destId="{393E217A-9451-4668-88FF-AA7EADD5B906}" srcOrd="1" destOrd="0" presId="urn:microsoft.com/office/officeart/2005/8/layout/pictureOrgChart+Icon"/>
    <dgm:cxn modelId="{C46F206E-399B-41C9-A354-07299CF8523A}" type="presParOf" srcId="{393E217A-9451-4668-88FF-AA7EADD5B906}" destId="{09CC9DD1-F7FA-41A6-8C3F-6822CF20083D}" srcOrd="0" destOrd="0" presId="urn:microsoft.com/office/officeart/2005/8/layout/pictureOrgChart+Icon"/>
    <dgm:cxn modelId="{011AE10F-1B61-4D17-9D32-FDC3D7C77704}" type="presParOf" srcId="{09CC9DD1-F7FA-41A6-8C3F-6822CF20083D}" destId="{E29282B6-5798-4A86-9068-F8022B3C4552}" srcOrd="0" destOrd="0" presId="urn:microsoft.com/office/officeart/2005/8/layout/pictureOrgChart+Icon"/>
    <dgm:cxn modelId="{38DD6C5F-8C05-4BD3-8764-AB1768E29568}" type="presParOf" srcId="{09CC9DD1-F7FA-41A6-8C3F-6822CF20083D}" destId="{EF7DBEF7-3DA9-47E5-AD0E-DA706DB20073}" srcOrd="1" destOrd="0" presId="urn:microsoft.com/office/officeart/2005/8/layout/pictureOrgChart+Icon"/>
    <dgm:cxn modelId="{2E7BA488-8CF5-44AB-B439-6DF58E6D32FE}" type="presParOf" srcId="{09CC9DD1-F7FA-41A6-8C3F-6822CF20083D}" destId="{FB24F2B0-D553-430B-B581-0D56EA6B3CFF}" srcOrd="2" destOrd="0" presId="urn:microsoft.com/office/officeart/2005/8/layout/pictureOrgChart+Icon"/>
    <dgm:cxn modelId="{36F9482F-1768-40CB-95D8-C9B47B2973F6}" type="presParOf" srcId="{393E217A-9451-4668-88FF-AA7EADD5B906}" destId="{254862BE-6860-4B01-B34D-EC05DE4C5E00}" srcOrd="1" destOrd="0" presId="urn:microsoft.com/office/officeart/2005/8/layout/pictureOrgChart+Icon"/>
    <dgm:cxn modelId="{BECED2DB-0121-445F-91D7-132188A4F983}" type="presParOf" srcId="{393E217A-9451-4668-88FF-AA7EADD5B906}" destId="{02D6A963-EAC2-4222-93D8-3DDE31E4865A}" srcOrd="2" destOrd="0" presId="urn:microsoft.com/office/officeart/2005/8/layout/pictureOrgChart+Icon"/>
    <dgm:cxn modelId="{022FEDC5-A547-4EB1-89E2-43915EFCF623}" type="presParOf" srcId="{CF691807-F119-424F-8C74-3989CA2744D2}" destId="{19FF1779-0223-4D3E-B5F4-60ECA819EE0F}" srcOrd="2" destOrd="0" presId="urn:microsoft.com/office/officeart/2005/8/layout/pictureOrgChart+Icon"/>
    <dgm:cxn modelId="{D4676D93-1F5C-4F61-B759-22C057BDA9C3}" type="presParOf" srcId="{CF691807-F119-424F-8C74-3989CA2744D2}" destId="{5535CF1F-39C6-4163-A969-D84BC6FA9EC9}" srcOrd="3" destOrd="0" presId="urn:microsoft.com/office/officeart/2005/8/layout/pictureOrgChart+Icon"/>
    <dgm:cxn modelId="{6044DBB6-7210-48D0-94B1-692F00945CC0}" type="presParOf" srcId="{5535CF1F-39C6-4163-A969-D84BC6FA9EC9}" destId="{94BAF1DB-A941-475C-9A0B-F7C2B781429E}" srcOrd="0" destOrd="0" presId="urn:microsoft.com/office/officeart/2005/8/layout/pictureOrgChart+Icon"/>
    <dgm:cxn modelId="{2CF34D02-AF09-41A6-86AD-45331B713709}" type="presParOf" srcId="{94BAF1DB-A941-475C-9A0B-F7C2B781429E}" destId="{3EE81114-632B-4434-9FCA-D5ACADC891AF}" srcOrd="0" destOrd="0" presId="urn:microsoft.com/office/officeart/2005/8/layout/pictureOrgChart+Icon"/>
    <dgm:cxn modelId="{82A5095D-0A56-4A6B-B19C-00DE7C812229}" type="presParOf" srcId="{94BAF1DB-A941-475C-9A0B-F7C2B781429E}" destId="{C9EF36F6-F4FD-44AA-89C2-FFB1BA251E2C}" srcOrd="1" destOrd="0" presId="urn:microsoft.com/office/officeart/2005/8/layout/pictureOrgChart+Icon"/>
    <dgm:cxn modelId="{05166B96-0C5D-4D55-A58C-22D9A7219A17}" type="presParOf" srcId="{94BAF1DB-A941-475C-9A0B-F7C2B781429E}" destId="{1D1EAB64-9CC6-4ECA-9EBA-DBDB0B0F12E6}" srcOrd="2" destOrd="0" presId="urn:microsoft.com/office/officeart/2005/8/layout/pictureOrgChart+Icon"/>
    <dgm:cxn modelId="{F5886E1D-35B8-43FC-9B7F-440244F114A3}" type="presParOf" srcId="{5535CF1F-39C6-4163-A969-D84BC6FA9EC9}" destId="{5CF4CB7C-AE8E-477A-91A0-E5819A5E2096}" srcOrd="1" destOrd="0" presId="urn:microsoft.com/office/officeart/2005/8/layout/pictureOrgChart+Icon"/>
    <dgm:cxn modelId="{3E42D285-A5AC-4A40-8C53-7BAC313D839B}" type="presParOf" srcId="{5535CF1F-39C6-4163-A969-D84BC6FA9EC9}" destId="{F3C46A38-18C6-44D6-95EA-F75C7B1AF8C7}" srcOrd="2" destOrd="0" presId="urn:microsoft.com/office/officeart/2005/8/layout/pictureOrgChart+Icon"/>
    <dgm:cxn modelId="{B7C73755-9DAF-4E82-A9AB-77E666B939BA}" type="presParOf" srcId="{CF691807-F119-424F-8C74-3989CA2744D2}" destId="{0CEEEFF5-0A7A-4BE9-A545-A18BCE888B23}" srcOrd="4" destOrd="0" presId="urn:microsoft.com/office/officeart/2005/8/layout/pictureOrgChart+Icon"/>
    <dgm:cxn modelId="{F7FD32B3-6010-443A-9275-9DCDE29EDCBF}" type="presParOf" srcId="{CF691807-F119-424F-8C74-3989CA2744D2}" destId="{4C4A05B6-83A9-4394-A4C4-C54C6A9227DC}" srcOrd="5" destOrd="0" presId="urn:microsoft.com/office/officeart/2005/8/layout/pictureOrgChart+Icon"/>
    <dgm:cxn modelId="{EFC780A6-1AC4-47ED-8813-81D40B19DE7F}" type="presParOf" srcId="{4C4A05B6-83A9-4394-A4C4-C54C6A9227DC}" destId="{1663AC6A-C7B4-4428-A1AB-EBA9306E784C}" srcOrd="0" destOrd="0" presId="urn:microsoft.com/office/officeart/2005/8/layout/pictureOrgChart+Icon"/>
    <dgm:cxn modelId="{16A47C73-40BA-46B1-88C7-E148097BAFA5}" type="presParOf" srcId="{1663AC6A-C7B4-4428-A1AB-EBA9306E784C}" destId="{C2441EA3-12EF-47D9-A1E4-34698A0CB166}" srcOrd="0" destOrd="0" presId="urn:microsoft.com/office/officeart/2005/8/layout/pictureOrgChart+Icon"/>
    <dgm:cxn modelId="{D1787706-7BFF-4478-9892-637515B0EE40}" type="presParOf" srcId="{1663AC6A-C7B4-4428-A1AB-EBA9306E784C}" destId="{4DDC6B4C-46B6-4D3B-967C-58CEFCAA3940}" srcOrd="1" destOrd="0" presId="urn:microsoft.com/office/officeart/2005/8/layout/pictureOrgChart+Icon"/>
    <dgm:cxn modelId="{BBCD8AB8-2EAB-4916-AB50-B727160374E8}" type="presParOf" srcId="{1663AC6A-C7B4-4428-A1AB-EBA9306E784C}" destId="{9AEE7E06-8B79-4440-BE0C-3A0C03A63C05}" srcOrd="2" destOrd="0" presId="urn:microsoft.com/office/officeart/2005/8/layout/pictureOrgChart+Icon"/>
    <dgm:cxn modelId="{C24081C9-4CBC-4302-8F41-ACC8B2CAB5C8}" type="presParOf" srcId="{4C4A05B6-83A9-4394-A4C4-C54C6A9227DC}" destId="{FE88F384-61B7-45B4-AD80-CFB7A33C27C1}" srcOrd="1" destOrd="0" presId="urn:microsoft.com/office/officeart/2005/8/layout/pictureOrgChart+Icon"/>
    <dgm:cxn modelId="{3A3C87FC-01F4-42DE-A69E-95F627A8E7C2}" type="presParOf" srcId="{4C4A05B6-83A9-4394-A4C4-C54C6A9227DC}" destId="{6F6B162B-E139-4685-BB3F-C4D15D09E6DB}" srcOrd="2" destOrd="0" presId="urn:microsoft.com/office/officeart/2005/8/layout/pictureOrgChart+Icon"/>
    <dgm:cxn modelId="{A7C7687E-9A25-4A40-9D20-4160BB9427D9}" type="presParOf" srcId="{896C0929-3A1F-4F3E-B883-8C827DB72DFC}" destId="{132E5155-1D64-4535-B08F-DC09E0066C14}" srcOrd="2" destOrd="0" presId="urn:microsoft.com/office/officeart/2005/8/layout/pictureOrgChart+Icon"/>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4708C7-70CE-4F2A-AF91-CB794906ED5F}" type="doc">
      <dgm:prSet loTypeId="urn:microsoft.com/office/officeart/2008/layout/RadialCluster" loCatId="relationship" qsTypeId="urn:microsoft.com/office/officeart/2005/8/quickstyle/3d2" qsCatId="3D" csTypeId="urn:microsoft.com/office/officeart/2005/8/colors/colorful3" csCatId="colorful" phldr="1"/>
      <dgm:spPr/>
      <dgm:t>
        <a:bodyPr/>
        <a:lstStyle/>
        <a:p>
          <a:endParaRPr lang="en-US"/>
        </a:p>
      </dgm:t>
    </dgm:pt>
    <dgm:pt modelId="{4BBCF52A-DA1A-43BC-B22A-4D00DB1DE86B}">
      <dgm:prSet phldrT="[Text]" custT="1"/>
      <dgm:spPr/>
      <dgm:t>
        <a:bodyPr/>
        <a:lstStyle/>
        <a:p>
          <a:r>
            <a:rPr lang="en-US" sz="1600"/>
            <a:t>Shirt</a:t>
          </a:r>
          <a:r>
            <a:rPr lang="en-US" sz="1800"/>
            <a:t> </a:t>
          </a:r>
          <a:r>
            <a:rPr lang="en-US" sz="1600"/>
            <a:t>interface</a:t>
          </a:r>
        </a:p>
      </dgm:t>
    </dgm:pt>
    <dgm:pt modelId="{E509CC4A-DD74-4D72-9434-B2A0D4286C84}" type="parTrans" cxnId="{DE38B71F-A531-40EA-939E-32278FF35222}">
      <dgm:prSet/>
      <dgm:spPr/>
      <dgm:t>
        <a:bodyPr/>
        <a:lstStyle/>
        <a:p>
          <a:endParaRPr lang="en-US"/>
        </a:p>
      </dgm:t>
    </dgm:pt>
    <dgm:pt modelId="{E8315985-D0C5-44E5-90BD-FE3580C8FD01}" type="sibTrans" cxnId="{DE38B71F-A531-40EA-939E-32278FF35222}">
      <dgm:prSet/>
      <dgm:spPr/>
      <dgm:t>
        <a:bodyPr/>
        <a:lstStyle/>
        <a:p>
          <a:endParaRPr lang="en-US"/>
        </a:p>
      </dgm:t>
    </dgm:pt>
    <dgm:pt modelId="{BFAB9937-4570-414E-9544-242E0DCB7343}">
      <dgm:prSet phldrT="[Text]" custT="1"/>
      <dgm:spPr/>
      <dgm:t>
        <a:bodyPr/>
        <a:lstStyle/>
        <a:p>
          <a:r>
            <a:rPr lang="en-US" sz="1400"/>
            <a:t>Shop</a:t>
          </a:r>
        </a:p>
      </dgm:t>
    </dgm:pt>
    <dgm:pt modelId="{7F3FA4AB-C801-4199-8384-894A1340F7B9}" type="parTrans" cxnId="{B9CF8B97-228F-4A78-B19D-982E7E1CA882}">
      <dgm:prSet/>
      <dgm:spPr/>
      <dgm:t>
        <a:bodyPr/>
        <a:lstStyle/>
        <a:p>
          <a:endParaRPr lang="en-US"/>
        </a:p>
      </dgm:t>
    </dgm:pt>
    <dgm:pt modelId="{A1AB24E9-1408-40F6-9AD7-9348C40350B6}" type="sibTrans" cxnId="{B9CF8B97-228F-4A78-B19D-982E7E1CA882}">
      <dgm:prSet/>
      <dgm:spPr/>
      <dgm:t>
        <a:bodyPr/>
        <a:lstStyle/>
        <a:p>
          <a:endParaRPr lang="en-US"/>
        </a:p>
      </dgm:t>
    </dgm:pt>
    <dgm:pt modelId="{86A9E754-269D-4C62-BB50-836108872DB8}">
      <dgm:prSet phldrT="[Text]"/>
      <dgm:spPr/>
      <dgm:t>
        <a:bodyPr/>
        <a:lstStyle/>
        <a:p>
          <a:r>
            <a:rPr lang="en-US"/>
            <a:t>P.England</a:t>
          </a:r>
        </a:p>
      </dgm:t>
    </dgm:pt>
    <dgm:pt modelId="{061D95F1-B9BA-4FBC-B208-2529B21644A7}" type="parTrans" cxnId="{741A51D7-1A63-48CD-817B-19E35DB50EAA}">
      <dgm:prSet/>
      <dgm:spPr/>
      <dgm:t>
        <a:bodyPr/>
        <a:lstStyle/>
        <a:p>
          <a:endParaRPr lang="en-US"/>
        </a:p>
      </dgm:t>
    </dgm:pt>
    <dgm:pt modelId="{B3AC8095-A2B7-4D6C-A109-3AD1505A2879}" type="sibTrans" cxnId="{741A51D7-1A63-48CD-817B-19E35DB50EAA}">
      <dgm:prSet/>
      <dgm:spPr/>
      <dgm:t>
        <a:bodyPr/>
        <a:lstStyle/>
        <a:p>
          <a:endParaRPr lang="en-US"/>
        </a:p>
      </dgm:t>
    </dgm:pt>
    <dgm:pt modelId="{C7995FA4-E40F-4B05-A4AB-F7DD1D31A4B0}">
      <dgm:prSet phldrT="[Text]" custT="1"/>
      <dgm:spPr/>
      <dgm:t>
        <a:bodyPr/>
        <a:lstStyle/>
        <a:p>
          <a:r>
            <a:rPr lang="en-US" sz="1400"/>
            <a:t>Adidas</a:t>
          </a:r>
        </a:p>
      </dgm:t>
    </dgm:pt>
    <dgm:pt modelId="{6FD83F36-EECE-41CB-BF16-D211C351A8A4}" type="parTrans" cxnId="{A2986FC6-EF31-48CA-9D95-4B0AE9DB5D98}">
      <dgm:prSet/>
      <dgm:spPr/>
      <dgm:t>
        <a:bodyPr/>
        <a:lstStyle/>
        <a:p>
          <a:endParaRPr lang="en-US"/>
        </a:p>
      </dgm:t>
    </dgm:pt>
    <dgm:pt modelId="{F0AA4FD1-AD71-497E-B2DC-4B1BC38153E2}" type="sibTrans" cxnId="{A2986FC6-EF31-48CA-9D95-4B0AE9DB5D98}">
      <dgm:prSet/>
      <dgm:spPr/>
      <dgm:t>
        <a:bodyPr/>
        <a:lstStyle/>
        <a:p>
          <a:endParaRPr lang="en-US"/>
        </a:p>
      </dgm:t>
    </dgm:pt>
    <dgm:pt modelId="{2BB0B7B2-BC25-4259-A5B1-CF1DA6EB65CA}" type="pres">
      <dgm:prSet presAssocID="{A84708C7-70CE-4F2A-AF91-CB794906ED5F}" presName="Name0" presStyleCnt="0">
        <dgm:presLayoutVars>
          <dgm:chMax val="1"/>
          <dgm:chPref val="1"/>
          <dgm:dir/>
          <dgm:animOne val="branch"/>
          <dgm:animLvl val="lvl"/>
        </dgm:presLayoutVars>
      </dgm:prSet>
      <dgm:spPr/>
    </dgm:pt>
    <dgm:pt modelId="{34E2507B-50DB-4E94-B3AC-6BCECA3C65CB}" type="pres">
      <dgm:prSet presAssocID="{4BBCF52A-DA1A-43BC-B22A-4D00DB1DE86B}" presName="singleCycle" presStyleCnt="0"/>
      <dgm:spPr/>
    </dgm:pt>
    <dgm:pt modelId="{42A2C470-40A0-4349-93B6-A49EF9212935}" type="pres">
      <dgm:prSet presAssocID="{4BBCF52A-DA1A-43BC-B22A-4D00DB1DE86B}" presName="singleCenter" presStyleLbl="node1" presStyleIdx="0" presStyleCnt="4" custScaleX="149426">
        <dgm:presLayoutVars>
          <dgm:chMax val="7"/>
          <dgm:chPref val="7"/>
        </dgm:presLayoutVars>
      </dgm:prSet>
      <dgm:spPr/>
    </dgm:pt>
    <dgm:pt modelId="{399E76E8-4C84-4D50-B2BD-0F3E21FB171C}" type="pres">
      <dgm:prSet presAssocID="{7F3FA4AB-C801-4199-8384-894A1340F7B9}" presName="Name56" presStyleLbl="parChTrans1D2" presStyleIdx="0" presStyleCnt="3"/>
      <dgm:spPr/>
    </dgm:pt>
    <dgm:pt modelId="{C4B0B5C3-82F5-44B6-A431-B519018D715A}" type="pres">
      <dgm:prSet presAssocID="{BFAB9937-4570-414E-9544-242E0DCB7343}" presName="text0" presStyleLbl="node1" presStyleIdx="1" presStyleCnt="4">
        <dgm:presLayoutVars>
          <dgm:bulletEnabled val="1"/>
        </dgm:presLayoutVars>
      </dgm:prSet>
      <dgm:spPr/>
    </dgm:pt>
    <dgm:pt modelId="{B40A8208-C4D7-4463-A646-BC9F0697C2EB}" type="pres">
      <dgm:prSet presAssocID="{061D95F1-B9BA-4FBC-B208-2529B21644A7}" presName="Name56" presStyleLbl="parChTrans1D2" presStyleIdx="1" presStyleCnt="3"/>
      <dgm:spPr/>
    </dgm:pt>
    <dgm:pt modelId="{5E869E83-A527-4AF1-8D7E-BE01DAC83FA7}" type="pres">
      <dgm:prSet presAssocID="{86A9E754-269D-4C62-BB50-836108872DB8}" presName="text0" presStyleLbl="node1" presStyleIdx="2" presStyleCnt="4" custScaleX="121430" custScaleY="92825">
        <dgm:presLayoutVars>
          <dgm:bulletEnabled val="1"/>
        </dgm:presLayoutVars>
      </dgm:prSet>
      <dgm:spPr/>
    </dgm:pt>
    <dgm:pt modelId="{472C2095-5B9D-450F-9A40-74DB040F4411}" type="pres">
      <dgm:prSet presAssocID="{6FD83F36-EECE-41CB-BF16-D211C351A8A4}" presName="Name56" presStyleLbl="parChTrans1D2" presStyleIdx="2" presStyleCnt="3"/>
      <dgm:spPr/>
    </dgm:pt>
    <dgm:pt modelId="{95D45A87-AAD1-42A7-973B-03807236C2FC}" type="pres">
      <dgm:prSet presAssocID="{C7995FA4-E40F-4B05-A4AB-F7DD1D31A4B0}" presName="text0" presStyleLbl="node1" presStyleIdx="3" presStyleCnt="4" custScaleX="126609">
        <dgm:presLayoutVars>
          <dgm:bulletEnabled val="1"/>
        </dgm:presLayoutVars>
      </dgm:prSet>
      <dgm:spPr/>
    </dgm:pt>
  </dgm:ptLst>
  <dgm:cxnLst>
    <dgm:cxn modelId="{741A51D7-1A63-48CD-817B-19E35DB50EAA}" srcId="{4BBCF52A-DA1A-43BC-B22A-4D00DB1DE86B}" destId="{86A9E754-269D-4C62-BB50-836108872DB8}" srcOrd="1" destOrd="0" parTransId="{061D95F1-B9BA-4FBC-B208-2529B21644A7}" sibTransId="{B3AC8095-A2B7-4D6C-A109-3AD1505A2879}"/>
    <dgm:cxn modelId="{DE38B71F-A531-40EA-939E-32278FF35222}" srcId="{A84708C7-70CE-4F2A-AF91-CB794906ED5F}" destId="{4BBCF52A-DA1A-43BC-B22A-4D00DB1DE86B}" srcOrd="0" destOrd="0" parTransId="{E509CC4A-DD74-4D72-9434-B2A0D4286C84}" sibTransId="{E8315985-D0C5-44E5-90BD-FE3580C8FD01}"/>
    <dgm:cxn modelId="{587474E4-D247-47EB-8617-649EBA3C68E0}" type="presOf" srcId="{6FD83F36-EECE-41CB-BF16-D211C351A8A4}" destId="{472C2095-5B9D-450F-9A40-74DB040F4411}" srcOrd="0" destOrd="0" presId="urn:microsoft.com/office/officeart/2008/layout/RadialCluster"/>
    <dgm:cxn modelId="{A2986FC6-EF31-48CA-9D95-4B0AE9DB5D98}" srcId="{4BBCF52A-DA1A-43BC-B22A-4D00DB1DE86B}" destId="{C7995FA4-E40F-4B05-A4AB-F7DD1D31A4B0}" srcOrd="2" destOrd="0" parTransId="{6FD83F36-EECE-41CB-BF16-D211C351A8A4}" sibTransId="{F0AA4FD1-AD71-497E-B2DC-4B1BC38153E2}"/>
    <dgm:cxn modelId="{1AAFCF4A-70B1-4B73-982E-1118E83BC351}" type="presOf" srcId="{4BBCF52A-DA1A-43BC-B22A-4D00DB1DE86B}" destId="{42A2C470-40A0-4349-93B6-A49EF9212935}" srcOrd="0" destOrd="0" presId="urn:microsoft.com/office/officeart/2008/layout/RadialCluster"/>
    <dgm:cxn modelId="{37CF3EE9-82CB-46A7-A3F3-CEBC7707D4D8}" type="presOf" srcId="{061D95F1-B9BA-4FBC-B208-2529B21644A7}" destId="{B40A8208-C4D7-4463-A646-BC9F0697C2EB}" srcOrd="0" destOrd="0" presId="urn:microsoft.com/office/officeart/2008/layout/RadialCluster"/>
    <dgm:cxn modelId="{8F21624E-921B-42FF-AD9E-5F5D5B811DB9}" type="presOf" srcId="{BFAB9937-4570-414E-9544-242E0DCB7343}" destId="{C4B0B5C3-82F5-44B6-A431-B519018D715A}" srcOrd="0" destOrd="0" presId="urn:microsoft.com/office/officeart/2008/layout/RadialCluster"/>
    <dgm:cxn modelId="{5613F5E7-4BDC-49BB-848D-50BAB3700739}" type="presOf" srcId="{C7995FA4-E40F-4B05-A4AB-F7DD1D31A4B0}" destId="{95D45A87-AAD1-42A7-973B-03807236C2FC}" srcOrd="0" destOrd="0" presId="urn:microsoft.com/office/officeart/2008/layout/RadialCluster"/>
    <dgm:cxn modelId="{4904B0E1-9507-47B1-9CFA-67658D088ED9}" type="presOf" srcId="{A84708C7-70CE-4F2A-AF91-CB794906ED5F}" destId="{2BB0B7B2-BC25-4259-A5B1-CF1DA6EB65CA}" srcOrd="0" destOrd="0" presId="urn:microsoft.com/office/officeart/2008/layout/RadialCluster"/>
    <dgm:cxn modelId="{94737255-B6B1-4EB0-94C1-FF46F57D125A}" type="presOf" srcId="{86A9E754-269D-4C62-BB50-836108872DB8}" destId="{5E869E83-A527-4AF1-8D7E-BE01DAC83FA7}" srcOrd="0" destOrd="0" presId="urn:microsoft.com/office/officeart/2008/layout/RadialCluster"/>
    <dgm:cxn modelId="{2C4B7745-7FE7-491A-A37E-5E490EACFD5E}" type="presOf" srcId="{7F3FA4AB-C801-4199-8384-894A1340F7B9}" destId="{399E76E8-4C84-4D50-B2BD-0F3E21FB171C}" srcOrd="0" destOrd="0" presId="urn:microsoft.com/office/officeart/2008/layout/RadialCluster"/>
    <dgm:cxn modelId="{B9CF8B97-228F-4A78-B19D-982E7E1CA882}" srcId="{4BBCF52A-DA1A-43BC-B22A-4D00DB1DE86B}" destId="{BFAB9937-4570-414E-9544-242E0DCB7343}" srcOrd="0" destOrd="0" parTransId="{7F3FA4AB-C801-4199-8384-894A1340F7B9}" sibTransId="{A1AB24E9-1408-40F6-9AD7-9348C40350B6}"/>
    <dgm:cxn modelId="{DF777B4C-5F41-47DB-8700-0D7EF8463DE7}" type="presParOf" srcId="{2BB0B7B2-BC25-4259-A5B1-CF1DA6EB65CA}" destId="{34E2507B-50DB-4E94-B3AC-6BCECA3C65CB}" srcOrd="0" destOrd="0" presId="urn:microsoft.com/office/officeart/2008/layout/RadialCluster"/>
    <dgm:cxn modelId="{3DC815FA-9447-47EA-9F1C-7C377595D400}" type="presParOf" srcId="{34E2507B-50DB-4E94-B3AC-6BCECA3C65CB}" destId="{42A2C470-40A0-4349-93B6-A49EF9212935}" srcOrd="0" destOrd="0" presId="urn:microsoft.com/office/officeart/2008/layout/RadialCluster"/>
    <dgm:cxn modelId="{8CF78B4D-016D-4F39-98FB-862EC6D2EE7E}" type="presParOf" srcId="{34E2507B-50DB-4E94-B3AC-6BCECA3C65CB}" destId="{399E76E8-4C84-4D50-B2BD-0F3E21FB171C}" srcOrd="1" destOrd="0" presId="urn:microsoft.com/office/officeart/2008/layout/RadialCluster"/>
    <dgm:cxn modelId="{D6EBA5F4-E7B3-429D-AC6D-4C82B06CA98F}" type="presParOf" srcId="{34E2507B-50DB-4E94-B3AC-6BCECA3C65CB}" destId="{C4B0B5C3-82F5-44B6-A431-B519018D715A}" srcOrd="2" destOrd="0" presId="urn:microsoft.com/office/officeart/2008/layout/RadialCluster"/>
    <dgm:cxn modelId="{E465A315-8EF6-4C0C-8BB2-D9D12ADC0000}" type="presParOf" srcId="{34E2507B-50DB-4E94-B3AC-6BCECA3C65CB}" destId="{B40A8208-C4D7-4463-A646-BC9F0697C2EB}" srcOrd="3" destOrd="0" presId="urn:microsoft.com/office/officeart/2008/layout/RadialCluster"/>
    <dgm:cxn modelId="{55415091-A759-460B-B41D-C4C3B48DDCDC}" type="presParOf" srcId="{34E2507B-50DB-4E94-B3AC-6BCECA3C65CB}" destId="{5E869E83-A527-4AF1-8D7E-BE01DAC83FA7}" srcOrd="4" destOrd="0" presId="urn:microsoft.com/office/officeart/2008/layout/RadialCluster"/>
    <dgm:cxn modelId="{31250F2A-3459-4CDD-892D-F32B3535847B}" type="presParOf" srcId="{34E2507B-50DB-4E94-B3AC-6BCECA3C65CB}" destId="{472C2095-5B9D-450F-9A40-74DB040F4411}" srcOrd="5" destOrd="0" presId="urn:microsoft.com/office/officeart/2008/layout/RadialCluster"/>
    <dgm:cxn modelId="{187DEC49-F7B4-40AA-88C5-A203AFF6A098}" type="presParOf" srcId="{34E2507B-50DB-4E94-B3AC-6BCECA3C65CB}" destId="{95D45A87-AAD1-42A7-973B-03807236C2FC}"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EEEFF5-0A7A-4BE9-A545-A18BCE888B23}">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F1779-0223-4D3E-B5F4-60ECA819EE0F}">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B09978-C374-4A26-81B7-504544942E8F}">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6CDE13-7894-4C6F-81C4-7CBC5678EFFA}">
      <dsp:nvSpPr>
        <dsp:cNvPr id="0" name=""/>
        <dsp:cNvSpPr/>
      </dsp:nvSpPr>
      <dsp:spPr>
        <a:xfrm>
          <a:off x="1941202" y="629782"/>
          <a:ext cx="1603995" cy="80199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94147"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Shop</a:t>
          </a:r>
        </a:p>
      </dsp:txBody>
      <dsp:txXfrm>
        <a:off x="1941202" y="629782"/>
        <a:ext cx="1603995" cy="801997"/>
      </dsp:txXfrm>
    </dsp:sp>
    <dsp:sp modelId="{4C29B88E-FBAF-4A0C-95AD-6D1D77187E42}">
      <dsp:nvSpPr>
        <dsp:cNvPr id="0" name=""/>
        <dsp:cNvSpPr/>
      </dsp:nvSpPr>
      <dsp:spPr>
        <a:xfrm>
          <a:off x="2021402" y="709982"/>
          <a:ext cx="481198" cy="641598"/>
        </a:xfrm>
        <a:prstGeom prst="rect">
          <a:avLst/>
        </a:prstGeom>
        <a:blipFill>
          <a:blip xmlns:r="http://schemas.openxmlformats.org/officeDocument/2006/relationships" r:embed="rId1"/>
          <a:srcRect/>
          <a:stretch>
            <a:fillRect l="-50000" r="-50000"/>
          </a:stretch>
        </a:blipFill>
        <a:ln w="254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dsp:style>
    </dsp:sp>
    <dsp:sp modelId="{E29282B6-5798-4A86-9068-F8022B3C4552}">
      <dsp:nvSpPr>
        <dsp:cNvPr id="0" name=""/>
        <dsp:cNvSpPr/>
      </dsp:nvSpPr>
      <dsp:spPr>
        <a:xfrm>
          <a:off x="368" y="1768619"/>
          <a:ext cx="1603995" cy="80199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94147"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Peter England</a:t>
          </a:r>
        </a:p>
      </dsp:txBody>
      <dsp:txXfrm>
        <a:off x="368" y="1768619"/>
        <a:ext cx="1603995" cy="801997"/>
      </dsp:txXfrm>
    </dsp:sp>
    <dsp:sp modelId="{EF7DBEF7-3DA9-47E5-AD0E-DA706DB20073}">
      <dsp:nvSpPr>
        <dsp:cNvPr id="0" name=""/>
        <dsp:cNvSpPr/>
      </dsp:nvSpPr>
      <dsp:spPr>
        <a:xfrm>
          <a:off x="80568" y="1848819"/>
          <a:ext cx="481198" cy="641598"/>
        </a:xfrm>
        <a:prstGeom prst="rect">
          <a:avLst/>
        </a:prstGeom>
        <a:blipFill>
          <a:blip xmlns:r="http://schemas.openxmlformats.org/officeDocument/2006/relationships" r:embed="rId2"/>
          <a:srcRect/>
          <a:stretch>
            <a:fillRect l="-17000" r="-17000"/>
          </a:stretch>
        </a:blipFill>
        <a:ln w="254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dsp:style>
    </dsp:sp>
    <dsp:sp modelId="{3EE81114-632B-4434-9FCA-D5ACADC891AF}">
      <dsp:nvSpPr>
        <dsp:cNvPr id="0" name=""/>
        <dsp:cNvSpPr/>
      </dsp:nvSpPr>
      <dsp:spPr>
        <a:xfrm>
          <a:off x="1941202" y="1768619"/>
          <a:ext cx="1603995" cy="80199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94147"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Addidas</a:t>
          </a:r>
        </a:p>
      </dsp:txBody>
      <dsp:txXfrm>
        <a:off x="1941202" y="1768619"/>
        <a:ext cx="1603995" cy="801997"/>
      </dsp:txXfrm>
    </dsp:sp>
    <dsp:sp modelId="{C9EF36F6-F4FD-44AA-89C2-FFB1BA251E2C}">
      <dsp:nvSpPr>
        <dsp:cNvPr id="0" name=""/>
        <dsp:cNvSpPr/>
      </dsp:nvSpPr>
      <dsp:spPr>
        <a:xfrm>
          <a:off x="2021402" y="1848819"/>
          <a:ext cx="481198" cy="641598"/>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dsp:style>
    </dsp:sp>
    <dsp:sp modelId="{C2441EA3-12EF-47D9-A1E4-34698A0CB166}">
      <dsp:nvSpPr>
        <dsp:cNvPr id="0" name=""/>
        <dsp:cNvSpPr/>
      </dsp:nvSpPr>
      <dsp:spPr>
        <a:xfrm>
          <a:off x="3882036" y="1768619"/>
          <a:ext cx="1603995" cy="80199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94147"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Reebok</a:t>
          </a:r>
        </a:p>
      </dsp:txBody>
      <dsp:txXfrm>
        <a:off x="3882036" y="1768619"/>
        <a:ext cx="1603995" cy="801997"/>
      </dsp:txXfrm>
    </dsp:sp>
    <dsp:sp modelId="{4DDC6B4C-46B6-4D3B-967C-58CEFCAA3940}">
      <dsp:nvSpPr>
        <dsp:cNvPr id="0" name=""/>
        <dsp:cNvSpPr/>
      </dsp:nvSpPr>
      <dsp:spPr>
        <a:xfrm>
          <a:off x="3962236" y="1848819"/>
          <a:ext cx="481198" cy="641598"/>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2C470-40A0-4349-93B6-A49EF9212935}">
      <dsp:nvSpPr>
        <dsp:cNvPr id="0" name=""/>
        <dsp:cNvSpPr/>
      </dsp:nvSpPr>
      <dsp:spPr>
        <a:xfrm>
          <a:off x="2200091" y="1670621"/>
          <a:ext cx="1609732" cy="1077277"/>
        </a:xfrm>
        <a:prstGeom prst="roundRect">
          <a:avLst/>
        </a:prstGeom>
        <a:gradFill rotWithShape="0">
          <a:gsLst>
            <a:gs pos="0">
              <a:schemeClr val="accent3">
                <a:hueOff val="0"/>
                <a:satOff val="0"/>
                <a:lumOff val="0"/>
                <a:alphaOff val="0"/>
                <a:tint val="85000"/>
                <a:shade val="98000"/>
                <a:satMod val="110000"/>
                <a:lumMod val="103000"/>
              </a:schemeClr>
            </a:gs>
            <a:gs pos="50000">
              <a:schemeClr val="accent3">
                <a:hueOff val="0"/>
                <a:satOff val="0"/>
                <a:lumOff val="0"/>
                <a:alphaOff val="0"/>
                <a:shade val="85000"/>
                <a:satMod val="105000"/>
                <a:lumMod val="100000"/>
              </a:schemeClr>
            </a:gs>
            <a:gs pos="100000">
              <a:schemeClr val="accent3">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Shirt</a:t>
          </a:r>
          <a:r>
            <a:rPr lang="en-US" sz="1800" kern="1200"/>
            <a:t> </a:t>
          </a:r>
          <a:r>
            <a:rPr lang="en-US" sz="1600" kern="1200"/>
            <a:t>interface</a:t>
          </a:r>
        </a:p>
      </dsp:txBody>
      <dsp:txXfrm>
        <a:off x="2252679" y="1723209"/>
        <a:ext cx="1504556" cy="972101"/>
      </dsp:txXfrm>
    </dsp:sp>
    <dsp:sp modelId="{399E76E8-4C84-4D50-B2BD-0F3E21FB171C}">
      <dsp:nvSpPr>
        <dsp:cNvPr id="0" name=""/>
        <dsp:cNvSpPr/>
      </dsp:nvSpPr>
      <dsp:spPr>
        <a:xfrm rot="16200000">
          <a:off x="2627125" y="1292789"/>
          <a:ext cx="755665" cy="0"/>
        </a:xfrm>
        <a:custGeom>
          <a:avLst/>
          <a:gdLst/>
          <a:ahLst/>
          <a:cxnLst/>
          <a:rect l="0" t="0" r="0" b="0"/>
          <a:pathLst>
            <a:path>
              <a:moveTo>
                <a:pt x="0" y="0"/>
              </a:moveTo>
              <a:lnTo>
                <a:pt x="755665" y="0"/>
              </a:lnTo>
            </a:path>
          </a:pathLst>
        </a:custGeom>
        <a:noFill/>
        <a:ln w="127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4B0B5C3-82F5-44B6-A431-B519018D715A}">
      <dsp:nvSpPr>
        <dsp:cNvPr id="0" name=""/>
        <dsp:cNvSpPr/>
      </dsp:nvSpPr>
      <dsp:spPr>
        <a:xfrm>
          <a:off x="2644069" y="193180"/>
          <a:ext cx="721775" cy="721775"/>
        </a:xfrm>
        <a:prstGeom prst="roundRect">
          <a:avLst/>
        </a:prstGeom>
        <a:gradFill rotWithShape="0">
          <a:gsLst>
            <a:gs pos="0">
              <a:schemeClr val="accent3">
                <a:hueOff val="3514299"/>
                <a:satOff val="-1731"/>
                <a:lumOff val="6143"/>
                <a:alphaOff val="0"/>
                <a:tint val="85000"/>
                <a:shade val="98000"/>
                <a:satMod val="110000"/>
                <a:lumMod val="103000"/>
              </a:schemeClr>
            </a:gs>
            <a:gs pos="50000">
              <a:schemeClr val="accent3">
                <a:hueOff val="3514299"/>
                <a:satOff val="-1731"/>
                <a:lumOff val="6143"/>
                <a:alphaOff val="0"/>
                <a:shade val="85000"/>
                <a:satMod val="105000"/>
                <a:lumMod val="100000"/>
              </a:schemeClr>
            </a:gs>
            <a:gs pos="100000">
              <a:schemeClr val="accent3">
                <a:hueOff val="3514299"/>
                <a:satOff val="-1731"/>
                <a:lumOff val="6143"/>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Shop</a:t>
          </a:r>
        </a:p>
      </dsp:txBody>
      <dsp:txXfrm>
        <a:off x="2679303" y="228414"/>
        <a:ext cx="651307" cy="651307"/>
      </dsp:txXfrm>
    </dsp:sp>
    <dsp:sp modelId="{B40A8208-C4D7-4463-A646-BC9F0697C2EB}">
      <dsp:nvSpPr>
        <dsp:cNvPr id="0" name=""/>
        <dsp:cNvSpPr/>
      </dsp:nvSpPr>
      <dsp:spPr>
        <a:xfrm rot="1800000">
          <a:off x="3795100" y="2728898"/>
          <a:ext cx="219792" cy="0"/>
        </a:xfrm>
        <a:custGeom>
          <a:avLst/>
          <a:gdLst/>
          <a:ahLst/>
          <a:cxnLst/>
          <a:rect l="0" t="0" r="0" b="0"/>
          <a:pathLst>
            <a:path>
              <a:moveTo>
                <a:pt x="0" y="0"/>
              </a:moveTo>
              <a:lnTo>
                <a:pt x="219792" y="0"/>
              </a:lnTo>
            </a:path>
          </a:pathLst>
        </a:custGeom>
        <a:noFill/>
        <a:ln w="127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E869E83-A527-4AF1-8D7E-BE01DAC83FA7}">
      <dsp:nvSpPr>
        <dsp:cNvPr id="0" name=""/>
        <dsp:cNvSpPr/>
      </dsp:nvSpPr>
      <dsp:spPr>
        <a:xfrm>
          <a:off x="4000169" y="2701862"/>
          <a:ext cx="876452" cy="669988"/>
        </a:xfrm>
        <a:prstGeom prst="roundRect">
          <a:avLst/>
        </a:prstGeom>
        <a:gradFill rotWithShape="0">
          <a:gsLst>
            <a:gs pos="0">
              <a:schemeClr val="accent3">
                <a:hueOff val="7028598"/>
                <a:satOff val="-3462"/>
                <a:lumOff val="12287"/>
                <a:alphaOff val="0"/>
                <a:tint val="85000"/>
                <a:shade val="98000"/>
                <a:satMod val="110000"/>
                <a:lumMod val="103000"/>
              </a:schemeClr>
            </a:gs>
            <a:gs pos="50000">
              <a:schemeClr val="accent3">
                <a:hueOff val="7028598"/>
                <a:satOff val="-3462"/>
                <a:lumOff val="12287"/>
                <a:alphaOff val="0"/>
                <a:shade val="85000"/>
                <a:satMod val="105000"/>
                <a:lumMod val="100000"/>
              </a:schemeClr>
            </a:gs>
            <a:gs pos="100000">
              <a:schemeClr val="accent3">
                <a:hueOff val="7028598"/>
                <a:satOff val="-3462"/>
                <a:lumOff val="12287"/>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P.England</a:t>
          </a:r>
        </a:p>
      </dsp:txBody>
      <dsp:txXfrm>
        <a:off x="4032875" y="2734568"/>
        <a:ext cx="811040" cy="604576"/>
      </dsp:txXfrm>
    </dsp:sp>
    <dsp:sp modelId="{472C2095-5B9D-450F-9A40-74DB040F4411}">
      <dsp:nvSpPr>
        <dsp:cNvPr id="0" name=""/>
        <dsp:cNvSpPr/>
      </dsp:nvSpPr>
      <dsp:spPr>
        <a:xfrm rot="9000000">
          <a:off x="2015158" y="2723502"/>
          <a:ext cx="198210" cy="0"/>
        </a:xfrm>
        <a:custGeom>
          <a:avLst/>
          <a:gdLst/>
          <a:ahLst/>
          <a:cxnLst/>
          <a:rect l="0" t="0" r="0" b="0"/>
          <a:pathLst>
            <a:path>
              <a:moveTo>
                <a:pt x="0" y="0"/>
              </a:moveTo>
              <a:lnTo>
                <a:pt x="198210" y="0"/>
              </a:lnTo>
            </a:path>
          </a:pathLst>
        </a:custGeom>
        <a:noFill/>
        <a:ln w="127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D45A87-AAD1-42A7-973B-03807236C2FC}">
      <dsp:nvSpPr>
        <dsp:cNvPr id="0" name=""/>
        <dsp:cNvSpPr/>
      </dsp:nvSpPr>
      <dsp:spPr>
        <a:xfrm>
          <a:off x="1114602" y="2675968"/>
          <a:ext cx="913833" cy="721775"/>
        </a:xfrm>
        <a:prstGeom prst="roundRect">
          <a:avLst/>
        </a:prstGeom>
        <a:gradFill rotWithShape="0">
          <a:gsLst>
            <a:gs pos="0">
              <a:schemeClr val="accent3">
                <a:hueOff val="10542897"/>
                <a:satOff val="-5193"/>
                <a:lumOff val="18430"/>
                <a:alphaOff val="0"/>
                <a:tint val="85000"/>
                <a:shade val="98000"/>
                <a:satMod val="110000"/>
                <a:lumMod val="103000"/>
              </a:schemeClr>
            </a:gs>
            <a:gs pos="50000">
              <a:schemeClr val="accent3">
                <a:hueOff val="10542897"/>
                <a:satOff val="-5193"/>
                <a:lumOff val="18430"/>
                <a:alphaOff val="0"/>
                <a:shade val="85000"/>
                <a:satMod val="105000"/>
                <a:lumMod val="100000"/>
              </a:schemeClr>
            </a:gs>
            <a:gs pos="100000">
              <a:schemeClr val="accent3">
                <a:hueOff val="10542897"/>
                <a:satOff val="-5193"/>
                <a:lumOff val="1843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Adidas</a:t>
          </a:r>
        </a:p>
      </dsp:txBody>
      <dsp:txXfrm>
        <a:off x="1149836" y="2711202"/>
        <a:ext cx="843365" cy="651307"/>
      </dsp:txXfrm>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00D293C-9799-4CB5-993C-FE40625F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601</TotalTime>
  <Pages>15</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5</cp:revision>
  <dcterms:created xsi:type="dcterms:W3CDTF">2016-09-06T11:07:00Z</dcterms:created>
  <dcterms:modified xsi:type="dcterms:W3CDTF">2016-09-08T08:12:00Z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