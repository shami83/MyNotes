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12BA" w:rsidRDefault="00B1161B">
      <w:pPr>
        <w:pStyle w:val="Title"/>
      </w:pPr>
      <w:r>
        <w:t>Microservices Basics</w:t>
      </w:r>
    </w:p>
    <w:p w:rsidR="00C812BA" w:rsidRDefault="00B1161B">
      <w:pPr>
        <w:pStyle w:val="Heading1"/>
      </w:pPr>
      <w:r>
        <w:t>Why MICROSERVICES?</w:t>
      </w:r>
    </w:p>
    <w:p w:rsidR="00C812BA" w:rsidRDefault="00C812BA"/>
    <w:p w:rsidR="00505408" w:rsidRDefault="000B1C4B">
      <w:r>
        <w:t>Companies</w:t>
      </w:r>
      <w:r w:rsidR="00B1161B">
        <w:t xml:space="preserve"> like Netflix, Amazon </w:t>
      </w:r>
      <w:r>
        <w:t xml:space="preserve">has </w:t>
      </w:r>
      <w:r w:rsidR="00B1161B">
        <w:t>adapt</w:t>
      </w:r>
      <w:r>
        <w:t>ed</w:t>
      </w:r>
      <w:r w:rsidR="00B1161B">
        <w:t xml:space="preserve"> the concept of Microservices in their product</w:t>
      </w:r>
      <w:r w:rsidR="00505408">
        <w:t>s</w:t>
      </w:r>
      <w:r w:rsidR="00B1161B">
        <w:t xml:space="preserve">. Microservices is the </w:t>
      </w:r>
      <w:r w:rsidR="00505408">
        <w:t>hottest</w:t>
      </w:r>
      <w:r>
        <w:t xml:space="preserve"> topic</w:t>
      </w:r>
      <w:r w:rsidR="00B1161B">
        <w:t xml:space="preserve"> in software industry. Many organization wants to adopt it.</w:t>
      </w:r>
    </w:p>
    <w:p w:rsidR="00B1161B" w:rsidRDefault="00B1161B">
      <w:r>
        <w:t xml:space="preserve"> Devops can plays very well with Micro services.</w:t>
      </w:r>
    </w:p>
    <w:p w:rsidR="00B1161B" w:rsidRDefault="00B1161B"/>
    <w:p w:rsidR="00505408" w:rsidRDefault="00B1161B">
      <w:r>
        <w:t>But what is MicroService</w:t>
      </w:r>
      <w:r w:rsidR="00505408">
        <w:t>?</w:t>
      </w:r>
    </w:p>
    <w:p w:rsidR="00B1161B" w:rsidRDefault="00B1161B">
      <w:r>
        <w:t xml:space="preserve"> why organization should adopt this?</w:t>
      </w:r>
    </w:p>
    <w:p w:rsidR="00B1161B" w:rsidRDefault="00B1161B"/>
    <w:p w:rsidR="00B1161B" w:rsidRDefault="00B1161B">
      <w:r>
        <w:t xml:space="preserve">To understand it </w:t>
      </w:r>
      <w:r w:rsidR="000B1C4B">
        <w:t>let</w:t>
      </w:r>
      <w:r>
        <w:t xml:space="preserve"> take a look at the Monolithic Software.</w:t>
      </w:r>
    </w:p>
    <w:p w:rsidR="00B1161B" w:rsidRDefault="00B1161B">
      <w:r>
        <w:t xml:space="preserve">In Monolithic </w:t>
      </w:r>
      <w:r w:rsidR="00843B20">
        <w:t>Software</w:t>
      </w:r>
      <w:r>
        <w:t xml:space="preserve"> </w:t>
      </w:r>
      <w:r w:rsidR="00505408">
        <w:t xml:space="preserve">mainly </w:t>
      </w:r>
      <w:r>
        <w:t xml:space="preserve"> we use 3-Tier architecture</w:t>
      </w:r>
    </w:p>
    <w:p w:rsidR="00B1161B" w:rsidRDefault="00B1161B"/>
    <w:p w:rsidR="00843B20" w:rsidRDefault="00B1161B" w:rsidP="00B1161B">
      <w:pPr>
        <w:pStyle w:val="ListParagraph"/>
        <w:numPr>
          <w:ilvl w:val="0"/>
          <w:numId w:val="4"/>
        </w:numPr>
      </w:pPr>
      <w:r>
        <w:t xml:space="preserve">Presentation layer </w:t>
      </w:r>
    </w:p>
    <w:p w:rsidR="00843B20" w:rsidRDefault="00505408" w:rsidP="00B1161B">
      <w:pPr>
        <w:pStyle w:val="ListParagraph"/>
        <w:numPr>
          <w:ilvl w:val="0"/>
          <w:numId w:val="4"/>
        </w:numPr>
      </w:pPr>
      <w:r>
        <w:t>Business</w:t>
      </w:r>
      <w:r w:rsidR="00B1161B">
        <w:t xml:space="preserve"> Layer.</w:t>
      </w:r>
    </w:p>
    <w:p w:rsidR="00B1161B" w:rsidRDefault="00843B20" w:rsidP="00B1161B">
      <w:pPr>
        <w:pStyle w:val="ListParagraph"/>
        <w:numPr>
          <w:ilvl w:val="0"/>
          <w:numId w:val="4"/>
        </w:numPr>
      </w:pPr>
      <w:r>
        <w:t xml:space="preserve"> </w:t>
      </w:r>
      <w:r w:rsidR="00B1161B">
        <w:t>Data Ac</w:t>
      </w:r>
      <w:r>
        <w:t>c</w:t>
      </w:r>
      <w:r w:rsidR="00B1161B">
        <w:t xml:space="preserve">ess Layer </w:t>
      </w:r>
    </w:p>
    <w:p w:rsidR="00843B20" w:rsidRDefault="00843B20" w:rsidP="00843B20"/>
    <w:p w:rsidR="00843B20" w:rsidRDefault="00843B20" w:rsidP="00843B20">
      <w:r>
        <w:t>From Browser client post a request, Business ness tier execute the business logic and from database it’s collect Persistence data.</w:t>
      </w:r>
    </w:p>
    <w:p w:rsidR="00843B20" w:rsidRDefault="00843B20" w:rsidP="00843B20"/>
    <w:p w:rsidR="00843B20" w:rsidRDefault="00C81704" w:rsidP="00843B20">
      <w:r>
        <w:t>However,</w:t>
      </w:r>
      <w:r w:rsidR="00843B20">
        <w:t xml:space="preserve"> the problem with this</w:t>
      </w:r>
      <w:r w:rsidR="00505408">
        <w:t xml:space="preserve"> type of </w:t>
      </w:r>
      <w:r w:rsidR="00843B20">
        <w:t xml:space="preserve"> system is </w:t>
      </w:r>
    </w:p>
    <w:p w:rsidR="00843B20" w:rsidRDefault="00843B20" w:rsidP="00843B20">
      <w:r>
        <w:t>All code</w:t>
      </w:r>
      <w:r w:rsidR="00505408">
        <w:t>s (</w:t>
      </w:r>
      <w:r w:rsidR="00505408" w:rsidRPr="00505408">
        <w:rPr>
          <w:b/>
        </w:rPr>
        <w:t>presentation</w:t>
      </w:r>
      <w:r w:rsidRPr="00505408">
        <w:rPr>
          <w:b/>
        </w:rPr>
        <w:t xml:space="preserve">, </w:t>
      </w:r>
      <w:r w:rsidR="00505408" w:rsidRPr="00505408">
        <w:rPr>
          <w:b/>
        </w:rPr>
        <w:t>business layer</w:t>
      </w:r>
      <w:r w:rsidRPr="00505408">
        <w:rPr>
          <w:b/>
        </w:rPr>
        <w:t xml:space="preserve"> and data Access </w:t>
      </w:r>
      <w:r w:rsidR="00505408" w:rsidRPr="00505408">
        <w:rPr>
          <w:b/>
        </w:rPr>
        <w:t>layer</w:t>
      </w:r>
      <w:r w:rsidR="00505408">
        <w:t>) are</w:t>
      </w:r>
      <w:r>
        <w:t xml:space="preserve"> maintaining in a same code base. Logically we divide the services like JMS Service, Data-Access Service but they are in same code base and deployed as a single unit.</w:t>
      </w:r>
    </w:p>
    <w:p w:rsidR="00843B20" w:rsidRDefault="00843B20" w:rsidP="00843B20"/>
    <w:p w:rsidR="00843B20" w:rsidRDefault="00843B20" w:rsidP="00843B20">
      <w:r>
        <w:t>Even though you create a multi-module project still One Module is d</w:t>
      </w:r>
      <w:r w:rsidR="00505408">
        <w:t>ependent on another and it needs dependent</w:t>
      </w:r>
      <w:r>
        <w:t xml:space="preserve"> module</w:t>
      </w:r>
      <w:r w:rsidR="00505408">
        <w:t>s</w:t>
      </w:r>
      <w:r>
        <w:t xml:space="preserve"> in </w:t>
      </w:r>
      <w:r w:rsidR="00505408">
        <w:t xml:space="preserve">its </w:t>
      </w:r>
      <w:r>
        <w:t>class path.</w:t>
      </w:r>
    </w:p>
    <w:p w:rsidR="00843B20" w:rsidRDefault="00843B20" w:rsidP="00843B20"/>
    <w:p w:rsidR="00505408" w:rsidRDefault="00843B20" w:rsidP="00843B20">
      <w:r>
        <w:lastRenderedPageBreak/>
        <w:t xml:space="preserve">What I am trying to say although you use distributed </w:t>
      </w:r>
      <w:r w:rsidR="00C81704">
        <w:t>environment but</w:t>
      </w:r>
      <w:r>
        <w:t xml:space="preserve"> it run</w:t>
      </w:r>
      <w:r w:rsidR="00505408">
        <w:t>s</w:t>
      </w:r>
      <w:r>
        <w:t xml:space="preserve"> </w:t>
      </w:r>
      <w:r w:rsidR="00505408">
        <w:t>under</w:t>
      </w:r>
      <w:r>
        <w:t xml:space="preserve"> single process context </w:t>
      </w:r>
    </w:p>
    <w:p w:rsidR="00843B20" w:rsidRDefault="00505408" w:rsidP="00843B20">
      <w:r>
        <w:t>S</w:t>
      </w:r>
      <w:r w:rsidR="00843B20">
        <w:t>o</w:t>
      </w:r>
      <w:r>
        <w:t>,</w:t>
      </w:r>
    </w:p>
    <w:p w:rsidR="00843B20" w:rsidRDefault="00843B20" w:rsidP="00843B20">
      <w:r>
        <w:t>In a</w:t>
      </w:r>
      <w:r w:rsidR="00505408">
        <w:t xml:space="preserve"> single</w:t>
      </w:r>
      <w:r>
        <w:t xml:space="preserve"> process </w:t>
      </w:r>
      <w:r w:rsidR="00DB5D1C">
        <w:t xml:space="preserve">different </w:t>
      </w:r>
      <w:r>
        <w:t xml:space="preserve">services are </w:t>
      </w:r>
      <w:r w:rsidR="00DB5D1C">
        <w:t>communicating</w:t>
      </w:r>
      <w:r>
        <w:t xml:space="preserve"> with each </w:t>
      </w:r>
      <w:r w:rsidR="00DB5D1C">
        <w:t>other.</w:t>
      </w:r>
      <w:r>
        <w:t xml:space="preserve"> To </w:t>
      </w:r>
      <w:r w:rsidR="00DB5D1C">
        <w:t>achieve</w:t>
      </w:r>
      <w:r>
        <w:t xml:space="preserve"> </w:t>
      </w:r>
      <w:r w:rsidR="00DB5D1C">
        <w:t>this artifact</w:t>
      </w:r>
      <w:r w:rsidR="00505408">
        <w:t>s</w:t>
      </w:r>
      <w:r>
        <w:t xml:space="preserve"> and required library(jars) are required in each </w:t>
      </w:r>
      <w:r w:rsidR="00DB5D1C">
        <w:t>Application Container.</w:t>
      </w:r>
    </w:p>
    <w:p w:rsidR="00DB5D1C" w:rsidRDefault="00DB5D1C" w:rsidP="00843B20"/>
    <w:p w:rsidR="00DB5D1C" w:rsidRDefault="00DB5D1C" w:rsidP="00843B20">
      <w:r>
        <w:t xml:space="preserve">Like a JMS service want to use </w:t>
      </w:r>
      <w:r w:rsidR="00C81704">
        <w:t>Data Access</w:t>
      </w:r>
      <w:r>
        <w:t xml:space="preserve"> </w:t>
      </w:r>
      <w:r w:rsidR="00C81704">
        <w:t xml:space="preserve">layer so </w:t>
      </w:r>
      <w:r>
        <w:t>JMS Container need</w:t>
      </w:r>
      <w:r w:rsidR="00C81704">
        <w:t>s</w:t>
      </w:r>
      <w:r>
        <w:t xml:space="preserve"> </w:t>
      </w:r>
      <w:r w:rsidR="00C81704">
        <w:t>Data Access</w:t>
      </w:r>
      <w:r w:rsidR="00505408">
        <w:t xml:space="preserve"> layer jars </w:t>
      </w:r>
      <w:r w:rsidR="00C81704">
        <w:t xml:space="preserve">and </w:t>
      </w:r>
      <w:r w:rsidR="00505408">
        <w:t xml:space="preserve">its </w:t>
      </w:r>
      <w:r w:rsidR="00C81704">
        <w:t>dependent</w:t>
      </w:r>
      <w:r>
        <w:t xml:space="preserve"> jars.</w:t>
      </w:r>
    </w:p>
    <w:p w:rsidR="005B33B9" w:rsidRDefault="005B33B9" w:rsidP="00843B20"/>
    <w:p w:rsidR="00505408" w:rsidRDefault="005B33B9" w:rsidP="00843B20">
      <w:r>
        <w:t xml:space="preserve">In this concept there are lots of </w:t>
      </w:r>
      <w:r w:rsidRPr="00505408">
        <w:rPr>
          <w:b/>
        </w:rPr>
        <w:t>pain points</w:t>
      </w:r>
      <w:r>
        <w:t xml:space="preserve"> and this architecture is very rigid. </w:t>
      </w:r>
    </w:p>
    <w:p w:rsidR="005B33B9" w:rsidRDefault="005B33B9" w:rsidP="00843B20">
      <w:r>
        <w:t>I am trying to explain</w:t>
      </w:r>
      <w:r w:rsidR="00526260">
        <w:t xml:space="preserve"> the problems</w:t>
      </w:r>
    </w:p>
    <w:p w:rsidR="00526260" w:rsidRDefault="00526260" w:rsidP="00843B20"/>
    <w:p w:rsidR="00526260" w:rsidRPr="00526260" w:rsidRDefault="00526260" w:rsidP="00843B20">
      <w:pPr>
        <w:rPr>
          <w:b/>
        </w:rPr>
      </w:pPr>
      <w:r w:rsidRPr="00526260">
        <w:rPr>
          <w:b/>
        </w:rPr>
        <w:t>Problem 1:</w:t>
      </w:r>
    </w:p>
    <w:p w:rsidR="00526260" w:rsidRDefault="00526260" w:rsidP="00843B20">
      <w:r>
        <w:t xml:space="preserve"> As there is one codebase it grows gradually, Every Programmer irrespective UI Developer or Business layer developer they commit in same code base so it is very inefficient to manage. Suppose one developer work in JMS module but he has to pull whole codebase to his local and configure whole module in order to run it</w:t>
      </w:r>
      <w:r w:rsidR="00505408">
        <w:t xml:space="preserve"> </w:t>
      </w:r>
      <w:r>
        <w:t>local server. Why so</w:t>
      </w:r>
      <w:r w:rsidR="00505408">
        <w:t>? H</w:t>
      </w:r>
      <w:r>
        <w:t>e should only concentrate for JMS Module</w:t>
      </w:r>
      <w:r w:rsidR="00505408">
        <w:t>,</w:t>
      </w:r>
      <w:r>
        <w:t xml:space="preserve"> but current scenario stops him to do so.</w:t>
      </w:r>
    </w:p>
    <w:p w:rsidR="00526260" w:rsidRDefault="00526260" w:rsidP="00843B20"/>
    <w:p w:rsidR="00526260" w:rsidRDefault="00526260" w:rsidP="00843B20">
      <w:pPr>
        <w:rPr>
          <w:b/>
        </w:rPr>
      </w:pPr>
      <w:r w:rsidRPr="00526260">
        <w:rPr>
          <w:b/>
        </w:rPr>
        <w:t>Problem 2:</w:t>
      </w:r>
    </w:p>
    <w:p w:rsidR="00526260" w:rsidRDefault="00526260" w:rsidP="00843B20">
      <w:r>
        <w:t>As there is one code base and modules are dependent with each other, minimal change in one module need to generate all artifacts and need to deploy in each server pool in distributed environment.</w:t>
      </w:r>
    </w:p>
    <w:p w:rsidR="00526260" w:rsidRDefault="00526260" w:rsidP="00843B20">
      <w:r>
        <w:t xml:space="preserve">Suppose in a multi-module project JMS Module, Business Module dependent on </w:t>
      </w:r>
      <w:r w:rsidR="00533204">
        <w:t>Data Access</w:t>
      </w:r>
      <w:r>
        <w:t xml:space="preserve"> Module so a simple change in Data </w:t>
      </w:r>
      <w:r w:rsidR="00533204">
        <w:t>Access</w:t>
      </w:r>
      <w:r>
        <w:t xml:space="preserve"> Module</w:t>
      </w:r>
      <w:r w:rsidR="00505408">
        <w:t>,</w:t>
      </w:r>
      <w:r>
        <w:t xml:space="preserve"> </w:t>
      </w:r>
      <w:r w:rsidR="00533204">
        <w:t>we need to re</w:t>
      </w:r>
      <w:r w:rsidR="00505408">
        <w:t>-</w:t>
      </w:r>
      <w:r w:rsidR="00533204">
        <w:t>package all JMS Module and Business Module and deploy them in their server pool.</w:t>
      </w:r>
    </w:p>
    <w:p w:rsidR="00533204" w:rsidRDefault="00533204" w:rsidP="00843B20"/>
    <w:p w:rsidR="00533204" w:rsidRDefault="00533204" w:rsidP="00843B20">
      <w:r w:rsidRPr="00533204">
        <w:rPr>
          <w:b/>
        </w:rPr>
        <w:t>Problem 3</w:t>
      </w:r>
      <w:r>
        <w:t>:</w:t>
      </w:r>
    </w:p>
    <w:p w:rsidR="00533204" w:rsidRDefault="00533204" w:rsidP="00843B20">
      <w:r>
        <w:t>As in Monolithic software uses 3 -Tier Architecture, so 3 cross functional teams are involved to develop a feature so although 3-Tier Architecture made for separation of responsibility but in a long go responsibility boundary are crossed unintentionally and layer are losing it fluidity and become rigid.</w:t>
      </w:r>
    </w:p>
    <w:p w:rsidR="005D48EB" w:rsidRDefault="005D48EB" w:rsidP="00843B20">
      <w:r>
        <w:t xml:space="preserve">Suppose inventory management feature has to develop so, UI, Business layer and Data Access layer  </w:t>
      </w:r>
    </w:p>
    <w:p w:rsidR="005D48EB" w:rsidRDefault="00505408" w:rsidP="00843B20">
      <w:r>
        <w:lastRenderedPageBreak/>
        <w:t>e</w:t>
      </w:r>
      <w:r w:rsidR="005D48EB">
        <w:t>ach has their own job but everyone wants to take control of the main business part so</w:t>
      </w:r>
      <w:r>
        <w:t xml:space="preserve"> that</w:t>
      </w:r>
      <w:r w:rsidR="005D48EB">
        <w:t xml:space="preserve"> when defects come they can</w:t>
      </w:r>
      <w:r>
        <w:t xml:space="preserve"> solve it and not dependent on a</w:t>
      </w:r>
      <w:r w:rsidR="005D48EB">
        <w:t>nother layer developer.</w:t>
      </w:r>
      <w:r w:rsidR="00795BCD">
        <w:t xml:space="preserve"> Due to this competition Some time boundary has been crossed result an inefficient architecture.</w:t>
      </w:r>
    </w:p>
    <w:p w:rsidR="00795BCD" w:rsidRDefault="00795BCD" w:rsidP="00843B20"/>
    <w:p w:rsidR="00795BCD" w:rsidRDefault="00795BCD" w:rsidP="00843B20">
      <w:pPr>
        <w:rPr>
          <w:b/>
        </w:rPr>
      </w:pPr>
      <w:r w:rsidRPr="00795BCD">
        <w:rPr>
          <w:b/>
        </w:rPr>
        <w:t>Problem 4</w:t>
      </w:r>
      <w:r>
        <w:rPr>
          <w:b/>
        </w:rPr>
        <w:t xml:space="preserve"> : </w:t>
      </w:r>
    </w:p>
    <w:p w:rsidR="00795BCD" w:rsidRDefault="00795BCD" w:rsidP="00843B20">
      <w:r w:rsidRPr="00795BCD">
        <w:t xml:space="preserve">In many projects I have seen </w:t>
      </w:r>
      <w:r>
        <w:t>there is Developer team and another is support team developer team only develops and after release the feature to production they handover it to Support team. I personally don’t support this culture although some Knowledge Transfer happens during handover but that not solves the problem. For a critical incident Support team seek helps from developer team which is disastrous and support team reputation gone down.</w:t>
      </w:r>
    </w:p>
    <w:p w:rsidR="00795BCD" w:rsidRDefault="00795BCD" w:rsidP="00843B20"/>
    <w:p w:rsidR="00795BCD" w:rsidRDefault="00795BCD" w:rsidP="00843B20">
      <w:pPr>
        <w:rPr>
          <w:b/>
        </w:rPr>
      </w:pPr>
      <w:r w:rsidRPr="00795BCD">
        <w:rPr>
          <w:b/>
        </w:rPr>
        <w:t>Problem 5</w:t>
      </w:r>
      <w:r>
        <w:rPr>
          <w:b/>
        </w:rPr>
        <w:t>:</w:t>
      </w:r>
    </w:p>
    <w:p w:rsidR="008751BC" w:rsidRPr="008751BC" w:rsidRDefault="008751BC" w:rsidP="00843B20">
      <w:r w:rsidRPr="008751BC">
        <w:t xml:space="preserve">As our system is Monolithic same our team management. Often We create team base on the tier </w:t>
      </w:r>
    </w:p>
    <w:p w:rsidR="008751BC" w:rsidRDefault="008751BC" w:rsidP="00843B20">
      <w:r w:rsidRPr="008751BC">
        <w:t>Like UI developers, Back end developers, DB programmer and they are expertise in their domain but have least knowledge about other layer</w:t>
      </w:r>
      <w:r w:rsidR="005E05BB">
        <w:t>s</w:t>
      </w:r>
      <w:r w:rsidRPr="008751BC">
        <w:t xml:space="preserve"> so for a critical problem which expands over all layer blame games starts which is annoying not only that it takes several time to decide which layers’ problem it is and who will come forward and solve the issue.</w:t>
      </w:r>
    </w:p>
    <w:p w:rsidR="008751BC" w:rsidRDefault="008751BC" w:rsidP="00843B20"/>
    <w:p w:rsidR="008751BC" w:rsidRDefault="008751BC" w:rsidP="00843B20"/>
    <w:p w:rsidR="008751BC" w:rsidRDefault="00F6104B" w:rsidP="00843B20">
      <w:r>
        <w:t>Netflix, Amazon</w:t>
      </w:r>
      <w:r w:rsidR="008751BC">
        <w:t xml:space="preserve"> address this problem comes a solution name </w:t>
      </w:r>
      <w:r>
        <w:t>Microservices</w:t>
      </w:r>
      <w:r w:rsidR="008751BC">
        <w:t>.</w:t>
      </w:r>
    </w:p>
    <w:p w:rsidR="008751BC" w:rsidRDefault="00F6104B" w:rsidP="00843B20">
      <w:r>
        <w:t>Microservice tell</w:t>
      </w:r>
      <w:r w:rsidR="005E05BB">
        <w:t>s</w:t>
      </w:r>
      <w:r>
        <w:t xml:space="preserve"> us</w:t>
      </w:r>
      <w:r w:rsidR="005E05BB">
        <w:t xml:space="preserve"> to</w:t>
      </w:r>
      <w:r>
        <w:t xml:space="preserve"> brake product or project in to independent services so that it can be deployed </w:t>
      </w:r>
    </w:p>
    <w:p w:rsidR="00F6104B" w:rsidRDefault="005E05BB" w:rsidP="00843B20">
      <w:r>
        <w:t>a</w:t>
      </w:r>
      <w:r w:rsidR="00F6104B">
        <w:t>nd mange solely and not depending on any other services.</w:t>
      </w:r>
    </w:p>
    <w:p w:rsidR="00F6104B" w:rsidRDefault="00F6104B" w:rsidP="00843B20"/>
    <w:p w:rsidR="00F6104B" w:rsidRDefault="00F6104B" w:rsidP="00843B20">
      <w:r>
        <w:t xml:space="preserve">After seeing this definition obvious question arise in which basis </w:t>
      </w:r>
      <w:r w:rsidR="005E05BB">
        <w:t>I break</w:t>
      </w:r>
      <w:r>
        <w:t xml:space="preserve"> down my project in to independent </w:t>
      </w:r>
      <w:r w:rsidR="005E05BB">
        <w:t>services?</w:t>
      </w:r>
    </w:p>
    <w:p w:rsidR="00F6104B" w:rsidRDefault="00F6104B" w:rsidP="00843B20"/>
    <w:p w:rsidR="00F6104B" w:rsidRDefault="00F6104B" w:rsidP="00843B20">
      <w:r>
        <w:t xml:space="preserve">Many people thought wrong about </w:t>
      </w:r>
      <w:r w:rsidR="005E05BB">
        <w:t>microservices . Microservice not</w:t>
      </w:r>
      <w:r>
        <w:t xml:space="preserve"> telling about brake your project based on Tier like one JMS service </w:t>
      </w:r>
      <w:r w:rsidR="005E05BB">
        <w:t>,</w:t>
      </w:r>
      <w:r>
        <w:t xml:space="preserve"> UI Servce, Logging Service .</w:t>
      </w:r>
      <w:r w:rsidR="005E05BB">
        <w:t>etc</w:t>
      </w:r>
    </w:p>
    <w:p w:rsidR="00F6104B" w:rsidRDefault="00F6104B" w:rsidP="00843B20"/>
    <w:p w:rsidR="00F6104B" w:rsidRDefault="00F6104B" w:rsidP="00843B20">
      <w:r>
        <w:t>No this is absolutely not</w:t>
      </w:r>
      <w:r w:rsidR="005E05BB">
        <w:t>,</w:t>
      </w:r>
      <w:r>
        <w:t xml:space="preserve"> we need to brake it function wise . A complete functionality and this functionality may consist of UI, Business, Logging, JMS, da</w:t>
      </w:r>
      <w:r w:rsidR="005E05BB">
        <w:t>ta Access, Jndi look up service etc.</w:t>
      </w:r>
    </w:p>
    <w:p w:rsidR="00F6104B" w:rsidRPr="005E05BB" w:rsidRDefault="00F6104B" w:rsidP="00843B20">
      <w:pPr>
        <w:rPr>
          <w:b/>
          <w:i/>
        </w:rPr>
      </w:pPr>
      <w:r w:rsidRPr="005E05BB">
        <w:rPr>
          <w:b/>
          <w:i/>
        </w:rPr>
        <w:lastRenderedPageBreak/>
        <w:t>Function should not be divisible and not dependent on other function.</w:t>
      </w:r>
    </w:p>
    <w:p w:rsidR="00F6104B" w:rsidRDefault="00F6104B" w:rsidP="00843B20"/>
    <w:p w:rsidR="00F6104B" w:rsidRDefault="00F6104B" w:rsidP="00843B20">
      <w:r>
        <w:t>So If project has Inventory,</w:t>
      </w:r>
      <w:r w:rsidR="00B87A4F">
        <w:t xml:space="preserve"> </w:t>
      </w:r>
      <w:r>
        <w:t>Order,</w:t>
      </w:r>
      <w:r w:rsidR="00B87A4F">
        <w:t xml:space="preserve"> </w:t>
      </w:r>
      <w:r>
        <w:t>Billing,</w:t>
      </w:r>
      <w:r w:rsidR="00B87A4F">
        <w:t xml:space="preserve"> </w:t>
      </w:r>
      <w:r>
        <w:t>Shipping</w:t>
      </w:r>
      <w:r w:rsidR="00B87A4F">
        <w:t>, UI shopping cart module</w:t>
      </w:r>
      <w:r w:rsidR="005E05BB">
        <w:t>s,</w:t>
      </w:r>
      <w:r w:rsidR="00B87A4F">
        <w:t xml:space="preserve"> so we can brake each services as an independent deployable module each has own </w:t>
      </w:r>
      <w:r w:rsidR="005E05BB">
        <w:t>maintenance,</w:t>
      </w:r>
      <w:r w:rsidR="00B87A4F">
        <w:t xml:space="preserve"> monitoring, application servers.</w:t>
      </w:r>
    </w:p>
    <w:p w:rsidR="00B87A4F" w:rsidRPr="00B87A4F" w:rsidRDefault="00B87A4F" w:rsidP="00843B20">
      <w:pPr>
        <w:rPr>
          <w:b/>
        </w:rPr>
      </w:pPr>
    </w:p>
    <w:p w:rsidR="00B87A4F" w:rsidRDefault="00B87A4F" w:rsidP="00843B20">
      <w:pPr>
        <w:rPr>
          <w:b/>
        </w:rPr>
      </w:pPr>
      <w:r w:rsidRPr="00B87A4F">
        <w:rPr>
          <w:b/>
        </w:rPr>
        <w:t>The most important culture of Micro</w:t>
      </w:r>
      <w:r>
        <w:rPr>
          <w:b/>
        </w:rPr>
        <w:t>-</w:t>
      </w:r>
      <w:r w:rsidRPr="00B87A4F">
        <w:rPr>
          <w:b/>
        </w:rPr>
        <w:t xml:space="preserve">service </w:t>
      </w:r>
      <w:r w:rsidR="000B1C4B" w:rsidRPr="00B87A4F">
        <w:rPr>
          <w:b/>
        </w:rPr>
        <w:t>is Whoever</w:t>
      </w:r>
      <w:r w:rsidRPr="00B87A4F">
        <w:rPr>
          <w:b/>
        </w:rPr>
        <w:t xml:space="preserve"> develop the Service it is that teams </w:t>
      </w:r>
      <w:r w:rsidR="005E05BB" w:rsidRPr="00B87A4F">
        <w:rPr>
          <w:b/>
        </w:rPr>
        <w:t>responsibility to</w:t>
      </w:r>
      <w:r w:rsidRPr="00B87A4F">
        <w:rPr>
          <w:b/>
        </w:rPr>
        <w:t xml:space="preserve"> manage that service so no </w:t>
      </w:r>
      <w:r w:rsidR="005E05BB" w:rsidRPr="00B87A4F">
        <w:rPr>
          <w:b/>
        </w:rPr>
        <w:t>handover</w:t>
      </w:r>
      <w:r w:rsidR="005E05BB">
        <w:rPr>
          <w:b/>
        </w:rPr>
        <w:t xml:space="preserve"> concept</w:t>
      </w:r>
      <w:r w:rsidR="005E05BB" w:rsidRPr="00B87A4F">
        <w:rPr>
          <w:b/>
        </w:rPr>
        <w:t>.</w:t>
      </w:r>
    </w:p>
    <w:p w:rsidR="00B87A4F" w:rsidRDefault="00B87A4F" w:rsidP="00843B20">
      <w:pPr>
        <w:rPr>
          <w:b/>
        </w:rPr>
      </w:pPr>
    </w:p>
    <w:p w:rsidR="00B87A4F" w:rsidRDefault="00B87A4F" w:rsidP="00843B20">
      <w:pPr>
        <w:rPr>
          <w:b/>
        </w:rPr>
      </w:pPr>
      <w:r>
        <w:rPr>
          <w:b/>
        </w:rPr>
        <w:t xml:space="preserve">This </w:t>
      </w:r>
      <w:r w:rsidR="00A75552">
        <w:rPr>
          <w:b/>
        </w:rPr>
        <w:t>Microservice has</w:t>
      </w:r>
      <w:r>
        <w:rPr>
          <w:b/>
        </w:rPr>
        <w:t xml:space="preserve"> many more benefits</w:t>
      </w:r>
    </w:p>
    <w:p w:rsidR="00B87A4F" w:rsidRDefault="00B87A4F" w:rsidP="00843B20">
      <w:pPr>
        <w:rPr>
          <w:b/>
        </w:rPr>
      </w:pPr>
    </w:p>
    <w:p w:rsidR="00B87A4F" w:rsidRDefault="00B87A4F" w:rsidP="00843B20">
      <w:pPr>
        <w:rPr>
          <w:b/>
        </w:rPr>
      </w:pPr>
      <w:r>
        <w:rPr>
          <w:b/>
        </w:rPr>
        <w:t>Benefit 1:</w:t>
      </w:r>
    </w:p>
    <w:p w:rsidR="00B87A4F" w:rsidRPr="000B1C4B" w:rsidRDefault="00B87A4F" w:rsidP="00843B20">
      <w:r w:rsidRPr="000B1C4B">
        <w:t xml:space="preserve">As in monolithic software you only develop in one language say java as codebase is single but in Microservice as each service is independent and each service is a new project </w:t>
      </w:r>
      <w:r w:rsidR="005E05BB">
        <w:t>.Each service</w:t>
      </w:r>
      <w:r w:rsidRPr="000B1C4B">
        <w:t xml:space="preserve"> can be </w:t>
      </w:r>
      <w:r w:rsidR="000B1C4B" w:rsidRPr="000B1C4B">
        <w:t>developed</w:t>
      </w:r>
      <w:r w:rsidRPr="000B1C4B">
        <w:t xml:space="preserve"> in any language which is optimum for this requirement.</w:t>
      </w:r>
    </w:p>
    <w:p w:rsidR="00B87A4F" w:rsidRDefault="00B87A4F" w:rsidP="00843B20">
      <w:pPr>
        <w:rPr>
          <w:b/>
        </w:rPr>
      </w:pPr>
    </w:p>
    <w:p w:rsidR="00B87A4F" w:rsidRDefault="00B87A4F" w:rsidP="00B87A4F">
      <w:pPr>
        <w:rPr>
          <w:b/>
        </w:rPr>
      </w:pPr>
      <w:r>
        <w:rPr>
          <w:b/>
        </w:rPr>
        <w:t>Benefit 2:</w:t>
      </w:r>
    </w:p>
    <w:p w:rsidR="00B87A4F" w:rsidRPr="000B1C4B" w:rsidRDefault="00B87A4F" w:rsidP="00B87A4F">
      <w:r w:rsidRPr="000B1C4B">
        <w:t>Developer are only concentrate on particular service so codebase will be very small and developer has intense knowledge over that service</w:t>
      </w:r>
    </w:p>
    <w:p w:rsidR="00B87A4F" w:rsidRDefault="00B87A4F" w:rsidP="00B87A4F">
      <w:pPr>
        <w:rPr>
          <w:b/>
        </w:rPr>
      </w:pPr>
      <w:r>
        <w:rPr>
          <w:b/>
        </w:rPr>
        <w:t>Benefit 3</w:t>
      </w:r>
    </w:p>
    <w:p w:rsidR="00B87A4F" w:rsidRDefault="00B87A4F" w:rsidP="00B87A4F">
      <w:r w:rsidRPr="000B1C4B">
        <w:t xml:space="preserve">May be one service needed </w:t>
      </w:r>
      <w:r w:rsidR="00C70EBF" w:rsidRPr="000B1C4B">
        <w:t>to talk with anothe</w:t>
      </w:r>
      <w:r w:rsidR="000B1C4B" w:rsidRPr="000B1C4B">
        <w:t xml:space="preserve">r service so they can talk via </w:t>
      </w:r>
      <w:r w:rsidR="005E05BB">
        <w:t xml:space="preserve">API </w:t>
      </w:r>
      <w:r w:rsidR="000B1C4B" w:rsidRPr="000B1C4B">
        <w:t xml:space="preserve"> or specifically by R</w:t>
      </w:r>
      <w:r w:rsidR="00C70EBF" w:rsidRPr="000B1C4B">
        <w:t xml:space="preserve">est </w:t>
      </w:r>
      <w:r w:rsidR="000B1C4B" w:rsidRPr="000B1C4B">
        <w:t>service.</w:t>
      </w:r>
      <w:r w:rsidR="00C70EBF" w:rsidRPr="000B1C4B">
        <w:t xml:space="preserve"> As Rest service is the medium to communicate so there is little transformation happens so I can say unlike SOA , Micro-service Message bus is much more thin than ESB . where ESB doing lots of transformation, categorization micro- service message bus do</w:t>
      </w:r>
      <w:r w:rsidR="000B1C4B" w:rsidRPr="000B1C4B">
        <w:t>es</w:t>
      </w:r>
      <w:r w:rsidR="00C70EBF" w:rsidRPr="000B1C4B">
        <w:t xml:space="preserve"> less thing.</w:t>
      </w:r>
    </w:p>
    <w:p w:rsidR="000B1C4B" w:rsidRDefault="000B1C4B" w:rsidP="00B87A4F"/>
    <w:p w:rsidR="000B1C4B" w:rsidRDefault="000B1C4B" w:rsidP="00B87A4F">
      <w:r>
        <w:t xml:space="preserve">Lot of people think SOA and Microservices are same thing </w:t>
      </w:r>
      <w:r w:rsidR="005E05BB">
        <w:t>although</w:t>
      </w:r>
      <w:r>
        <w:t xml:space="preserve"> </w:t>
      </w:r>
      <w:r w:rsidR="005E05BB">
        <w:t xml:space="preserve">by </w:t>
      </w:r>
      <w:r>
        <w:t xml:space="preserve">definition they are look like same but SOA used for communicate different system over a ESB(Enterprise Service Bus) where ESB taking lot of responsibility to manage data, transformation of input one form to another, do categorization, use BPEL so I can say ESB is </w:t>
      </w:r>
      <w:r w:rsidR="00624D77">
        <w:t xml:space="preserve">very intelligent and big module </w:t>
      </w:r>
    </w:p>
    <w:p w:rsidR="00624D77" w:rsidRDefault="00624D77" w:rsidP="00B87A4F">
      <w:r>
        <w:t xml:space="preserve">But </w:t>
      </w:r>
      <w:r w:rsidR="005E05BB">
        <w:t>Microservice only u</w:t>
      </w:r>
      <w:r>
        <w:t xml:space="preserve">se a dumb Message Bus which just transfer the input from one service to another </w:t>
      </w:r>
    </w:p>
    <w:p w:rsidR="00624D77" w:rsidRDefault="00624D77" w:rsidP="00B87A4F">
      <w:r>
        <w:lastRenderedPageBreak/>
        <w:t>As Microservice communicate through REST so transformation scope is very less only one service is dependent on another service via API call.</w:t>
      </w:r>
    </w:p>
    <w:p w:rsidR="00624D77" w:rsidRDefault="00624D77" w:rsidP="00B87A4F"/>
    <w:p w:rsidR="00624D77" w:rsidRPr="00624D77" w:rsidRDefault="00624D77" w:rsidP="00B87A4F">
      <w:pPr>
        <w:rPr>
          <w:b/>
        </w:rPr>
      </w:pPr>
      <w:r w:rsidRPr="00624D77">
        <w:rPr>
          <w:b/>
        </w:rPr>
        <w:t>Microservice itself has some shortcomings</w:t>
      </w:r>
    </w:p>
    <w:p w:rsidR="00624D77" w:rsidRDefault="00624D77" w:rsidP="00B87A4F"/>
    <w:p w:rsidR="00624D77" w:rsidRDefault="00624D77" w:rsidP="00B87A4F">
      <w:r>
        <w:t>As every functional aspect is an individual service so in a big project there are many services so monitoring this services add a new overhead.</w:t>
      </w:r>
    </w:p>
    <w:p w:rsidR="00624D77" w:rsidRDefault="00624D77" w:rsidP="00B87A4F">
      <w:r>
        <w:t xml:space="preserve">Not only that </w:t>
      </w:r>
      <w:r w:rsidR="005E05BB">
        <w:t>f</w:t>
      </w:r>
      <w:r>
        <w:t xml:space="preserve">or a </w:t>
      </w:r>
      <w:r w:rsidR="005E05BB">
        <w:t xml:space="preserve">service </w:t>
      </w:r>
      <w:r>
        <w:t xml:space="preserve">failure </w:t>
      </w:r>
      <w:r w:rsidR="005E05BB">
        <w:t>,</w:t>
      </w:r>
      <w:r>
        <w:t>to track down which service is root cause for that is also a pain staking job.</w:t>
      </w:r>
    </w:p>
    <w:p w:rsidR="00624D77" w:rsidRDefault="00624D77" w:rsidP="00B87A4F">
      <w:r>
        <w:t xml:space="preserve">Each service generates log so there is no central log </w:t>
      </w:r>
      <w:r w:rsidR="005E05BB">
        <w:t xml:space="preserve">monitoring </w:t>
      </w:r>
      <w:r>
        <w:t xml:space="preserve"> log also a painful stuff we need a very good log management system for that.</w:t>
      </w:r>
    </w:p>
    <w:p w:rsidR="00624D77" w:rsidRDefault="00624D77" w:rsidP="00B87A4F">
      <w:r>
        <w:t>In microservice each services communicate through A</w:t>
      </w:r>
      <w:r w:rsidR="005E05BB">
        <w:t>PI</w:t>
      </w:r>
      <w:r>
        <w:t xml:space="preserve"> calls/remote call which has more overhead than monolithic software’s inter process communication call.</w:t>
      </w:r>
    </w:p>
    <w:p w:rsidR="00624D77" w:rsidRDefault="00624D77" w:rsidP="00B87A4F"/>
    <w:p w:rsidR="00624D77" w:rsidRDefault="00624D77" w:rsidP="00B87A4F">
      <w:r>
        <w:t xml:space="preserve">In spite of that Microservice do the real </w:t>
      </w:r>
      <w:r w:rsidR="00DE09B3">
        <w:t>separation</w:t>
      </w:r>
      <w:r>
        <w:t xml:space="preserve"> of responsibility so I believe to do efficient </w:t>
      </w:r>
      <w:bookmarkStart w:id="0" w:name="_GoBack"/>
      <w:bookmarkEnd w:id="0"/>
      <w:r w:rsidR="005E05BB">
        <w:t>work, Organization</w:t>
      </w:r>
      <w:r>
        <w:t xml:space="preserve"> has to adopt Microservices. </w:t>
      </w:r>
    </w:p>
    <w:p w:rsidR="00624D77" w:rsidRDefault="00624D77" w:rsidP="00B87A4F"/>
    <w:p w:rsidR="00624D77" w:rsidRDefault="00624D77" w:rsidP="00B87A4F"/>
    <w:p w:rsidR="00624D77" w:rsidRDefault="00624D77" w:rsidP="00B87A4F"/>
    <w:p w:rsidR="00624D77" w:rsidRDefault="00624D77" w:rsidP="00B87A4F"/>
    <w:p w:rsidR="00624D77" w:rsidRPr="000B1C4B" w:rsidRDefault="00624D77" w:rsidP="00B87A4F"/>
    <w:p w:rsidR="000B1C4B" w:rsidRDefault="000B1C4B" w:rsidP="00B87A4F">
      <w:pPr>
        <w:rPr>
          <w:b/>
        </w:rPr>
      </w:pPr>
    </w:p>
    <w:p w:rsidR="000B1C4B" w:rsidRDefault="000B1C4B" w:rsidP="00B87A4F">
      <w:pPr>
        <w:rPr>
          <w:b/>
        </w:rPr>
      </w:pPr>
    </w:p>
    <w:p w:rsidR="00C70EBF" w:rsidRDefault="00C70EBF" w:rsidP="00B87A4F">
      <w:pPr>
        <w:rPr>
          <w:b/>
        </w:rPr>
      </w:pPr>
    </w:p>
    <w:p w:rsidR="00C70EBF" w:rsidRDefault="00C70EBF" w:rsidP="00B87A4F">
      <w:pPr>
        <w:rPr>
          <w:b/>
        </w:rPr>
      </w:pPr>
    </w:p>
    <w:p w:rsidR="00B87A4F" w:rsidRDefault="00B87A4F" w:rsidP="00843B20">
      <w:pPr>
        <w:rPr>
          <w:b/>
        </w:rPr>
      </w:pPr>
    </w:p>
    <w:p w:rsidR="00B87A4F" w:rsidRDefault="00B87A4F" w:rsidP="00843B20">
      <w:pPr>
        <w:rPr>
          <w:b/>
        </w:rPr>
      </w:pPr>
    </w:p>
    <w:p w:rsidR="00B87A4F" w:rsidRPr="00B87A4F" w:rsidRDefault="00B87A4F" w:rsidP="00843B20">
      <w:pPr>
        <w:rPr>
          <w:b/>
        </w:rPr>
      </w:pPr>
    </w:p>
    <w:p w:rsidR="00B87A4F" w:rsidRDefault="00B87A4F" w:rsidP="00843B20"/>
    <w:p w:rsidR="00B87A4F" w:rsidRDefault="00B87A4F" w:rsidP="00843B20"/>
    <w:p w:rsidR="00B87A4F" w:rsidRDefault="00B87A4F" w:rsidP="00843B20"/>
    <w:p w:rsidR="00B87A4F" w:rsidRDefault="00B87A4F" w:rsidP="00843B20"/>
    <w:p w:rsidR="00F6104B" w:rsidRDefault="00F6104B" w:rsidP="00843B20"/>
    <w:p w:rsidR="00F6104B" w:rsidRDefault="00F6104B" w:rsidP="00843B20"/>
    <w:p w:rsidR="00F6104B" w:rsidRDefault="00F6104B" w:rsidP="00843B20"/>
    <w:p w:rsidR="00F6104B" w:rsidRDefault="00F6104B" w:rsidP="00843B20"/>
    <w:p w:rsidR="00F6104B" w:rsidRDefault="00F6104B" w:rsidP="00843B20"/>
    <w:p w:rsidR="00F6104B" w:rsidRDefault="00F6104B" w:rsidP="00843B20"/>
    <w:p w:rsidR="00F6104B" w:rsidRDefault="00F6104B" w:rsidP="00843B20"/>
    <w:p w:rsidR="008751BC" w:rsidRPr="008751BC" w:rsidRDefault="008751BC" w:rsidP="00843B20"/>
    <w:p w:rsidR="00795BCD" w:rsidRPr="00795BCD" w:rsidRDefault="00795BCD" w:rsidP="00843B20">
      <w:pPr>
        <w:rPr>
          <w:b/>
        </w:rPr>
      </w:pPr>
    </w:p>
    <w:p w:rsidR="00795BCD" w:rsidRDefault="00795BCD" w:rsidP="00843B20"/>
    <w:p w:rsidR="00795BCD" w:rsidRDefault="00795BCD" w:rsidP="00843B20"/>
    <w:p w:rsidR="00795BCD" w:rsidRPr="00795BCD" w:rsidRDefault="00795BCD" w:rsidP="00843B20">
      <w:pPr>
        <w:rPr>
          <w:b/>
        </w:rPr>
      </w:pPr>
    </w:p>
    <w:p w:rsidR="00795BCD" w:rsidRDefault="00795BCD" w:rsidP="00843B20"/>
    <w:p w:rsidR="00331E9E" w:rsidRDefault="00331E9E" w:rsidP="00843B20"/>
    <w:p w:rsidR="005D48EB" w:rsidRDefault="005D48EB" w:rsidP="00843B20"/>
    <w:p w:rsidR="005D48EB" w:rsidRDefault="005D48EB" w:rsidP="00843B20"/>
    <w:p w:rsidR="005D48EB" w:rsidRDefault="005D48EB" w:rsidP="00843B20"/>
    <w:p w:rsidR="00533204" w:rsidRDefault="00533204" w:rsidP="00843B20"/>
    <w:p w:rsidR="00533204" w:rsidRDefault="00533204" w:rsidP="00843B20"/>
    <w:p w:rsidR="00533204" w:rsidRDefault="00533204" w:rsidP="00843B20"/>
    <w:p w:rsidR="00533204" w:rsidRPr="00526260" w:rsidRDefault="00533204" w:rsidP="00843B20"/>
    <w:p w:rsidR="00526260" w:rsidRDefault="00526260" w:rsidP="00843B20"/>
    <w:p w:rsidR="00526260" w:rsidRDefault="00526260" w:rsidP="00843B20"/>
    <w:p w:rsidR="00526260" w:rsidRDefault="00526260" w:rsidP="00843B20"/>
    <w:p w:rsidR="005B33B9" w:rsidRDefault="005B33B9" w:rsidP="00843B20"/>
    <w:p w:rsidR="005B33B9" w:rsidRDefault="005B33B9" w:rsidP="00843B20"/>
    <w:p w:rsidR="00C81704" w:rsidRDefault="00C81704" w:rsidP="00843B20"/>
    <w:p w:rsidR="00C81704" w:rsidRDefault="00C81704" w:rsidP="00843B20"/>
    <w:p w:rsidR="00DB5D1C" w:rsidRDefault="00DB5D1C" w:rsidP="00843B20"/>
    <w:p w:rsidR="00DB5D1C" w:rsidRDefault="00DB5D1C" w:rsidP="00843B20"/>
    <w:p w:rsidR="00DB5D1C" w:rsidRDefault="00DB5D1C" w:rsidP="00843B20"/>
    <w:p w:rsidR="00DB5D1C" w:rsidRDefault="00DB5D1C" w:rsidP="00843B20"/>
    <w:p w:rsidR="00843B20" w:rsidRDefault="00843B20" w:rsidP="00843B20"/>
    <w:p w:rsidR="00843B20" w:rsidRDefault="00843B20" w:rsidP="00843B20"/>
    <w:p w:rsidR="00843B20" w:rsidRDefault="00843B20" w:rsidP="00843B20"/>
    <w:p w:rsidR="00843B20" w:rsidRDefault="00843B20" w:rsidP="00843B20"/>
    <w:p w:rsidR="00843B20" w:rsidRDefault="00843B20" w:rsidP="00843B20"/>
    <w:p w:rsidR="00B1161B" w:rsidRDefault="00B1161B"/>
    <w:p w:rsidR="00B1161B" w:rsidRDefault="00B1161B"/>
    <w:p w:rsidR="00B1161B" w:rsidRDefault="00B1161B">
      <w:r>
        <w:t xml:space="preserve"> </w:t>
      </w:r>
    </w:p>
    <w:sectPr w:rsidR="00B1161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47F42" w:rsidRDefault="00447F42">
      <w:pPr>
        <w:spacing w:after="0" w:line="240" w:lineRule="auto"/>
      </w:pPr>
      <w:r>
        <w:separator/>
      </w:r>
    </w:p>
  </w:endnote>
  <w:endnote w:type="continuationSeparator" w:id="0">
    <w:p w:rsidR="00447F42" w:rsidRDefault="00447F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47F42" w:rsidRDefault="00447F42">
      <w:pPr>
        <w:spacing w:after="0" w:line="240" w:lineRule="auto"/>
      </w:pPr>
      <w:r>
        <w:separator/>
      </w:r>
    </w:p>
  </w:footnote>
  <w:footnote w:type="continuationSeparator" w:id="0">
    <w:p w:rsidR="00447F42" w:rsidRDefault="00447F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491F01"/>
    <w:multiLevelType w:val="hybridMultilevel"/>
    <w:tmpl w:val="05CCCA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161B"/>
    <w:rsid w:val="000B1C4B"/>
    <w:rsid w:val="001572CF"/>
    <w:rsid w:val="00331E9E"/>
    <w:rsid w:val="00447F42"/>
    <w:rsid w:val="004B3BAF"/>
    <w:rsid w:val="00505408"/>
    <w:rsid w:val="00526260"/>
    <w:rsid w:val="00533204"/>
    <w:rsid w:val="005B33B9"/>
    <w:rsid w:val="005D48EB"/>
    <w:rsid w:val="005E05BB"/>
    <w:rsid w:val="00624D77"/>
    <w:rsid w:val="00795BCD"/>
    <w:rsid w:val="00843B20"/>
    <w:rsid w:val="008751BC"/>
    <w:rsid w:val="00A75552"/>
    <w:rsid w:val="00B1161B"/>
    <w:rsid w:val="00B87A4F"/>
    <w:rsid w:val="00C70EBF"/>
    <w:rsid w:val="00C812BA"/>
    <w:rsid w:val="00C81704"/>
    <w:rsid w:val="00DB5D1C"/>
    <w:rsid w:val="00DE09B3"/>
    <w:rsid w:val="00F6104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65117"/>
  <w15:docId w15:val="{5EC30EB0-554C-4EFD-BD01-45B615054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pBdr>
        <w:top w:val="single" w:sz="24" w:space="0" w:color="099BDD" w:themeColor="text2"/>
        <w:left w:val="single" w:sz="24" w:space="0" w:color="099BDD" w:themeColor="text2"/>
        <w:bottom w:val="single" w:sz="24" w:space="0" w:color="099BDD" w:themeColor="text2"/>
        <w:right w:val="single" w:sz="24" w:space="0" w:color="099BDD" w:themeColor="text2"/>
      </w:pBdr>
      <w:shd w:val="clear" w:color="auto" w:fill="099BDD" w:themeFill="text2"/>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semiHidden/>
    <w:unhideWhenUsed/>
    <w:qFormat/>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semiHidden/>
    <w:unhideWhenUsed/>
    <w:qFormat/>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semiHidden/>
    <w:unhideWhenUsed/>
    <w:qFormat/>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pPr>
      <w:spacing w:before="200" w:after="0"/>
      <w:outlineLvl w:val="7"/>
    </w:pPr>
    <w:rPr>
      <w:rFonts w:asciiTheme="majorHAnsi" w:eastAsiaTheme="majorEastAsia" w:hAnsiTheme="majorHAnsi" w:cstheme="majorBidi"/>
      <w:caps/>
      <w:spacing w:val="10"/>
      <w:sz w:val="18"/>
      <w:szCs w:val="18"/>
    </w:rPr>
  </w:style>
  <w:style w:type="paragraph" w:styleId="Heading9">
    <w:name w:val="heading 9"/>
    <w:basedOn w:val="Normal"/>
    <w:next w:val="Normal"/>
    <w:link w:val="Heading9Char"/>
    <w:uiPriority w:val="9"/>
    <w:semiHidden/>
    <w:unhideWhenUsed/>
    <w:qFormat/>
    <w:pPr>
      <w:spacing w:before="200" w:after="0"/>
      <w:outlineLvl w:val="8"/>
    </w:pPr>
    <w:rPr>
      <w:rFonts w:asciiTheme="majorHAnsi" w:eastAsiaTheme="majorEastAsia" w:hAnsiTheme="majorHAnsi" w:cstheme="majorBidi"/>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aps/>
      <w:color w:val="FFFFFF" w:themeColor="background1"/>
      <w:spacing w:val="15"/>
      <w:shd w:val="clear" w:color="auto" w:fill="099BDD" w:themeFill="text2"/>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next w:val="Normal"/>
    <w:link w:val="TitleChar"/>
    <w:uiPriority w:val="10"/>
    <w:qFormat/>
    <w:pPr>
      <w:spacing w:before="0" w:after="0"/>
    </w:pPr>
    <w:rPr>
      <w:rFonts w:asciiTheme="majorHAnsi" w:eastAsiaTheme="majorEastAsia" w:hAnsiTheme="majorHAnsi" w:cstheme="majorBidi"/>
      <w:caps/>
      <w:color w:val="099BDD" w:themeColor="text2"/>
      <w:spacing w:val="10"/>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aps/>
      <w:color w:val="099BDD" w:themeColor="text2"/>
      <w:spacing w:val="10"/>
      <w:sz w:val="52"/>
      <w:szCs w:val="52"/>
    </w:rPr>
  </w:style>
  <w:style w:type="paragraph" w:styleId="Subtitle">
    <w:name w:val="Subtitle"/>
    <w:basedOn w:val="Normal"/>
    <w:next w:val="Normal"/>
    <w:link w:val="SubtitleChar"/>
    <w:uiPriority w:val="11"/>
    <w:qFormat/>
    <w:pPr>
      <w:spacing w:before="0" w:after="500" w:line="240" w:lineRule="auto"/>
    </w:pPr>
    <w:rPr>
      <w:caps/>
      <w:color w:val="757575" w:themeColor="text1" w:themeTint="A6"/>
      <w:spacing w:val="10"/>
      <w:sz w:val="21"/>
      <w:szCs w:val="21"/>
    </w:rPr>
  </w:style>
  <w:style w:type="character" w:customStyle="1" w:styleId="SubtitleChar">
    <w:name w:val="Subtitle Char"/>
    <w:basedOn w:val="DefaultParagraphFont"/>
    <w:link w:val="Subtitle"/>
    <w:uiPriority w:val="11"/>
    <w:rPr>
      <w:caps/>
      <w:color w:val="757575" w:themeColor="text1" w:themeTint="A6"/>
      <w:spacing w:val="10"/>
      <w:sz w:val="21"/>
      <w:szCs w:val="21"/>
    </w:rPr>
  </w:style>
  <w:style w:type="paragraph" w:styleId="ListParagraph">
    <w:name w:val="List Paragraph"/>
    <w:basedOn w:val="Normal"/>
    <w:uiPriority w:val="34"/>
    <w:qFormat/>
    <w:pPr>
      <w:ind w:left="720"/>
      <w:contextualSpacing/>
    </w:pPr>
  </w:style>
  <w:style w:type="character" w:styleId="SubtleReference">
    <w:name w:val="Subtle Reference"/>
    <w:uiPriority w:val="31"/>
    <w:qFormat/>
    <w:rPr>
      <w:b w:val="0"/>
      <w:bCs w:val="0"/>
      <w:color w:val="099BDD" w:themeColor="text2"/>
    </w:rPr>
  </w:style>
  <w:style w:type="character" w:styleId="SubtleEmphasis">
    <w:name w:val="Subtle Emphasis"/>
    <w:uiPriority w:val="19"/>
    <w:qFormat/>
    <w:rPr>
      <w:i/>
      <w:iCs/>
      <w:color w:val="044D6E" w:themeColor="text2" w:themeShade="80"/>
    </w:rPr>
  </w:style>
  <w:style w:type="character" w:styleId="Emphasis">
    <w:name w:val="Emphasis"/>
    <w:uiPriority w:val="20"/>
    <w:qFormat/>
    <w:rPr>
      <w:caps/>
      <w:color w:val="auto"/>
      <w:spacing w:val="5"/>
    </w:rPr>
  </w:style>
  <w:style w:type="paragraph" w:styleId="Quote">
    <w:name w:val="Quote"/>
    <w:basedOn w:val="Normal"/>
    <w:next w:val="Normal"/>
    <w:link w:val="QuoteChar"/>
    <w:uiPriority w:val="29"/>
    <w:qFormat/>
    <w:pPr>
      <w:ind w:left="1080" w:right="1080"/>
      <w:jc w:val="center"/>
    </w:pPr>
    <w:rPr>
      <w:i/>
      <w:iCs/>
      <w:sz w:val="24"/>
      <w:szCs w:val="24"/>
    </w:rPr>
  </w:style>
  <w:style w:type="character" w:customStyle="1" w:styleId="QuoteChar">
    <w:name w:val="Quote Char"/>
    <w:basedOn w:val="DefaultParagraphFont"/>
    <w:link w:val="Quote"/>
    <w:uiPriority w:val="29"/>
    <w:rPr>
      <w:i/>
      <w:iCs/>
      <w:sz w:val="24"/>
      <w:szCs w:val="24"/>
    </w:rPr>
  </w:style>
  <w:style w:type="character" w:styleId="IntenseEmphasis">
    <w:name w:val="Intense Emphasis"/>
    <w:uiPriority w:val="21"/>
    <w:qFormat/>
    <w:rPr>
      <w:b/>
      <w:bCs/>
      <w:caps/>
      <w:color w:val="044D6E" w:themeColor="text2" w:themeShade="80"/>
      <w:spacing w:val="10"/>
    </w:rPr>
  </w:style>
  <w:style w:type="paragraph" w:styleId="IntenseQuote">
    <w:name w:val="Intense Quote"/>
    <w:basedOn w:val="Normal"/>
    <w:next w:val="Normal"/>
    <w:link w:val="IntenseQuoteChar"/>
    <w:uiPriority w:val="30"/>
    <w:qFormat/>
    <w:pPr>
      <w:spacing w:before="240" w:after="240" w:line="240" w:lineRule="auto"/>
      <w:ind w:left="1080" w:right="1080"/>
      <w:jc w:val="center"/>
    </w:pPr>
    <w:rPr>
      <w:color w:val="099BDD" w:themeColor="text2"/>
      <w:sz w:val="24"/>
      <w:szCs w:val="24"/>
    </w:rPr>
  </w:style>
  <w:style w:type="character" w:customStyle="1" w:styleId="IntenseQuoteChar">
    <w:name w:val="Intense Quote Char"/>
    <w:basedOn w:val="DefaultParagraphFont"/>
    <w:link w:val="IntenseQuote"/>
    <w:uiPriority w:val="30"/>
    <w:rPr>
      <w:color w:val="099BDD" w:themeColor="text2"/>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rPr>
      <w:rFonts w:asciiTheme="majorHAnsi" w:eastAsiaTheme="majorEastAsia" w:hAnsiTheme="majorHAnsi" w:cstheme="majorBidi"/>
      <w:caps/>
      <w:spacing w:val="10"/>
      <w:sz w:val="18"/>
      <w:szCs w:val="18"/>
    </w:rPr>
  </w:style>
  <w:style w:type="character" w:customStyle="1" w:styleId="Heading9Char">
    <w:name w:val="Heading 9 Char"/>
    <w:basedOn w:val="DefaultParagraphFont"/>
    <w:link w:val="Heading9"/>
    <w:uiPriority w:val="9"/>
    <w:rPr>
      <w:rFonts w:asciiTheme="majorHAnsi" w:eastAsiaTheme="majorEastAsia" w:hAnsiTheme="majorHAnsi" w:cstheme="majorBidi"/>
      <w:i/>
      <w:iCs/>
      <w:caps/>
      <w:spacing w:val="10"/>
      <w:sz w:val="18"/>
      <w:szCs w:val="18"/>
    </w:rPr>
  </w:style>
  <w:style w:type="paragraph" w:styleId="NoSpacing">
    <w:name w:val="No Spacing"/>
    <w:link w:val="NoSpacingChar"/>
    <w:uiPriority w:val="1"/>
    <w:qFormat/>
    <w:pPr>
      <w:spacing w:after="0" w:line="240" w:lineRule="auto"/>
    </w:pPr>
  </w:style>
  <w:style w:type="character" w:styleId="BookTitle">
    <w:name w:val="Book Title"/>
    <w:uiPriority w:val="33"/>
    <w:qFormat/>
    <w:rPr>
      <w:b/>
      <w:bCs/>
      <w:i/>
      <w:iCs/>
      <w:spacing w:val="0"/>
    </w:rPr>
  </w:style>
  <w:style w:type="paragraph" w:styleId="Caption">
    <w:name w:val="caption"/>
    <w:basedOn w:val="Normal"/>
    <w:next w:val="Normal"/>
    <w:uiPriority w:val="35"/>
    <w:semiHidden/>
    <w:unhideWhenUsed/>
    <w:qFormat/>
    <w:rPr>
      <w:b/>
      <w:bCs/>
      <w:color w:val="0673A5" w:themeColor="text2" w:themeShade="BF"/>
      <w:sz w:val="16"/>
      <w:szCs w:val="16"/>
    </w:rPr>
  </w:style>
  <w:style w:type="character" w:styleId="IntenseReference">
    <w:name w:val="Intense Reference"/>
    <w:uiPriority w:val="32"/>
    <w:qFormat/>
    <w:rPr>
      <w:b w:val="0"/>
      <w:bCs w:val="0"/>
      <w:i/>
      <w:iCs/>
      <w:caps/>
      <w:color w:val="099BDD" w:themeColor="text2"/>
    </w:rPr>
  </w:style>
  <w:style w:type="character" w:customStyle="1" w:styleId="NoSpacingChar">
    <w:name w:val="No Spacing Char"/>
    <w:basedOn w:val="DefaultParagraphFont"/>
    <w:link w:val="NoSpacing"/>
    <w:uiPriority w:val="1"/>
  </w:style>
  <w:style w:type="character" w:styleId="Strong">
    <w:name w:val="Strong"/>
    <w:uiPriority w:val="22"/>
    <w:qFormat/>
    <w:rPr>
      <w:b/>
      <w:bCs/>
    </w:rPr>
  </w:style>
  <w:style w:type="paragraph" w:styleId="TOCHeading">
    <w:name w:val="TOC Heading"/>
    <w:basedOn w:val="Heading1"/>
    <w:next w:val="Normal"/>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BM_ADMIN\AppData\Roaming\Microsoft\Templates\Banded%20design%20(blank).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2.xml><?xml version="1.0" encoding="utf-8"?>
<ds:datastoreItem xmlns:ds="http://schemas.openxmlformats.org/officeDocument/2006/customXml" ds:itemID="{819C363F-9D83-43C6-8092-1423A9EF6A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(blank).dotx</Template>
  <TotalTime>171</TotalTime>
  <Pages>7</Pages>
  <Words>1119</Words>
  <Characters>6383</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ibm</dc:creator>
  <cp:keywords/>
  <cp:lastModifiedBy>ibm</cp:lastModifiedBy>
  <cp:revision>46</cp:revision>
  <dcterms:created xsi:type="dcterms:W3CDTF">2016-07-25T12:25:00Z</dcterms:created>
  <dcterms:modified xsi:type="dcterms:W3CDTF">2016-07-25T17:24:00Z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TC037499679991</vt:lpwstr>
  </property>
</Properties>
</file>