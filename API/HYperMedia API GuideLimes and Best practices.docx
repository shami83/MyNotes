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D" w:rsidRDefault="008749DD">
      <w:pPr>
        <w:pStyle w:val="Title"/>
      </w:pPr>
      <w:r>
        <w:t>HYperMedia API GuideLimes and Best practices</w:t>
      </w:r>
    </w:p>
    <w:p w:rsidR="006F097D" w:rsidRDefault="008749DD">
      <w:pPr>
        <w:pStyle w:val="Heading1"/>
      </w:pPr>
      <w:r>
        <w:t>Api guidelines</w:t>
      </w:r>
    </w:p>
    <w:p w:rsidR="008749DD" w:rsidRPr="009B3235" w:rsidRDefault="009B3235">
      <w:pPr>
        <w:rPr>
          <w:b/>
          <w:i/>
        </w:rPr>
      </w:pPr>
      <w:r w:rsidRPr="009B3235">
        <w:rPr>
          <w:b/>
          <w:i/>
        </w:rPr>
        <w:t>REST is easy or consumer but very hard for providers.</w:t>
      </w:r>
    </w:p>
    <w:p w:rsidR="008749DD" w:rsidRDefault="008749DD">
      <w:r>
        <w:t>API Should be developer friendly as they are the main customer. They can understand them easily and can debug easily.</w:t>
      </w:r>
    </w:p>
    <w:p w:rsidR="008749DD" w:rsidRDefault="008749DD"/>
    <w:p w:rsidR="003025F2" w:rsidRDefault="003025F2">
      <w:r>
        <w:t>Why REST?</w:t>
      </w:r>
    </w:p>
    <w:p w:rsidR="006F097D" w:rsidRDefault="003025F2">
      <w:r>
        <w:t>Scalability</w:t>
      </w:r>
      <w:r w:rsidR="00343A45">
        <w:t>.</w:t>
      </w:r>
      <w:r>
        <w:t>: not in terms of performance rather in terms of communication with other systems, adaptation.</w:t>
      </w:r>
    </w:p>
    <w:p w:rsidR="003025F2" w:rsidRDefault="003025F2">
      <w:r>
        <w:t xml:space="preserve">Generality: common HTTP protocol every </w:t>
      </w:r>
      <w:r w:rsidR="00E00041">
        <w:t>language</w:t>
      </w:r>
      <w:r>
        <w:t xml:space="preserve"> </w:t>
      </w:r>
      <w:r w:rsidR="00E00041">
        <w:t>knows</w:t>
      </w:r>
      <w:r>
        <w:t xml:space="preserve"> how to communicate with this protocol.</w:t>
      </w:r>
    </w:p>
    <w:p w:rsidR="003025F2" w:rsidRDefault="003025F2"/>
    <w:p w:rsidR="003025F2" w:rsidRDefault="003025F2">
      <w:r>
        <w:t>Independent: can scaled removed independently</w:t>
      </w:r>
    </w:p>
    <w:p w:rsidR="003025F2" w:rsidRDefault="003025F2"/>
    <w:p w:rsidR="003025F2" w:rsidRDefault="003025F2">
      <w:r>
        <w:t xml:space="preserve">Caching: </w:t>
      </w:r>
    </w:p>
    <w:p w:rsidR="002B64C1" w:rsidRDefault="002B64C1"/>
    <w:p w:rsidR="002B64C1" w:rsidRDefault="002B64C1">
      <w:r>
        <w:t>Security</w:t>
      </w:r>
    </w:p>
    <w:p w:rsidR="002B64C1" w:rsidRDefault="002B64C1"/>
    <w:p w:rsidR="002B64C1" w:rsidRDefault="002B64C1">
      <w:r>
        <w:t>Encapsulation:</w:t>
      </w:r>
    </w:p>
    <w:p w:rsidR="00AB3B89" w:rsidRDefault="00AB3B89"/>
    <w:p w:rsidR="00AB3B89" w:rsidRDefault="00AB3B89"/>
    <w:p w:rsidR="00AB3B89" w:rsidRDefault="00AB3B89">
      <w:r>
        <w:t>HATEOAS: Hypermedia as</w:t>
      </w:r>
      <w:r w:rsidR="00BC4D31">
        <w:t xml:space="preserve"> the engine of state transfer. </w:t>
      </w:r>
    </w:p>
    <w:p w:rsidR="00BC4D31" w:rsidRDefault="00BC4D31"/>
    <w:p w:rsidR="00BC4D31" w:rsidRDefault="00FB11D6">
      <w:r>
        <w:t xml:space="preserve">While </w:t>
      </w:r>
      <w:r w:rsidR="00BC4D31">
        <w:t xml:space="preserve"> </w:t>
      </w:r>
      <w:r>
        <w:t>developing</w:t>
      </w:r>
      <w:r w:rsidR="00BC4D31">
        <w:t xml:space="preserve"> REST API you pretend that your user is not aware of anything about your API so it should be suggestive , as when browsing a site you don’t know about a site but by clicking link on it you can navigate the site easily same your response should contains link which will tell what next to do. </w:t>
      </w:r>
    </w:p>
    <w:p w:rsidR="003025F2" w:rsidRDefault="003025F2"/>
    <w:p w:rsidR="003025F2" w:rsidRDefault="00722E61">
      <w:r>
        <w:lastRenderedPageBreak/>
        <w:t>Resource should be noun not verbs like Account.</w:t>
      </w:r>
    </w:p>
    <w:p w:rsidR="00722E61" w:rsidRDefault="009A629F">
      <w:r>
        <w:t xml:space="preserve">Method argument should be object not different </w:t>
      </w:r>
      <w:bookmarkStart w:id="0" w:name="_GoBack"/>
      <w:bookmarkEnd w:id="0"/>
      <w:r>
        <w:t>parameters. In future we can add or remove properties from Object.</w:t>
      </w:r>
    </w:p>
    <w:sectPr w:rsidR="00722E6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A45" w:rsidRDefault="00343A45">
      <w:pPr>
        <w:spacing w:after="0" w:line="240" w:lineRule="auto"/>
      </w:pPr>
      <w:r>
        <w:separator/>
      </w:r>
    </w:p>
  </w:endnote>
  <w:endnote w:type="continuationSeparator" w:id="0">
    <w:p w:rsidR="00343A45" w:rsidRDefault="0034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A45" w:rsidRDefault="00343A45">
      <w:pPr>
        <w:spacing w:after="0" w:line="240" w:lineRule="auto"/>
      </w:pPr>
      <w:r>
        <w:separator/>
      </w:r>
    </w:p>
  </w:footnote>
  <w:footnote w:type="continuationSeparator" w:id="0">
    <w:p w:rsidR="00343A45" w:rsidRDefault="00343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DD"/>
    <w:rsid w:val="002B64C1"/>
    <w:rsid w:val="003025F2"/>
    <w:rsid w:val="00343A45"/>
    <w:rsid w:val="006F097D"/>
    <w:rsid w:val="00722E61"/>
    <w:rsid w:val="008749DD"/>
    <w:rsid w:val="009A629F"/>
    <w:rsid w:val="009B3235"/>
    <w:rsid w:val="00AB3B89"/>
    <w:rsid w:val="00BC4D31"/>
    <w:rsid w:val="00E00041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4204"/>
  <w15:docId w15:val="{72672B20-AC80-4C92-B88E-CDFF0EA9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AD8F3-4ED1-42E5-B550-1DCDD841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78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</dc:creator>
  <cp:keywords/>
  <cp:lastModifiedBy>ibm</cp:lastModifiedBy>
  <cp:revision>12</cp:revision>
  <dcterms:created xsi:type="dcterms:W3CDTF">2016-09-30T16:23:00Z</dcterms:created>
  <dcterms:modified xsi:type="dcterms:W3CDTF">2016-09-30T17:41:00Z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